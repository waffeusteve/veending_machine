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4EF" w:rsidRPr="000E14EF" w:rsidRDefault="00F575C4" w:rsidP="000E14EF">
      <w:pPr>
        <w:rPr>
          <w:rFonts w:ascii="Helvetica" w:hAnsi="Helvetica" w:cs="Times New Roman"/>
        </w:rPr>
      </w:pPr>
      <w:r w:rsidRPr="000E14EF">
        <w:rPr>
          <w:rFonts w:ascii="Helvetica" w:hAnsi="Helvetica" w:cs="Times New Roman"/>
        </w:rPr>
        <w:br w:type="page"/>
      </w:r>
      <w:r w:rsidR="000E14EF" w:rsidRPr="000E14EF">
        <w:rPr>
          <w:rFonts w:ascii="Helvetica" w:hAnsi="Helvetica" w:cs="Times New Roman"/>
          <w:b/>
          <w:i/>
          <w:iCs/>
          <w:noProof/>
          <w:u w:val="single"/>
          <w:lang w:eastAsia="fr-FR"/>
        </w:rPr>
        <mc:AlternateContent>
          <mc:Choice Requires="wpg">
            <w:drawing>
              <wp:anchor distT="0" distB="0" distL="114300" distR="114300" simplePos="0" relativeHeight="251659264" behindDoc="0" locked="0" layoutInCell="0" allowOverlap="1" wp14:anchorId="0E44447A" wp14:editId="6C03C320">
                <wp:simplePos x="0" y="0"/>
                <wp:positionH relativeFrom="margin">
                  <wp:posOffset>583869</wp:posOffset>
                </wp:positionH>
                <wp:positionV relativeFrom="paragraph">
                  <wp:posOffset>57122</wp:posOffset>
                </wp:positionV>
                <wp:extent cx="4023360" cy="1280160"/>
                <wp:effectExtent l="0" t="0" r="34290" b="3429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3360" cy="1280160"/>
                          <a:chOff x="2925" y="7806"/>
                          <a:chExt cx="6336" cy="2016"/>
                        </a:xfrm>
                      </wpg:grpSpPr>
                      <wps:wsp>
                        <wps:cNvPr id="3" name="AutoShape 3"/>
                        <wps:cNvSpPr>
                          <a:spLocks noChangeArrowheads="1"/>
                        </wps:cNvSpPr>
                        <wps:spPr bwMode="auto">
                          <a:xfrm>
                            <a:off x="3168" y="8064"/>
                            <a:ext cx="5760" cy="1440"/>
                          </a:xfrm>
                          <a:prstGeom prst="roundRect">
                            <a:avLst>
                              <a:gd name="adj" fmla="val 16667"/>
                            </a:avLst>
                          </a:prstGeom>
                          <a:solidFill>
                            <a:srgbClr val="FFFFFF"/>
                          </a:solidFill>
                          <a:ln w="9525">
                            <a:solidFill>
                              <a:srgbClr val="000000"/>
                            </a:solidFill>
                            <a:round/>
                            <a:headEnd/>
                            <a:tailEnd/>
                          </a:ln>
                          <a:effectLst>
                            <a:prstShdw prst="shdw17" dist="17961" dir="2700000">
                              <a:srgbClr val="000000">
                                <a:gamma/>
                                <a:shade val="60000"/>
                                <a:invGamma/>
                              </a:srgbClr>
                            </a:prstShdw>
                          </a:effectLst>
                        </wps:spPr>
                        <wps:txbx>
                          <w:txbxContent>
                            <w:p w:rsidR="00653FFF" w:rsidRPr="00B92D2A" w:rsidRDefault="00653FFF" w:rsidP="000E14EF">
                              <w:pPr>
                                <w:spacing w:before="60"/>
                                <w:jc w:val="center"/>
                                <w:rPr>
                                  <w:rFonts w:asciiTheme="majorHAnsi" w:hAnsiTheme="majorHAnsi" w:cstheme="majorHAnsi"/>
                                  <w:sz w:val="36"/>
                                  <w:szCs w:val="36"/>
                                  <w:lang w:val="fr-CM"/>
                                </w:rPr>
                              </w:pPr>
                              <w:r w:rsidRPr="00B92D2A">
                                <w:rPr>
                                  <w:rFonts w:asciiTheme="majorHAnsi" w:hAnsiTheme="majorHAnsi" w:cstheme="majorHAnsi"/>
                                  <w:sz w:val="36"/>
                                  <w:szCs w:val="36"/>
                                  <w:lang w:val="fr-CM"/>
                                </w:rPr>
                                <w:t>Cahier de charges</w:t>
                              </w:r>
                              <w:r w:rsidRPr="00B92D2A">
                                <w:rPr>
                                  <w:rFonts w:asciiTheme="majorHAnsi" w:hAnsiTheme="majorHAnsi" w:cstheme="majorHAnsi"/>
                                  <w:b/>
                                  <w:sz w:val="36"/>
                                  <w:szCs w:val="36"/>
                                  <w:lang w:val="fr-CM"/>
                                </w:rPr>
                                <w:br/>
                                <w:t>MICROFI v1.0</w:t>
                              </w:r>
                            </w:p>
                          </w:txbxContent>
                        </wps:txbx>
                        <wps:bodyPr rot="0" vert="horz" wrap="square" lIns="91440" tIns="90000" rIns="91440" bIns="90000" anchor="t" anchorCtr="0" upright="1">
                          <a:noAutofit/>
                        </wps:bodyPr>
                      </wps:wsp>
                      <wps:wsp>
                        <wps:cNvPr id="4" name="Line 4"/>
                        <wps:cNvCnPr>
                          <a:cxnSpLocks noChangeShapeType="1"/>
                        </wps:cNvCnPr>
                        <wps:spPr bwMode="auto">
                          <a:xfrm>
                            <a:off x="2925" y="8307"/>
                            <a:ext cx="633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2925" y="9276"/>
                            <a:ext cx="633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3456" y="7806"/>
                            <a:ext cx="0" cy="201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8640" y="7806"/>
                            <a:ext cx="0" cy="201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E44447A" id="Groupe 2" o:spid="_x0000_s1026" style="position:absolute;margin-left:45.95pt;margin-top:4.5pt;width:316.8pt;height:100.8pt;z-index:251659264;mso-position-horizontal-relative:margin" coordorigin="2925,7806" coordsize="6336,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" o:allowincell="f">
                <v:roundrect id="AutoShape 3" o:spid="_x0000_s1027" style="position:absolute;left:3168;top:8064;width:5760;height:14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awB8MA&#10;AADaAAAADwAAAGRycy9kb3ducmV2LnhtbESPQWvCQBSE7wX/w/KEXkqzSZVSYlYpoYUKvcTq/ZF9&#10;JtHs25DdxjS/3i0IHoeZ+YbJNqNpxUC9aywrSKIYBHFpdcOVgv3P5/MbCOeRNbaWScEfOdisZw8Z&#10;ptpeuKBh5ysRIOxSVFB736VSurImgy6yHXHwjrY36IPsK6l7vAS4aeVLHL9Kgw2HhRo7ymsqz7tf&#10;o0Bu5TQlH2bJSf6NQ34an7aHQqnH+fi+AuFp9Pfwrf2lFSzg/0q4A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awB8MAAADaAAAADwAAAAAAAAAAAAAAAACYAgAAZHJzL2Rv&#10;d25yZXYueG1sUEsFBgAAAAAEAAQA9QAAAIgDAAAAAA==&#10;">
                  <v:imagedata embosscolor="shadow add(51)"/>
                  <v:shadow on="t" type="emboss" color="black" color2="shadow add(102)" offset="1pt,1pt" offset2="-1pt,-1pt"/>
                  <v:textbox inset=",2.5mm,,2.5mm">
                    <w:txbxContent>
                      <w:p w:rsidR="00653FFF" w:rsidRPr="00B92D2A" w:rsidRDefault="00653FFF" w:rsidP="000E14EF">
                        <w:pPr>
                          <w:spacing w:before="60"/>
                          <w:jc w:val="center"/>
                          <w:rPr>
                            <w:rFonts w:asciiTheme="majorHAnsi" w:hAnsiTheme="majorHAnsi" w:cstheme="majorHAnsi"/>
                            <w:sz w:val="36"/>
                            <w:szCs w:val="36"/>
                            <w:lang w:val="fr-CM"/>
                          </w:rPr>
                        </w:pPr>
                        <w:r w:rsidRPr="00B92D2A">
                          <w:rPr>
                            <w:rFonts w:asciiTheme="majorHAnsi" w:hAnsiTheme="majorHAnsi" w:cstheme="majorHAnsi"/>
                            <w:sz w:val="36"/>
                            <w:szCs w:val="36"/>
                            <w:lang w:val="fr-CM"/>
                          </w:rPr>
                          <w:t>Cahier de charges</w:t>
                        </w:r>
                        <w:r w:rsidRPr="00B92D2A">
                          <w:rPr>
                            <w:rFonts w:asciiTheme="majorHAnsi" w:hAnsiTheme="majorHAnsi" w:cstheme="majorHAnsi"/>
                            <w:b/>
                            <w:sz w:val="36"/>
                            <w:szCs w:val="36"/>
                            <w:lang w:val="fr-CM"/>
                          </w:rPr>
                          <w:br/>
                          <w:t>MICROFI v1.0</w:t>
                        </w:r>
                      </w:p>
                    </w:txbxContent>
                  </v:textbox>
                </v:roundrect>
                <v:line id="Line 4" o:spid="_x0000_s1028" style="position:absolute;visibility:visible;mso-wrap-style:square" from="2925,8307" to="9261,8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visibility:visible;mso-wrap-style:square" from="2925,9276" to="9261,9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 o:spid="_x0000_s1030" style="position:absolute;visibility:visible;mso-wrap-style:square" from="3456,7806" to="3456,9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8640,7806" to="8640,9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w10:wrap anchorx="margin"/>
              </v:group>
            </w:pict>
          </mc:Fallback>
        </mc:AlternateContent>
      </w:r>
    </w:p>
    <w:p w:rsidR="000E14EF" w:rsidRPr="000E14EF" w:rsidRDefault="000E14EF" w:rsidP="000E14EF">
      <w:pPr>
        <w:rPr>
          <w:rFonts w:ascii="Helvetica" w:hAnsi="Helvetica" w:cs="Times New Roman"/>
        </w:rPr>
      </w:pPr>
    </w:p>
    <w:p w:rsidR="000E14EF" w:rsidRPr="000E14EF" w:rsidRDefault="000E14EF" w:rsidP="000E14EF">
      <w:pPr>
        <w:rPr>
          <w:rFonts w:ascii="Helvetica" w:hAnsi="Helvetica" w:cs="Times New Roman"/>
        </w:rPr>
      </w:pPr>
    </w:p>
    <w:p w:rsidR="000E14EF" w:rsidRPr="000E14EF" w:rsidRDefault="000E14EF" w:rsidP="000E14EF">
      <w:pPr>
        <w:rPr>
          <w:rFonts w:ascii="Helvetica" w:hAnsi="Helvetica" w:cs="Times New Roman"/>
        </w:rPr>
      </w:pPr>
    </w:p>
    <w:p w:rsidR="000E14EF" w:rsidRPr="000E14EF" w:rsidRDefault="000E14EF" w:rsidP="000E14EF">
      <w:pPr>
        <w:rPr>
          <w:rFonts w:ascii="Helvetica" w:hAnsi="Helvetica" w:cs="Times New Roman"/>
        </w:rPr>
      </w:pPr>
    </w:p>
    <w:p w:rsidR="000E14EF" w:rsidRPr="000E14EF" w:rsidRDefault="000E14EF" w:rsidP="000E14EF">
      <w:pPr>
        <w:rPr>
          <w:rFonts w:ascii="Helvetica" w:hAnsi="Helvetica" w:cs="Times New Roman"/>
        </w:rPr>
      </w:pPr>
    </w:p>
    <w:p w:rsidR="000E14EF" w:rsidRPr="000E14EF" w:rsidRDefault="000E14EF" w:rsidP="000E14EF">
      <w:pPr>
        <w:rPr>
          <w:rFonts w:ascii="Helvetica" w:hAnsi="Helvetica" w:cs="Times New Roman"/>
        </w:rPr>
      </w:pPr>
      <w:r w:rsidRPr="000E14EF">
        <w:rPr>
          <w:rFonts w:ascii="Helvetica" w:hAnsi="Helvetica" w:cs="Times New Roman"/>
          <w:b/>
        </w:rPr>
        <w:t>Référence</w:t>
      </w:r>
      <w:r w:rsidRPr="000E14EF">
        <w:rPr>
          <w:rFonts w:ascii="Helvetica" w:hAnsi="Helvetica" w:cs="Times New Roman"/>
        </w:rPr>
        <w:t> : PKFRC/</w:t>
      </w:r>
    </w:p>
    <w:p w:rsidR="000E14EF" w:rsidRPr="000E14EF" w:rsidRDefault="000E14EF" w:rsidP="000E14EF">
      <w:pPr>
        <w:rPr>
          <w:rFonts w:ascii="Helvetica" w:hAnsi="Helvetica" w:cs="Times New Roman"/>
        </w:rPr>
      </w:pPr>
      <w:r w:rsidRPr="000E14EF">
        <w:rPr>
          <w:rFonts w:ascii="Helvetica" w:hAnsi="Helvetica" w:cs="Times New Roman"/>
          <w:b/>
        </w:rPr>
        <w:t>Date</w:t>
      </w:r>
      <w:r w:rsidRPr="000E14EF">
        <w:rPr>
          <w:rFonts w:ascii="Helvetica" w:hAnsi="Helvetica" w:cs="Times New Roman"/>
        </w:rPr>
        <w:t> : 20 janvier 2020</w:t>
      </w:r>
    </w:p>
    <w:p w:rsidR="000E14EF" w:rsidRPr="000E14EF" w:rsidRDefault="000E14EF" w:rsidP="000E14EF">
      <w:pPr>
        <w:rPr>
          <w:rFonts w:ascii="Helvetica" w:hAnsi="Helvetica" w:cs="Times New Roman"/>
        </w:rPr>
      </w:pPr>
      <w:r w:rsidRPr="000E14EF">
        <w:rPr>
          <w:rFonts w:ascii="Helvetica" w:hAnsi="Helvetica" w:cs="Times New Roman"/>
          <w:b/>
        </w:rPr>
        <w:t>Etat</w:t>
      </w:r>
      <w:r w:rsidRPr="000E14EF">
        <w:rPr>
          <w:rFonts w:ascii="Helvetica" w:hAnsi="Helvetica" w:cs="Times New Roman"/>
        </w:rPr>
        <w:t> : En cours de rédaction</w:t>
      </w:r>
    </w:p>
    <w:p w:rsidR="000E14EF" w:rsidRPr="000E14EF" w:rsidRDefault="000E14EF" w:rsidP="000E14EF">
      <w:pPr>
        <w:rPr>
          <w:rFonts w:ascii="Helvetica" w:hAnsi="Helvetica" w:cs="Times New Roman"/>
        </w:rPr>
      </w:pPr>
      <w:r w:rsidRPr="000E14EF">
        <w:rPr>
          <w:rFonts w:ascii="Helvetica" w:hAnsi="Helvetica" w:cs="Times New Roman"/>
          <w:b/>
        </w:rPr>
        <w:t>Auteurs</w:t>
      </w:r>
      <w:r w:rsidRPr="000E14EF">
        <w:rPr>
          <w:rFonts w:ascii="Helvetica" w:hAnsi="Helvetica" w:cs="Times New Roman"/>
        </w:rPr>
        <w:t xml:space="preserve"> : François-Xavier ZIBI, Steve TUENKAM, Alex NKONDO  </w:t>
      </w:r>
    </w:p>
    <w:p w:rsidR="000E14EF" w:rsidRPr="000E14EF" w:rsidRDefault="000E14EF" w:rsidP="000E14EF">
      <w:pPr>
        <w:rPr>
          <w:rFonts w:ascii="Helvetica" w:hAnsi="Helvetica" w:cs="Times New Roman"/>
        </w:rPr>
      </w:pPr>
      <w:r w:rsidRPr="000E14EF">
        <w:rPr>
          <w:rFonts w:ascii="Helvetica" w:hAnsi="Helvetica" w:cs="Times New Roman"/>
          <w:b/>
        </w:rPr>
        <w:t>Avec la participation</w:t>
      </w:r>
      <w:r w:rsidRPr="000E14EF">
        <w:rPr>
          <w:rFonts w:ascii="Helvetica" w:hAnsi="Helvetica" w:cs="Times New Roman"/>
        </w:rPr>
        <w:t> : Vincent KAMTA, Gaétan PINLAP.</w:t>
      </w:r>
    </w:p>
    <w:p w:rsidR="000E14EF" w:rsidRPr="000E14EF" w:rsidRDefault="000E14EF" w:rsidP="000E14EF">
      <w:pPr>
        <w:rPr>
          <w:rFonts w:ascii="Helvetica" w:hAnsi="Helvetica" w:cs="Times New Roman"/>
        </w:rPr>
      </w:pPr>
    </w:p>
    <w:p w:rsidR="000E14EF" w:rsidRPr="00287D4A" w:rsidRDefault="000E14EF" w:rsidP="00221B55">
      <w:pPr>
        <w:pStyle w:val="Titre1"/>
        <w:rPr>
          <w:lang w:val="fr-FR"/>
        </w:rPr>
      </w:pPr>
      <w:bookmarkStart w:id="0" w:name="_Toc30501320"/>
      <w:bookmarkStart w:id="1" w:name="_Toc72201546"/>
      <w:r w:rsidRPr="00287D4A">
        <w:rPr>
          <w:lang w:val="fr-FR"/>
        </w:rPr>
        <w:t>Objet du document :</w:t>
      </w:r>
      <w:bookmarkEnd w:id="0"/>
      <w:bookmarkEnd w:id="1"/>
    </w:p>
    <w:p w:rsidR="000E14EF" w:rsidRPr="000E14EF" w:rsidRDefault="000E14EF" w:rsidP="000E14EF">
      <w:pPr>
        <w:rPr>
          <w:rFonts w:ascii="Helvetica" w:hAnsi="Helvetica" w:cs="Times New Roman"/>
        </w:rPr>
      </w:pPr>
      <w:r w:rsidRPr="000E14EF">
        <w:rPr>
          <w:rFonts w:ascii="Helvetica" w:hAnsi="Helvetica" w:cs="Times New Roman"/>
        </w:rPr>
        <w:t>Ce cahier des charges a pour objet d’enregistrer l’orientation prise dans l’implémentation du projet MICROFI.</w:t>
      </w:r>
    </w:p>
    <w:p w:rsidR="000E14EF" w:rsidRPr="000E14EF" w:rsidRDefault="000E14EF" w:rsidP="000E14EF">
      <w:pPr>
        <w:rPr>
          <w:rFonts w:ascii="Helvetica" w:hAnsi="Helvetica" w:cs="Times New Roman"/>
        </w:rPr>
      </w:pPr>
    </w:p>
    <w:tbl>
      <w:tblPr>
        <w:tblW w:w="0" w:type="auto"/>
        <w:tblLayout w:type="fixed"/>
        <w:tblCellMar>
          <w:left w:w="80" w:type="dxa"/>
          <w:right w:w="80" w:type="dxa"/>
        </w:tblCellMar>
        <w:tblLook w:val="0000" w:firstRow="0" w:lastRow="0" w:firstColumn="0" w:lastColumn="0" w:noHBand="0" w:noVBand="0"/>
      </w:tblPr>
      <w:tblGrid>
        <w:gridCol w:w="4191"/>
        <w:gridCol w:w="3119"/>
        <w:gridCol w:w="1842"/>
      </w:tblGrid>
      <w:tr w:rsidR="000E14EF" w:rsidRPr="000E14EF" w:rsidTr="00C04CE0">
        <w:trPr>
          <w:cantSplit/>
        </w:trPr>
        <w:tc>
          <w:tcPr>
            <w:tcW w:w="4191" w:type="dxa"/>
            <w:tcBorders>
              <w:top w:val="single" w:sz="6" w:space="0" w:color="auto"/>
              <w:left w:val="single" w:sz="6" w:space="0" w:color="auto"/>
              <w:bottom w:val="single" w:sz="6" w:space="0" w:color="auto"/>
              <w:right w:val="single" w:sz="6" w:space="0" w:color="auto"/>
            </w:tcBorders>
          </w:tcPr>
          <w:p w:rsidR="000E14EF" w:rsidRPr="000E14EF" w:rsidRDefault="000E14EF" w:rsidP="00C04CE0">
            <w:pPr>
              <w:rPr>
                <w:rFonts w:ascii="Helvetica" w:hAnsi="Helvetica" w:cs="Times New Roman"/>
                <w:b/>
              </w:rPr>
            </w:pPr>
            <w:r w:rsidRPr="000E14EF">
              <w:rPr>
                <w:rFonts w:ascii="Helvetica" w:hAnsi="Helvetica" w:cs="Times New Roman"/>
                <w:b/>
              </w:rPr>
              <w:t>Destinataires</w:t>
            </w:r>
          </w:p>
        </w:tc>
        <w:tc>
          <w:tcPr>
            <w:tcW w:w="3119" w:type="dxa"/>
            <w:tcBorders>
              <w:top w:val="single" w:sz="6" w:space="0" w:color="auto"/>
              <w:left w:val="single" w:sz="6" w:space="0" w:color="auto"/>
              <w:bottom w:val="single" w:sz="6" w:space="0" w:color="auto"/>
              <w:right w:val="single" w:sz="6" w:space="0" w:color="auto"/>
            </w:tcBorders>
          </w:tcPr>
          <w:p w:rsidR="000E14EF" w:rsidRPr="000E14EF" w:rsidRDefault="000E14EF" w:rsidP="00C04CE0">
            <w:pPr>
              <w:rPr>
                <w:rFonts w:ascii="Helvetica" w:hAnsi="Helvetica" w:cs="Times New Roman"/>
                <w:b/>
              </w:rPr>
            </w:pPr>
            <w:r w:rsidRPr="000E14EF">
              <w:rPr>
                <w:rFonts w:ascii="Helvetica" w:hAnsi="Helvetica" w:cs="Times New Roman"/>
                <w:b/>
              </w:rPr>
              <w:t>Objet de la diffusion</w:t>
            </w:r>
          </w:p>
        </w:tc>
        <w:tc>
          <w:tcPr>
            <w:tcW w:w="1842" w:type="dxa"/>
            <w:tcBorders>
              <w:top w:val="single" w:sz="6" w:space="0" w:color="auto"/>
              <w:left w:val="single" w:sz="6" w:space="0" w:color="auto"/>
              <w:bottom w:val="single" w:sz="6" w:space="0" w:color="auto"/>
              <w:right w:val="single" w:sz="6" w:space="0" w:color="auto"/>
            </w:tcBorders>
          </w:tcPr>
          <w:p w:rsidR="000E14EF" w:rsidRPr="000E14EF" w:rsidRDefault="000E14EF" w:rsidP="00C04CE0">
            <w:pPr>
              <w:rPr>
                <w:rFonts w:ascii="Helvetica" w:hAnsi="Helvetica" w:cs="Times New Roman"/>
                <w:b/>
              </w:rPr>
            </w:pPr>
            <w:r w:rsidRPr="000E14EF">
              <w:rPr>
                <w:rFonts w:ascii="Helvetica" w:hAnsi="Helvetica" w:cs="Times New Roman"/>
                <w:b/>
              </w:rPr>
              <w:t>Vu le :</w:t>
            </w:r>
          </w:p>
        </w:tc>
      </w:tr>
      <w:tr w:rsidR="000E14EF" w:rsidRPr="000E14EF" w:rsidTr="00C04CE0">
        <w:trPr>
          <w:cantSplit/>
        </w:trPr>
        <w:tc>
          <w:tcPr>
            <w:tcW w:w="4191" w:type="dxa"/>
            <w:tcBorders>
              <w:top w:val="single" w:sz="6" w:space="0" w:color="auto"/>
              <w:left w:val="single" w:sz="6" w:space="0" w:color="auto"/>
              <w:bottom w:val="single" w:sz="6" w:space="0" w:color="auto"/>
              <w:right w:val="single" w:sz="6" w:space="0" w:color="auto"/>
            </w:tcBorders>
          </w:tcPr>
          <w:p w:rsidR="000E14EF" w:rsidRPr="000E14EF" w:rsidRDefault="000E14EF" w:rsidP="00C04CE0">
            <w:pPr>
              <w:rPr>
                <w:rFonts w:ascii="Helvetica" w:hAnsi="Helvetica" w:cs="Times New Roman"/>
              </w:rPr>
            </w:pPr>
          </w:p>
          <w:p w:rsidR="000E14EF" w:rsidRPr="000E14EF" w:rsidRDefault="000E14EF" w:rsidP="00C04CE0">
            <w:pPr>
              <w:rPr>
                <w:rFonts w:ascii="Helvetica" w:hAnsi="Helvetica" w:cs="Times New Roman"/>
              </w:rPr>
            </w:pPr>
          </w:p>
        </w:tc>
        <w:tc>
          <w:tcPr>
            <w:tcW w:w="3119" w:type="dxa"/>
            <w:tcBorders>
              <w:top w:val="single" w:sz="6" w:space="0" w:color="auto"/>
              <w:left w:val="single" w:sz="6" w:space="0" w:color="auto"/>
              <w:bottom w:val="single" w:sz="6" w:space="0" w:color="auto"/>
              <w:right w:val="single" w:sz="6" w:space="0" w:color="auto"/>
            </w:tcBorders>
          </w:tcPr>
          <w:p w:rsidR="000E14EF" w:rsidRPr="000E14EF" w:rsidRDefault="000E14EF" w:rsidP="00C04CE0">
            <w:pPr>
              <w:rPr>
                <w:rFonts w:ascii="Helvetica" w:hAnsi="Helvetica" w:cs="Times New Roman"/>
              </w:rPr>
            </w:pPr>
          </w:p>
          <w:p w:rsidR="000E14EF" w:rsidRPr="000E14EF" w:rsidRDefault="000E14EF" w:rsidP="00C04CE0">
            <w:pPr>
              <w:rPr>
                <w:rFonts w:ascii="Helvetica" w:hAnsi="Helvetica" w:cs="Times New Roman"/>
              </w:rPr>
            </w:pPr>
            <w:r w:rsidRPr="000E14EF">
              <w:rPr>
                <w:rFonts w:ascii="Helvetica" w:hAnsi="Helvetica" w:cs="Times New Roman"/>
              </w:rPr>
              <w:t>Proposition de solution</w:t>
            </w:r>
          </w:p>
        </w:tc>
        <w:tc>
          <w:tcPr>
            <w:tcW w:w="1842" w:type="dxa"/>
            <w:tcBorders>
              <w:top w:val="single" w:sz="6" w:space="0" w:color="auto"/>
              <w:left w:val="single" w:sz="6" w:space="0" w:color="auto"/>
              <w:bottom w:val="single" w:sz="6" w:space="0" w:color="auto"/>
              <w:right w:val="single" w:sz="6" w:space="0" w:color="auto"/>
            </w:tcBorders>
          </w:tcPr>
          <w:p w:rsidR="000E14EF" w:rsidRPr="000E14EF" w:rsidRDefault="000E14EF" w:rsidP="00C04CE0">
            <w:pPr>
              <w:rPr>
                <w:rFonts w:ascii="Helvetica" w:hAnsi="Helvetica" w:cs="Times New Roman"/>
              </w:rPr>
            </w:pPr>
          </w:p>
        </w:tc>
      </w:tr>
    </w:tbl>
    <w:p w:rsidR="000E14EF" w:rsidRPr="000E14EF" w:rsidRDefault="000E14EF" w:rsidP="000E14EF">
      <w:pPr>
        <w:rPr>
          <w:rFonts w:ascii="Helvetica" w:hAnsi="Helvetica" w:cs="Times New Roman"/>
        </w:rPr>
      </w:pPr>
    </w:p>
    <w:p w:rsidR="000E14EF" w:rsidRPr="00287D4A" w:rsidRDefault="000E14EF" w:rsidP="00221B55">
      <w:pPr>
        <w:pStyle w:val="Titre1"/>
        <w:rPr>
          <w:lang w:val="fr-FR"/>
        </w:rPr>
      </w:pPr>
      <w:bookmarkStart w:id="2" w:name="_Toc30501321"/>
      <w:bookmarkStart w:id="3" w:name="_Toc72201547"/>
      <w:r w:rsidRPr="00287D4A">
        <w:rPr>
          <w:lang w:val="fr-FR"/>
        </w:rPr>
        <w:t>Table des mises à jour du document</w:t>
      </w:r>
      <w:bookmarkEnd w:id="2"/>
      <w:bookmarkEnd w:id="3"/>
    </w:p>
    <w:tbl>
      <w:tblPr>
        <w:tblpPr w:leftFromText="141" w:rightFromText="141" w:vertAnchor="text" w:horzAnchor="margin" w:tblpY="318"/>
        <w:tblW w:w="9064" w:type="dxa"/>
        <w:tblLayout w:type="fixed"/>
        <w:tblCellMar>
          <w:left w:w="80" w:type="dxa"/>
          <w:right w:w="80" w:type="dxa"/>
        </w:tblCellMar>
        <w:tblLook w:val="0000" w:firstRow="0" w:lastRow="0" w:firstColumn="0" w:lastColumn="0" w:noHBand="0" w:noVBand="0"/>
      </w:tblPr>
      <w:tblGrid>
        <w:gridCol w:w="3142"/>
        <w:gridCol w:w="1890"/>
        <w:gridCol w:w="4032"/>
      </w:tblGrid>
      <w:tr w:rsidR="000E14EF" w:rsidRPr="000E14EF" w:rsidTr="000E14EF">
        <w:trPr>
          <w:cantSplit/>
        </w:trPr>
        <w:tc>
          <w:tcPr>
            <w:tcW w:w="3142" w:type="dxa"/>
            <w:tcBorders>
              <w:top w:val="dotted" w:sz="6" w:space="0" w:color="auto"/>
              <w:left w:val="dotted" w:sz="6" w:space="0" w:color="auto"/>
              <w:bottom w:val="dotted" w:sz="6" w:space="0" w:color="auto"/>
              <w:right w:val="dotted" w:sz="6" w:space="0" w:color="auto"/>
            </w:tcBorders>
            <w:vAlign w:val="center"/>
          </w:tcPr>
          <w:p w:rsidR="000E14EF" w:rsidRPr="000E14EF" w:rsidRDefault="000E14EF" w:rsidP="000E14EF">
            <w:pPr>
              <w:rPr>
                <w:rFonts w:ascii="Helvetica" w:hAnsi="Helvetica" w:cs="Times New Roman"/>
                <w:b/>
              </w:rPr>
            </w:pPr>
            <w:r w:rsidRPr="000E14EF">
              <w:rPr>
                <w:rFonts w:ascii="Helvetica" w:hAnsi="Helvetica" w:cs="Times New Roman"/>
                <w:b/>
              </w:rPr>
              <w:t xml:space="preserve">Indice révision du document </w:t>
            </w:r>
          </w:p>
        </w:tc>
        <w:tc>
          <w:tcPr>
            <w:tcW w:w="1890" w:type="dxa"/>
            <w:tcBorders>
              <w:top w:val="dotted" w:sz="6" w:space="0" w:color="auto"/>
              <w:left w:val="dotted" w:sz="6" w:space="0" w:color="auto"/>
              <w:bottom w:val="dotted" w:sz="6" w:space="0" w:color="auto"/>
              <w:right w:val="dotted" w:sz="6" w:space="0" w:color="auto"/>
            </w:tcBorders>
            <w:vAlign w:val="center"/>
          </w:tcPr>
          <w:p w:rsidR="000E14EF" w:rsidRPr="000E14EF" w:rsidRDefault="000E14EF" w:rsidP="000E14EF">
            <w:pPr>
              <w:rPr>
                <w:rFonts w:ascii="Helvetica" w:hAnsi="Helvetica" w:cs="Times New Roman"/>
                <w:b/>
              </w:rPr>
            </w:pPr>
            <w:r w:rsidRPr="000E14EF">
              <w:rPr>
                <w:rFonts w:ascii="Helvetica" w:hAnsi="Helvetica" w:cs="Times New Roman"/>
                <w:b/>
              </w:rPr>
              <w:t>Date</w:t>
            </w:r>
          </w:p>
        </w:tc>
        <w:tc>
          <w:tcPr>
            <w:tcW w:w="4032" w:type="dxa"/>
            <w:tcBorders>
              <w:top w:val="dotted" w:sz="6" w:space="0" w:color="auto"/>
              <w:left w:val="dotted" w:sz="6" w:space="0" w:color="auto"/>
              <w:bottom w:val="dotted" w:sz="6" w:space="0" w:color="auto"/>
              <w:right w:val="dotted" w:sz="6" w:space="0" w:color="auto"/>
            </w:tcBorders>
            <w:vAlign w:val="center"/>
          </w:tcPr>
          <w:p w:rsidR="000E14EF" w:rsidRPr="000E14EF" w:rsidRDefault="000E14EF" w:rsidP="000E14EF">
            <w:pPr>
              <w:rPr>
                <w:rFonts w:ascii="Helvetica" w:hAnsi="Helvetica" w:cs="Times New Roman"/>
                <w:b/>
              </w:rPr>
            </w:pPr>
            <w:r w:rsidRPr="000E14EF">
              <w:rPr>
                <w:rFonts w:ascii="Helvetica" w:hAnsi="Helvetica" w:cs="Times New Roman"/>
                <w:b/>
              </w:rPr>
              <w:t>Objet de la mise à jour</w:t>
            </w:r>
          </w:p>
        </w:tc>
      </w:tr>
      <w:tr w:rsidR="000E14EF" w:rsidRPr="000E14EF" w:rsidTr="000E14EF">
        <w:trPr>
          <w:cantSplit/>
          <w:trHeight w:val="493"/>
        </w:trPr>
        <w:tc>
          <w:tcPr>
            <w:tcW w:w="3142" w:type="dxa"/>
            <w:tcBorders>
              <w:top w:val="dotted" w:sz="6" w:space="0" w:color="auto"/>
              <w:left w:val="dotted" w:sz="6" w:space="0" w:color="auto"/>
              <w:bottom w:val="dotted" w:sz="6" w:space="0" w:color="auto"/>
              <w:right w:val="dotted" w:sz="6" w:space="0" w:color="auto"/>
            </w:tcBorders>
          </w:tcPr>
          <w:p w:rsidR="000E14EF" w:rsidRPr="000E14EF" w:rsidRDefault="000E14EF" w:rsidP="000E14EF">
            <w:pPr>
              <w:rPr>
                <w:rFonts w:ascii="Helvetica" w:hAnsi="Helvetica" w:cs="Times New Roman"/>
              </w:rPr>
            </w:pPr>
            <w:r w:rsidRPr="000E14EF">
              <w:rPr>
                <w:rFonts w:ascii="Helvetica" w:hAnsi="Helvetica" w:cs="Times New Roman"/>
              </w:rPr>
              <w:t>00</w:t>
            </w:r>
          </w:p>
        </w:tc>
        <w:tc>
          <w:tcPr>
            <w:tcW w:w="1890" w:type="dxa"/>
            <w:tcBorders>
              <w:top w:val="dotted" w:sz="6" w:space="0" w:color="auto"/>
              <w:left w:val="dotted" w:sz="6" w:space="0" w:color="auto"/>
              <w:bottom w:val="dotted" w:sz="6" w:space="0" w:color="auto"/>
              <w:right w:val="dotted" w:sz="6" w:space="0" w:color="auto"/>
            </w:tcBorders>
          </w:tcPr>
          <w:p w:rsidR="000E14EF" w:rsidRPr="000E14EF" w:rsidRDefault="000E14EF" w:rsidP="000E14EF">
            <w:pPr>
              <w:rPr>
                <w:rFonts w:ascii="Helvetica" w:hAnsi="Helvetica" w:cs="Times New Roman"/>
              </w:rPr>
            </w:pPr>
            <w:r w:rsidRPr="000E14EF">
              <w:rPr>
                <w:rFonts w:ascii="Helvetica" w:hAnsi="Helvetica" w:cs="Times New Roman"/>
              </w:rPr>
              <w:t>Janvier 2020</w:t>
            </w:r>
          </w:p>
        </w:tc>
        <w:tc>
          <w:tcPr>
            <w:tcW w:w="4032" w:type="dxa"/>
            <w:tcBorders>
              <w:top w:val="dotted" w:sz="6" w:space="0" w:color="auto"/>
              <w:left w:val="dotted" w:sz="6" w:space="0" w:color="auto"/>
              <w:bottom w:val="dotted" w:sz="6" w:space="0" w:color="auto"/>
              <w:right w:val="dotted" w:sz="6" w:space="0" w:color="auto"/>
            </w:tcBorders>
          </w:tcPr>
          <w:p w:rsidR="000E14EF" w:rsidRPr="000E14EF" w:rsidRDefault="000E14EF" w:rsidP="000E14EF">
            <w:pPr>
              <w:rPr>
                <w:rFonts w:ascii="Helvetica" w:hAnsi="Helvetica" w:cs="Times New Roman"/>
              </w:rPr>
            </w:pPr>
            <w:r w:rsidRPr="000E14EF">
              <w:rPr>
                <w:rFonts w:ascii="Helvetica" w:hAnsi="Helvetica" w:cs="Times New Roman"/>
              </w:rPr>
              <w:t>Création du document</w:t>
            </w:r>
          </w:p>
        </w:tc>
      </w:tr>
    </w:tbl>
    <w:p w:rsidR="000E14EF" w:rsidRPr="000E14EF" w:rsidRDefault="000E14EF" w:rsidP="000E14EF">
      <w:pPr>
        <w:rPr>
          <w:rFonts w:ascii="Helvetica" w:hAnsi="Helvetica" w:cs="Times New Roman"/>
        </w:rPr>
      </w:pPr>
    </w:p>
    <w:p w:rsidR="000E14EF" w:rsidRPr="000E14EF" w:rsidRDefault="000E14EF" w:rsidP="000E14EF">
      <w:pPr>
        <w:rPr>
          <w:rFonts w:ascii="Helvetica" w:hAnsi="Helvetica" w:cs="Times New Roman"/>
        </w:rPr>
      </w:pPr>
    </w:p>
    <w:p w:rsidR="000E14EF" w:rsidRPr="000E14EF" w:rsidRDefault="000E14EF" w:rsidP="000E14EF">
      <w:pPr>
        <w:rPr>
          <w:rFonts w:ascii="Helvetica" w:hAnsi="Helvetica" w:cs="Times New Roman"/>
        </w:rPr>
      </w:pPr>
    </w:p>
    <w:p w:rsidR="000E14EF" w:rsidRPr="000E14EF" w:rsidRDefault="000E14EF" w:rsidP="000E14EF">
      <w:pPr>
        <w:rPr>
          <w:rFonts w:ascii="Helvetica" w:hAnsi="Helvetica" w:cs="Times New Roman"/>
        </w:rPr>
      </w:pPr>
    </w:p>
    <w:p w:rsidR="000E14EF" w:rsidRPr="000E14EF" w:rsidRDefault="000E14EF">
      <w:pPr>
        <w:rPr>
          <w:rFonts w:ascii="Helvetica" w:hAnsi="Helvetica" w:cs="Times New Roman"/>
        </w:rPr>
      </w:pPr>
      <w:r w:rsidRPr="000E14EF">
        <w:rPr>
          <w:rFonts w:ascii="Helvetica" w:hAnsi="Helvetica" w:cs="Times New Roman"/>
        </w:rPr>
        <w:br w:type="page"/>
      </w:r>
    </w:p>
    <w:sdt>
      <w:sdtPr>
        <w:rPr>
          <w:rFonts w:asciiTheme="minorHAnsi" w:eastAsiaTheme="minorHAnsi" w:hAnsiTheme="minorHAnsi" w:cstheme="minorBidi"/>
          <w:b w:val="0"/>
          <w:caps w:val="0"/>
          <w:color w:val="auto"/>
          <w:sz w:val="22"/>
          <w:szCs w:val="22"/>
          <w:lang w:eastAsia="en-US"/>
        </w:rPr>
        <w:id w:val="-39976095"/>
        <w:docPartObj>
          <w:docPartGallery w:val="Table of Contents"/>
          <w:docPartUnique/>
        </w:docPartObj>
      </w:sdtPr>
      <w:sdtEndPr>
        <w:rPr>
          <w:bCs/>
        </w:rPr>
      </w:sdtEndPr>
      <w:sdtContent>
        <w:p w:rsidR="000E14EF" w:rsidRPr="000E14EF" w:rsidRDefault="000E14EF" w:rsidP="00221B55">
          <w:pPr>
            <w:pStyle w:val="En-ttedetabledesmatires"/>
          </w:pPr>
          <w:r w:rsidRPr="000E14EF">
            <w:t>Table des matières</w:t>
          </w:r>
        </w:p>
        <w:p w:rsidR="00254F49" w:rsidRDefault="000E14EF">
          <w:pPr>
            <w:pStyle w:val="TM1"/>
            <w:tabs>
              <w:tab w:val="right" w:leader="dot" w:pos="9062"/>
            </w:tabs>
            <w:rPr>
              <w:rFonts w:eastAsiaTheme="minorEastAsia"/>
              <w:noProof/>
              <w:lang w:eastAsia="fr-FR"/>
            </w:rPr>
          </w:pPr>
          <w:r w:rsidRPr="000E14EF">
            <w:rPr>
              <w:b/>
              <w:bCs/>
            </w:rPr>
            <w:fldChar w:fldCharType="begin"/>
          </w:r>
          <w:r w:rsidRPr="000E14EF">
            <w:rPr>
              <w:b/>
              <w:bCs/>
            </w:rPr>
            <w:instrText xml:space="preserve"> TOC \o "1-3" \h \z \u </w:instrText>
          </w:r>
          <w:r w:rsidRPr="000E14EF">
            <w:rPr>
              <w:b/>
              <w:bCs/>
            </w:rPr>
            <w:fldChar w:fldCharType="separate"/>
          </w:r>
          <w:hyperlink w:anchor="_Toc72201546" w:history="1">
            <w:r w:rsidR="00254F49" w:rsidRPr="00791BF1">
              <w:rPr>
                <w:rStyle w:val="Lienhypertexte"/>
                <w:noProof/>
              </w:rPr>
              <w:t>Objet du document :</w:t>
            </w:r>
            <w:r w:rsidR="00254F49">
              <w:rPr>
                <w:noProof/>
                <w:webHidden/>
              </w:rPr>
              <w:tab/>
            </w:r>
            <w:r w:rsidR="00254F49">
              <w:rPr>
                <w:noProof/>
                <w:webHidden/>
              </w:rPr>
              <w:fldChar w:fldCharType="begin"/>
            </w:r>
            <w:r w:rsidR="00254F49">
              <w:rPr>
                <w:noProof/>
                <w:webHidden/>
              </w:rPr>
              <w:instrText xml:space="preserve"> PAGEREF _Toc72201546 \h </w:instrText>
            </w:r>
            <w:r w:rsidR="00254F49">
              <w:rPr>
                <w:noProof/>
                <w:webHidden/>
              </w:rPr>
            </w:r>
            <w:r w:rsidR="00254F49">
              <w:rPr>
                <w:noProof/>
                <w:webHidden/>
              </w:rPr>
              <w:fldChar w:fldCharType="separate"/>
            </w:r>
            <w:r w:rsidR="00254F49">
              <w:rPr>
                <w:noProof/>
                <w:webHidden/>
              </w:rPr>
              <w:t>2</w:t>
            </w:r>
            <w:r w:rsidR="00254F49">
              <w:rPr>
                <w:noProof/>
                <w:webHidden/>
              </w:rPr>
              <w:fldChar w:fldCharType="end"/>
            </w:r>
          </w:hyperlink>
        </w:p>
        <w:p w:rsidR="00254F49" w:rsidRDefault="00653FFF">
          <w:pPr>
            <w:pStyle w:val="TM1"/>
            <w:tabs>
              <w:tab w:val="right" w:leader="dot" w:pos="9062"/>
            </w:tabs>
            <w:rPr>
              <w:rFonts w:eastAsiaTheme="minorEastAsia"/>
              <w:noProof/>
              <w:lang w:eastAsia="fr-FR"/>
            </w:rPr>
          </w:pPr>
          <w:hyperlink w:anchor="_Toc72201547" w:history="1">
            <w:r w:rsidR="00254F49" w:rsidRPr="00791BF1">
              <w:rPr>
                <w:rStyle w:val="Lienhypertexte"/>
                <w:noProof/>
              </w:rPr>
              <w:t>Table des mises à jour du document</w:t>
            </w:r>
            <w:r w:rsidR="00254F49">
              <w:rPr>
                <w:noProof/>
                <w:webHidden/>
              </w:rPr>
              <w:tab/>
            </w:r>
            <w:r w:rsidR="00254F49">
              <w:rPr>
                <w:noProof/>
                <w:webHidden/>
              </w:rPr>
              <w:fldChar w:fldCharType="begin"/>
            </w:r>
            <w:r w:rsidR="00254F49">
              <w:rPr>
                <w:noProof/>
                <w:webHidden/>
              </w:rPr>
              <w:instrText xml:space="preserve"> PAGEREF _Toc72201547 \h </w:instrText>
            </w:r>
            <w:r w:rsidR="00254F49">
              <w:rPr>
                <w:noProof/>
                <w:webHidden/>
              </w:rPr>
            </w:r>
            <w:r w:rsidR="00254F49">
              <w:rPr>
                <w:noProof/>
                <w:webHidden/>
              </w:rPr>
              <w:fldChar w:fldCharType="separate"/>
            </w:r>
            <w:r w:rsidR="00254F49">
              <w:rPr>
                <w:noProof/>
                <w:webHidden/>
              </w:rPr>
              <w:t>2</w:t>
            </w:r>
            <w:r w:rsidR="00254F49">
              <w:rPr>
                <w:noProof/>
                <w:webHidden/>
              </w:rPr>
              <w:fldChar w:fldCharType="end"/>
            </w:r>
          </w:hyperlink>
        </w:p>
        <w:p w:rsidR="00254F49" w:rsidRDefault="00653FFF">
          <w:pPr>
            <w:pStyle w:val="TM1"/>
            <w:tabs>
              <w:tab w:val="right" w:leader="dot" w:pos="9062"/>
            </w:tabs>
            <w:rPr>
              <w:rFonts w:eastAsiaTheme="minorEastAsia"/>
              <w:noProof/>
              <w:lang w:eastAsia="fr-FR"/>
            </w:rPr>
          </w:pPr>
          <w:hyperlink w:anchor="_Toc72201548" w:history="1">
            <w:r w:rsidR="00254F49" w:rsidRPr="00791BF1">
              <w:rPr>
                <w:rStyle w:val="Lienhypertexte"/>
                <w:noProof/>
              </w:rPr>
              <w:t>ARCHITECTURE SIMPLIFIE DE LA SOLUTION</w:t>
            </w:r>
            <w:r w:rsidR="00254F49">
              <w:rPr>
                <w:noProof/>
                <w:webHidden/>
              </w:rPr>
              <w:tab/>
            </w:r>
            <w:r w:rsidR="00254F49">
              <w:rPr>
                <w:noProof/>
                <w:webHidden/>
              </w:rPr>
              <w:fldChar w:fldCharType="begin"/>
            </w:r>
            <w:r w:rsidR="00254F49">
              <w:rPr>
                <w:noProof/>
                <w:webHidden/>
              </w:rPr>
              <w:instrText xml:space="preserve"> PAGEREF _Toc72201548 \h </w:instrText>
            </w:r>
            <w:r w:rsidR="00254F49">
              <w:rPr>
                <w:noProof/>
                <w:webHidden/>
              </w:rPr>
            </w:r>
            <w:r w:rsidR="00254F49">
              <w:rPr>
                <w:noProof/>
                <w:webHidden/>
              </w:rPr>
              <w:fldChar w:fldCharType="separate"/>
            </w:r>
            <w:r w:rsidR="00254F49">
              <w:rPr>
                <w:noProof/>
                <w:webHidden/>
              </w:rPr>
              <w:t>8</w:t>
            </w:r>
            <w:r w:rsidR="00254F49">
              <w:rPr>
                <w:noProof/>
                <w:webHidden/>
              </w:rPr>
              <w:fldChar w:fldCharType="end"/>
            </w:r>
          </w:hyperlink>
        </w:p>
        <w:p w:rsidR="00254F49" w:rsidRDefault="00653FFF">
          <w:pPr>
            <w:pStyle w:val="TM1"/>
            <w:tabs>
              <w:tab w:val="right" w:leader="dot" w:pos="9062"/>
            </w:tabs>
            <w:rPr>
              <w:rFonts w:eastAsiaTheme="minorEastAsia"/>
              <w:noProof/>
              <w:lang w:eastAsia="fr-FR"/>
            </w:rPr>
          </w:pPr>
          <w:hyperlink w:anchor="_Toc72201549" w:history="1">
            <w:r w:rsidR="00254F49" w:rsidRPr="00791BF1">
              <w:rPr>
                <w:rStyle w:val="Lienhypertexte"/>
                <w:noProof/>
              </w:rPr>
              <w:t>Récapitulatif des fonctionnalités en termes de modules</w:t>
            </w:r>
            <w:r w:rsidR="00254F49">
              <w:rPr>
                <w:noProof/>
                <w:webHidden/>
              </w:rPr>
              <w:tab/>
            </w:r>
            <w:r w:rsidR="00254F49">
              <w:rPr>
                <w:noProof/>
                <w:webHidden/>
              </w:rPr>
              <w:fldChar w:fldCharType="begin"/>
            </w:r>
            <w:r w:rsidR="00254F49">
              <w:rPr>
                <w:noProof/>
                <w:webHidden/>
              </w:rPr>
              <w:instrText xml:space="preserve"> PAGEREF _Toc72201549 \h </w:instrText>
            </w:r>
            <w:r w:rsidR="00254F49">
              <w:rPr>
                <w:noProof/>
                <w:webHidden/>
              </w:rPr>
            </w:r>
            <w:r w:rsidR="00254F49">
              <w:rPr>
                <w:noProof/>
                <w:webHidden/>
              </w:rPr>
              <w:fldChar w:fldCharType="separate"/>
            </w:r>
            <w:r w:rsidR="00254F49">
              <w:rPr>
                <w:noProof/>
                <w:webHidden/>
              </w:rPr>
              <w:t>9</w:t>
            </w:r>
            <w:r w:rsidR="00254F49">
              <w:rPr>
                <w:noProof/>
                <w:webHidden/>
              </w:rPr>
              <w:fldChar w:fldCharType="end"/>
            </w:r>
          </w:hyperlink>
        </w:p>
        <w:p w:rsidR="00254F49" w:rsidRDefault="00653FFF">
          <w:pPr>
            <w:pStyle w:val="TM1"/>
            <w:tabs>
              <w:tab w:val="right" w:leader="dot" w:pos="9062"/>
            </w:tabs>
            <w:rPr>
              <w:rFonts w:eastAsiaTheme="minorEastAsia"/>
              <w:noProof/>
              <w:lang w:eastAsia="fr-FR"/>
            </w:rPr>
          </w:pPr>
          <w:hyperlink w:anchor="_Toc72201550" w:history="1">
            <w:r w:rsidR="00254F49" w:rsidRPr="00791BF1">
              <w:rPr>
                <w:rStyle w:val="Lienhypertexte"/>
                <w:noProof/>
              </w:rPr>
              <w:t>Introduction générale</w:t>
            </w:r>
            <w:r w:rsidR="00254F49">
              <w:rPr>
                <w:noProof/>
                <w:webHidden/>
              </w:rPr>
              <w:tab/>
            </w:r>
            <w:r w:rsidR="00254F49">
              <w:rPr>
                <w:noProof/>
                <w:webHidden/>
              </w:rPr>
              <w:fldChar w:fldCharType="begin"/>
            </w:r>
            <w:r w:rsidR="00254F49">
              <w:rPr>
                <w:noProof/>
                <w:webHidden/>
              </w:rPr>
              <w:instrText xml:space="preserve"> PAGEREF _Toc72201550 \h </w:instrText>
            </w:r>
            <w:r w:rsidR="00254F49">
              <w:rPr>
                <w:noProof/>
                <w:webHidden/>
              </w:rPr>
            </w:r>
            <w:r w:rsidR="00254F49">
              <w:rPr>
                <w:noProof/>
                <w:webHidden/>
              </w:rPr>
              <w:fldChar w:fldCharType="separate"/>
            </w:r>
            <w:r w:rsidR="00254F49">
              <w:rPr>
                <w:noProof/>
                <w:webHidden/>
              </w:rPr>
              <w:t>10</w:t>
            </w:r>
            <w:r w:rsidR="00254F49">
              <w:rPr>
                <w:noProof/>
                <w:webHidden/>
              </w:rPr>
              <w:fldChar w:fldCharType="end"/>
            </w:r>
          </w:hyperlink>
        </w:p>
        <w:p w:rsidR="00254F49" w:rsidRDefault="00653FFF">
          <w:pPr>
            <w:pStyle w:val="TM1"/>
            <w:tabs>
              <w:tab w:val="right" w:leader="dot" w:pos="9062"/>
            </w:tabs>
            <w:rPr>
              <w:rFonts w:eastAsiaTheme="minorEastAsia"/>
              <w:noProof/>
              <w:lang w:eastAsia="fr-FR"/>
            </w:rPr>
          </w:pPr>
          <w:hyperlink w:anchor="_Toc72201551" w:history="1">
            <w:r w:rsidR="00254F49" w:rsidRPr="00791BF1">
              <w:rPr>
                <w:rStyle w:val="Lienhypertexte"/>
                <w:noProof/>
              </w:rPr>
              <w:t>Structures de base de MICROFI</w:t>
            </w:r>
            <w:r w:rsidR="00254F49">
              <w:rPr>
                <w:noProof/>
                <w:webHidden/>
              </w:rPr>
              <w:tab/>
            </w:r>
            <w:r w:rsidR="00254F49">
              <w:rPr>
                <w:noProof/>
                <w:webHidden/>
              </w:rPr>
              <w:fldChar w:fldCharType="begin"/>
            </w:r>
            <w:r w:rsidR="00254F49">
              <w:rPr>
                <w:noProof/>
                <w:webHidden/>
              </w:rPr>
              <w:instrText xml:space="preserve"> PAGEREF _Toc72201551 \h </w:instrText>
            </w:r>
            <w:r w:rsidR="00254F49">
              <w:rPr>
                <w:noProof/>
                <w:webHidden/>
              </w:rPr>
            </w:r>
            <w:r w:rsidR="00254F49">
              <w:rPr>
                <w:noProof/>
                <w:webHidden/>
              </w:rPr>
              <w:fldChar w:fldCharType="separate"/>
            </w:r>
            <w:r w:rsidR="00254F49">
              <w:rPr>
                <w:noProof/>
                <w:webHidden/>
              </w:rPr>
              <w:t>10</w:t>
            </w:r>
            <w:r w:rsidR="00254F49">
              <w:rPr>
                <w:noProof/>
                <w:webHidden/>
              </w:rPr>
              <w:fldChar w:fldCharType="end"/>
            </w:r>
          </w:hyperlink>
        </w:p>
        <w:p w:rsidR="00254F49" w:rsidRDefault="00653FFF">
          <w:pPr>
            <w:pStyle w:val="TM1"/>
            <w:tabs>
              <w:tab w:val="right" w:leader="dot" w:pos="9062"/>
            </w:tabs>
            <w:rPr>
              <w:rFonts w:eastAsiaTheme="minorEastAsia"/>
              <w:noProof/>
              <w:lang w:eastAsia="fr-FR"/>
            </w:rPr>
          </w:pPr>
          <w:hyperlink w:anchor="_Toc72201552" w:history="1">
            <w:r w:rsidR="00254F49" w:rsidRPr="00791BF1">
              <w:rPr>
                <w:rStyle w:val="Lienhypertexte"/>
                <w:noProof/>
              </w:rPr>
              <w:t>Gestion des membres</w:t>
            </w:r>
            <w:r w:rsidR="00254F49">
              <w:rPr>
                <w:noProof/>
                <w:webHidden/>
              </w:rPr>
              <w:tab/>
            </w:r>
            <w:r w:rsidR="00254F49">
              <w:rPr>
                <w:noProof/>
                <w:webHidden/>
              </w:rPr>
              <w:fldChar w:fldCharType="begin"/>
            </w:r>
            <w:r w:rsidR="00254F49">
              <w:rPr>
                <w:noProof/>
                <w:webHidden/>
              </w:rPr>
              <w:instrText xml:space="preserve"> PAGEREF _Toc72201552 \h </w:instrText>
            </w:r>
            <w:r w:rsidR="00254F49">
              <w:rPr>
                <w:noProof/>
                <w:webHidden/>
              </w:rPr>
            </w:r>
            <w:r w:rsidR="00254F49">
              <w:rPr>
                <w:noProof/>
                <w:webHidden/>
              </w:rPr>
              <w:fldChar w:fldCharType="separate"/>
            </w:r>
            <w:r w:rsidR="00254F49">
              <w:rPr>
                <w:noProof/>
                <w:webHidden/>
              </w:rPr>
              <w:t>10</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53" w:history="1">
            <w:r w:rsidR="00254F49" w:rsidRPr="00791BF1">
              <w:rPr>
                <w:rStyle w:val="Lienhypertexte"/>
                <w:rFonts w:cs="Times New Roman"/>
                <w:noProof/>
              </w:rPr>
              <w:t>Définition et objectif :</w:t>
            </w:r>
            <w:r w:rsidR="00254F49">
              <w:rPr>
                <w:noProof/>
                <w:webHidden/>
              </w:rPr>
              <w:tab/>
            </w:r>
            <w:r w:rsidR="00254F49">
              <w:rPr>
                <w:noProof/>
                <w:webHidden/>
              </w:rPr>
              <w:fldChar w:fldCharType="begin"/>
            </w:r>
            <w:r w:rsidR="00254F49">
              <w:rPr>
                <w:noProof/>
                <w:webHidden/>
              </w:rPr>
              <w:instrText xml:space="preserve"> PAGEREF _Toc72201553 \h </w:instrText>
            </w:r>
            <w:r w:rsidR="00254F49">
              <w:rPr>
                <w:noProof/>
                <w:webHidden/>
              </w:rPr>
            </w:r>
            <w:r w:rsidR="00254F49">
              <w:rPr>
                <w:noProof/>
                <w:webHidden/>
              </w:rPr>
              <w:fldChar w:fldCharType="separate"/>
            </w:r>
            <w:r w:rsidR="00254F49">
              <w:rPr>
                <w:noProof/>
                <w:webHidden/>
              </w:rPr>
              <w:t>10</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54" w:history="1">
            <w:r w:rsidR="00254F49" w:rsidRPr="00791BF1">
              <w:rPr>
                <w:rStyle w:val="Lienhypertexte"/>
                <w:rFonts w:cs="Times New Roman"/>
                <w:noProof/>
              </w:rPr>
              <w:t>Liste des fonctionnalités</w:t>
            </w:r>
            <w:r w:rsidR="00254F49">
              <w:rPr>
                <w:noProof/>
                <w:webHidden/>
              </w:rPr>
              <w:tab/>
            </w:r>
            <w:r w:rsidR="00254F49">
              <w:rPr>
                <w:noProof/>
                <w:webHidden/>
              </w:rPr>
              <w:fldChar w:fldCharType="begin"/>
            </w:r>
            <w:r w:rsidR="00254F49">
              <w:rPr>
                <w:noProof/>
                <w:webHidden/>
              </w:rPr>
              <w:instrText xml:space="preserve"> PAGEREF _Toc72201554 \h </w:instrText>
            </w:r>
            <w:r w:rsidR="00254F49">
              <w:rPr>
                <w:noProof/>
                <w:webHidden/>
              </w:rPr>
            </w:r>
            <w:r w:rsidR="00254F49">
              <w:rPr>
                <w:noProof/>
                <w:webHidden/>
              </w:rPr>
              <w:fldChar w:fldCharType="separate"/>
            </w:r>
            <w:r w:rsidR="00254F49">
              <w:rPr>
                <w:noProof/>
                <w:webHidden/>
              </w:rPr>
              <w:t>10</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55" w:history="1">
            <w:r w:rsidR="00254F49" w:rsidRPr="00791BF1">
              <w:rPr>
                <w:rStyle w:val="Lienhypertexte"/>
                <w:rFonts w:cs="Times New Roman"/>
                <w:noProof/>
              </w:rPr>
              <w:t>Description des fonctionnalités</w:t>
            </w:r>
            <w:r w:rsidR="00254F49">
              <w:rPr>
                <w:noProof/>
                <w:webHidden/>
              </w:rPr>
              <w:tab/>
            </w:r>
            <w:r w:rsidR="00254F49">
              <w:rPr>
                <w:noProof/>
                <w:webHidden/>
              </w:rPr>
              <w:fldChar w:fldCharType="begin"/>
            </w:r>
            <w:r w:rsidR="00254F49">
              <w:rPr>
                <w:noProof/>
                <w:webHidden/>
              </w:rPr>
              <w:instrText xml:space="preserve"> PAGEREF _Toc72201555 \h </w:instrText>
            </w:r>
            <w:r w:rsidR="00254F49">
              <w:rPr>
                <w:noProof/>
                <w:webHidden/>
              </w:rPr>
            </w:r>
            <w:r w:rsidR="00254F49">
              <w:rPr>
                <w:noProof/>
                <w:webHidden/>
              </w:rPr>
              <w:fldChar w:fldCharType="separate"/>
            </w:r>
            <w:r w:rsidR="00254F49">
              <w:rPr>
                <w:noProof/>
                <w:webHidden/>
              </w:rPr>
              <w:t>10</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56" w:history="1">
            <w:r w:rsidR="00254F49" w:rsidRPr="00791BF1">
              <w:rPr>
                <w:rStyle w:val="Lienhypertexte"/>
                <w:rFonts w:cs="Times New Roman"/>
                <w:noProof/>
              </w:rPr>
              <w:t>Gestion des membres :</w:t>
            </w:r>
            <w:r w:rsidR="00254F49">
              <w:rPr>
                <w:noProof/>
                <w:webHidden/>
              </w:rPr>
              <w:tab/>
            </w:r>
            <w:r w:rsidR="00254F49">
              <w:rPr>
                <w:noProof/>
                <w:webHidden/>
              </w:rPr>
              <w:fldChar w:fldCharType="begin"/>
            </w:r>
            <w:r w:rsidR="00254F49">
              <w:rPr>
                <w:noProof/>
                <w:webHidden/>
              </w:rPr>
              <w:instrText xml:space="preserve"> PAGEREF _Toc72201556 \h </w:instrText>
            </w:r>
            <w:r w:rsidR="00254F49">
              <w:rPr>
                <w:noProof/>
                <w:webHidden/>
              </w:rPr>
            </w:r>
            <w:r w:rsidR="00254F49">
              <w:rPr>
                <w:noProof/>
                <w:webHidden/>
              </w:rPr>
              <w:fldChar w:fldCharType="separate"/>
            </w:r>
            <w:r w:rsidR="00254F49">
              <w:rPr>
                <w:noProof/>
                <w:webHidden/>
              </w:rPr>
              <w:t>10</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57" w:history="1">
            <w:r w:rsidR="00254F49" w:rsidRPr="00791BF1">
              <w:rPr>
                <w:rStyle w:val="Lienhypertexte"/>
                <w:rFonts w:cs="Times New Roman"/>
                <w:noProof/>
              </w:rPr>
              <w:t>L’enrôlement des mutualistes :</w:t>
            </w:r>
            <w:r w:rsidR="00254F49">
              <w:rPr>
                <w:noProof/>
                <w:webHidden/>
              </w:rPr>
              <w:tab/>
            </w:r>
            <w:r w:rsidR="00254F49">
              <w:rPr>
                <w:noProof/>
                <w:webHidden/>
              </w:rPr>
              <w:fldChar w:fldCharType="begin"/>
            </w:r>
            <w:r w:rsidR="00254F49">
              <w:rPr>
                <w:noProof/>
                <w:webHidden/>
              </w:rPr>
              <w:instrText xml:space="preserve"> PAGEREF _Toc72201557 \h </w:instrText>
            </w:r>
            <w:r w:rsidR="00254F49">
              <w:rPr>
                <w:noProof/>
                <w:webHidden/>
              </w:rPr>
            </w:r>
            <w:r w:rsidR="00254F49">
              <w:rPr>
                <w:noProof/>
                <w:webHidden/>
              </w:rPr>
              <w:fldChar w:fldCharType="separate"/>
            </w:r>
            <w:r w:rsidR="00254F49">
              <w:rPr>
                <w:noProof/>
                <w:webHidden/>
              </w:rPr>
              <w:t>11</w:t>
            </w:r>
            <w:r w:rsidR="00254F49">
              <w:rPr>
                <w:noProof/>
                <w:webHidden/>
              </w:rPr>
              <w:fldChar w:fldCharType="end"/>
            </w:r>
          </w:hyperlink>
        </w:p>
        <w:p w:rsidR="00254F49" w:rsidRDefault="00653FFF">
          <w:pPr>
            <w:pStyle w:val="TM1"/>
            <w:tabs>
              <w:tab w:val="right" w:leader="dot" w:pos="9062"/>
            </w:tabs>
            <w:rPr>
              <w:rFonts w:eastAsiaTheme="minorEastAsia"/>
              <w:noProof/>
              <w:lang w:eastAsia="fr-FR"/>
            </w:rPr>
          </w:pPr>
          <w:hyperlink w:anchor="_Toc72201558" w:history="1">
            <w:r w:rsidR="00254F49" w:rsidRPr="00791BF1">
              <w:rPr>
                <w:rStyle w:val="Lienhypertexte"/>
                <w:noProof/>
              </w:rPr>
              <w:t>Gestion des comptes</w:t>
            </w:r>
            <w:r w:rsidR="00254F49">
              <w:rPr>
                <w:noProof/>
                <w:webHidden/>
              </w:rPr>
              <w:tab/>
            </w:r>
            <w:r w:rsidR="00254F49">
              <w:rPr>
                <w:noProof/>
                <w:webHidden/>
              </w:rPr>
              <w:fldChar w:fldCharType="begin"/>
            </w:r>
            <w:r w:rsidR="00254F49">
              <w:rPr>
                <w:noProof/>
                <w:webHidden/>
              </w:rPr>
              <w:instrText xml:space="preserve"> PAGEREF _Toc72201558 \h </w:instrText>
            </w:r>
            <w:r w:rsidR="00254F49">
              <w:rPr>
                <w:noProof/>
                <w:webHidden/>
              </w:rPr>
            </w:r>
            <w:r w:rsidR="00254F49">
              <w:rPr>
                <w:noProof/>
                <w:webHidden/>
              </w:rPr>
              <w:fldChar w:fldCharType="separate"/>
            </w:r>
            <w:r w:rsidR="00254F49">
              <w:rPr>
                <w:noProof/>
                <w:webHidden/>
              </w:rPr>
              <w:t>12</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59" w:history="1">
            <w:r w:rsidR="00254F49" w:rsidRPr="00791BF1">
              <w:rPr>
                <w:rStyle w:val="Lienhypertexte"/>
                <w:noProof/>
              </w:rPr>
              <w:t>Création de compte</w:t>
            </w:r>
            <w:r w:rsidR="00254F49">
              <w:rPr>
                <w:noProof/>
                <w:webHidden/>
              </w:rPr>
              <w:tab/>
            </w:r>
            <w:r w:rsidR="00254F49">
              <w:rPr>
                <w:noProof/>
                <w:webHidden/>
              </w:rPr>
              <w:fldChar w:fldCharType="begin"/>
            </w:r>
            <w:r w:rsidR="00254F49">
              <w:rPr>
                <w:noProof/>
                <w:webHidden/>
              </w:rPr>
              <w:instrText xml:space="preserve"> PAGEREF _Toc72201559 \h </w:instrText>
            </w:r>
            <w:r w:rsidR="00254F49">
              <w:rPr>
                <w:noProof/>
                <w:webHidden/>
              </w:rPr>
            </w:r>
            <w:r w:rsidR="00254F49">
              <w:rPr>
                <w:noProof/>
                <w:webHidden/>
              </w:rPr>
              <w:fldChar w:fldCharType="separate"/>
            </w:r>
            <w:r w:rsidR="00254F49">
              <w:rPr>
                <w:noProof/>
                <w:webHidden/>
              </w:rPr>
              <w:t>12</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60" w:history="1">
            <w:r w:rsidR="00254F49" w:rsidRPr="00791BF1">
              <w:rPr>
                <w:rStyle w:val="Lienhypertexte"/>
                <w:noProof/>
              </w:rPr>
              <w:t>Clôture de compte</w:t>
            </w:r>
            <w:r w:rsidR="00254F49">
              <w:rPr>
                <w:noProof/>
                <w:webHidden/>
              </w:rPr>
              <w:tab/>
            </w:r>
            <w:r w:rsidR="00254F49">
              <w:rPr>
                <w:noProof/>
                <w:webHidden/>
              </w:rPr>
              <w:fldChar w:fldCharType="begin"/>
            </w:r>
            <w:r w:rsidR="00254F49">
              <w:rPr>
                <w:noProof/>
                <w:webHidden/>
              </w:rPr>
              <w:instrText xml:space="preserve"> PAGEREF _Toc72201560 \h </w:instrText>
            </w:r>
            <w:r w:rsidR="00254F49">
              <w:rPr>
                <w:noProof/>
                <w:webHidden/>
              </w:rPr>
            </w:r>
            <w:r w:rsidR="00254F49">
              <w:rPr>
                <w:noProof/>
                <w:webHidden/>
              </w:rPr>
              <w:fldChar w:fldCharType="separate"/>
            </w:r>
            <w:r w:rsidR="00254F49">
              <w:rPr>
                <w:noProof/>
                <w:webHidden/>
              </w:rPr>
              <w:t>14</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61" w:history="1">
            <w:r w:rsidR="00254F49" w:rsidRPr="00791BF1">
              <w:rPr>
                <w:rStyle w:val="Lienhypertexte"/>
                <w:noProof/>
              </w:rPr>
              <w:t>Activation compte en instance de fermeture</w:t>
            </w:r>
            <w:r w:rsidR="00254F49">
              <w:rPr>
                <w:noProof/>
                <w:webHidden/>
              </w:rPr>
              <w:tab/>
            </w:r>
            <w:r w:rsidR="00254F49">
              <w:rPr>
                <w:noProof/>
                <w:webHidden/>
              </w:rPr>
              <w:fldChar w:fldCharType="begin"/>
            </w:r>
            <w:r w:rsidR="00254F49">
              <w:rPr>
                <w:noProof/>
                <w:webHidden/>
              </w:rPr>
              <w:instrText xml:space="preserve"> PAGEREF _Toc72201561 \h </w:instrText>
            </w:r>
            <w:r w:rsidR="00254F49">
              <w:rPr>
                <w:noProof/>
                <w:webHidden/>
              </w:rPr>
            </w:r>
            <w:r w:rsidR="00254F49">
              <w:rPr>
                <w:noProof/>
                <w:webHidden/>
              </w:rPr>
              <w:fldChar w:fldCharType="separate"/>
            </w:r>
            <w:r w:rsidR="00254F49">
              <w:rPr>
                <w:noProof/>
                <w:webHidden/>
              </w:rPr>
              <w:t>15</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62" w:history="1">
            <w:r w:rsidR="00254F49" w:rsidRPr="00791BF1">
              <w:rPr>
                <w:rStyle w:val="Lienhypertexte"/>
                <w:noProof/>
              </w:rPr>
              <w:t>Fermeture compte</w:t>
            </w:r>
            <w:r w:rsidR="00254F49">
              <w:rPr>
                <w:noProof/>
                <w:webHidden/>
              </w:rPr>
              <w:tab/>
            </w:r>
            <w:r w:rsidR="00254F49">
              <w:rPr>
                <w:noProof/>
                <w:webHidden/>
              </w:rPr>
              <w:fldChar w:fldCharType="begin"/>
            </w:r>
            <w:r w:rsidR="00254F49">
              <w:rPr>
                <w:noProof/>
                <w:webHidden/>
              </w:rPr>
              <w:instrText xml:space="preserve"> PAGEREF _Toc72201562 \h </w:instrText>
            </w:r>
            <w:r w:rsidR="00254F49">
              <w:rPr>
                <w:noProof/>
                <w:webHidden/>
              </w:rPr>
            </w:r>
            <w:r w:rsidR="00254F49">
              <w:rPr>
                <w:noProof/>
                <w:webHidden/>
              </w:rPr>
              <w:fldChar w:fldCharType="separate"/>
            </w:r>
            <w:r w:rsidR="00254F49">
              <w:rPr>
                <w:noProof/>
                <w:webHidden/>
              </w:rPr>
              <w:t>15</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63" w:history="1">
            <w:r w:rsidR="00254F49" w:rsidRPr="00791BF1">
              <w:rPr>
                <w:rStyle w:val="Lienhypertexte"/>
                <w:noProof/>
              </w:rPr>
              <w:t>Réouverture de compte</w:t>
            </w:r>
            <w:r w:rsidR="00254F49">
              <w:rPr>
                <w:noProof/>
                <w:webHidden/>
              </w:rPr>
              <w:tab/>
            </w:r>
            <w:r w:rsidR="00254F49">
              <w:rPr>
                <w:noProof/>
                <w:webHidden/>
              </w:rPr>
              <w:fldChar w:fldCharType="begin"/>
            </w:r>
            <w:r w:rsidR="00254F49">
              <w:rPr>
                <w:noProof/>
                <w:webHidden/>
              </w:rPr>
              <w:instrText xml:space="preserve"> PAGEREF _Toc72201563 \h </w:instrText>
            </w:r>
            <w:r w:rsidR="00254F49">
              <w:rPr>
                <w:noProof/>
                <w:webHidden/>
              </w:rPr>
            </w:r>
            <w:r w:rsidR="00254F49">
              <w:rPr>
                <w:noProof/>
                <w:webHidden/>
              </w:rPr>
              <w:fldChar w:fldCharType="separate"/>
            </w:r>
            <w:r w:rsidR="00254F49">
              <w:rPr>
                <w:noProof/>
                <w:webHidden/>
              </w:rPr>
              <w:t>16</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64" w:history="1">
            <w:r w:rsidR="00254F49" w:rsidRPr="00791BF1">
              <w:rPr>
                <w:rStyle w:val="Lienhypertexte"/>
                <w:noProof/>
              </w:rPr>
              <w:t>Historique de compte</w:t>
            </w:r>
            <w:r w:rsidR="00254F49">
              <w:rPr>
                <w:noProof/>
                <w:webHidden/>
              </w:rPr>
              <w:tab/>
            </w:r>
            <w:r w:rsidR="00254F49">
              <w:rPr>
                <w:noProof/>
                <w:webHidden/>
              </w:rPr>
              <w:fldChar w:fldCharType="begin"/>
            </w:r>
            <w:r w:rsidR="00254F49">
              <w:rPr>
                <w:noProof/>
                <w:webHidden/>
              </w:rPr>
              <w:instrText xml:space="preserve"> PAGEREF _Toc72201564 \h </w:instrText>
            </w:r>
            <w:r w:rsidR="00254F49">
              <w:rPr>
                <w:noProof/>
                <w:webHidden/>
              </w:rPr>
            </w:r>
            <w:r w:rsidR="00254F49">
              <w:rPr>
                <w:noProof/>
                <w:webHidden/>
              </w:rPr>
              <w:fldChar w:fldCharType="separate"/>
            </w:r>
            <w:r w:rsidR="00254F49">
              <w:rPr>
                <w:noProof/>
                <w:webHidden/>
              </w:rPr>
              <w:t>17</w:t>
            </w:r>
            <w:r w:rsidR="00254F49">
              <w:rPr>
                <w:noProof/>
                <w:webHidden/>
              </w:rPr>
              <w:fldChar w:fldCharType="end"/>
            </w:r>
          </w:hyperlink>
        </w:p>
        <w:p w:rsidR="00254F49" w:rsidRDefault="00653FFF">
          <w:pPr>
            <w:pStyle w:val="TM1"/>
            <w:tabs>
              <w:tab w:val="right" w:leader="dot" w:pos="9062"/>
            </w:tabs>
            <w:rPr>
              <w:rFonts w:eastAsiaTheme="minorEastAsia"/>
              <w:noProof/>
              <w:lang w:eastAsia="fr-FR"/>
            </w:rPr>
          </w:pPr>
          <w:hyperlink w:anchor="_Toc72201565" w:history="1">
            <w:r w:rsidR="00254F49" w:rsidRPr="00791BF1">
              <w:rPr>
                <w:rStyle w:val="Lienhypertexte"/>
                <w:noProof/>
              </w:rPr>
              <w:t>Gestion des parts du capital d’un membre/adhérent</w:t>
            </w:r>
            <w:r w:rsidR="00254F49">
              <w:rPr>
                <w:noProof/>
                <w:webHidden/>
              </w:rPr>
              <w:tab/>
            </w:r>
            <w:r w:rsidR="00254F49">
              <w:rPr>
                <w:noProof/>
                <w:webHidden/>
              </w:rPr>
              <w:fldChar w:fldCharType="begin"/>
            </w:r>
            <w:r w:rsidR="00254F49">
              <w:rPr>
                <w:noProof/>
                <w:webHidden/>
              </w:rPr>
              <w:instrText xml:space="preserve"> PAGEREF _Toc72201565 \h </w:instrText>
            </w:r>
            <w:r w:rsidR="00254F49">
              <w:rPr>
                <w:noProof/>
                <w:webHidden/>
              </w:rPr>
            </w:r>
            <w:r w:rsidR="00254F49">
              <w:rPr>
                <w:noProof/>
                <w:webHidden/>
              </w:rPr>
              <w:fldChar w:fldCharType="separate"/>
            </w:r>
            <w:r w:rsidR="00254F49">
              <w:rPr>
                <w:noProof/>
                <w:webHidden/>
              </w:rPr>
              <w:t>18</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66" w:history="1">
            <w:r w:rsidR="00254F49" w:rsidRPr="00791BF1">
              <w:rPr>
                <w:rStyle w:val="Lienhypertexte"/>
                <w:rFonts w:cs="Times New Roman"/>
                <w:noProof/>
              </w:rPr>
              <w:t>Définitions et objectifs :</w:t>
            </w:r>
            <w:r w:rsidR="00254F49">
              <w:rPr>
                <w:noProof/>
                <w:webHidden/>
              </w:rPr>
              <w:tab/>
            </w:r>
            <w:r w:rsidR="00254F49">
              <w:rPr>
                <w:noProof/>
                <w:webHidden/>
              </w:rPr>
              <w:fldChar w:fldCharType="begin"/>
            </w:r>
            <w:r w:rsidR="00254F49">
              <w:rPr>
                <w:noProof/>
                <w:webHidden/>
              </w:rPr>
              <w:instrText xml:space="preserve"> PAGEREF _Toc72201566 \h </w:instrText>
            </w:r>
            <w:r w:rsidR="00254F49">
              <w:rPr>
                <w:noProof/>
                <w:webHidden/>
              </w:rPr>
            </w:r>
            <w:r w:rsidR="00254F49">
              <w:rPr>
                <w:noProof/>
                <w:webHidden/>
              </w:rPr>
              <w:fldChar w:fldCharType="separate"/>
            </w:r>
            <w:r w:rsidR="00254F49">
              <w:rPr>
                <w:noProof/>
                <w:webHidden/>
              </w:rPr>
              <w:t>18</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67" w:history="1">
            <w:r w:rsidR="00254F49" w:rsidRPr="00791BF1">
              <w:rPr>
                <w:rStyle w:val="Lienhypertexte"/>
                <w:rFonts w:cs="Times New Roman"/>
                <w:noProof/>
              </w:rPr>
              <w:t>Description des fonctionnalités</w:t>
            </w:r>
            <w:r w:rsidR="00254F49">
              <w:rPr>
                <w:noProof/>
                <w:webHidden/>
              </w:rPr>
              <w:tab/>
            </w:r>
            <w:r w:rsidR="00254F49">
              <w:rPr>
                <w:noProof/>
                <w:webHidden/>
              </w:rPr>
              <w:fldChar w:fldCharType="begin"/>
            </w:r>
            <w:r w:rsidR="00254F49">
              <w:rPr>
                <w:noProof/>
                <w:webHidden/>
              </w:rPr>
              <w:instrText xml:space="preserve"> PAGEREF _Toc72201567 \h </w:instrText>
            </w:r>
            <w:r w:rsidR="00254F49">
              <w:rPr>
                <w:noProof/>
                <w:webHidden/>
              </w:rPr>
            </w:r>
            <w:r w:rsidR="00254F49">
              <w:rPr>
                <w:noProof/>
                <w:webHidden/>
              </w:rPr>
              <w:fldChar w:fldCharType="separate"/>
            </w:r>
            <w:r w:rsidR="00254F49">
              <w:rPr>
                <w:noProof/>
                <w:webHidden/>
              </w:rPr>
              <w:t>18</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68" w:history="1">
            <w:r w:rsidR="00254F49" w:rsidRPr="00791BF1">
              <w:rPr>
                <w:rStyle w:val="Lienhypertexte"/>
                <w:rFonts w:cs="Times New Roman"/>
                <w:noProof/>
              </w:rPr>
              <w:t>Gestion des parts sociales par achat/vente en compte en espèce</w:t>
            </w:r>
            <w:r w:rsidR="00254F49">
              <w:rPr>
                <w:noProof/>
                <w:webHidden/>
              </w:rPr>
              <w:tab/>
            </w:r>
            <w:r w:rsidR="00254F49">
              <w:rPr>
                <w:noProof/>
                <w:webHidden/>
              </w:rPr>
              <w:fldChar w:fldCharType="begin"/>
            </w:r>
            <w:r w:rsidR="00254F49">
              <w:rPr>
                <w:noProof/>
                <w:webHidden/>
              </w:rPr>
              <w:instrText xml:space="preserve"> PAGEREF _Toc72201568 \h </w:instrText>
            </w:r>
            <w:r w:rsidR="00254F49">
              <w:rPr>
                <w:noProof/>
                <w:webHidden/>
              </w:rPr>
            </w:r>
            <w:r w:rsidR="00254F49">
              <w:rPr>
                <w:noProof/>
                <w:webHidden/>
              </w:rPr>
              <w:fldChar w:fldCharType="separate"/>
            </w:r>
            <w:r w:rsidR="00254F49">
              <w:rPr>
                <w:noProof/>
                <w:webHidden/>
              </w:rPr>
              <w:t>18</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69" w:history="1">
            <w:r w:rsidR="00254F49" w:rsidRPr="00791BF1">
              <w:rPr>
                <w:rStyle w:val="Lienhypertexte"/>
                <w:rFonts w:cs="Times New Roman"/>
                <w:noProof/>
              </w:rPr>
              <w:t>Gestion des parts sociales par achat/vente en compte en compte</w:t>
            </w:r>
            <w:r w:rsidR="00254F49">
              <w:rPr>
                <w:noProof/>
                <w:webHidden/>
              </w:rPr>
              <w:tab/>
            </w:r>
            <w:r w:rsidR="00254F49">
              <w:rPr>
                <w:noProof/>
                <w:webHidden/>
              </w:rPr>
              <w:fldChar w:fldCharType="begin"/>
            </w:r>
            <w:r w:rsidR="00254F49">
              <w:rPr>
                <w:noProof/>
                <w:webHidden/>
              </w:rPr>
              <w:instrText xml:space="preserve"> PAGEREF _Toc72201569 \h </w:instrText>
            </w:r>
            <w:r w:rsidR="00254F49">
              <w:rPr>
                <w:noProof/>
                <w:webHidden/>
              </w:rPr>
            </w:r>
            <w:r w:rsidR="00254F49">
              <w:rPr>
                <w:noProof/>
                <w:webHidden/>
              </w:rPr>
              <w:fldChar w:fldCharType="separate"/>
            </w:r>
            <w:r w:rsidR="00254F49">
              <w:rPr>
                <w:noProof/>
                <w:webHidden/>
              </w:rPr>
              <w:t>20</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70" w:history="1">
            <w:r w:rsidR="00254F49" w:rsidRPr="00791BF1">
              <w:rPr>
                <w:rStyle w:val="Lienhypertexte"/>
                <w:rFonts w:cs="Times New Roman"/>
                <w:noProof/>
                <w:shd w:val="clear" w:color="auto" w:fill="FFFFFF"/>
              </w:rPr>
              <w:t>Gérer les cessions de parts sociales par réaffectation</w:t>
            </w:r>
            <w:r w:rsidR="00254F49">
              <w:rPr>
                <w:noProof/>
                <w:webHidden/>
              </w:rPr>
              <w:tab/>
            </w:r>
            <w:r w:rsidR="00254F49">
              <w:rPr>
                <w:noProof/>
                <w:webHidden/>
              </w:rPr>
              <w:fldChar w:fldCharType="begin"/>
            </w:r>
            <w:r w:rsidR="00254F49">
              <w:rPr>
                <w:noProof/>
                <w:webHidden/>
              </w:rPr>
              <w:instrText xml:space="preserve"> PAGEREF _Toc72201570 \h </w:instrText>
            </w:r>
            <w:r w:rsidR="00254F49">
              <w:rPr>
                <w:noProof/>
                <w:webHidden/>
              </w:rPr>
            </w:r>
            <w:r w:rsidR="00254F49">
              <w:rPr>
                <w:noProof/>
                <w:webHidden/>
              </w:rPr>
              <w:fldChar w:fldCharType="separate"/>
            </w:r>
            <w:r w:rsidR="00254F49">
              <w:rPr>
                <w:noProof/>
                <w:webHidden/>
              </w:rPr>
              <w:t>21</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71" w:history="1">
            <w:r w:rsidR="00254F49" w:rsidRPr="00791BF1">
              <w:rPr>
                <w:rStyle w:val="Lienhypertexte"/>
                <w:rFonts w:cs="Times New Roman"/>
                <w:noProof/>
                <w:shd w:val="clear" w:color="auto" w:fill="FFFFFF"/>
              </w:rPr>
              <w:t>Paramétrage des parts sociales</w:t>
            </w:r>
            <w:r w:rsidR="00254F49">
              <w:rPr>
                <w:noProof/>
                <w:webHidden/>
              </w:rPr>
              <w:tab/>
            </w:r>
            <w:r w:rsidR="00254F49">
              <w:rPr>
                <w:noProof/>
                <w:webHidden/>
              </w:rPr>
              <w:fldChar w:fldCharType="begin"/>
            </w:r>
            <w:r w:rsidR="00254F49">
              <w:rPr>
                <w:noProof/>
                <w:webHidden/>
              </w:rPr>
              <w:instrText xml:space="preserve"> PAGEREF _Toc72201571 \h </w:instrText>
            </w:r>
            <w:r w:rsidR="00254F49">
              <w:rPr>
                <w:noProof/>
                <w:webHidden/>
              </w:rPr>
            </w:r>
            <w:r w:rsidR="00254F49">
              <w:rPr>
                <w:noProof/>
                <w:webHidden/>
              </w:rPr>
              <w:fldChar w:fldCharType="separate"/>
            </w:r>
            <w:r w:rsidR="00254F49">
              <w:rPr>
                <w:noProof/>
                <w:webHidden/>
              </w:rPr>
              <w:t>22</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72" w:history="1">
            <w:r w:rsidR="00254F49" w:rsidRPr="00791BF1">
              <w:rPr>
                <w:rStyle w:val="Lienhypertexte"/>
                <w:rFonts w:cs="Times New Roman"/>
                <w:noProof/>
              </w:rPr>
              <w:t>Calcul des dividendes et des ristournes</w:t>
            </w:r>
            <w:r w:rsidR="00254F49">
              <w:rPr>
                <w:noProof/>
                <w:webHidden/>
              </w:rPr>
              <w:tab/>
            </w:r>
            <w:r w:rsidR="00254F49">
              <w:rPr>
                <w:noProof/>
                <w:webHidden/>
              </w:rPr>
              <w:fldChar w:fldCharType="begin"/>
            </w:r>
            <w:r w:rsidR="00254F49">
              <w:rPr>
                <w:noProof/>
                <w:webHidden/>
              </w:rPr>
              <w:instrText xml:space="preserve"> PAGEREF _Toc72201572 \h </w:instrText>
            </w:r>
            <w:r w:rsidR="00254F49">
              <w:rPr>
                <w:noProof/>
                <w:webHidden/>
              </w:rPr>
            </w:r>
            <w:r w:rsidR="00254F49">
              <w:rPr>
                <w:noProof/>
                <w:webHidden/>
              </w:rPr>
              <w:fldChar w:fldCharType="separate"/>
            </w:r>
            <w:r w:rsidR="00254F49">
              <w:rPr>
                <w:noProof/>
                <w:webHidden/>
              </w:rPr>
              <w:t>22</w:t>
            </w:r>
            <w:r w:rsidR="00254F49">
              <w:rPr>
                <w:noProof/>
                <w:webHidden/>
              </w:rPr>
              <w:fldChar w:fldCharType="end"/>
            </w:r>
          </w:hyperlink>
        </w:p>
        <w:p w:rsidR="00254F49" w:rsidRDefault="00653FFF">
          <w:pPr>
            <w:pStyle w:val="TM1"/>
            <w:tabs>
              <w:tab w:val="right" w:leader="dot" w:pos="9062"/>
            </w:tabs>
            <w:rPr>
              <w:rFonts w:eastAsiaTheme="minorEastAsia"/>
              <w:noProof/>
              <w:lang w:eastAsia="fr-FR"/>
            </w:rPr>
          </w:pPr>
          <w:hyperlink w:anchor="_Toc72201573" w:history="1">
            <w:r w:rsidR="00254F49" w:rsidRPr="00791BF1">
              <w:rPr>
                <w:rStyle w:val="Lienhypertexte"/>
                <w:noProof/>
              </w:rPr>
              <w:t>Module de Ge</w:t>
            </w:r>
            <w:r w:rsidR="00254F49" w:rsidRPr="00791BF1">
              <w:rPr>
                <w:rStyle w:val="Lienhypertexte"/>
                <w:noProof/>
              </w:rPr>
              <w:t>s</w:t>
            </w:r>
            <w:r w:rsidR="00254F49" w:rsidRPr="00791BF1">
              <w:rPr>
                <w:rStyle w:val="Lienhypertexte"/>
                <w:noProof/>
              </w:rPr>
              <w:t>tion des Caisses</w:t>
            </w:r>
            <w:r w:rsidR="00254F49">
              <w:rPr>
                <w:noProof/>
                <w:webHidden/>
              </w:rPr>
              <w:tab/>
            </w:r>
            <w:r w:rsidR="00254F49">
              <w:rPr>
                <w:noProof/>
                <w:webHidden/>
              </w:rPr>
              <w:fldChar w:fldCharType="begin"/>
            </w:r>
            <w:r w:rsidR="00254F49">
              <w:rPr>
                <w:noProof/>
                <w:webHidden/>
              </w:rPr>
              <w:instrText xml:space="preserve"> PAGEREF _Toc72201573 \h </w:instrText>
            </w:r>
            <w:r w:rsidR="00254F49">
              <w:rPr>
                <w:noProof/>
                <w:webHidden/>
              </w:rPr>
            </w:r>
            <w:r w:rsidR="00254F49">
              <w:rPr>
                <w:noProof/>
                <w:webHidden/>
              </w:rPr>
              <w:fldChar w:fldCharType="separate"/>
            </w:r>
            <w:r w:rsidR="00254F49">
              <w:rPr>
                <w:noProof/>
                <w:webHidden/>
              </w:rPr>
              <w:t>22</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74" w:history="1">
            <w:r w:rsidR="00254F49" w:rsidRPr="00791BF1">
              <w:rPr>
                <w:rStyle w:val="Lienhypertexte"/>
                <w:noProof/>
              </w:rPr>
              <w:t>Objectifs</w:t>
            </w:r>
            <w:r w:rsidR="00254F49">
              <w:rPr>
                <w:noProof/>
                <w:webHidden/>
              </w:rPr>
              <w:tab/>
            </w:r>
            <w:r w:rsidR="00254F49">
              <w:rPr>
                <w:noProof/>
                <w:webHidden/>
              </w:rPr>
              <w:fldChar w:fldCharType="begin"/>
            </w:r>
            <w:r w:rsidR="00254F49">
              <w:rPr>
                <w:noProof/>
                <w:webHidden/>
              </w:rPr>
              <w:instrText xml:space="preserve"> PAGEREF _Toc72201574 \h </w:instrText>
            </w:r>
            <w:r w:rsidR="00254F49">
              <w:rPr>
                <w:noProof/>
                <w:webHidden/>
              </w:rPr>
            </w:r>
            <w:r w:rsidR="00254F49">
              <w:rPr>
                <w:noProof/>
                <w:webHidden/>
              </w:rPr>
              <w:fldChar w:fldCharType="separate"/>
            </w:r>
            <w:r w:rsidR="00254F49">
              <w:rPr>
                <w:noProof/>
                <w:webHidden/>
              </w:rPr>
              <w:t>22</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75" w:history="1">
            <w:r w:rsidR="00254F49" w:rsidRPr="00791BF1">
              <w:rPr>
                <w:rStyle w:val="Lienhypertexte"/>
                <w:noProof/>
              </w:rPr>
              <w:t>Fonctionnalités</w:t>
            </w:r>
            <w:r w:rsidR="00254F49">
              <w:rPr>
                <w:noProof/>
                <w:webHidden/>
              </w:rPr>
              <w:tab/>
            </w:r>
            <w:r w:rsidR="00254F49">
              <w:rPr>
                <w:noProof/>
                <w:webHidden/>
              </w:rPr>
              <w:fldChar w:fldCharType="begin"/>
            </w:r>
            <w:r w:rsidR="00254F49">
              <w:rPr>
                <w:noProof/>
                <w:webHidden/>
              </w:rPr>
              <w:instrText xml:space="preserve"> PAGEREF _Toc72201575 \h </w:instrText>
            </w:r>
            <w:r w:rsidR="00254F49">
              <w:rPr>
                <w:noProof/>
                <w:webHidden/>
              </w:rPr>
            </w:r>
            <w:r w:rsidR="00254F49">
              <w:rPr>
                <w:noProof/>
                <w:webHidden/>
              </w:rPr>
              <w:fldChar w:fldCharType="separate"/>
            </w:r>
            <w:r w:rsidR="00254F49">
              <w:rPr>
                <w:noProof/>
                <w:webHidden/>
              </w:rPr>
              <w:t>22</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76" w:history="1">
            <w:r w:rsidR="00254F49" w:rsidRPr="00791BF1">
              <w:rPr>
                <w:rStyle w:val="Lienhypertexte"/>
                <w:noProof/>
              </w:rPr>
              <w:t>Retrait</w:t>
            </w:r>
            <w:r w:rsidR="00254F49">
              <w:rPr>
                <w:noProof/>
                <w:webHidden/>
              </w:rPr>
              <w:tab/>
            </w:r>
            <w:r w:rsidR="00254F49">
              <w:rPr>
                <w:noProof/>
                <w:webHidden/>
              </w:rPr>
              <w:fldChar w:fldCharType="begin"/>
            </w:r>
            <w:r w:rsidR="00254F49">
              <w:rPr>
                <w:noProof/>
                <w:webHidden/>
              </w:rPr>
              <w:instrText xml:space="preserve"> PAGEREF _Toc72201576 \h </w:instrText>
            </w:r>
            <w:r w:rsidR="00254F49">
              <w:rPr>
                <w:noProof/>
                <w:webHidden/>
              </w:rPr>
            </w:r>
            <w:r w:rsidR="00254F49">
              <w:rPr>
                <w:noProof/>
                <w:webHidden/>
              </w:rPr>
              <w:fldChar w:fldCharType="separate"/>
            </w:r>
            <w:r w:rsidR="00254F49">
              <w:rPr>
                <w:noProof/>
                <w:webHidden/>
              </w:rPr>
              <w:t>23</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77" w:history="1">
            <w:r w:rsidR="00254F49" w:rsidRPr="00791BF1">
              <w:rPr>
                <w:rStyle w:val="Lienhypertexte"/>
                <w:noProof/>
              </w:rPr>
              <w:t>Définition et objectif</w:t>
            </w:r>
            <w:r w:rsidR="00254F49">
              <w:rPr>
                <w:noProof/>
                <w:webHidden/>
              </w:rPr>
              <w:tab/>
            </w:r>
            <w:r w:rsidR="00254F49">
              <w:rPr>
                <w:noProof/>
                <w:webHidden/>
              </w:rPr>
              <w:fldChar w:fldCharType="begin"/>
            </w:r>
            <w:r w:rsidR="00254F49">
              <w:rPr>
                <w:noProof/>
                <w:webHidden/>
              </w:rPr>
              <w:instrText xml:space="preserve"> PAGEREF _Toc72201577 \h </w:instrText>
            </w:r>
            <w:r w:rsidR="00254F49">
              <w:rPr>
                <w:noProof/>
                <w:webHidden/>
              </w:rPr>
            </w:r>
            <w:r w:rsidR="00254F49">
              <w:rPr>
                <w:noProof/>
                <w:webHidden/>
              </w:rPr>
              <w:fldChar w:fldCharType="separate"/>
            </w:r>
            <w:r w:rsidR="00254F49">
              <w:rPr>
                <w:noProof/>
                <w:webHidden/>
              </w:rPr>
              <w:t>23</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78" w:history="1">
            <w:r w:rsidR="00254F49" w:rsidRPr="00791BF1">
              <w:rPr>
                <w:rStyle w:val="Lienhypertexte"/>
                <w:noProof/>
              </w:rPr>
              <w:t>Retrait mise à disposition (MAD) or réception d’argent</w:t>
            </w:r>
            <w:r w:rsidR="00254F49">
              <w:rPr>
                <w:noProof/>
                <w:webHidden/>
              </w:rPr>
              <w:tab/>
            </w:r>
            <w:r w:rsidR="00254F49">
              <w:rPr>
                <w:noProof/>
                <w:webHidden/>
              </w:rPr>
              <w:fldChar w:fldCharType="begin"/>
            </w:r>
            <w:r w:rsidR="00254F49">
              <w:rPr>
                <w:noProof/>
                <w:webHidden/>
              </w:rPr>
              <w:instrText xml:space="preserve"> PAGEREF _Toc72201578 \h </w:instrText>
            </w:r>
            <w:r w:rsidR="00254F49">
              <w:rPr>
                <w:noProof/>
                <w:webHidden/>
              </w:rPr>
            </w:r>
            <w:r w:rsidR="00254F49">
              <w:rPr>
                <w:noProof/>
                <w:webHidden/>
              </w:rPr>
              <w:fldChar w:fldCharType="separate"/>
            </w:r>
            <w:r w:rsidR="00254F49">
              <w:rPr>
                <w:noProof/>
                <w:webHidden/>
              </w:rPr>
              <w:t>24</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79" w:history="1">
            <w:r w:rsidR="00254F49" w:rsidRPr="00791BF1">
              <w:rPr>
                <w:rStyle w:val="Lienhypertexte"/>
                <w:noProof/>
              </w:rPr>
              <w:t>Définition et objectif</w:t>
            </w:r>
            <w:r w:rsidR="00254F49">
              <w:rPr>
                <w:noProof/>
                <w:webHidden/>
              </w:rPr>
              <w:tab/>
            </w:r>
            <w:r w:rsidR="00254F49">
              <w:rPr>
                <w:noProof/>
                <w:webHidden/>
              </w:rPr>
              <w:fldChar w:fldCharType="begin"/>
            </w:r>
            <w:r w:rsidR="00254F49">
              <w:rPr>
                <w:noProof/>
                <w:webHidden/>
              </w:rPr>
              <w:instrText xml:space="preserve"> PAGEREF _Toc72201579 \h </w:instrText>
            </w:r>
            <w:r w:rsidR="00254F49">
              <w:rPr>
                <w:noProof/>
                <w:webHidden/>
              </w:rPr>
            </w:r>
            <w:r w:rsidR="00254F49">
              <w:rPr>
                <w:noProof/>
                <w:webHidden/>
              </w:rPr>
              <w:fldChar w:fldCharType="separate"/>
            </w:r>
            <w:r w:rsidR="00254F49">
              <w:rPr>
                <w:noProof/>
                <w:webHidden/>
              </w:rPr>
              <w:t>24</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80" w:history="1">
            <w:r w:rsidR="00254F49" w:rsidRPr="00791BF1">
              <w:rPr>
                <w:rStyle w:val="Lienhypertexte"/>
                <w:noProof/>
              </w:rPr>
              <w:t>Versement</w:t>
            </w:r>
            <w:r w:rsidR="00254F49">
              <w:rPr>
                <w:noProof/>
                <w:webHidden/>
              </w:rPr>
              <w:tab/>
            </w:r>
            <w:r w:rsidR="00254F49">
              <w:rPr>
                <w:noProof/>
                <w:webHidden/>
              </w:rPr>
              <w:fldChar w:fldCharType="begin"/>
            </w:r>
            <w:r w:rsidR="00254F49">
              <w:rPr>
                <w:noProof/>
                <w:webHidden/>
              </w:rPr>
              <w:instrText xml:space="preserve"> PAGEREF _Toc72201580 \h </w:instrText>
            </w:r>
            <w:r w:rsidR="00254F49">
              <w:rPr>
                <w:noProof/>
                <w:webHidden/>
              </w:rPr>
            </w:r>
            <w:r w:rsidR="00254F49">
              <w:rPr>
                <w:noProof/>
                <w:webHidden/>
              </w:rPr>
              <w:fldChar w:fldCharType="separate"/>
            </w:r>
            <w:r w:rsidR="00254F49">
              <w:rPr>
                <w:noProof/>
                <w:webHidden/>
              </w:rPr>
              <w:t>26</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81" w:history="1">
            <w:r w:rsidR="00254F49" w:rsidRPr="00791BF1">
              <w:rPr>
                <w:rStyle w:val="Lienhypertexte"/>
                <w:noProof/>
              </w:rPr>
              <w:t>Définition et objectif</w:t>
            </w:r>
            <w:r w:rsidR="00254F49">
              <w:rPr>
                <w:noProof/>
                <w:webHidden/>
              </w:rPr>
              <w:tab/>
            </w:r>
            <w:r w:rsidR="00254F49">
              <w:rPr>
                <w:noProof/>
                <w:webHidden/>
              </w:rPr>
              <w:fldChar w:fldCharType="begin"/>
            </w:r>
            <w:r w:rsidR="00254F49">
              <w:rPr>
                <w:noProof/>
                <w:webHidden/>
              </w:rPr>
              <w:instrText xml:space="preserve"> PAGEREF _Toc72201581 \h </w:instrText>
            </w:r>
            <w:r w:rsidR="00254F49">
              <w:rPr>
                <w:noProof/>
                <w:webHidden/>
              </w:rPr>
            </w:r>
            <w:r w:rsidR="00254F49">
              <w:rPr>
                <w:noProof/>
                <w:webHidden/>
              </w:rPr>
              <w:fldChar w:fldCharType="separate"/>
            </w:r>
            <w:r w:rsidR="00254F49">
              <w:rPr>
                <w:noProof/>
                <w:webHidden/>
              </w:rPr>
              <w:t>26</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82" w:history="1">
            <w:r w:rsidR="00254F49" w:rsidRPr="00791BF1">
              <w:rPr>
                <w:rStyle w:val="Lienhypertexte"/>
                <w:noProof/>
              </w:rPr>
              <w:t>Versement MAD ou Envoi de fonds</w:t>
            </w:r>
            <w:r w:rsidR="00254F49">
              <w:rPr>
                <w:noProof/>
                <w:webHidden/>
              </w:rPr>
              <w:tab/>
            </w:r>
            <w:r w:rsidR="00254F49">
              <w:rPr>
                <w:noProof/>
                <w:webHidden/>
              </w:rPr>
              <w:fldChar w:fldCharType="begin"/>
            </w:r>
            <w:r w:rsidR="00254F49">
              <w:rPr>
                <w:noProof/>
                <w:webHidden/>
              </w:rPr>
              <w:instrText xml:space="preserve"> PAGEREF _Toc72201582 \h </w:instrText>
            </w:r>
            <w:r w:rsidR="00254F49">
              <w:rPr>
                <w:noProof/>
                <w:webHidden/>
              </w:rPr>
            </w:r>
            <w:r w:rsidR="00254F49">
              <w:rPr>
                <w:noProof/>
                <w:webHidden/>
              </w:rPr>
              <w:fldChar w:fldCharType="separate"/>
            </w:r>
            <w:r w:rsidR="00254F49">
              <w:rPr>
                <w:noProof/>
                <w:webHidden/>
              </w:rPr>
              <w:t>27</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83" w:history="1">
            <w:r w:rsidR="00254F49" w:rsidRPr="00791BF1">
              <w:rPr>
                <w:rStyle w:val="Lienhypertexte"/>
                <w:noProof/>
              </w:rPr>
              <w:t>Définition et objectif</w:t>
            </w:r>
            <w:r w:rsidR="00254F49">
              <w:rPr>
                <w:noProof/>
                <w:webHidden/>
              </w:rPr>
              <w:tab/>
            </w:r>
            <w:r w:rsidR="00254F49">
              <w:rPr>
                <w:noProof/>
                <w:webHidden/>
              </w:rPr>
              <w:fldChar w:fldCharType="begin"/>
            </w:r>
            <w:r w:rsidR="00254F49">
              <w:rPr>
                <w:noProof/>
                <w:webHidden/>
              </w:rPr>
              <w:instrText xml:space="preserve"> PAGEREF _Toc72201583 \h </w:instrText>
            </w:r>
            <w:r w:rsidR="00254F49">
              <w:rPr>
                <w:noProof/>
                <w:webHidden/>
              </w:rPr>
            </w:r>
            <w:r w:rsidR="00254F49">
              <w:rPr>
                <w:noProof/>
                <w:webHidden/>
              </w:rPr>
              <w:fldChar w:fldCharType="separate"/>
            </w:r>
            <w:r w:rsidR="00254F49">
              <w:rPr>
                <w:noProof/>
                <w:webHidden/>
              </w:rPr>
              <w:t>27</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84" w:history="1">
            <w:r w:rsidR="00254F49" w:rsidRPr="00791BF1">
              <w:rPr>
                <w:rStyle w:val="Lienhypertexte"/>
                <w:noProof/>
              </w:rPr>
              <w:t>Changes espèces</w:t>
            </w:r>
            <w:r w:rsidR="00254F49">
              <w:rPr>
                <w:noProof/>
                <w:webHidden/>
              </w:rPr>
              <w:tab/>
            </w:r>
            <w:r w:rsidR="00254F49">
              <w:rPr>
                <w:noProof/>
                <w:webHidden/>
              </w:rPr>
              <w:fldChar w:fldCharType="begin"/>
            </w:r>
            <w:r w:rsidR="00254F49">
              <w:rPr>
                <w:noProof/>
                <w:webHidden/>
              </w:rPr>
              <w:instrText xml:space="preserve"> PAGEREF _Toc72201584 \h </w:instrText>
            </w:r>
            <w:r w:rsidR="00254F49">
              <w:rPr>
                <w:noProof/>
                <w:webHidden/>
              </w:rPr>
            </w:r>
            <w:r w:rsidR="00254F49">
              <w:rPr>
                <w:noProof/>
                <w:webHidden/>
              </w:rPr>
              <w:fldChar w:fldCharType="separate"/>
            </w:r>
            <w:r w:rsidR="00254F49">
              <w:rPr>
                <w:noProof/>
                <w:webHidden/>
              </w:rPr>
              <w:t>28</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85" w:history="1">
            <w:r w:rsidR="00254F49" w:rsidRPr="00791BF1">
              <w:rPr>
                <w:rStyle w:val="Lienhypertexte"/>
                <w:noProof/>
              </w:rPr>
              <w:t>Définition et objectifs :</w:t>
            </w:r>
            <w:r w:rsidR="00254F49">
              <w:rPr>
                <w:noProof/>
                <w:webHidden/>
              </w:rPr>
              <w:tab/>
            </w:r>
            <w:r w:rsidR="00254F49">
              <w:rPr>
                <w:noProof/>
                <w:webHidden/>
              </w:rPr>
              <w:fldChar w:fldCharType="begin"/>
            </w:r>
            <w:r w:rsidR="00254F49">
              <w:rPr>
                <w:noProof/>
                <w:webHidden/>
              </w:rPr>
              <w:instrText xml:space="preserve"> PAGEREF _Toc72201585 \h </w:instrText>
            </w:r>
            <w:r w:rsidR="00254F49">
              <w:rPr>
                <w:noProof/>
                <w:webHidden/>
              </w:rPr>
            </w:r>
            <w:r w:rsidR="00254F49">
              <w:rPr>
                <w:noProof/>
                <w:webHidden/>
              </w:rPr>
              <w:fldChar w:fldCharType="separate"/>
            </w:r>
            <w:r w:rsidR="00254F49">
              <w:rPr>
                <w:noProof/>
                <w:webHidden/>
              </w:rPr>
              <w:t>28</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86" w:history="1">
            <w:r w:rsidR="00254F49" w:rsidRPr="00791BF1">
              <w:rPr>
                <w:rStyle w:val="Lienhypertexte"/>
                <w:noProof/>
              </w:rPr>
              <w:t>Approvisionnement de la caisse</w:t>
            </w:r>
            <w:r w:rsidR="00254F49">
              <w:rPr>
                <w:noProof/>
                <w:webHidden/>
              </w:rPr>
              <w:tab/>
            </w:r>
            <w:r w:rsidR="00254F49">
              <w:rPr>
                <w:noProof/>
                <w:webHidden/>
              </w:rPr>
              <w:fldChar w:fldCharType="begin"/>
            </w:r>
            <w:r w:rsidR="00254F49">
              <w:rPr>
                <w:noProof/>
                <w:webHidden/>
              </w:rPr>
              <w:instrText xml:space="preserve"> PAGEREF _Toc72201586 \h </w:instrText>
            </w:r>
            <w:r w:rsidR="00254F49">
              <w:rPr>
                <w:noProof/>
                <w:webHidden/>
              </w:rPr>
            </w:r>
            <w:r w:rsidR="00254F49">
              <w:rPr>
                <w:noProof/>
                <w:webHidden/>
              </w:rPr>
              <w:fldChar w:fldCharType="separate"/>
            </w:r>
            <w:r w:rsidR="00254F49">
              <w:rPr>
                <w:noProof/>
                <w:webHidden/>
              </w:rPr>
              <w:t>29</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87" w:history="1">
            <w:r w:rsidR="00254F49" w:rsidRPr="00791BF1">
              <w:rPr>
                <w:rStyle w:val="Lienhypertexte"/>
                <w:noProof/>
              </w:rPr>
              <w:t>Définition et objectif</w:t>
            </w:r>
            <w:r w:rsidR="00254F49">
              <w:rPr>
                <w:noProof/>
                <w:webHidden/>
              </w:rPr>
              <w:tab/>
            </w:r>
            <w:r w:rsidR="00254F49">
              <w:rPr>
                <w:noProof/>
                <w:webHidden/>
              </w:rPr>
              <w:fldChar w:fldCharType="begin"/>
            </w:r>
            <w:r w:rsidR="00254F49">
              <w:rPr>
                <w:noProof/>
                <w:webHidden/>
              </w:rPr>
              <w:instrText xml:space="preserve"> PAGEREF _Toc72201587 \h </w:instrText>
            </w:r>
            <w:r w:rsidR="00254F49">
              <w:rPr>
                <w:noProof/>
                <w:webHidden/>
              </w:rPr>
            </w:r>
            <w:r w:rsidR="00254F49">
              <w:rPr>
                <w:noProof/>
                <w:webHidden/>
              </w:rPr>
              <w:fldChar w:fldCharType="separate"/>
            </w:r>
            <w:r w:rsidR="00254F49">
              <w:rPr>
                <w:noProof/>
                <w:webHidden/>
              </w:rPr>
              <w:t>29</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88" w:history="1">
            <w:r w:rsidR="00254F49" w:rsidRPr="00791BF1">
              <w:rPr>
                <w:rStyle w:val="Lienhypertexte"/>
                <w:noProof/>
              </w:rPr>
              <w:t>Transfert inter caisse</w:t>
            </w:r>
            <w:r w:rsidR="00254F49">
              <w:rPr>
                <w:noProof/>
                <w:webHidden/>
              </w:rPr>
              <w:tab/>
            </w:r>
            <w:r w:rsidR="00254F49">
              <w:rPr>
                <w:noProof/>
                <w:webHidden/>
              </w:rPr>
              <w:fldChar w:fldCharType="begin"/>
            </w:r>
            <w:r w:rsidR="00254F49">
              <w:rPr>
                <w:noProof/>
                <w:webHidden/>
              </w:rPr>
              <w:instrText xml:space="preserve"> PAGEREF _Toc72201588 \h </w:instrText>
            </w:r>
            <w:r w:rsidR="00254F49">
              <w:rPr>
                <w:noProof/>
                <w:webHidden/>
              </w:rPr>
            </w:r>
            <w:r w:rsidR="00254F49">
              <w:rPr>
                <w:noProof/>
                <w:webHidden/>
              </w:rPr>
              <w:fldChar w:fldCharType="separate"/>
            </w:r>
            <w:r w:rsidR="00254F49">
              <w:rPr>
                <w:noProof/>
                <w:webHidden/>
              </w:rPr>
              <w:t>30</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89" w:history="1">
            <w:r w:rsidR="00254F49" w:rsidRPr="00791BF1">
              <w:rPr>
                <w:rStyle w:val="Lienhypertexte"/>
                <w:noProof/>
              </w:rPr>
              <w:t>Définition et objectif</w:t>
            </w:r>
            <w:r w:rsidR="00254F49">
              <w:rPr>
                <w:noProof/>
                <w:webHidden/>
              </w:rPr>
              <w:tab/>
            </w:r>
            <w:r w:rsidR="00254F49">
              <w:rPr>
                <w:noProof/>
                <w:webHidden/>
              </w:rPr>
              <w:fldChar w:fldCharType="begin"/>
            </w:r>
            <w:r w:rsidR="00254F49">
              <w:rPr>
                <w:noProof/>
                <w:webHidden/>
              </w:rPr>
              <w:instrText xml:space="preserve"> PAGEREF _Toc72201589 \h </w:instrText>
            </w:r>
            <w:r w:rsidR="00254F49">
              <w:rPr>
                <w:noProof/>
                <w:webHidden/>
              </w:rPr>
            </w:r>
            <w:r w:rsidR="00254F49">
              <w:rPr>
                <w:noProof/>
                <w:webHidden/>
              </w:rPr>
              <w:fldChar w:fldCharType="separate"/>
            </w:r>
            <w:r w:rsidR="00254F49">
              <w:rPr>
                <w:noProof/>
                <w:webHidden/>
              </w:rPr>
              <w:t>30</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90" w:history="1">
            <w:r w:rsidR="00254F49" w:rsidRPr="00791BF1">
              <w:rPr>
                <w:rStyle w:val="Lienhypertexte"/>
                <w:noProof/>
              </w:rPr>
              <w:t>Payement partiel de chèque</w:t>
            </w:r>
            <w:r w:rsidR="00254F49">
              <w:rPr>
                <w:noProof/>
                <w:webHidden/>
              </w:rPr>
              <w:tab/>
            </w:r>
            <w:r w:rsidR="00254F49">
              <w:rPr>
                <w:noProof/>
                <w:webHidden/>
              </w:rPr>
              <w:fldChar w:fldCharType="begin"/>
            </w:r>
            <w:r w:rsidR="00254F49">
              <w:rPr>
                <w:noProof/>
                <w:webHidden/>
              </w:rPr>
              <w:instrText xml:space="preserve"> PAGEREF _Toc72201590 \h </w:instrText>
            </w:r>
            <w:r w:rsidR="00254F49">
              <w:rPr>
                <w:noProof/>
                <w:webHidden/>
              </w:rPr>
            </w:r>
            <w:r w:rsidR="00254F49">
              <w:rPr>
                <w:noProof/>
                <w:webHidden/>
              </w:rPr>
              <w:fldChar w:fldCharType="separate"/>
            </w:r>
            <w:r w:rsidR="00254F49">
              <w:rPr>
                <w:noProof/>
                <w:webHidden/>
              </w:rPr>
              <w:t>32</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91" w:history="1">
            <w:r w:rsidR="00254F49" w:rsidRPr="00791BF1">
              <w:rPr>
                <w:rStyle w:val="Lienhypertexte"/>
                <w:noProof/>
              </w:rPr>
              <w:t>Définition et objectif</w:t>
            </w:r>
            <w:r w:rsidR="00254F49">
              <w:rPr>
                <w:noProof/>
                <w:webHidden/>
              </w:rPr>
              <w:tab/>
            </w:r>
            <w:r w:rsidR="00254F49">
              <w:rPr>
                <w:noProof/>
                <w:webHidden/>
              </w:rPr>
              <w:fldChar w:fldCharType="begin"/>
            </w:r>
            <w:r w:rsidR="00254F49">
              <w:rPr>
                <w:noProof/>
                <w:webHidden/>
              </w:rPr>
              <w:instrText xml:space="preserve"> PAGEREF _Toc72201591 \h </w:instrText>
            </w:r>
            <w:r w:rsidR="00254F49">
              <w:rPr>
                <w:noProof/>
                <w:webHidden/>
              </w:rPr>
            </w:r>
            <w:r w:rsidR="00254F49">
              <w:rPr>
                <w:noProof/>
                <w:webHidden/>
              </w:rPr>
              <w:fldChar w:fldCharType="separate"/>
            </w:r>
            <w:r w:rsidR="00254F49">
              <w:rPr>
                <w:noProof/>
                <w:webHidden/>
              </w:rPr>
              <w:t>32</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92" w:history="1">
            <w:r w:rsidR="00254F49" w:rsidRPr="00791BF1">
              <w:rPr>
                <w:rStyle w:val="Lienhypertexte"/>
                <w:noProof/>
              </w:rPr>
              <w:t>Versement spécifique (Partenaire)</w:t>
            </w:r>
            <w:r w:rsidR="00254F49">
              <w:rPr>
                <w:noProof/>
                <w:webHidden/>
              </w:rPr>
              <w:tab/>
            </w:r>
            <w:r w:rsidR="00254F49">
              <w:rPr>
                <w:noProof/>
                <w:webHidden/>
              </w:rPr>
              <w:fldChar w:fldCharType="begin"/>
            </w:r>
            <w:r w:rsidR="00254F49">
              <w:rPr>
                <w:noProof/>
                <w:webHidden/>
              </w:rPr>
              <w:instrText xml:space="preserve"> PAGEREF _Toc72201592 \h </w:instrText>
            </w:r>
            <w:r w:rsidR="00254F49">
              <w:rPr>
                <w:noProof/>
                <w:webHidden/>
              </w:rPr>
            </w:r>
            <w:r w:rsidR="00254F49">
              <w:rPr>
                <w:noProof/>
                <w:webHidden/>
              </w:rPr>
              <w:fldChar w:fldCharType="separate"/>
            </w:r>
            <w:r w:rsidR="00254F49">
              <w:rPr>
                <w:noProof/>
                <w:webHidden/>
              </w:rPr>
              <w:t>32</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93" w:history="1">
            <w:r w:rsidR="00254F49" w:rsidRPr="00791BF1">
              <w:rPr>
                <w:rStyle w:val="Lienhypertexte"/>
                <w:noProof/>
              </w:rPr>
              <w:t>Définition et objectif</w:t>
            </w:r>
            <w:r w:rsidR="00254F49">
              <w:rPr>
                <w:noProof/>
                <w:webHidden/>
              </w:rPr>
              <w:tab/>
            </w:r>
            <w:r w:rsidR="00254F49">
              <w:rPr>
                <w:noProof/>
                <w:webHidden/>
              </w:rPr>
              <w:fldChar w:fldCharType="begin"/>
            </w:r>
            <w:r w:rsidR="00254F49">
              <w:rPr>
                <w:noProof/>
                <w:webHidden/>
              </w:rPr>
              <w:instrText xml:space="preserve"> PAGEREF _Toc72201593 \h </w:instrText>
            </w:r>
            <w:r w:rsidR="00254F49">
              <w:rPr>
                <w:noProof/>
                <w:webHidden/>
              </w:rPr>
            </w:r>
            <w:r w:rsidR="00254F49">
              <w:rPr>
                <w:noProof/>
                <w:webHidden/>
              </w:rPr>
              <w:fldChar w:fldCharType="separate"/>
            </w:r>
            <w:r w:rsidR="00254F49">
              <w:rPr>
                <w:noProof/>
                <w:webHidden/>
              </w:rPr>
              <w:t>32</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94" w:history="1">
            <w:r w:rsidR="00254F49" w:rsidRPr="00791BF1">
              <w:rPr>
                <w:rStyle w:val="Lienhypertexte"/>
                <w:noProof/>
              </w:rPr>
              <w:t>Gestion des moyens de paiement spécifique (MPS)</w:t>
            </w:r>
            <w:r w:rsidR="00254F49">
              <w:rPr>
                <w:noProof/>
                <w:webHidden/>
              </w:rPr>
              <w:tab/>
            </w:r>
            <w:r w:rsidR="00254F49">
              <w:rPr>
                <w:noProof/>
                <w:webHidden/>
              </w:rPr>
              <w:fldChar w:fldCharType="begin"/>
            </w:r>
            <w:r w:rsidR="00254F49">
              <w:rPr>
                <w:noProof/>
                <w:webHidden/>
              </w:rPr>
              <w:instrText xml:space="preserve"> PAGEREF _Toc72201594 \h </w:instrText>
            </w:r>
            <w:r w:rsidR="00254F49">
              <w:rPr>
                <w:noProof/>
                <w:webHidden/>
              </w:rPr>
            </w:r>
            <w:r w:rsidR="00254F49">
              <w:rPr>
                <w:noProof/>
                <w:webHidden/>
              </w:rPr>
              <w:fldChar w:fldCharType="separate"/>
            </w:r>
            <w:r w:rsidR="00254F49">
              <w:rPr>
                <w:noProof/>
                <w:webHidden/>
              </w:rPr>
              <w:t>34</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95" w:history="1">
            <w:r w:rsidR="00254F49" w:rsidRPr="00791BF1">
              <w:rPr>
                <w:rStyle w:val="Lienhypertexte"/>
                <w:noProof/>
              </w:rPr>
              <w:t>Définition et objectifs</w:t>
            </w:r>
            <w:r w:rsidR="00254F49">
              <w:rPr>
                <w:noProof/>
                <w:webHidden/>
              </w:rPr>
              <w:tab/>
            </w:r>
            <w:r w:rsidR="00254F49">
              <w:rPr>
                <w:noProof/>
                <w:webHidden/>
              </w:rPr>
              <w:fldChar w:fldCharType="begin"/>
            </w:r>
            <w:r w:rsidR="00254F49">
              <w:rPr>
                <w:noProof/>
                <w:webHidden/>
              </w:rPr>
              <w:instrText xml:space="preserve"> PAGEREF _Toc72201595 \h </w:instrText>
            </w:r>
            <w:r w:rsidR="00254F49">
              <w:rPr>
                <w:noProof/>
                <w:webHidden/>
              </w:rPr>
            </w:r>
            <w:r w:rsidR="00254F49">
              <w:rPr>
                <w:noProof/>
                <w:webHidden/>
              </w:rPr>
              <w:fldChar w:fldCharType="separate"/>
            </w:r>
            <w:r w:rsidR="00254F49">
              <w:rPr>
                <w:noProof/>
                <w:webHidden/>
              </w:rPr>
              <w:t>34</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96" w:history="1">
            <w:r w:rsidR="00254F49" w:rsidRPr="00791BF1">
              <w:rPr>
                <w:rStyle w:val="Lienhypertexte"/>
                <w:noProof/>
              </w:rPr>
              <w:t>Gestion des organismes MPS</w:t>
            </w:r>
            <w:r w:rsidR="00254F49">
              <w:rPr>
                <w:noProof/>
                <w:webHidden/>
              </w:rPr>
              <w:tab/>
            </w:r>
            <w:r w:rsidR="00254F49">
              <w:rPr>
                <w:noProof/>
                <w:webHidden/>
              </w:rPr>
              <w:fldChar w:fldCharType="begin"/>
            </w:r>
            <w:r w:rsidR="00254F49">
              <w:rPr>
                <w:noProof/>
                <w:webHidden/>
              </w:rPr>
              <w:instrText xml:space="preserve"> PAGEREF _Toc72201596 \h </w:instrText>
            </w:r>
            <w:r w:rsidR="00254F49">
              <w:rPr>
                <w:noProof/>
                <w:webHidden/>
              </w:rPr>
            </w:r>
            <w:r w:rsidR="00254F49">
              <w:rPr>
                <w:noProof/>
                <w:webHidden/>
              </w:rPr>
              <w:fldChar w:fldCharType="separate"/>
            </w:r>
            <w:r w:rsidR="00254F49">
              <w:rPr>
                <w:noProof/>
                <w:webHidden/>
              </w:rPr>
              <w:t>34</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97" w:history="1">
            <w:r w:rsidR="00254F49" w:rsidRPr="00791BF1">
              <w:rPr>
                <w:rStyle w:val="Lienhypertexte"/>
                <w:noProof/>
              </w:rPr>
              <w:t>Définition et objectif :</w:t>
            </w:r>
            <w:r w:rsidR="00254F49">
              <w:rPr>
                <w:noProof/>
                <w:webHidden/>
              </w:rPr>
              <w:tab/>
            </w:r>
            <w:r w:rsidR="00254F49">
              <w:rPr>
                <w:noProof/>
                <w:webHidden/>
              </w:rPr>
              <w:fldChar w:fldCharType="begin"/>
            </w:r>
            <w:r w:rsidR="00254F49">
              <w:rPr>
                <w:noProof/>
                <w:webHidden/>
              </w:rPr>
              <w:instrText xml:space="preserve"> PAGEREF _Toc72201597 \h </w:instrText>
            </w:r>
            <w:r w:rsidR="00254F49">
              <w:rPr>
                <w:noProof/>
                <w:webHidden/>
              </w:rPr>
            </w:r>
            <w:r w:rsidR="00254F49">
              <w:rPr>
                <w:noProof/>
                <w:webHidden/>
              </w:rPr>
              <w:fldChar w:fldCharType="separate"/>
            </w:r>
            <w:r w:rsidR="00254F49">
              <w:rPr>
                <w:noProof/>
                <w:webHidden/>
              </w:rPr>
              <w:t>34</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598" w:history="1">
            <w:r w:rsidR="00254F49" w:rsidRPr="00791BF1">
              <w:rPr>
                <w:rStyle w:val="Lienhypertexte"/>
                <w:noProof/>
              </w:rPr>
              <w:t>Gestion des types de MPS,</w:t>
            </w:r>
            <w:r w:rsidR="00254F49">
              <w:rPr>
                <w:noProof/>
                <w:webHidden/>
              </w:rPr>
              <w:tab/>
            </w:r>
            <w:r w:rsidR="00254F49">
              <w:rPr>
                <w:noProof/>
                <w:webHidden/>
              </w:rPr>
              <w:fldChar w:fldCharType="begin"/>
            </w:r>
            <w:r w:rsidR="00254F49">
              <w:rPr>
                <w:noProof/>
                <w:webHidden/>
              </w:rPr>
              <w:instrText xml:space="preserve"> PAGEREF _Toc72201598 \h </w:instrText>
            </w:r>
            <w:r w:rsidR="00254F49">
              <w:rPr>
                <w:noProof/>
                <w:webHidden/>
              </w:rPr>
            </w:r>
            <w:r w:rsidR="00254F49">
              <w:rPr>
                <w:noProof/>
                <w:webHidden/>
              </w:rPr>
              <w:fldChar w:fldCharType="separate"/>
            </w:r>
            <w:r w:rsidR="00254F49">
              <w:rPr>
                <w:noProof/>
                <w:webHidden/>
              </w:rPr>
              <w:t>35</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599" w:history="1">
            <w:r w:rsidR="00254F49" w:rsidRPr="00791BF1">
              <w:rPr>
                <w:rStyle w:val="Lienhypertexte"/>
                <w:noProof/>
              </w:rPr>
              <w:t>Définition et objectif :</w:t>
            </w:r>
            <w:r w:rsidR="00254F49">
              <w:rPr>
                <w:noProof/>
                <w:webHidden/>
              </w:rPr>
              <w:tab/>
            </w:r>
            <w:r w:rsidR="00254F49">
              <w:rPr>
                <w:noProof/>
                <w:webHidden/>
              </w:rPr>
              <w:fldChar w:fldCharType="begin"/>
            </w:r>
            <w:r w:rsidR="00254F49">
              <w:rPr>
                <w:noProof/>
                <w:webHidden/>
              </w:rPr>
              <w:instrText xml:space="preserve"> PAGEREF _Toc72201599 \h </w:instrText>
            </w:r>
            <w:r w:rsidR="00254F49">
              <w:rPr>
                <w:noProof/>
                <w:webHidden/>
              </w:rPr>
            </w:r>
            <w:r w:rsidR="00254F49">
              <w:rPr>
                <w:noProof/>
                <w:webHidden/>
              </w:rPr>
              <w:fldChar w:fldCharType="separate"/>
            </w:r>
            <w:r w:rsidR="00254F49">
              <w:rPr>
                <w:noProof/>
                <w:webHidden/>
              </w:rPr>
              <w:t>35</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00" w:history="1">
            <w:r w:rsidR="00254F49" w:rsidRPr="00791BF1">
              <w:rPr>
                <w:rStyle w:val="Lienhypertexte"/>
                <w:noProof/>
              </w:rPr>
              <w:t>Gestion de stock des MPS</w:t>
            </w:r>
            <w:r w:rsidR="00254F49">
              <w:rPr>
                <w:noProof/>
                <w:webHidden/>
              </w:rPr>
              <w:tab/>
            </w:r>
            <w:r w:rsidR="00254F49">
              <w:rPr>
                <w:noProof/>
                <w:webHidden/>
              </w:rPr>
              <w:fldChar w:fldCharType="begin"/>
            </w:r>
            <w:r w:rsidR="00254F49">
              <w:rPr>
                <w:noProof/>
                <w:webHidden/>
              </w:rPr>
              <w:instrText xml:space="preserve"> PAGEREF _Toc72201600 \h </w:instrText>
            </w:r>
            <w:r w:rsidR="00254F49">
              <w:rPr>
                <w:noProof/>
                <w:webHidden/>
              </w:rPr>
            </w:r>
            <w:r w:rsidR="00254F49">
              <w:rPr>
                <w:noProof/>
                <w:webHidden/>
              </w:rPr>
              <w:fldChar w:fldCharType="separate"/>
            </w:r>
            <w:r w:rsidR="00254F49">
              <w:rPr>
                <w:noProof/>
                <w:webHidden/>
              </w:rPr>
              <w:t>36</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01" w:history="1">
            <w:r w:rsidR="00254F49" w:rsidRPr="00791BF1">
              <w:rPr>
                <w:rStyle w:val="Lienhypertexte"/>
                <w:noProof/>
              </w:rPr>
              <w:t>Définition et objectif:</w:t>
            </w:r>
            <w:r w:rsidR="00254F49">
              <w:rPr>
                <w:noProof/>
                <w:webHidden/>
              </w:rPr>
              <w:tab/>
            </w:r>
            <w:r w:rsidR="00254F49">
              <w:rPr>
                <w:noProof/>
                <w:webHidden/>
              </w:rPr>
              <w:fldChar w:fldCharType="begin"/>
            </w:r>
            <w:r w:rsidR="00254F49">
              <w:rPr>
                <w:noProof/>
                <w:webHidden/>
              </w:rPr>
              <w:instrText xml:space="preserve"> PAGEREF _Toc72201601 \h </w:instrText>
            </w:r>
            <w:r w:rsidR="00254F49">
              <w:rPr>
                <w:noProof/>
                <w:webHidden/>
              </w:rPr>
            </w:r>
            <w:r w:rsidR="00254F49">
              <w:rPr>
                <w:noProof/>
                <w:webHidden/>
              </w:rPr>
              <w:fldChar w:fldCharType="separate"/>
            </w:r>
            <w:r w:rsidR="00254F49">
              <w:rPr>
                <w:noProof/>
                <w:webHidden/>
              </w:rPr>
              <w:t>36</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02" w:history="1">
            <w:r w:rsidR="00254F49" w:rsidRPr="00791BF1">
              <w:rPr>
                <w:rStyle w:val="Lienhypertexte"/>
                <w:noProof/>
              </w:rPr>
              <w:t>Approvisionnement de MPS</w:t>
            </w:r>
            <w:r w:rsidR="00254F49">
              <w:rPr>
                <w:noProof/>
                <w:webHidden/>
              </w:rPr>
              <w:tab/>
            </w:r>
            <w:r w:rsidR="00254F49">
              <w:rPr>
                <w:noProof/>
                <w:webHidden/>
              </w:rPr>
              <w:fldChar w:fldCharType="begin"/>
            </w:r>
            <w:r w:rsidR="00254F49">
              <w:rPr>
                <w:noProof/>
                <w:webHidden/>
              </w:rPr>
              <w:instrText xml:space="preserve"> PAGEREF _Toc72201602 \h </w:instrText>
            </w:r>
            <w:r w:rsidR="00254F49">
              <w:rPr>
                <w:noProof/>
                <w:webHidden/>
              </w:rPr>
            </w:r>
            <w:r w:rsidR="00254F49">
              <w:rPr>
                <w:noProof/>
                <w:webHidden/>
              </w:rPr>
              <w:fldChar w:fldCharType="separate"/>
            </w:r>
            <w:r w:rsidR="00254F49">
              <w:rPr>
                <w:noProof/>
                <w:webHidden/>
              </w:rPr>
              <w:t>36</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03" w:history="1">
            <w:r w:rsidR="00254F49" w:rsidRPr="00791BF1">
              <w:rPr>
                <w:rStyle w:val="Lienhypertexte"/>
                <w:noProof/>
              </w:rPr>
              <w:t>Définition et objectif :</w:t>
            </w:r>
            <w:r w:rsidR="00254F49">
              <w:rPr>
                <w:noProof/>
                <w:webHidden/>
              </w:rPr>
              <w:tab/>
            </w:r>
            <w:r w:rsidR="00254F49">
              <w:rPr>
                <w:noProof/>
                <w:webHidden/>
              </w:rPr>
              <w:fldChar w:fldCharType="begin"/>
            </w:r>
            <w:r w:rsidR="00254F49">
              <w:rPr>
                <w:noProof/>
                <w:webHidden/>
              </w:rPr>
              <w:instrText xml:space="preserve"> PAGEREF _Toc72201603 \h </w:instrText>
            </w:r>
            <w:r w:rsidR="00254F49">
              <w:rPr>
                <w:noProof/>
                <w:webHidden/>
              </w:rPr>
            </w:r>
            <w:r w:rsidR="00254F49">
              <w:rPr>
                <w:noProof/>
                <w:webHidden/>
              </w:rPr>
              <w:fldChar w:fldCharType="separate"/>
            </w:r>
            <w:r w:rsidR="00254F49">
              <w:rPr>
                <w:noProof/>
                <w:webHidden/>
              </w:rPr>
              <w:t>36</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04" w:history="1">
            <w:r w:rsidR="00254F49" w:rsidRPr="00791BF1">
              <w:rPr>
                <w:rStyle w:val="Lienhypertexte"/>
                <w:noProof/>
              </w:rPr>
              <w:t>Sortie de stock de MPS</w:t>
            </w:r>
            <w:r w:rsidR="00254F49">
              <w:rPr>
                <w:noProof/>
                <w:webHidden/>
              </w:rPr>
              <w:tab/>
            </w:r>
            <w:r w:rsidR="00254F49">
              <w:rPr>
                <w:noProof/>
                <w:webHidden/>
              </w:rPr>
              <w:fldChar w:fldCharType="begin"/>
            </w:r>
            <w:r w:rsidR="00254F49">
              <w:rPr>
                <w:noProof/>
                <w:webHidden/>
              </w:rPr>
              <w:instrText xml:space="preserve"> PAGEREF _Toc72201604 \h </w:instrText>
            </w:r>
            <w:r w:rsidR="00254F49">
              <w:rPr>
                <w:noProof/>
                <w:webHidden/>
              </w:rPr>
            </w:r>
            <w:r w:rsidR="00254F49">
              <w:rPr>
                <w:noProof/>
                <w:webHidden/>
              </w:rPr>
              <w:fldChar w:fldCharType="separate"/>
            </w:r>
            <w:r w:rsidR="00254F49">
              <w:rPr>
                <w:noProof/>
                <w:webHidden/>
              </w:rPr>
              <w:t>37</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05" w:history="1">
            <w:r w:rsidR="00254F49" w:rsidRPr="00791BF1">
              <w:rPr>
                <w:rStyle w:val="Lienhypertexte"/>
                <w:noProof/>
              </w:rPr>
              <w:t>Définition et objectif :</w:t>
            </w:r>
            <w:r w:rsidR="00254F49">
              <w:rPr>
                <w:noProof/>
                <w:webHidden/>
              </w:rPr>
              <w:tab/>
            </w:r>
            <w:r w:rsidR="00254F49">
              <w:rPr>
                <w:noProof/>
                <w:webHidden/>
              </w:rPr>
              <w:fldChar w:fldCharType="begin"/>
            </w:r>
            <w:r w:rsidR="00254F49">
              <w:rPr>
                <w:noProof/>
                <w:webHidden/>
              </w:rPr>
              <w:instrText xml:space="preserve"> PAGEREF _Toc72201605 \h </w:instrText>
            </w:r>
            <w:r w:rsidR="00254F49">
              <w:rPr>
                <w:noProof/>
                <w:webHidden/>
              </w:rPr>
            </w:r>
            <w:r w:rsidR="00254F49">
              <w:rPr>
                <w:noProof/>
                <w:webHidden/>
              </w:rPr>
              <w:fldChar w:fldCharType="separate"/>
            </w:r>
            <w:r w:rsidR="00254F49">
              <w:rPr>
                <w:noProof/>
                <w:webHidden/>
              </w:rPr>
              <w:t>37</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06" w:history="1">
            <w:r w:rsidR="00254F49" w:rsidRPr="00791BF1">
              <w:rPr>
                <w:rStyle w:val="Lienhypertexte"/>
                <w:noProof/>
              </w:rPr>
              <w:t>Vente de MPS</w:t>
            </w:r>
            <w:r w:rsidR="00254F49">
              <w:rPr>
                <w:noProof/>
                <w:webHidden/>
              </w:rPr>
              <w:tab/>
            </w:r>
            <w:r w:rsidR="00254F49">
              <w:rPr>
                <w:noProof/>
                <w:webHidden/>
              </w:rPr>
              <w:fldChar w:fldCharType="begin"/>
            </w:r>
            <w:r w:rsidR="00254F49">
              <w:rPr>
                <w:noProof/>
                <w:webHidden/>
              </w:rPr>
              <w:instrText xml:space="preserve"> PAGEREF _Toc72201606 \h </w:instrText>
            </w:r>
            <w:r w:rsidR="00254F49">
              <w:rPr>
                <w:noProof/>
                <w:webHidden/>
              </w:rPr>
            </w:r>
            <w:r w:rsidR="00254F49">
              <w:rPr>
                <w:noProof/>
                <w:webHidden/>
              </w:rPr>
              <w:fldChar w:fldCharType="separate"/>
            </w:r>
            <w:r w:rsidR="00254F49">
              <w:rPr>
                <w:noProof/>
                <w:webHidden/>
              </w:rPr>
              <w:t>38</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07" w:history="1">
            <w:r w:rsidR="00254F49" w:rsidRPr="00791BF1">
              <w:rPr>
                <w:rStyle w:val="Lienhypertexte"/>
                <w:noProof/>
              </w:rPr>
              <w:t>Définition et objectif :</w:t>
            </w:r>
            <w:r w:rsidR="00254F49">
              <w:rPr>
                <w:noProof/>
                <w:webHidden/>
              </w:rPr>
              <w:tab/>
            </w:r>
            <w:r w:rsidR="00254F49">
              <w:rPr>
                <w:noProof/>
                <w:webHidden/>
              </w:rPr>
              <w:fldChar w:fldCharType="begin"/>
            </w:r>
            <w:r w:rsidR="00254F49">
              <w:rPr>
                <w:noProof/>
                <w:webHidden/>
              </w:rPr>
              <w:instrText xml:space="preserve"> PAGEREF _Toc72201607 \h </w:instrText>
            </w:r>
            <w:r w:rsidR="00254F49">
              <w:rPr>
                <w:noProof/>
                <w:webHidden/>
              </w:rPr>
            </w:r>
            <w:r w:rsidR="00254F49">
              <w:rPr>
                <w:noProof/>
                <w:webHidden/>
              </w:rPr>
              <w:fldChar w:fldCharType="separate"/>
            </w:r>
            <w:r w:rsidR="00254F49">
              <w:rPr>
                <w:noProof/>
                <w:webHidden/>
              </w:rPr>
              <w:t>38</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08" w:history="1">
            <w:r w:rsidR="00254F49" w:rsidRPr="00791BF1">
              <w:rPr>
                <w:rStyle w:val="Lienhypertexte"/>
                <w:noProof/>
              </w:rPr>
              <w:t>Achat de MPS/Remboursement MPS</w:t>
            </w:r>
            <w:r w:rsidR="00254F49">
              <w:rPr>
                <w:noProof/>
                <w:webHidden/>
              </w:rPr>
              <w:tab/>
            </w:r>
            <w:r w:rsidR="00254F49">
              <w:rPr>
                <w:noProof/>
                <w:webHidden/>
              </w:rPr>
              <w:fldChar w:fldCharType="begin"/>
            </w:r>
            <w:r w:rsidR="00254F49">
              <w:rPr>
                <w:noProof/>
                <w:webHidden/>
              </w:rPr>
              <w:instrText xml:space="preserve"> PAGEREF _Toc72201608 \h </w:instrText>
            </w:r>
            <w:r w:rsidR="00254F49">
              <w:rPr>
                <w:noProof/>
                <w:webHidden/>
              </w:rPr>
            </w:r>
            <w:r w:rsidR="00254F49">
              <w:rPr>
                <w:noProof/>
                <w:webHidden/>
              </w:rPr>
              <w:fldChar w:fldCharType="separate"/>
            </w:r>
            <w:r w:rsidR="00254F49">
              <w:rPr>
                <w:noProof/>
                <w:webHidden/>
              </w:rPr>
              <w:t>39</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09" w:history="1">
            <w:r w:rsidR="00254F49" w:rsidRPr="00791BF1">
              <w:rPr>
                <w:rStyle w:val="Lienhypertexte"/>
                <w:noProof/>
              </w:rPr>
              <w:t>Définition et objectif :</w:t>
            </w:r>
            <w:r w:rsidR="00254F49">
              <w:rPr>
                <w:noProof/>
                <w:webHidden/>
              </w:rPr>
              <w:tab/>
            </w:r>
            <w:r w:rsidR="00254F49">
              <w:rPr>
                <w:noProof/>
                <w:webHidden/>
              </w:rPr>
              <w:fldChar w:fldCharType="begin"/>
            </w:r>
            <w:r w:rsidR="00254F49">
              <w:rPr>
                <w:noProof/>
                <w:webHidden/>
              </w:rPr>
              <w:instrText xml:space="preserve"> PAGEREF _Toc72201609 \h </w:instrText>
            </w:r>
            <w:r w:rsidR="00254F49">
              <w:rPr>
                <w:noProof/>
                <w:webHidden/>
              </w:rPr>
            </w:r>
            <w:r w:rsidR="00254F49">
              <w:rPr>
                <w:noProof/>
                <w:webHidden/>
              </w:rPr>
              <w:fldChar w:fldCharType="separate"/>
            </w:r>
            <w:r w:rsidR="00254F49">
              <w:rPr>
                <w:noProof/>
                <w:webHidden/>
              </w:rPr>
              <w:t>39</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10" w:history="1">
            <w:r w:rsidR="00254F49" w:rsidRPr="00791BF1">
              <w:rPr>
                <w:rStyle w:val="Lienhypertexte"/>
                <w:noProof/>
              </w:rPr>
              <w:t>Mise en opposition sur MPS</w:t>
            </w:r>
            <w:r w:rsidR="00254F49">
              <w:rPr>
                <w:noProof/>
                <w:webHidden/>
              </w:rPr>
              <w:tab/>
            </w:r>
            <w:r w:rsidR="00254F49">
              <w:rPr>
                <w:noProof/>
                <w:webHidden/>
              </w:rPr>
              <w:fldChar w:fldCharType="begin"/>
            </w:r>
            <w:r w:rsidR="00254F49">
              <w:rPr>
                <w:noProof/>
                <w:webHidden/>
              </w:rPr>
              <w:instrText xml:space="preserve"> PAGEREF _Toc72201610 \h </w:instrText>
            </w:r>
            <w:r w:rsidR="00254F49">
              <w:rPr>
                <w:noProof/>
                <w:webHidden/>
              </w:rPr>
            </w:r>
            <w:r w:rsidR="00254F49">
              <w:rPr>
                <w:noProof/>
                <w:webHidden/>
              </w:rPr>
              <w:fldChar w:fldCharType="separate"/>
            </w:r>
            <w:r w:rsidR="00254F49">
              <w:rPr>
                <w:noProof/>
                <w:webHidden/>
              </w:rPr>
              <w:t>40</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11" w:history="1">
            <w:r w:rsidR="00254F49" w:rsidRPr="00791BF1">
              <w:rPr>
                <w:rStyle w:val="Lienhypertexte"/>
                <w:noProof/>
              </w:rPr>
              <w:t>Définition et objectif :</w:t>
            </w:r>
            <w:r w:rsidR="00254F49">
              <w:rPr>
                <w:noProof/>
                <w:webHidden/>
              </w:rPr>
              <w:tab/>
            </w:r>
            <w:r w:rsidR="00254F49">
              <w:rPr>
                <w:noProof/>
                <w:webHidden/>
              </w:rPr>
              <w:fldChar w:fldCharType="begin"/>
            </w:r>
            <w:r w:rsidR="00254F49">
              <w:rPr>
                <w:noProof/>
                <w:webHidden/>
              </w:rPr>
              <w:instrText xml:space="preserve"> PAGEREF _Toc72201611 \h </w:instrText>
            </w:r>
            <w:r w:rsidR="00254F49">
              <w:rPr>
                <w:noProof/>
                <w:webHidden/>
              </w:rPr>
            </w:r>
            <w:r w:rsidR="00254F49">
              <w:rPr>
                <w:noProof/>
                <w:webHidden/>
              </w:rPr>
              <w:fldChar w:fldCharType="separate"/>
            </w:r>
            <w:r w:rsidR="00254F49">
              <w:rPr>
                <w:noProof/>
                <w:webHidden/>
              </w:rPr>
              <w:t>40</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12" w:history="1">
            <w:r w:rsidR="00254F49" w:rsidRPr="00791BF1">
              <w:rPr>
                <w:rStyle w:val="Lienhypertexte"/>
                <w:noProof/>
              </w:rPr>
              <w:t>Levée opposition sur MPS</w:t>
            </w:r>
            <w:r w:rsidR="00254F49">
              <w:rPr>
                <w:noProof/>
                <w:webHidden/>
              </w:rPr>
              <w:tab/>
            </w:r>
            <w:r w:rsidR="00254F49">
              <w:rPr>
                <w:noProof/>
                <w:webHidden/>
              </w:rPr>
              <w:fldChar w:fldCharType="begin"/>
            </w:r>
            <w:r w:rsidR="00254F49">
              <w:rPr>
                <w:noProof/>
                <w:webHidden/>
              </w:rPr>
              <w:instrText xml:space="preserve"> PAGEREF _Toc72201612 \h </w:instrText>
            </w:r>
            <w:r w:rsidR="00254F49">
              <w:rPr>
                <w:noProof/>
                <w:webHidden/>
              </w:rPr>
            </w:r>
            <w:r w:rsidR="00254F49">
              <w:rPr>
                <w:noProof/>
                <w:webHidden/>
              </w:rPr>
              <w:fldChar w:fldCharType="separate"/>
            </w:r>
            <w:r w:rsidR="00254F49">
              <w:rPr>
                <w:noProof/>
                <w:webHidden/>
              </w:rPr>
              <w:t>42</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13" w:history="1">
            <w:r w:rsidR="00254F49" w:rsidRPr="00791BF1">
              <w:rPr>
                <w:rStyle w:val="Lienhypertexte"/>
                <w:noProof/>
              </w:rPr>
              <w:t>Définition et objectif :</w:t>
            </w:r>
            <w:r w:rsidR="00254F49">
              <w:rPr>
                <w:noProof/>
                <w:webHidden/>
              </w:rPr>
              <w:tab/>
            </w:r>
            <w:r w:rsidR="00254F49">
              <w:rPr>
                <w:noProof/>
                <w:webHidden/>
              </w:rPr>
              <w:fldChar w:fldCharType="begin"/>
            </w:r>
            <w:r w:rsidR="00254F49">
              <w:rPr>
                <w:noProof/>
                <w:webHidden/>
              </w:rPr>
              <w:instrText xml:space="preserve"> PAGEREF _Toc72201613 \h </w:instrText>
            </w:r>
            <w:r w:rsidR="00254F49">
              <w:rPr>
                <w:noProof/>
                <w:webHidden/>
              </w:rPr>
            </w:r>
            <w:r w:rsidR="00254F49">
              <w:rPr>
                <w:noProof/>
                <w:webHidden/>
              </w:rPr>
              <w:fldChar w:fldCharType="separate"/>
            </w:r>
            <w:r w:rsidR="00254F49">
              <w:rPr>
                <w:noProof/>
                <w:webHidden/>
              </w:rPr>
              <w:t>42</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14" w:history="1">
            <w:r w:rsidR="00254F49" w:rsidRPr="00791BF1">
              <w:rPr>
                <w:rStyle w:val="Lienhypertexte"/>
                <w:noProof/>
              </w:rPr>
              <w:t>Reprise des MPS</w:t>
            </w:r>
            <w:r w:rsidR="00254F49">
              <w:rPr>
                <w:noProof/>
                <w:webHidden/>
              </w:rPr>
              <w:tab/>
            </w:r>
            <w:r w:rsidR="00254F49">
              <w:rPr>
                <w:noProof/>
                <w:webHidden/>
              </w:rPr>
              <w:fldChar w:fldCharType="begin"/>
            </w:r>
            <w:r w:rsidR="00254F49">
              <w:rPr>
                <w:noProof/>
                <w:webHidden/>
              </w:rPr>
              <w:instrText xml:space="preserve"> PAGEREF _Toc72201614 \h </w:instrText>
            </w:r>
            <w:r w:rsidR="00254F49">
              <w:rPr>
                <w:noProof/>
                <w:webHidden/>
              </w:rPr>
            </w:r>
            <w:r w:rsidR="00254F49">
              <w:rPr>
                <w:noProof/>
                <w:webHidden/>
              </w:rPr>
              <w:fldChar w:fldCharType="separate"/>
            </w:r>
            <w:r w:rsidR="00254F49">
              <w:rPr>
                <w:noProof/>
                <w:webHidden/>
              </w:rPr>
              <w:t>43</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15" w:history="1">
            <w:r w:rsidR="00254F49" w:rsidRPr="00791BF1">
              <w:rPr>
                <w:rStyle w:val="Lienhypertexte"/>
                <w:noProof/>
              </w:rPr>
              <w:t>Définition et objectif :</w:t>
            </w:r>
            <w:r w:rsidR="00254F49">
              <w:rPr>
                <w:noProof/>
                <w:webHidden/>
              </w:rPr>
              <w:tab/>
            </w:r>
            <w:r w:rsidR="00254F49">
              <w:rPr>
                <w:noProof/>
                <w:webHidden/>
              </w:rPr>
              <w:fldChar w:fldCharType="begin"/>
            </w:r>
            <w:r w:rsidR="00254F49">
              <w:rPr>
                <w:noProof/>
                <w:webHidden/>
              </w:rPr>
              <w:instrText xml:space="preserve"> PAGEREF _Toc72201615 \h </w:instrText>
            </w:r>
            <w:r w:rsidR="00254F49">
              <w:rPr>
                <w:noProof/>
                <w:webHidden/>
              </w:rPr>
            </w:r>
            <w:r w:rsidR="00254F49">
              <w:rPr>
                <w:noProof/>
                <w:webHidden/>
              </w:rPr>
              <w:fldChar w:fldCharType="separate"/>
            </w:r>
            <w:r w:rsidR="00254F49">
              <w:rPr>
                <w:noProof/>
                <w:webHidden/>
              </w:rPr>
              <w:t>43</w:t>
            </w:r>
            <w:r w:rsidR="00254F49">
              <w:rPr>
                <w:noProof/>
                <w:webHidden/>
              </w:rPr>
              <w:fldChar w:fldCharType="end"/>
            </w:r>
          </w:hyperlink>
        </w:p>
        <w:p w:rsidR="00254F49" w:rsidRDefault="00653FFF">
          <w:pPr>
            <w:pStyle w:val="TM1"/>
            <w:tabs>
              <w:tab w:val="right" w:leader="dot" w:pos="9062"/>
            </w:tabs>
            <w:rPr>
              <w:rFonts w:eastAsiaTheme="minorEastAsia"/>
              <w:noProof/>
              <w:lang w:eastAsia="fr-FR"/>
            </w:rPr>
          </w:pPr>
          <w:hyperlink w:anchor="_Toc72201616" w:history="1">
            <w:r w:rsidR="00254F49" w:rsidRPr="00791BF1">
              <w:rPr>
                <w:rStyle w:val="Lienhypertexte"/>
                <w:noProof/>
              </w:rPr>
              <w:t>Gestion des virements</w:t>
            </w:r>
            <w:r w:rsidR="00254F49">
              <w:rPr>
                <w:noProof/>
                <w:webHidden/>
              </w:rPr>
              <w:tab/>
            </w:r>
            <w:r w:rsidR="00254F49">
              <w:rPr>
                <w:noProof/>
                <w:webHidden/>
              </w:rPr>
              <w:fldChar w:fldCharType="begin"/>
            </w:r>
            <w:r w:rsidR="00254F49">
              <w:rPr>
                <w:noProof/>
                <w:webHidden/>
              </w:rPr>
              <w:instrText xml:space="preserve"> PAGEREF _Toc72201616 \h </w:instrText>
            </w:r>
            <w:r w:rsidR="00254F49">
              <w:rPr>
                <w:noProof/>
                <w:webHidden/>
              </w:rPr>
            </w:r>
            <w:r w:rsidR="00254F49">
              <w:rPr>
                <w:noProof/>
                <w:webHidden/>
              </w:rPr>
              <w:fldChar w:fldCharType="separate"/>
            </w:r>
            <w:r w:rsidR="00254F49">
              <w:rPr>
                <w:noProof/>
                <w:webHidden/>
              </w:rPr>
              <w:t>44</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17" w:history="1">
            <w:r w:rsidR="00254F49" w:rsidRPr="00791BF1">
              <w:rPr>
                <w:rStyle w:val="Lienhypertexte"/>
                <w:noProof/>
              </w:rPr>
              <w:t>Définition et objectifs:</w:t>
            </w:r>
            <w:r w:rsidR="00254F49">
              <w:rPr>
                <w:noProof/>
                <w:webHidden/>
              </w:rPr>
              <w:tab/>
            </w:r>
            <w:r w:rsidR="00254F49">
              <w:rPr>
                <w:noProof/>
                <w:webHidden/>
              </w:rPr>
              <w:fldChar w:fldCharType="begin"/>
            </w:r>
            <w:r w:rsidR="00254F49">
              <w:rPr>
                <w:noProof/>
                <w:webHidden/>
              </w:rPr>
              <w:instrText xml:space="preserve"> PAGEREF _Toc72201617 \h </w:instrText>
            </w:r>
            <w:r w:rsidR="00254F49">
              <w:rPr>
                <w:noProof/>
                <w:webHidden/>
              </w:rPr>
            </w:r>
            <w:r w:rsidR="00254F49">
              <w:rPr>
                <w:noProof/>
                <w:webHidden/>
              </w:rPr>
              <w:fldChar w:fldCharType="separate"/>
            </w:r>
            <w:r w:rsidR="00254F49">
              <w:rPr>
                <w:noProof/>
                <w:webHidden/>
              </w:rPr>
              <w:t>44</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18" w:history="1">
            <w:r w:rsidR="00254F49" w:rsidRPr="00791BF1">
              <w:rPr>
                <w:rStyle w:val="Lienhypertexte"/>
                <w:noProof/>
              </w:rPr>
              <w:t>Virement même agence (Virement compte à compte)</w:t>
            </w:r>
            <w:r w:rsidR="00254F49">
              <w:rPr>
                <w:noProof/>
                <w:webHidden/>
              </w:rPr>
              <w:tab/>
            </w:r>
            <w:r w:rsidR="00254F49">
              <w:rPr>
                <w:noProof/>
                <w:webHidden/>
              </w:rPr>
              <w:fldChar w:fldCharType="begin"/>
            </w:r>
            <w:r w:rsidR="00254F49">
              <w:rPr>
                <w:noProof/>
                <w:webHidden/>
              </w:rPr>
              <w:instrText xml:space="preserve"> PAGEREF _Toc72201618 \h </w:instrText>
            </w:r>
            <w:r w:rsidR="00254F49">
              <w:rPr>
                <w:noProof/>
                <w:webHidden/>
              </w:rPr>
            </w:r>
            <w:r w:rsidR="00254F49">
              <w:rPr>
                <w:noProof/>
                <w:webHidden/>
              </w:rPr>
              <w:fldChar w:fldCharType="separate"/>
            </w:r>
            <w:r w:rsidR="00254F49">
              <w:rPr>
                <w:noProof/>
                <w:webHidden/>
              </w:rPr>
              <w:t>44</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19" w:history="1">
            <w:r w:rsidR="00254F49" w:rsidRPr="00791BF1">
              <w:rPr>
                <w:rStyle w:val="Lienhypertexte"/>
                <w:noProof/>
              </w:rPr>
              <w:t>Définition et objectif :</w:t>
            </w:r>
            <w:r w:rsidR="00254F49">
              <w:rPr>
                <w:noProof/>
                <w:webHidden/>
              </w:rPr>
              <w:tab/>
            </w:r>
            <w:r w:rsidR="00254F49">
              <w:rPr>
                <w:noProof/>
                <w:webHidden/>
              </w:rPr>
              <w:fldChar w:fldCharType="begin"/>
            </w:r>
            <w:r w:rsidR="00254F49">
              <w:rPr>
                <w:noProof/>
                <w:webHidden/>
              </w:rPr>
              <w:instrText xml:space="preserve"> PAGEREF _Toc72201619 \h </w:instrText>
            </w:r>
            <w:r w:rsidR="00254F49">
              <w:rPr>
                <w:noProof/>
                <w:webHidden/>
              </w:rPr>
            </w:r>
            <w:r w:rsidR="00254F49">
              <w:rPr>
                <w:noProof/>
                <w:webHidden/>
              </w:rPr>
              <w:fldChar w:fldCharType="separate"/>
            </w:r>
            <w:r w:rsidR="00254F49">
              <w:rPr>
                <w:noProof/>
                <w:webHidden/>
              </w:rPr>
              <w:t>44</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20" w:history="1">
            <w:r w:rsidR="00254F49" w:rsidRPr="00791BF1">
              <w:rPr>
                <w:rStyle w:val="Lienhypertexte"/>
                <w:noProof/>
              </w:rPr>
              <w:t>Virement inter agence émis</w:t>
            </w:r>
            <w:r w:rsidR="00254F49">
              <w:rPr>
                <w:noProof/>
                <w:webHidden/>
              </w:rPr>
              <w:tab/>
            </w:r>
            <w:r w:rsidR="00254F49">
              <w:rPr>
                <w:noProof/>
                <w:webHidden/>
              </w:rPr>
              <w:fldChar w:fldCharType="begin"/>
            </w:r>
            <w:r w:rsidR="00254F49">
              <w:rPr>
                <w:noProof/>
                <w:webHidden/>
              </w:rPr>
              <w:instrText xml:space="preserve"> PAGEREF _Toc72201620 \h </w:instrText>
            </w:r>
            <w:r w:rsidR="00254F49">
              <w:rPr>
                <w:noProof/>
                <w:webHidden/>
              </w:rPr>
            </w:r>
            <w:r w:rsidR="00254F49">
              <w:rPr>
                <w:noProof/>
                <w:webHidden/>
              </w:rPr>
              <w:fldChar w:fldCharType="separate"/>
            </w:r>
            <w:r w:rsidR="00254F49">
              <w:rPr>
                <w:noProof/>
                <w:webHidden/>
              </w:rPr>
              <w:t>45</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21" w:history="1">
            <w:r w:rsidR="00254F49" w:rsidRPr="00791BF1">
              <w:rPr>
                <w:rStyle w:val="Lienhypertexte"/>
                <w:noProof/>
              </w:rPr>
              <w:t>Définition et objectif :</w:t>
            </w:r>
            <w:r w:rsidR="00254F49">
              <w:rPr>
                <w:noProof/>
                <w:webHidden/>
              </w:rPr>
              <w:tab/>
            </w:r>
            <w:r w:rsidR="00254F49">
              <w:rPr>
                <w:noProof/>
                <w:webHidden/>
              </w:rPr>
              <w:fldChar w:fldCharType="begin"/>
            </w:r>
            <w:r w:rsidR="00254F49">
              <w:rPr>
                <w:noProof/>
                <w:webHidden/>
              </w:rPr>
              <w:instrText xml:space="preserve"> PAGEREF _Toc72201621 \h </w:instrText>
            </w:r>
            <w:r w:rsidR="00254F49">
              <w:rPr>
                <w:noProof/>
                <w:webHidden/>
              </w:rPr>
            </w:r>
            <w:r w:rsidR="00254F49">
              <w:rPr>
                <w:noProof/>
                <w:webHidden/>
              </w:rPr>
              <w:fldChar w:fldCharType="separate"/>
            </w:r>
            <w:r w:rsidR="00254F49">
              <w:rPr>
                <w:noProof/>
                <w:webHidden/>
              </w:rPr>
              <w:t>45</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22" w:history="1">
            <w:r w:rsidR="00254F49" w:rsidRPr="00791BF1">
              <w:rPr>
                <w:rStyle w:val="Lienhypertexte"/>
                <w:noProof/>
              </w:rPr>
              <w:t>Virement multiple</w:t>
            </w:r>
            <w:r w:rsidR="00254F49">
              <w:rPr>
                <w:noProof/>
                <w:webHidden/>
              </w:rPr>
              <w:tab/>
            </w:r>
            <w:r w:rsidR="00254F49">
              <w:rPr>
                <w:noProof/>
                <w:webHidden/>
              </w:rPr>
              <w:fldChar w:fldCharType="begin"/>
            </w:r>
            <w:r w:rsidR="00254F49">
              <w:rPr>
                <w:noProof/>
                <w:webHidden/>
              </w:rPr>
              <w:instrText xml:space="preserve"> PAGEREF _Toc72201622 \h </w:instrText>
            </w:r>
            <w:r w:rsidR="00254F49">
              <w:rPr>
                <w:noProof/>
                <w:webHidden/>
              </w:rPr>
            </w:r>
            <w:r w:rsidR="00254F49">
              <w:rPr>
                <w:noProof/>
                <w:webHidden/>
              </w:rPr>
              <w:fldChar w:fldCharType="separate"/>
            </w:r>
            <w:r w:rsidR="00254F49">
              <w:rPr>
                <w:noProof/>
                <w:webHidden/>
              </w:rPr>
              <w:t>46</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23" w:history="1">
            <w:r w:rsidR="00254F49" w:rsidRPr="00791BF1">
              <w:rPr>
                <w:rStyle w:val="Lienhypertexte"/>
                <w:noProof/>
              </w:rPr>
              <w:t>Définition et objectif :</w:t>
            </w:r>
            <w:r w:rsidR="00254F49">
              <w:rPr>
                <w:noProof/>
                <w:webHidden/>
              </w:rPr>
              <w:tab/>
            </w:r>
            <w:r w:rsidR="00254F49">
              <w:rPr>
                <w:noProof/>
                <w:webHidden/>
              </w:rPr>
              <w:fldChar w:fldCharType="begin"/>
            </w:r>
            <w:r w:rsidR="00254F49">
              <w:rPr>
                <w:noProof/>
                <w:webHidden/>
              </w:rPr>
              <w:instrText xml:space="preserve"> PAGEREF _Toc72201623 \h </w:instrText>
            </w:r>
            <w:r w:rsidR="00254F49">
              <w:rPr>
                <w:noProof/>
                <w:webHidden/>
              </w:rPr>
            </w:r>
            <w:r w:rsidR="00254F49">
              <w:rPr>
                <w:noProof/>
                <w:webHidden/>
              </w:rPr>
              <w:fldChar w:fldCharType="separate"/>
            </w:r>
            <w:r w:rsidR="00254F49">
              <w:rPr>
                <w:noProof/>
                <w:webHidden/>
              </w:rPr>
              <w:t>46</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24" w:history="1">
            <w:r w:rsidR="00254F49" w:rsidRPr="00791BF1">
              <w:rPr>
                <w:rStyle w:val="Lienhypertexte"/>
                <w:noProof/>
              </w:rPr>
              <w:t>Virement permanent</w:t>
            </w:r>
            <w:r w:rsidR="00254F49">
              <w:rPr>
                <w:noProof/>
                <w:webHidden/>
              </w:rPr>
              <w:tab/>
            </w:r>
            <w:r w:rsidR="00254F49">
              <w:rPr>
                <w:noProof/>
                <w:webHidden/>
              </w:rPr>
              <w:fldChar w:fldCharType="begin"/>
            </w:r>
            <w:r w:rsidR="00254F49">
              <w:rPr>
                <w:noProof/>
                <w:webHidden/>
              </w:rPr>
              <w:instrText xml:space="preserve"> PAGEREF _Toc72201624 \h </w:instrText>
            </w:r>
            <w:r w:rsidR="00254F49">
              <w:rPr>
                <w:noProof/>
                <w:webHidden/>
              </w:rPr>
            </w:r>
            <w:r w:rsidR="00254F49">
              <w:rPr>
                <w:noProof/>
                <w:webHidden/>
              </w:rPr>
              <w:fldChar w:fldCharType="separate"/>
            </w:r>
            <w:r w:rsidR="00254F49">
              <w:rPr>
                <w:noProof/>
                <w:webHidden/>
              </w:rPr>
              <w:t>48</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25" w:history="1">
            <w:r w:rsidR="00254F49" w:rsidRPr="00791BF1">
              <w:rPr>
                <w:rStyle w:val="Lienhypertexte"/>
                <w:noProof/>
              </w:rPr>
              <w:t>Définition et objectif:</w:t>
            </w:r>
            <w:r w:rsidR="00254F49">
              <w:rPr>
                <w:noProof/>
                <w:webHidden/>
              </w:rPr>
              <w:tab/>
            </w:r>
            <w:r w:rsidR="00254F49">
              <w:rPr>
                <w:noProof/>
                <w:webHidden/>
              </w:rPr>
              <w:fldChar w:fldCharType="begin"/>
            </w:r>
            <w:r w:rsidR="00254F49">
              <w:rPr>
                <w:noProof/>
                <w:webHidden/>
              </w:rPr>
              <w:instrText xml:space="preserve"> PAGEREF _Toc72201625 \h </w:instrText>
            </w:r>
            <w:r w:rsidR="00254F49">
              <w:rPr>
                <w:noProof/>
                <w:webHidden/>
              </w:rPr>
            </w:r>
            <w:r w:rsidR="00254F49">
              <w:rPr>
                <w:noProof/>
                <w:webHidden/>
              </w:rPr>
              <w:fldChar w:fldCharType="separate"/>
            </w:r>
            <w:r w:rsidR="00254F49">
              <w:rPr>
                <w:noProof/>
                <w:webHidden/>
              </w:rPr>
              <w:t>48</w:t>
            </w:r>
            <w:r w:rsidR="00254F49">
              <w:rPr>
                <w:noProof/>
                <w:webHidden/>
              </w:rPr>
              <w:fldChar w:fldCharType="end"/>
            </w:r>
          </w:hyperlink>
        </w:p>
        <w:p w:rsidR="00254F49" w:rsidRDefault="00653FFF">
          <w:pPr>
            <w:pStyle w:val="TM1"/>
            <w:tabs>
              <w:tab w:val="right" w:leader="dot" w:pos="9062"/>
            </w:tabs>
            <w:rPr>
              <w:rFonts w:eastAsiaTheme="minorEastAsia"/>
              <w:noProof/>
              <w:lang w:eastAsia="fr-FR"/>
            </w:rPr>
          </w:pPr>
          <w:hyperlink w:anchor="_Toc72201626" w:history="1">
            <w:r w:rsidR="00254F49" w:rsidRPr="00791BF1">
              <w:rPr>
                <w:rStyle w:val="Lienhypertexte"/>
                <w:noProof/>
              </w:rPr>
              <w:t>Gestion des chèques</w:t>
            </w:r>
            <w:r w:rsidR="00254F49">
              <w:rPr>
                <w:noProof/>
                <w:webHidden/>
              </w:rPr>
              <w:tab/>
            </w:r>
            <w:r w:rsidR="00254F49">
              <w:rPr>
                <w:noProof/>
                <w:webHidden/>
              </w:rPr>
              <w:fldChar w:fldCharType="begin"/>
            </w:r>
            <w:r w:rsidR="00254F49">
              <w:rPr>
                <w:noProof/>
                <w:webHidden/>
              </w:rPr>
              <w:instrText xml:space="preserve"> PAGEREF _Toc72201626 \h </w:instrText>
            </w:r>
            <w:r w:rsidR="00254F49">
              <w:rPr>
                <w:noProof/>
                <w:webHidden/>
              </w:rPr>
            </w:r>
            <w:r w:rsidR="00254F49">
              <w:rPr>
                <w:noProof/>
                <w:webHidden/>
              </w:rPr>
              <w:fldChar w:fldCharType="separate"/>
            </w:r>
            <w:r w:rsidR="00254F49">
              <w:rPr>
                <w:noProof/>
                <w:webHidden/>
              </w:rPr>
              <w:t>53</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27" w:history="1">
            <w:r w:rsidR="00254F49" w:rsidRPr="00791BF1">
              <w:rPr>
                <w:rStyle w:val="Lienhypertexte"/>
                <w:noProof/>
              </w:rPr>
              <w:t>Fonctionnalités</w:t>
            </w:r>
            <w:r w:rsidR="00254F49">
              <w:rPr>
                <w:noProof/>
                <w:webHidden/>
              </w:rPr>
              <w:tab/>
            </w:r>
            <w:r w:rsidR="00254F49">
              <w:rPr>
                <w:noProof/>
                <w:webHidden/>
              </w:rPr>
              <w:fldChar w:fldCharType="begin"/>
            </w:r>
            <w:r w:rsidR="00254F49">
              <w:rPr>
                <w:noProof/>
                <w:webHidden/>
              </w:rPr>
              <w:instrText xml:space="preserve"> PAGEREF _Toc72201627 \h </w:instrText>
            </w:r>
            <w:r w:rsidR="00254F49">
              <w:rPr>
                <w:noProof/>
                <w:webHidden/>
              </w:rPr>
            </w:r>
            <w:r w:rsidR="00254F49">
              <w:rPr>
                <w:noProof/>
                <w:webHidden/>
              </w:rPr>
              <w:fldChar w:fldCharType="separate"/>
            </w:r>
            <w:r w:rsidR="00254F49">
              <w:rPr>
                <w:noProof/>
                <w:webHidden/>
              </w:rPr>
              <w:t>53</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28" w:history="1">
            <w:r w:rsidR="00254F49" w:rsidRPr="00791BF1">
              <w:rPr>
                <w:rStyle w:val="Lienhypertexte"/>
                <w:noProof/>
              </w:rPr>
              <w:t>Type de chéquier</w:t>
            </w:r>
            <w:r w:rsidR="00254F49">
              <w:rPr>
                <w:noProof/>
                <w:webHidden/>
              </w:rPr>
              <w:tab/>
            </w:r>
            <w:r w:rsidR="00254F49">
              <w:rPr>
                <w:noProof/>
                <w:webHidden/>
              </w:rPr>
              <w:fldChar w:fldCharType="begin"/>
            </w:r>
            <w:r w:rsidR="00254F49">
              <w:rPr>
                <w:noProof/>
                <w:webHidden/>
              </w:rPr>
              <w:instrText xml:space="preserve"> PAGEREF _Toc72201628 \h </w:instrText>
            </w:r>
            <w:r w:rsidR="00254F49">
              <w:rPr>
                <w:noProof/>
                <w:webHidden/>
              </w:rPr>
            </w:r>
            <w:r w:rsidR="00254F49">
              <w:rPr>
                <w:noProof/>
                <w:webHidden/>
              </w:rPr>
              <w:fldChar w:fldCharType="separate"/>
            </w:r>
            <w:r w:rsidR="00254F49">
              <w:rPr>
                <w:noProof/>
                <w:webHidden/>
              </w:rPr>
              <w:t>53</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29" w:history="1">
            <w:r w:rsidR="00254F49" w:rsidRPr="00791BF1">
              <w:rPr>
                <w:rStyle w:val="Lienhypertexte"/>
                <w:noProof/>
              </w:rPr>
              <w:t>Définition et objectifs</w:t>
            </w:r>
            <w:r w:rsidR="00254F49">
              <w:rPr>
                <w:noProof/>
                <w:webHidden/>
              </w:rPr>
              <w:tab/>
            </w:r>
            <w:r w:rsidR="00254F49">
              <w:rPr>
                <w:noProof/>
                <w:webHidden/>
              </w:rPr>
              <w:fldChar w:fldCharType="begin"/>
            </w:r>
            <w:r w:rsidR="00254F49">
              <w:rPr>
                <w:noProof/>
                <w:webHidden/>
              </w:rPr>
              <w:instrText xml:space="preserve"> PAGEREF _Toc72201629 \h </w:instrText>
            </w:r>
            <w:r w:rsidR="00254F49">
              <w:rPr>
                <w:noProof/>
                <w:webHidden/>
              </w:rPr>
            </w:r>
            <w:r w:rsidR="00254F49">
              <w:rPr>
                <w:noProof/>
                <w:webHidden/>
              </w:rPr>
              <w:fldChar w:fldCharType="separate"/>
            </w:r>
            <w:r w:rsidR="00254F49">
              <w:rPr>
                <w:noProof/>
                <w:webHidden/>
              </w:rPr>
              <w:t>53</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30" w:history="1">
            <w:r w:rsidR="00254F49" w:rsidRPr="00791BF1">
              <w:rPr>
                <w:rStyle w:val="Lienhypertexte"/>
                <w:noProof/>
              </w:rPr>
              <w:t>Demande de chéquier</w:t>
            </w:r>
            <w:r w:rsidR="00254F49">
              <w:rPr>
                <w:noProof/>
                <w:webHidden/>
              </w:rPr>
              <w:tab/>
            </w:r>
            <w:r w:rsidR="00254F49">
              <w:rPr>
                <w:noProof/>
                <w:webHidden/>
              </w:rPr>
              <w:fldChar w:fldCharType="begin"/>
            </w:r>
            <w:r w:rsidR="00254F49">
              <w:rPr>
                <w:noProof/>
                <w:webHidden/>
              </w:rPr>
              <w:instrText xml:space="preserve"> PAGEREF _Toc72201630 \h </w:instrText>
            </w:r>
            <w:r w:rsidR="00254F49">
              <w:rPr>
                <w:noProof/>
                <w:webHidden/>
              </w:rPr>
            </w:r>
            <w:r w:rsidR="00254F49">
              <w:rPr>
                <w:noProof/>
                <w:webHidden/>
              </w:rPr>
              <w:fldChar w:fldCharType="separate"/>
            </w:r>
            <w:r w:rsidR="00254F49">
              <w:rPr>
                <w:noProof/>
                <w:webHidden/>
              </w:rPr>
              <w:t>54</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31" w:history="1">
            <w:r w:rsidR="00254F49" w:rsidRPr="00791BF1">
              <w:rPr>
                <w:rStyle w:val="Lienhypertexte"/>
                <w:noProof/>
              </w:rPr>
              <w:t>Définition et objectifs</w:t>
            </w:r>
            <w:r w:rsidR="00254F49">
              <w:rPr>
                <w:noProof/>
                <w:webHidden/>
              </w:rPr>
              <w:tab/>
            </w:r>
            <w:r w:rsidR="00254F49">
              <w:rPr>
                <w:noProof/>
                <w:webHidden/>
              </w:rPr>
              <w:fldChar w:fldCharType="begin"/>
            </w:r>
            <w:r w:rsidR="00254F49">
              <w:rPr>
                <w:noProof/>
                <w:webHidden/>
              </w:rPr>
              <w:instrText xml:space="preserve"> PAGEREF _Toc72201631 \h </w:instrText>
            </w:r>
            <w:r w:rsidR="00254F49">
              <w:rPr>
                <w:noProof/>
                <w:webHidden/>
              </w:rPr>
            </w:r>
            <w:r w:rsidR="00254F49">
              <w:rPr>
                <w:noProof/>
                <w:webHidden/>
              </w:rPr>
              <w:fldChar w:fldCharType="separate"/>
            </w:r>
            <w:r w:rsidR="00254F49">
              <w:rPr>
                <w:noProof/>
                <w:webHidden/>
              </w:rPr>
              <w:t>54</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32" w:history="1">
            <w:r w:rsidR="00254F49" w:rsidRPr="00791BF1">
              <w:rPr>
                <w:rStyle w:val="Lienhypertexte"/>
                <w:noProof/>
              </w:rPr>
              <w:t>Personnalisation chéquier</w:t>
            </w:r>
            <w:r w:rsidR="00254F49">
              <w:rPr>
                <w:noProof/>
                <w:webHidden/>
              </w:rPr>
              <w:tab/>
            </w:r>
            <w:r w:rsidR="00254F49">
              <w:rPr>
                <w:noProof/>
                <w:webHidden/>
              </w:rPr>
              <w:fldChar w:fldCharType="begin"/>
            </w:r>
            <w:r w:rsidR="00254F49">
              <w:rPr>
                <w:noProof/>
                <w:webHidden/>
              </w:rPr>
              <w:instrText xml:space="preserve"> PAGEREF _Toc72201632 \h </w:instrText>
            </w:r>
            <w:r w:rsidR="00254F49">
              <w:rPr>
                <w:noProof/>
                <w:webHidden/>
              </w:rPr>
            </w:r>
            <w:r w:rsidR="00254F49">
              <w:rPr>
                <w:noProof/>
                <w:webHidden/>
              </w:rPr>
              <w:fldChar w:fldCharType="separate"/>
            </w:r>
            <w:r w:rsidR="00254F49">
              <w:rPr>
                <w:noProof/>
                <w:webHidden/>
              </w:rPr>
              <w:t>55</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33" w:history="1">
            <w:r w:rsidR="00254F49" w:rsidRPr="00791BF1">
              <w:rPr>
                <w:rStyle w:val="Lienhypertexte"/>
                <w:noProof/>
              </w:rPr>
              <w:t>Définition et objectifs</w:t>
            </w:r>
            <w:r w:rsidR="00254F49">
              <w:rPr>
                <w:noProof/>
                <w:webHidden/>
              </w:rPr>
              <w:tab/>
            </w:r>
            <w:r w:rsidR="00254F49">
              <w:rPr>
                <w:noProof/>
                <w:webHidden/>
              </w:rPr>
              <w:fldChar w:fldCharType="begin"/>
            </w:r>
            <w:r w:rsidR="00254F49">
              <w:rPr>
                <w:noProof/>
                <w:webHidden/>
              </w:rPr>
              <w:instrText xml:space="preserve"> PAGEREF _Toc72201633 \h </w:instrText>
            </w:r>
            <w:r w:rsidR="00254F49">
              <w:rPr>
                <w:noProof/>
                <w:webHidden/>
              </w:rPr>
            </w:r>
            <w:r w:rsidR="00254F49">
              <w:rPr>
                <w:noProof/>
                <w:webHidden/>
              </w:rPr>
              <w:fldChar w:fldCharType="separate"/>
            </w:r>
            <w:r w:rsidR="00254F49">
              <w:rPr>
                <w:noProof/>
                <w:webHidden/>
              </w:rPr>
              <w:t>55</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34" w:history="1">
            <w:r w:rsidR="00254F49" w:rsidRPr="00791BF1">
              <w:rPr>
                <w:rStyle w:val="Lienhypertexte"/>
                <w:noProof/>
              </w:rPr>
              <w:t>Remise chéquiers au client</w:t>
            </w:r>
            <w:r w:rsidR="00254F49">
              <w:rPr>
                <w:noProof/>
                <w:webHidden/>
              </w:rPr>
              <w:tab/>
            </w:r>
            <w:r w:rsidR="00254F49">
              <w:rPr>
                <w:noProof/>
                <w:webHidden/>
              </w:rPr>
              <w:fldChar w:fldCharType="begin"/>
            </w:r>
            <w:r w:rsidR="00254F49">
              <w:rPr>
                <w:noProof/>
                <w:webHidden/>
              </w:rPr>
              <w:instrText xml:space="preserve"> PAGEREF _Toc72201634 \h </w:instrText>
            </w:r>
            <w:r w:rsidR="00254F49">
              <w:rPr>
                <w:noProof/>
                <w:webHidden/>
              </w:rPr>
            </w:r>
            <w:r w:rsidR="00254F49">
              <w:rPr>
                <w:noProof/>
                <w:webHidden/>
              </w:rPr>
              <w:fldChar w:fldCharType="separate"/>
            </w:r>
            <w:r w:rsidR="00254F49">
              <w:rPr>
                <w:noProof/>
                <w:webHidden/>
              </w:rPr>
              <w:t>55</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35" w:history="1">
            <w:r w:rsidR="00254F49" w:rsidRPr="00791BF1">
              <w:rPr>
                <w:rStyle w:val="Lienhypertexte"/>
                <w:noProof/>
              </w:rPr>
              <w:t>Définition et objectifs</w:t>
            </w:r>
            <w:r w:rsidR="00254F49">
              <w:rPr>
                <w:noProof/>
                <w:webHidden/>
              </w:rPr>
              <w:tab/>
            </w:r>
            <w:r w:rsidR="00254F49">
              <w:rPr>
                <w:noProof/>
                <w:webHidden/>
              </w:rPr>
              <w:fldChar w:fldCharType="begin"/>
            </w:r>
            <w:r w:rsidR="00254F49">
              <w:rPr>
                <w:noProof/>
                <w:webHidden/>
              </w:rPr>
              <w:instrText xml:space="preserve"> PAGEREF _Toc72201635 \h </w:instrText>
            </w:r>
            <w:r w:rsidR="00254F49">
              <w:rPr>
                <w:noProof/>
                <w:webHidden/>
              </w:rPr>
            </w:r>
            <w:r w:rsidR="00254F49">
              <w:rPr>
                <w:noProof/>
                <w:webHidden/>
              </w:rPr>
              <w:fldChar w:fldCharType="separate"/>
            </w:r>
            <w:r w:rsidR="00254F49">
              <w:rPr>
                <w:noProof/>
                <w:webHidden/>
              </w:rPr>
              <w:t>55</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36" w:history="1">
            <w:r w:rsidR="00254F49" w:rsidRPr="00791BF1">
              <w:rPr>
                <w:rStyle w:val="Lienhypertexte"/>
                <w:noProof/>
              </w:rPr>
              <w:t>Destruction chéquier</w:t>
            </w:r>
            <w:r w:rsidR="00254F49">
              <w:rPr>
                <w:noProof/>
                <w:webHidden/>
              </w:rPr>
              <w:tab/>
            </w:r>
            <w:r w:rsidR="00254F49">
              <w:rPr>
                <w:noProof/>
                <w:webHidden/>
              </w:rPr>
              <w:fldChar w:fldCharType="begin"/>
            </w:r>
            <w:r w:rsidR="00254F49">
              <w:rPr>
                <w:noProof/>
                <w:webHidden/>
              </w:rPr>
              <w:instrText xml:space="preserve"> PAGEREF _Toc72201636 \h </w:instrText>
            </w:r>
            <w:r w:rsidR="00254F49">
              <w:rPr>
                <w:noProof/>
                <w:webHidden/>
              </w:rPr>
            </w:r>
            <w:r w:rsidR="00254F49">
              <w:rPr>
                <w:noProof/>
                <w:webHidden/>
              </w:rPr>
              <w:fldChar w:fldCharType="separate"/>
            </w:r>
            <w:r w:rsidR="00254F49">
              <w:rPr>
                <w:noProof/>
                <w:webHidden/>
              </w:rPr>
              <w:t>56</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37" w:history="1">
            <w:r w:rsidR="00254F49" w:rsidRPr="00791BF1">
              <w:rPr>
                <w:rStyle w:val="Lienhypertexte"/>
                <w:noProof/>
              </w:rPr>
              <w:t>Définition et objectifs</w:t>
            </w:r>
            <w:r w:rsidR="00254F49">
              <w:rPr>
                <w:noProof/>
                <w:webHidden/>
              </w:rPr>
              <w:tab/>
            </w:r>
            <w:r w:rsidR="00254F49">
              <w:rPr>
                <w:noProof/>
                <w:webHidden/>
              </w:rPr>
              <w:fldChar w:fldCharType="begin"/>
            </w:r>
            <w:r w:rsidR="00254F49">
              <w:rPr>
                <w:noProof/>
                <w:webHidden/>
              </w:rPr>
              <w:instrText xml:space="preserve"> PAGEREF _Toc72201637 \h </w:instrText>
            </w:r>
            <w:r w:rsidR="00254F49">
              <w:rPr>
                <w:noProof/>
                <w:webHidden/>
              </w:rPr>
            </w:r>
            <w:r w:rsidR="00254F49">
              <w:rPr>
                <w:noProof/>
                <w:webHidden/>
              </w:rPr>
              <w:fldChar w:fldCharType="separate"/>
            </w:r>
            <w:r w:rsidR="00254F49">
              <w:rPr>
                <w:noProof/>
                <w:webHidden/>
              </w:rPr>
              <w:t>56</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38" w:history="1">
            <w:r w:rsidR="00254F49" w:rsidRPr="00791BF1">
              <w:rPr>
                <w:rStyle w:val="Lienhypertexte"/>
                <w:noProof/>
              </w:rPr>
              <w:t>Demande de chéquiers de guichet</w:t>
            </w:r>
            <w:r w:rsidR="00254F49">
              <w:rPr>
                <w:noProof/>
                <w:webHidden/>
              </w:rPr>
              <w:tab/>
            </w:r>
            <w:r w:rsidR="00254F49">
              <w:rPr>
                <w:noProof/>
                <w:webHidden/>
              </w:rPr>
              <w:fldChar w:fldCharType="begin"/>
            </w:r>
            <w:r w:rsidR="00254F49">
              <w:rPr>
                <w:noProof/>
                <w:webHidden/>
              </w:rPr>
              <w:instrText xml:space="preserve"> PAGEREF _Toc72201638 \h </w:instrText>
            </w:r>
            <w:r w:rsidR="00254F49">
              <w:rPr>
                <w:noProof/>
                <w:webHidden/>
              </w:rPr>
            </w:r>
            <w:r w:rsidR="00254F49">
              <w:rPr>
                <w:noProof/>
                <w:webHidden/>
              </w:rPr>
              <w:fldChar w:fldCharType="separate"/>
            </w:r>
            <w:r w:rsidR="00254F49">
              <w:rPr>
                <w:noProof/>
                <w:webHidden/>
              </w:rPr>
              <w:t>57</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39" w:history="1">
            <w:r w:rsidR="00254F49" w:rsidRPr="00791BF1">
              <w:rPr>
                <w:rStyle w:val="Lienhypertexte"/>
                <w:noProof/>
              </w:rPr>
              <w:t>Définition et objectifs</w:t>
            </w:r>
            <w:r w:rsidR="00254F49">
              <w:rPr>
                <w:noProof/>
                <w:webHidden/>
              </w:rPr>
              <w:tab/>
            </w:r>
            <w:r w:rsidR="00254F49">
              <w:rPr>
                <w:noProof/>
                <w:webHidden/>
              </w:rPr>
              <w:fldChar w:fldCharType="begin"/>
            </w:r>
            <w:r w:rsidR="00254F49">
              <w:rPr>
                <w:noProof/>
                <w:webHidden/>
              </w:rPr>
              <w:instrText xml:space="preserve"> PAGEREF _Toc72201639 \h </w:instrText>
            </w:r>
            <w:r w:rsidR="00254F49">
              <w:rPr>
                <w:noProof/>
                <w:webHidden/>
              </w:rPr>
            </w:r>
            <w:r w:rsidR="00254F49">
              <w:rPr>
                <w:noProof/>
                <w:webHidden/>
              </w:rPr>
              <w:fldChar w:fldCharType="separate"/>
            </w:r>
            <w:r w:rsidR="00254F49">
              <w:rPr>
                <w:noProof/>
                <w:webHidden/>
              </w:rPr>
              <w:t>57</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40" w:history="1">
            <w:r w:rsidR="00254F49" w:rsidRPr="00791BF1">
              <w:rPr>
                <w:rStyle w:val="Lienhypertexte"/>
                <w:noProof/>
              </w:rPr>
              <w:t>Remise de chéquier de guichet</w:t>
            </w:r>
            <w:r w:rsidR="00254F49">
              <w:rPr>
                <w:noProof/>
                <w:webHidden/>
              </w:rPr>
              <w:tab/>
            </w:r>
            <w:r w:rsidR="00254F49">
              <w:rPr>
                <w:noProof/>
                <w:webHidden/>
              </w:rPr>
              <w:fldChar w:fldCharType="begin"/>
            </w:r>
            <w:r w:rsidR="00254F49">
              <w:rPr>
                <w:noProof/>
                <w:webHidden/>
              </w:rPr>
              <w:instrText xml:space="preserve"> PAGEREF _Toc72201640 \h </w:instrText>
            </w:r>
            <w:r w:rsidR="00254F49">
              <w:rPr>
                <w:noProof/>
                <w:webHidden/>
              </w:rPr>
            </w:r>
            <w:r w:rsidR="00254F49">
              <w:rPr>
                <w:noProof/>
                <w:webHidden/>
              </w:rPr>
              <w:fldChar w:fldCharType="separate"/>
            </w:r>
            <w:r w:rsidR="00254F49">
              <w:rPr>
                <w:noProof/>
                <w:webHidden/>
              </w:rPr>
              <w:t>58</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41" w:history="1">
            <w:r w:rsidR="00254F49" w:rsidRPr="00791BF1">
              <w:rPr>
                <w:rStyle w:val="Lienhypertexte"/>
                <w:noProof/>
              </w:rPr>
              <w:t>Définition et objectifs</w:t>
            </w:r>
            <w:r w:rsidR="00254F49">
              <w:rPr>
                <w:noProof/>
                <w:webHidden/>
              </w:rPr>
              <w:tab/>
            </w:r>
            <w:r w:rsidR="00254F49">
              <w:rPr>
                <w:noProof/>
                <w:webHidden/>
              </w:rPr>
              <w:fldChar w:fldCharType="begin"/>
            </w:r>
            <w:r w:rsidR="00254F49">
              <w:rPr>
                <w:noProof/>
                <w:webHidden/>
              </w:rPr>
              <w:instrText xml:space="preserve"> PAGEREF _Toc72201641 \h </w:instrText>
            </w:r>
            <w:r w:rsidR="00254F49">
              <w:rPr>
                <w:noProof/>
                <w:webHidden/>
              </w:rPr>
            </w:r>
            <w:r w:rsidR="00254F49">
              <w:rPr>
                <w:noProof/>
                <w:webHidden/>
              </w:rPr>
              <w:fldChar w:fldCharType="separate"/>
            </w:r>
            <w:r w:rsidR="00254F49">
              <w:rPr>
                <w:noProof/>
                <w:webHidden/>
              </w:rPr>
              <w:t>58</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42" w:history="1">
            <w:r w:rsidR="00254F49" w:rsidRPr="00791BF1">
              <w:rPr>
                <w:rStyle w:val="Lienhypertexte"/>
                <w:noProof/>
              </w:rPr>
              <w:t>Gestion des chèques de guichet</w:t>
            </w:r>
            <w:r w:rsidR="00254F49">
              <w:rPr>
                <w:noProof/>
                <w:webHidden/>
              </w:rPr>
              <w:tab/>
            </w:r>
            <w:r w:rsidR="00254F49">
              <w:rPr>
                <w:noProof/>
                <w:webHidden/>
              </w:rPr>
              <w:fldChar w:fldCharType="begin"/>
            </w:r>
            <w:r w:rsidR="00254F49">
              <w:rPr>
                <w:noProof/>
                <w:webHidden/>
              </w:rPr>
              <w:instrText xml:space="preserve"> PAGEREF _Toc72201642 \h </w:instrText>
            </w:r>
            <w:r w:rsidR="00254F49">
              <w:rPr>
                <w:noProof/>
                <w:webHidden/>
              </w:rPr>
            </w:r>
            <w:r w:rsidR="00254F49">
              <w:rPr>
                <w:noProof/>
                <w:webHidden/>
              </w:rPr>
              <w:fldChar w:fldCharType="separate"/>
            </w:r>
            <w:r w:rsidR="00254F49">
              <w:rPr>
                <w:noProof/>
                <w:webHidden/>
              </w:rPr>
              <w:t>59</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43" w:history="1">
            <w:r w:rsidR="00254F49" w:rsidRPr="00791BF1">
              <w:rPr>
                <w:rStyle w:val="Lienhypertexte"/>
                <w:noProof/>
              </w:rPr>
              <w:t>Définition et objectifs</w:t>
            </w:r>
            <w:r w:rsidR="00254F49">
              <w:rPr>
                <w:noProof/>
                <w:webHidden/>
              </w:rPr>
              <w:tab/>
            </w:r>
            <w:r w:rsidR="00254F49">
              <w:rPr>
                <w:noProof/>
                <w:webHidden/>
              </w:rPr>
              <w:fldChar w:fldCharType="begin"/>
            </w:r>
            <w:r w:rsidR="00254F49">
              <w:rPr>
                <w:noProof/>
                <w:webHidden/>
              </w:rPr>
              <w:instrText xml:space="preserve"> PAGEREF _Toc72201643 \h </w:instrText>
            </w:r>
            <w:r w:rsidR="00254F49">
              <w:rPr>
                <w:noProof/>
                <w:webHidden/>
              </w:rPr>
            </w:r>
            <w:r w:rsidR="00254F49">
              <w:rPr>
                <w:noProof/>
                <w:webHidden/>
              </w:rPr>
              <w:fldChar w:fldCharType="separate"/>
            </w:r>
            <w:r w:rsidR="00254F49">
              <w:rPr>
                <w:noProof/>
                <w:webHidden/>
              </w:rPr>
              <w:t>59</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44" w:history="1">
            <w:r w:rsidR="00254F49" w:rsidRPr="00791BF1">
              <w:rPr>
                <w:rStyle w:val="Lienhypertexte"/>
                <w:noProof/>
              </w:rPr>
              <w:t>Certification chèque</w:t>
            </w:r>
            <w:r w:rsidR="00254F49">
              <w:rPr>
                <w:noProof/>
                <w:webHidden/>
              </w:rPr>
              <w:tab/>
            </w:r>
            <w:r w:rsidR="00254F49">
              <w:rPr>
                <w:noProof/>
                <w:webHidden/>
              </w:rPr>
              <w:fldChar w:fldCharType="begin"/>
            </w:r>
            <w:r w:rsidR="00254F49">
              <w:rPr>
                <w:noProof/>
                <w:webHidden/>
              </w:rPr>
              <w:instrText xml:space="preserve"> PAGEREF _Toc72201644 \h </w:instrText>
            </w:r>
            <w:r w:rsidR="00254F49">
              <w:rPr>
                <w:noProof/>
                <w:webHidden/>
              </w:rPr>
            </w:r>
            <w:r w:rsidR="00254F49">
              <w:rPr>
                <w:noProof/>
                <w:webHidden/>
              </w:rPr>
              <w:fldChar w:fldCharType="separate"/>
            </w:r>
            <w:r w:rsidR="00254F49">
              <w:rPr>
                <w:noProof/>
                <w:webHidden/>
              </w:rPr>
              <w:t>59</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45" w:history="1">
            <w:r w:rsidR="00254F49" w:rsidRPr="00791BF1">
              <w:rPr>
                <w:rStyle w:val="Lienhypertexte"/>
                <w:noProof/>
              </w:rPr>
              <w:t>Définition et objectifs</w:t>
            </w:r>
            <w:r w:rsidR="00254F49">
              <w:rPr>
                <w:noProof/>
                <w:webHidden/>
              </w:rPr>
              <w:tab/>
            </w:r>
            <w:r w:rsidR="00254F49">
              <w:rPr>
                <w:noProof/>
                <w:webHidden/>
              </w:rPr>
              <w:fldChar w:fldCharType="begin"/>
            </w:r>
            <w:r w:rsidR="00254F49">
              <w:rPr>
                <w:noProof/>
                <w:webHidden/>
              </w:rPr>
              <w:instrText xml:space="preserve"> PAGEREF _Toc72201645 \h </w:instrText>
            </w:r>
            <w:r w:rsidR="00254F49">
              <w:rPr>
                <w:noProof/>
                <w:webHidden/>
              </w:rPr>
            </w:r>
            <w:r w:rsidR="00254F49">
              <w:rPr>
                <w:noProof/>
                <w:webHidden/>
              </w:rPr>
              <w:fldChar w:fldCharType="separate"/>
            </w:r>
            <w:r w:rsidR="00254F49">
              <w:rPr>
                <w:noProof/>
                <w:webHidden/>
              </w:rPr>
              <w:t>59</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46" w:history="1">
            <w:r w:rsidR="00254F49" w:rsidRPr="00791BF1">
              <w:rPr>
                <w:rStyle w:val="Lienhypertexte"/>
                <w:noProof/>
              </w:rPr>
              <w:t>Émission chèque banque</w:t>
            </w:r>
            <w:r w:rsidR="00254F49">
              <w:rPr>
                <w:noProof/>
                <w:webHidden/>
              </w:rPr>
              <w:tab/>
            </w:r>
            <w:r w:rsidR="00254F49">
              <w:rPr>
                <w:noProof/>
                <w:webHidden/>
              </w:rPr>
              <w:fldChar w:fldCharType="begin"/>
            </w:r>
            <w:r w:rsidR="00254F49">
              <w:rPr>
                <w:noProof/>
                <w:webHidden/>
              </w:rPr>
              <w:instrText xml:space="preserve"> PAGEREF _Toc72201646 \h </w:instrText>
            </w:r>
            <w:r w:rsidR="00254F49">
              <w:rPr>
                <w:noProof/>
                <w:webHidden/>
              </w:rPr>
            </w:r>
            <w:r w:rsidR="00254F49">
              <w:rPr>
                <w:noProof/>
                <w:webHidden/>
              </w:rPr>
              <w:fldChar w:fldCharType="separate"/>
            </w:r>
            <w:r w:rsidR="00254F49">
              <w:rPr>
                <w:noProof/>
                <w:webHidden/>
              </w:rPr>
              <w:t>61</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47" w:history="1">
            <w:r w:rsidR="00254F49" w:rsidRPr="00791BF1">
              <w:rPr>
                <w:rStyle w:val="Lienhypertexte"/>
                <w:noProof/>
              </w:rPr>
              <w:t>Définition et objectifs</w:t>
            </w:r>
            <w:r w:rsidR="00254F49">
              <w:rPr>
                <w:noProof/>
                <w:webHidden/>
              </w:rPr>
              <w:tab/>
            </w:r>
            <w:r w:rsidR="00254F49">
              <w:rPr>
                <w:noProof/>
                <w:webHidden/>
              </w:rPr>
              <w:fldChar w:fldCharType="begin"/>
            </w:r>
            <w:r w:rsidR="00254F49">
              <w:rPr>
                <w:noProof/>
                <w:webHidden/>
              </w:rPr>
              <w:instrText xml:space="preserve"> PAGEREF _Toc72201647 \h </w:instrText>
            </w:r>
            <w:r w:rsidR="00254F49">
              <w:rPr>
                <w:noProof/>
                <w:webHidden/>
              </w:rPr>
            </w:r>
            <w:r w:rsidR="00254F49">
              <w:rPr>
                <w:noProof/>
                <w:webHidden/>
              </w:rPr>
              <w:fldChar w:fldCharType="separate"/>
            </w:r>
            <w:r w:rsidR="00254F49">
              <w:rPr>
                <w:noProof/>
                <w:webHidden/>
              </w:rPr>
              <w:t>61</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48" w:history="1">
            <w:r w:rsidR="00254F49" w:rsidRPr="00791BF1">
              <w:rPr>
                <w:rStyle w:val="Lienhypertexte"/>
                <w:noProof/>
              </w:rPr>
              <w:t>Mise en opposition chèque</w:t>
            </w:r>
            <w:r w:rsidR="00254F49">
              <w:rPr>
                <w:noProof/>
                <w:webHidden/>
              </w:rPr>
              <w:tab/>
            </w:r>
            <w:r w:rsidR="00254F49">
              <w:rPr>
                <w:noProof/>
                <w:webHidden/>
              </w:rPr>
              <w:fldChar w:fldCharType="begin"/>
            </w:r>
            <w:r w:rsidR="00254F49">
              <w:rPr>
                <w:noProof/>
                <w:webHidden/>
              </w:rPr>
              <w:instrText xml:space="preserve"> PAGEREF _Toc72201648 \h </w:instrText>
            </w:r>
            <w:r w:rsidR="00254F49">
              <w:rPr>
                <w:noProof/>
                <w:webHidden/>
              </w:rPr>
            </w:r>
            <w:r w:rsidR="00254F49">
              <w:rPr>
                <w:noProof/>
                <w:webHidden/>
              </w:rPr>
              <w:fldChar w:fldCharType="separate"/>
            </w:r>
            <w:r w:rsidR="00254F49">
              <w:rPr>
                <w:noProof/>
                <w:webHidden/>
              </w:rPr>
              <w:t>62</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49" w:history="1">
            <w:r w:rsidR="00254F49" w:rsidRPr="00791BF1">
              <w:rPr>
                <w:rStyle w:val="Lienhypertexte"/>
                <w:noProof/>
              </w:rPr>
              <w:t>Définition et objectifs</w:t>
            </w:r>
            <w:r w:rsidR="00254F49">
              <w:rPr>
                <w:noProof/>
                <w:webHidden/>
              </w:rPr>
              <w:tab/>
            </w:r>
            <w:r w:rsidR="00254F49">
              <w:rPr>
                <w:noProof/>
                <w:webHidden/>
              </w:rPr>
              <w:fldChar w:fldCharType="begin"/>
            </w:r>
            <w:r w:rsidR="00254F49">
              <w:rPr>
                <w:noProof/>
                <w:webHidden/>
              </w:rPr>
              <w:instrText xml:space="preserve"> PAGEREF _Toc72201649 \h </w:instrText>
            </w:r>
            <w:r w:rsidR="00254F49">
              <w:rPr>
                <w:noProof/>
                <w:webHidden/>
              </w:rPr>
            </w:r>
            <w:r w:rsidR="00254F49">
              <w:rPr>
                <w:noProof/>
                <w:webHidden/>
              </w:rPr>
              <w:fldChar w:fldCharType="separate"/>
            </w:r>
            <w:r w:rsidR="00254F49">
              <w:rPr>
                <w:noProof/>
                <w:webHidden/>
              </w:rPr>
              <w:t>62</w:t>
            </w:r>
            <w:r w:rsidR="00254F49">
              <w:rPr>
                <w:noProof/>
                <w:webHidden/>
              </w:rPr>
              <w:fldChar w:fldCharType="end"/>
            </w:r>
          </w:hyperlink>
        </w:p>
        <w:p w:rsidR="00254F49" w:rsidRDefault="00653FFF">
          <w:pPr>
            <w:pStyle w:val="TM2"/>
            <w:tabs>
              <w:tab w:val="right" w:leader="dot" w:pos="9062"/>
            </w:tabs>
            <w:rPr>
              <w:rFonts w:eastAsiaTheme="minorEastAsia"/>
              <w:noProof/>
              <w:lang w:eastAsia="fr-FR"/>
            </w:rPr>
          </w:pPr>
          <w:hyperlink w:anchor="_Toc72201650" w:history="1">
            <w:r w:rsidR="00254F49" w:rsidRPr="00791BF1">
              <w:rPr>
                <w:rStyle w:val="Lienhypertexte"/>
                <w:noProof/>
              </w:rPr>
              <w:t>Levée d'opposition sur chèque</w:t>
            </w:r>
            <w:r w:rsidR="00254F49">
              <w:rPr>
                <w:noProof/>
                <w:webHidden/>
              </w:rPr>
              <w:tab/>
            </w:r>
            <w:r w:rsidR="00254F49">
              <w:rPr>
                <w:noProof/>
                <w:webHidden/>
              </w:rPr>
              <w:fldChar w:fldCharType="begin"/>
            </w:r>
            <w:r w:rsidR="00254F49">
              <w:rPr>
                <w:noProof/>
                <w:webHidden/>
              </w:rPr>
              <w:instrText xml:space="preserve"> PAGEREF _Toc72201650 \h </w:instrText>
            </w:r>
            <w:r w:rsidR="00254F49">
              <w:rPr>
                <w:noProof/>
                <w:webHidden/>
              </w:rPr>
            </w:r>
            <w:r w:rsidR="00254F49">
              <w:rPr>
                <w:noProof/>
                <w:webHidden/>
              </w:rPr>
              <w:fldChar w:fldCharType="separate"/>
            </w:r>
            <w:r w:rsidR="00254F49">
              <w:rPr>
                <w:noProof/>
                <w:webHidden/>
              </w:rPr>
              <w:t>63</w:t>
            </w:r>
            <w:r w:rsidR="00254F49">
              <w:rPr>
                <w:noProof/>
                <w:webHidden/>
              </w:rPr>
              <w:fldChar w:fldCharType="end"/>
            </w:r>
          </w:hyperlink>
        </w:p>
        <w:p w:rsidR="00254F49" w:rsidRDefault="00653FFF">
          <w:pPr>
            <w:pStyle w:val="TM3"/>
            <w:tabs>
              <w:tab w:val="right" w:leader="dot" w:pos="9062"/>
            </w:tabs>
            <w:rPr>
              <w:rFonts w:eastAsiaTheme="minorEastAsia"/>
              <w:noProof/>
              <w:lang w:eastAsia="fr-FR"/>
            </w:rPr>
          </w:pPr>
          <w:hyperlink w:anchor="_Toc72201651" w:history="1">
            <w:r w:rsidR="00254F49" w:rsidRPr="00791BF1">
              <w:rPr>
                <w:rStyle w:val="Lienhypertexte"/>
                <w:noProof/>
              </w:rPr>
              <w:t>Définition et objectifs</w:t>
            </w:r>
            <w:r w:rsidR="00254F49">
              <w:rPr>
                <w:noProof/>
                <w:webHidden/>
              </w:rPr>
              <w:tab/>
            </w:r>
            <w:r w:rsidR="00254F49">
              <w:rPr>
                <w:noProof/>
                <w:webHidden/>
              </w:rPr>
              <w:fldChar w:fldCharType="begin"/>
            </w:r>
            <w:r w:rsidR="00254F49">
              <w:rPr>
                <w:noProof/>
                <w:webHidden/>
              </w:rPr>
              <w:instrText xml:space="preserve"> PAGEREF _Toc72201651 \h </w:instrText>
            </w:r>
            <w:r w:rsidR="00254F49">
              <w:rPr>
                <w:noProof/>
                <w:webHidden/>
              </w:rPr>
            </w:r>
            <w:r w:rsidR="00254F49">
              <w:rPr>
                <w:noProof/>
                <w:webHidden/>
              </w:rPr>
              <w:fldChar w:fldCharType="separate"/>
            </w:r>
            <w:r w:rsidR="00254F49">
              <w:rPr>
                <w:noProof/>
                <w:webHidden/>
              </w:rPr>
              <w:t>63</w:t>
            </w:r>
            <w:r w:rsidR="00254F49">
              <w:rPr>
                <w:noProof/>
                <w:webHidden/>
              </w:rPr>
              <w:fldChar w:fldCharType="end"/>
            </w:r>
          </w:hyperlink>
        </w:p>
        <w:p w:rsidR="000E14EF" w:rsidRPr="000E14EF" w:rsidRDefault="000E14EF">
          <w:r w:rsidRPr="000E14EF">
            <w:rPr>
              <w:b/>
              <w:bCs/>
            </w:rPr>
            <w:fldChar w:fldCharType="end"/>
          </w:r>
        </w:p>
      </w:sdtContent>
    </w:sdt>
    <w:p w:rsidR="000E14EF" w:rsidRPr="000E14EF" w:rsidRDefault="000E14EF">
      <w:pPr>
        <w:rPr>
          <w:rFonts w:ascii="Helvetica" w:hAnsi="Helvetica" w:cs="Times New Roman"/>
        </w:rPr>
      </w:pPr>
      <w:r w:rsidRPr="000E14EF">
        <w:rPr>
          <w:rFonts w:ascii="Helvetica" w:hAnsi="Helvetica" w:cs="Times New Roman"/>
        </w:rPr>
        <w:lastRenderedPageBreak/>
        <w:br w:type="page"/>
      </w:r>
    </w:p>
    <w:p w:rsidR="000E14EF" w:rsidRPr="000E14EF" w:rsidRDefault="000E14EF" w:rsidP="000E14EF">
      <w:pPr>
        <w:rPr>
          <w:rFonts w:ascii="Helvetica" w:eastAsiaTheme="majorEastAsia" w:hAnsi="Helvetica" w:cs="Times New Roman"/>
          <w:color w:val="2E74B5" w:themeColor="accent1" w:themeShade="BF"/>
          <w:sz w:val="32"/>
          <w:szCs w:val="32"/>
        </w:rPr>
      </w:pPr>
    </w:p>
    <w:p w:rsidR="00F575C4" w:rsidRPr="000E14EF" w:rsidRDefault="00F575C4">
      <w:pPr>
        <w:rPr>
          <w:rFonts w:ascii="Helvetica" w:hAnsi="Helvetica" w:cs="Times New Roman"/>
        </w:rPr>
      </w:pPr>
    </w:p>
    <w:p w:rsidR="00140A50" w:rsidRDefault="00140A50">
      <w:pPr>
        <w:rPr>
          <w:rFonts w:ascii="Helvetica" w:hAnsi="Helvetica" w:cs="Times New Roman"/>
        </w:rPr>
      </w:pPr>
      <w:r>
        <w:rPr>
          <w:rFonts w:ascii="Helvetica" w:hAnsi="Helvetica" w:cs="Times New Roman"/>
        </w:rPr>
        <w:br w:type="page"/>
      </w:r>
    </w:p>
    <w:p w:rsidR="000E14EF" w:rsidRPr="000E14EF" w:rsidRDefault="000E14EF">
      <w:pPr>
        <w:rPr>
          <w:rFonts w:ascii="Helvetica" w:hAnsi="Helvetica" w:cs="Times New Roman"/>
        </w:rPr>
      </w:pPr>
    </w:p>
    <w:p w:rsidR="00440574" w:rsidRPr="000E14EF" w:rsidRDefault="00440574" w:rsidP="00221B55">
      <w:pPr>
        <w:pStyle w:val="Titre1"/>
      </w:pPr>
      <w:bookmarkStart w:id="4" w:name="_Toc72201548"/>
      <w:r w:rsidRPr="000E14EF">
        <w:t>ARCHITECTURE SIMPLIFIE DE LA SOLUTION</w:t>
      </w:r>
      <w:bookmarkEnd w:id="4"/>
      <w:r w:rsidRPr="000E14EF">
        <w:t xml:space="preserve"> </w:t>
      </w:r>
    </w:p>
    <w:p w:rsidR="00440574" w:rsidRPr="000E14EF" w:rsidRDefault="00440574" w:rsidP="00440574">
      <w:pPr>
        <w:ind w:left="360"/>
        <w:rPr>
          <w:rFonts w:ascii="Helvetica" w:hAnsi="Helvetica" w:cs="Times New Roman"/>
          <w:b/>
        </w:rPr>
      </w:pPr>
    </w:p>
    <w:p w:rsidR="00440574" w:rsidRPr="000E14EF" w:rsidRDefault="00440574" w:rsidP="00440574">
      <w:pPr>
        <w:ind w:left="360"/>
        <w:rPr>
          <w:rFonts w:ascii="Helvetica" w:hAnsi="Helvetica" w:cs="Times New Roman"/>
        </w:rPr>
      </w:pPr>
    </w:p>
    <w:p w:rsidR="00440574" w:rsidRPr="000E14EF" w:rsidRDefault="00440574" w:rsidP="00440574">
      <w:pPr>
        <w:keepNext/>
        <w:ind w:left="360"/>
        <w:rPr>
          <w:rFonts w:ascii="Helvetica" w:hAnsi="Helvetica" w:cs="Times New Roman"/>
        </w:rPr>
      </w:pPr>
      <w:r w:rsidRPr="000E14EF">
        <w:rPr>
          <w:rFonts w:ascii="Helvetica" w:hAnsi="Helvetica" w:cs="Times New Roman"/>
          <w:noProof/>
          <w:lang w:eastAsia="fr-FR"/>
        </w:rPr>
        <w:drawing>
          <wp:inline distT="0" distB="0" distL="0" distR="0" wp14:anchorId="464A2EFC" wp14:editId="26F9430E">
            <wp:extent cx="5760720" cy="20701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70100"/>
                    </a:xfrm>
                    <a:prstGeom prst="rect">
                      <a:avLst/>
                    </a:prstGeom>
                  </pic:spPr>
                </pic:pic>
              </a:graphicData>
            </a:graphic>
          </wp:inline>
        </w:drawing>
      </w:r>
    </w:p>
    <w:p w:rsidR="00440574" w:rsidRPr="000E14EF" w:rsidRDefault="00440574" w:rsidP="00440574">
      <w:pPr>
        <w:pStyle w:val="Lgende"/>
        <w:jc w:val="center"/>
        <w:rPr>
          <w:rFonts w:ascii="Helvetica" w:hAnsi="Helvetica" w:cs="Times New Roman"/>
        </w:rPr>
      </w:pPr>
      <w:r w:rsidRPr="000E14EF">
        <w:rPr>
          <w:rFonts w:ascii="Helvetica" w:hAnsi="Helvetica" w:cs="Times New Roman"/>
        </w:rPr>
        <w:t xml:space="preserve">Figure </w:t>
      </w:r>
      <w:r w:rsidRPr="000E14EF">
        <w:rPr>
          <w:rFonts w:ascii="Helvetica" w:hAnsi="Helvetica" w:cs="Times New Roman"/>
          <w:noProof/>
        </w:rPr>
        <w:fldChar w:fldCharType="begin"/>
      </w:r>
      <w:r w:rsidRPr="000E14EF">
        <w:rPr>
          <w:rFonts w:ascii="Helvetica" w:hAnsi="Helvetica" w:cs="Times New Roman"/>
          <w:noProof/>
        </w:rPr>
        <w:instrText xml:space="preserve"> SEQ Figure \* ARABIC </w:instrText>
      </w:r>
      <w:r w:rsidRPr="000E14EF">
        <w:rPr>
          <w:rFonts w:ascii="Helvetica" w:hAnsi="Helvetica" w:cs="Times New Roman"/>
          <w:noProof/>
        </w:rPr>
        <w:fldChar w:fldCharType="separate"/>
      </w:r>
      <w:r w:rsidRPr="000E14EF">
        <w:rPr>
          <w:rFonts w:ascii="Helvetica" w:hAnsi="Helvetica" w:cs="Times New Roman"/>
          <w:noProof/>
        </w:rPr>
        <w:t>1</w:t>
      </w:r>
      <w:r w:rsidRPr="000E14EF">
        <w:rPr>
          <w:rFonts w:ascii="Helvetica" w:hAnsi="Helvetica" w:cs="Times New Roman"/>
          <w:noProof/>
        </w:rPr>
        <w:fldChar w:fldCharType="end"/>
      </w:r>
      <w:r w:rsidRPr="000E14EF">
        <w:rPr>
          <w:rFonts w:ascii="Helvetica" w:hAnsi="Helvetica" w:cs="Times New Roman"/>
        </w:rPr>
        <w:t xml:space="preserve"> - Architecture de la solution web</w:t>
      </w:r>
    </w:p>
    <w:p w:rsidR="000E14EF" w:rsidRPr="000E14EF" w:rsidRDefault="000E14EF">
      <w:pPr>
        <w:rPr>
          <w:rFonts w:ascii="Helvetica" w:hAnsi="Helvetica" w:cs="Times New Roman"/>
        </w:rPr>
      </w:pPr>
      <w:r w:rsidRPr="000E14EF">
        <w:rPr>
          <w:rFonts w:ascii="Helvetica" w:hAnsi="Helvetica" w:cs="Times New Roman"/>
        </w:rPr>
        <w:br w:type="page"/>
      </w:r>
    </w:p>
    <w:tbl>
      <w:tblPr>
        <w:tblStyle w:val="Grilledutableau"/>
        <w:tblpPr w:leftFromText="141" w:rightFromText="141" w:vertAnchor="text" w:horzAnchor="margin" w:tblpXSpec="center" w:tblpY="2088"/>
        <w:tblW w:w="5472" w:type="pct"/>
        <w:tblLayout w:type="fixed"/>
        <w:tblLook w:val="04A0" w:firstRow="1" w:lastRow="0" w:firstColumn="1" w:lastColumn="0" w:noHBand="0" w:noVBand="1"/>
      </w:tblPr>
      <w:tblGrid>
        <w:gridCol w:w="1837"/>
        <w:gridCol w:w="8080"/>
      </w:tblGrid>
      <w:tr w:rsidR="000E14EF" w:rsidRPr="000E14EF" w:rsidTr="000E14EF">
        <w:trPr>
          <w:trHeight w:val="247"/>
          <w:tblHeader/>
        </w:trPr>
        <w:tc>
          <w:tcPr>
            <w:tcW w:w="5000" w:type="pct"/>
            <w:gridSpan w:val="2"/>
          </w:tcPr>
          <w:p w:rsidR="000E14EF" w:rsidRPr="000E14EF" w:rsidRDefault="000E14EF" w:rsidP="000E14EF">
            <w:pPr>
              <w:jc w:val="center"/>
              <w:rPr>
                <w:rFonts w:ascii="Times New Roman" w:eastAsia="Times New Roman" w:hAnsi="Times New Roman" w:cs="Times New Roman"/>
                <w:lang w:val="fr-FR" w:eastAsia="fr-FR"/>
              </w:rPr>
            </w:pPr>
            <w:r w:rsidRPr="000E14EF">
              <w:rPr>
                <w:rFonts w:ascii="new" w:eastAsia="Times New Roman" w:hAnsi="new" w:cs="Times New Roman"/>
                <w:b/>
                <w:bCs/>
                <w:sz w:val="18"/>
                <w:szCs w:val="18"/>
                <w:lang w:val="fr-FR" w:eastAsia="fr-FR"/>
              </w:rPr>
              <w:lastRenderedPageBreak/>
              <w:t>Module/</w:t>
            </w:r>
            <w:r>
              <w:rPr>
                <w:rFonts w:ascii="new" w:eastAsia="Times New Roman" w:hAnsi="new" w:cs="Times New Roman"/>
                <w:b/>
                <w:bCs/>
                <w:sz w:val="18"/>
                <w:szCs w:val="18"/>
                <w:lang w:val="fr-FR" w:eastAsia="fr-FR"/>
              </w:rPr>
              <w:t>fonctionnalités</w:t>
            </w:r>
          </w:p>
          <w:p w:rsidR="000E14EF" w:rsidRPr="000E14EF" w:rsidRDefault="000E14EF" w:rsidP="000E14EF">
            <w:pPr>
              <w:jc w:val="center"/>
              <w:rPr>
                <w:rFonts w:ascii="new" w:eastAsia="Times New Roman" w:hAnsi="new" w:cs="Times New Roman"/>
                <w:b/>
                <w:bCs/>
                <w:sz w:val="18"/>
                <w:szCs w:val="18"/>
                <w:lang w:val="fr-FR" w:eastAsia="fr-FR"/>
              </w:rPr>
            </w:pPr>
          </w:p>
        </w:tc>
      </w:tr>
      <w:tr w:rsidR="000E14EF" w:rsidRPr="000E14EF" w:rsidTr="000E14EF">
        <w:trPr>
          <w:trHeight w:val="155"/>
        </w:trPr>
        <w:tc>
          <w:tcPr>
            <w:tcW w:w="926" w:type="pct"/>
            <w:vMerge w:val="restart"/>
            <w:vAlign w:val="center"/>
          </w:tcPr>
          <w:p w:rsidR="000E14EF" w:rsidRPr="000E14EF" w:rsidRDefault="000E14EF" w:rsidP="000E14EF">
            <w:pPr>
              <w:ind w:left="360"/>
              <w:jc w:val="cente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Gestion de la clientèle</w:t>
            </w:r>
          </w:p>
        </w:tc>
        <w:tc>
          <w:tcPr>
            <w:tcW w:w="4074" w:type="pct"/>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Personne physique</w:t>
            </w:r>
          </w:p>
        </w:tc>
      </w:tr>
      <w:tr w:rsidR="000E14EF" w:rsidRPr="000E14EF" w:rsidTr="000E14EF">
        <w:trPr>
          <w:trHeight w:val="155"/>
        </w:trPr>
        <w:tc>
          <w:tcPr>
            <w:tcW w:w="926" w:type="pct"/>
            <w:vMerge/>
          </w:tcPr>
          <w:p w:rsidR="000E14EF" w:rsidRPr="000E14EF" w:rsidRDefault="000E14EF" w:rsidP="000E14EF">
            <w:pPr>
              <w:ind w:left="360"/>
              <w:jc w:val="center"/>
              <w:rPr>
                <w:rFonts w:ascii="Times New Roman" w:eastAsia="Times New Roman" w:hAnsi="Times New Roman" w:cs="Times New Roman"/>
                <w:lang w:val="fr-FR" w:eastAsia="fr-FR"/>
              </w:rPr>
            </w:pPr>
          </w:p>
        </w:tc>
        <w:tc>
          <w:tcPr>
            <w:tcW w:w="4074" w:type="pct"/>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Personne morale</w:t>
            </w:r>
          </w:p>
        </w:tc>
      </w:tr>
      <w:tr w:rsidR="000E14EF" w:rsidRPr="000E14EF" w:rsidTr="000E14EF">
        <w:trPr>
          <w:trHeight w:val="155"/>
        </w:trPr>
        <w:tc>
          <w:tcPr>
            <w:tcW w:w="926" w:type="pct"/>
            <w:vMerge/>
          </w:tcPr>
          <w:p w:rsidR="000E14EF" w:rsidRPr="000E14EF" w:rsidRDefault="000E14EF" w:rsidP="000E14EF">
            <w:pPr>
              <w:ind w:left="360"/>
              <w:jc w:val="center"/>
              <w:rPr>
                <w:rFonts w:ascii="Times New Roman" w:eastAsia="Times New Roman" w:hAnsi="Times New Roman" w:cs="Times New Roman"/>
                <w:lang w:val="fr-FR" w:eastAsia="fr-FR"/>
              </w:rPr>
            </w:pPr>
          </w:p>
        </w:tc>
        <w:tc>
          <w:tcPr>
            <w:tcW w:w="4074" w:type="pct"/>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Rechercher des clients</w:t>
            </w:r>
          </w:p>
        </w:tc>
      </w:tr>
      <w:tr w:rsidR="000E14EF" w:rsidRPr="000E14EF" w:rsidTr="000E14EF">
        <w:trPr>
          <w:trHeight w:val="155"/>
        </w:trPr>
        <w:tc>
          <w:tcPr>
            <w:tcW w:w="926" w:type="pct"/>
            <w:vMerge/>
          </w:tcPr>
          <w:p w:rsidR="000E14EF" w:rsidRPr="000E14EF" w:rsidRDefault="000E14EF" w:rsidP="000E14EF">
            <w:pPr>
              <w:ind w:left="360"/>
              <w:jc w:val="center"/>
              <w:rPr>
                <w:rFonts w:ascii="Times New Roman" w:eastAsia="Times New Roman" w:hAnsi="Times New Roman" w:cs="Times New Roman"/>
                <w:lang w:val="fr-FR" w:eastAsia="fr-FR"/>
              </w:rPr>
            </w:pPr>
          </w:p>
        </w:tc>
        <w:tc>
          <w:tcPr>
            <w:tcW w:w="4074" w:type="pct"/>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Gestion des comptes</w:t>
            </w:r>
          </w:p>
        </w:tc>
      </w:tr>
      <w:tr w:rsidR="000E14EF" w:rsidRPr="000E14EF" w:rsidTr="000E14EF">
        <w:trPr>
          <w:trHeight w:val="339"/>
        </w:trPr>
        <w:tc>
          <w:tcPr>
            <w:tcW w:w="926" w:type="pct"/>
            <w:vMerge w:val="restart"/>
            <w:vAlign w:val="center"/>
          </w:tcPr>
          <w:p w:rsidR="000E14EF" w:rsidRPr="000E14EF" w:rsidRDefault="000E14EF" w:rsidP="000E14EF">
            <w:pPr>
              <w:ind w:left="360"/>
              <w:jc w:val="cente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Gestion des engagements</w:t>
            </w:r>
          </w:p>
        </w:tc>
        <w:tc>
          <w:tcPr>
            <w:tcW w:w="4074" w:type="pct"/>
            <w:hideMark/>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Garanties</w:t>
            </w:r>
          </w:p>
        </w:tc>
      </w:tr>
      <w:tr w:rsidR="000E14EF" w:rsidRPr="000E14EF" w:rsidTr="000E14EF">
        <w:trPr>
          <w:trHeight w:val="339"/>
        </w:trPr>
        <w:tc>
          <w:tcPr>
            <w:tcW w:w="926" w:type="pct"/>
            <w:vMerge/>
          </w:tcPr>
          <w:p w:rsidR="000E14EF" w:rsidRPr="000E14EF" w:rsidRDefault="000E14EF" w:rsidP="000E14EF">
            <w:pPr>
              <w:ind w:left="360"/>
              <w:jc w:val="center"/>
              <w:rPr>
                <w:rFonts w:ascii="Times New Roman" w:eastAsia="Times New Roman" w:hAnsi="Times New Roman" w:cs="Times New Roman"/>
                <w:lang w:val="fr-FR" w:eastAsia="fr-FR"/>
              </w:rPr>
            </w:pPr>
          </w:p>
        </w:tc>
        <w:tc>
          <w:tcPr>
            <w:tcW w:w="4074" w:type="pct"/>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Découverts</w:t>
            </w:r>
          </w:p>
        </w:tc>
      </w:tr>
      <w:tr w:rsidR="000E14EF" w:rsidRPr="000E14EF" w:rsidTr="000E14EF">
        <w:trPr>
          <w:trHeight w:val="339"/>
        </w:trPr>
        <w:tc>
          <w:tcPr>
            <w:tcW w:w="926" w:type="pct"/>
            <w:vMerge/>
          </w:tcPr>
          <w:p w:rsidR="000E14EF" w:rsidRPr="000E14EF" w:rsidRDefault="000E14EF" w:rsidP="000E14EF">
            <w:pPr>
              <w:ind w:left="360"/>
              <w:jc w:val="center"/>
              <w:rPr>
                <w:rFonts w:ascii="Times New Roman" w:eastAsia="Times New Roman" w:hAnsi="Times New Roman" w:cs="Times New Roman"/>
                <w:lang w:val="fr-FR" w:eastAsia="fr-FR"/>
              </w:rPr>
            </w:pPr>
          </w:p>
        </w:tc>
        <w:tc>
          <w:tcPr>
            <w:tcW w:w="4074" w:type="pct"/>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Crédit</w:t>
            </w:r>
          </w:p>
        </w:tc>
      </w:tr>
      <w:tr w:rsidR="000E14EF" w:rsidRPr="000E14EF" w:rsidTr="000E14EF">
        <w:trPr>
          <w:trHeight w:val="339"/>
        </w:trPr>
        <w:tc>
          <w:tcPr>
            <w:tcW w:w="926" w:type="pct"/>
            <w:vMerge w:val="restart"/>
            <w:vAlign w:val="center"/>
          </w:tcPr>
          <w:p w:rsidR="000E14EF" w:rsidRPr="000E14EF" w:rsidRDefault="000E14EF" w:rsidP="000E14EF">
            <w:pPr>
              <w:ind w:left="360"/>
              <w:jc w:val="cente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Gestion des opérations</w:t>
            </w:r>
          </w:p>
        </w:tc>
        <w:tc>
          <w:tcPr>
            <w:tcW w:w="4074" w:type="pct"/>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Caisses</w:t>
            </w:r>
          </w:p>
        </w:tc>
      </w:tr>
      <w:tr w:rsidR="000E14EF" w:rsidRPr="000E14EF" w:rsidTr="000E14EF">
        <w:trPr>
          <w:trHeight w:val="339"/>
        </w:trPr>
        <w:tc>
          <w:tcPr>
            <w:tcW w:w="926" w:type="pct"/>
            <w:vMerge/>
          </w:tcPr>
          <w:p w:rsidR="000E14EF" w:rsidRPr="000E14EF" w:rsidRDefault="000E14EF" w:rsidP="000E14EF">
            <w:pPr>
              <w:ind w:left="360"/>
              <w:jc w:val="center"/>
              <w:rPr>
                <w:rFonts w:ascii="Times New Roman" w:eastAsia="Times New Roman" w:hAnsi="Times New Roman" w:cs="Times New Roman"/>
                <w:lang w:val="fr-FR" w:eastAsia="fr-FR"/>
              </w:rPr>
            </w:pPr>
          </w:p>
        </w:tc>
        <w:tc>
          <w:tcPr>
            <w:tcW w:w="4074" w:type="pct"/>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Retrait</w:t>
            </w:r>
          </w:p>
        </w:tc>
      </w:tr>
      <w:tr w:rsidR="000E14EF" w:rsidRPr="000E14EF" w:rsidTr="000E14EF">
        <w:trPr>
          <w:trHeight w:val="339"/>
        </w:trPr>
        <w:tc>
          <w:tcPr>
            <w:tcW w:w="926" w:type="pct"/>
            <w:vMerge/>
          </w:tcPr>
          <w:p w:rsidR="000E14EF" w:rsidRPr="000E14EF" w:rsidRDefault="000E14EF" w:rsidP="000E14EF">
            <w:pPr>
              <w:ind w:left="360"/>
              <w:jc w:val="center"/>
              <w:rPr>
                <w:rFonts w:ascii="Times New Roman" w:eastAsia="Times New Roman" w:hAnsi="Times New Roman" w:cs="Times New Roman"/>
                <w:lang w:val="fr-FR" w:eastAsia="fr-FR"/>
              </w:rPr>
            </w:pPr>
          </w:p>
        </w:tc>
        <w:tc>
          <w:tcPr>
            <w:tcW w:w="4074" w:type="pct"/>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Versement</w:t>
            </w:r>
          </w:p>
        </w:tc>
      </w:tr>
      <w:tr w:rsidR="000E14EF" w:rsidRPr="000E14EF" w:rsidTr="000E14EF">
        <w:trPr>
          <w:trHeight w:val="339"/>
        </w:trPr>
        <w:tc>
          <w:tcPr>
            <w:tcW w:w="926" w:type="pct"/>
            <w:vMerge/>
          </w:tcPr>
          <w:p w:rsidR="000E14EF" w:rsidRPr="000E14EF" w:rsidRDefault="000E14EF" w:rsidP="000E14EF">
            <w:pPr>
              <w:ind w:left="360"/>
              <w:jc w:val="center"/>
              <w:rPr>
                <w:rFonts w:ascii="Times New Roman" w:eastAsia="Times New Roman" w:hAnsi="Times New Roman" w:cs="Times New Roman"/>
                <w:lang w:val="fr-FR" w:eastAsia="fr-FR"/>
              </w:rPr>
            </w:pPr>
          </w:p>
        </w:tc>
        <w:tc>
          <w:tcPr>
            <w:tcW w:w="4074" w:type="pct"/>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Virement</w:t>
            </w:r>
          </w:p>
        </w:tc>
      </w:tr>
      <w:tr w:rsidR="000E14EF" w:rsidRPr="000E14EF" w:rsidTr="000E14EF">
        <w:trPr>
          <w:trHeight w:val="339"/>
        </w:trPr>
        <w:tc>
          <w:tcPr>
            <w:tcW w:w="926" w:type="pct"/>
            <w:vMerge/>
          </w:tcPr>
          <w:p w:rsidR="000E14EF" w:rsidRPr="000E14EF" w:rsidRDefault="000E14EF" w:rsidP="000E14EF">
            <w:pPr>
              <w:ind w:left="360"/>
              <w:jc w:val="center"/>
              <w:rPr>
                <w:rFonts w:ascii="Times New Roman" w:eastAsia="Times New Roman" w:hAnsi="Times New Roman" w:cs="Times New Roman"/>
                <w:lang w:val="fr-FR" w:eastAsia="fr-FR"/>
              </w:rPr>
            </w:pPr>
          </w:p>
        </w:tc>
        <w:tc>
          <w:tcPr>
            <w:tcW w:w="4074" w:type="pct"/>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Transfert</w:t>
            </w:r>
          </w:p>
        </w:tc>
      </w:tr>
      <w:tr w:rsidR="000E14EF" w:rsidRPr="000E14EF" w:rsidTr="000E14EF">
        <w:trPr>
          <w:trHeight w:val="339"/>
        </w:trPr>
        <w:tc>
          <w:tcPr>
            <w:tcW w:w="926" w:type="pct"/>
            <w:vMerge/>
          </w:tcPr>
          <w:p w:rsidR="000E14EF" w:rsidRPr="000E14EF" w:rsidRDefault="000E14EF" w:rsidP="000E14EF">
            <w:pPr>
              <w:ind w:left="360"/>
              <w:jc w:val="center"/>
              <w:rPr>
                <w:rFonts w:ascii="Times New Roman" w:eastAsia="Times New Roman" w:hAnsi="Times New Roman" w:cs="Times New Roman"/>
                <w:lang w:val="fr-FR" w:eastAsia="fr-FR"/>
              </w:rPr>
            </w:pPr>
          </w:p>
        </w:tc>
        <w:tc>
          <w:tcPr>
            <w:tcW w:w="4074" w:type="pct"/>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Collecte Journalière</w:t>
            </w:r>
          </w:p>
        </w:tc>
      </w:tr>
      <w:tr w:rsidR="000E14EF" w:rsidRPr="000E14EF" w:rsidTr="000E14EF">
        <w:trPr>
          <w:trHeight w:val="164"/>
        </w:trPr>
        <w:tc>
          <w:tcPr>
            <w:tcW w:w="926" w:type="pct"/>
            <w:vMerge/>
          </w:tcPr>
          <w:p w:rsidR="000E14EF" w:rsidRPr="000E14EF" w:rsidRDefault="000E14EF" w:rsidP="000E14EF">
            <w:pPr>
              <w:ind w:left="360"/>
              <w:jc w:val="center"/>
              <w:rPr>
                <w:rFonts w:ascii="Times New Roman" w:eastAsia="Times New Roman" w:hAnsi="Times New Roman" w:cs="Times New Roman"/>
                <w:lang w:val="fr-FR" w:eastAsia="fr-FR"/>
              </w:rPr>
            </w:pPr>
          </w:p>
        </w:tc>
        <w:tc>
          <w:tcPr>
            <w:tcW w:w="4074" w:type="pct"/>
            <w:hideMark/>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Chèques</w:t>
            </w:r>
          </w:p>
        </w:tc>
      </w:tr>
      <w:tr w:rsidR="000E14EF" w:rsidRPr="000E14EF" w:rsidTr="000E14EF">
        <w:trPr>
          <w:trHeight w:val="82"/>
        </w:trPr>
        <w:tc>
          <w:tcPr>
            <w:tcW w:w="926" w:type="pct"/>
            <w:vMerge/>
          </w:tcPr>
          <w:p w:rsidR="000E14EF" w:rsidRPr="000E14EF" w:rsidRDefault="000E14EF" w:rsidP="000E14EF">
            <w:pPr>
              <w:ind w:left="360"/>
              <w:jc w:val="center"/>
              <w:rPr>
                <w:rFonts w:ascii="Times New Roman" w:eastAsia="Times New Roman" w:hAnsi="Times New Roman" w:cs="Times New Roman"/>
                <w:lang w:val="fr-FR" w:eastAsia="fr-FR"/>
              </w:rPr>
            </w:pPr>
          </w:p>
        </w:tc>
        <w:tc>
          <w:tcPr>
            <w:tcW w:w="4074" w:type="pct"/>
            <w:hideMark/>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Virement multiple</w:t>
            </w:r>
          </w:p>
        </w:tc>
      </w:tr>
      <w:tr w:rsidR="000E14EF" w:rsidRPr="000E14EF" w:rsidTr="000E14EF">
        <w:trPr>
          <w:trHeight w:val="164"/>
        </w:trPr>
        <w:tc>
          <w:tcPr>
            <w:tcW w:w="926" w:type="pct"/>
            <w:vMerge/>
          </w:tcPr>
          <w:p w:rsidR="000E14EF" w:rsidRPr="000E14EF" w:rsidRDefault="000E14EF" w:rsidP="000E14EF">
            <w:pPr>
              <w:ind w:left="360"/>
              <w:jc w:val="center"/>
              <w:rPr>
                <w:rFonts w:ascii="Times New Roman" w:eastAsia="Times New Roman" w:hAnsi="Times New Roman" w:cs="Times New Roman"/>
                <w:lang w:val="fr-FR" w:eastAsia="fr-FR"/>
              </w:rPr>
            </w:pPr>
          </w:p>
        </w:tc>
        <w:tc>
          <w:tcPr>
            <w:tcW w:w="4074" w:type="pct"/>
          </w:tcPr>
          <w:p w:rsidR="000E14EF" w:rsidRPr="000E14EF" w:rsidRDefault="000E14EF" w:rsidP="000E14EF">
            <w:pPr>
              <w:rPr>
                <w:rFonts w:ascii="Times New Roman" w:eastAsia="Times New Roman" w:hAnsi="Times New Roman" w:cs="Times New Roman"/>
                <w:lang w:val="fr-FR" w:eastAsia="fr-FR"/>
              </w:rPr>
            </w:pPr>
            <w:r w:rsidRPr="000E14EF">
              <w:rPr>
                <w:rFonts w:ascii="Times New Roman" w:eastAsia="Times New Roman" w:hAnsi="Times New Roman" w:cs="Times New Roman"/>
                <w:lang w:val="fr-FR" w:eastAsia="fr-FR"/>
              </w:rPr>
              <w:t>Versement Spécifique</w:t>
            </w:r>
          </w:p>
        </w:tc>
      </w:tr>
    </w:tbl>
    <w:p w:rsidR="000E14EF" w:rsidRPr="00287D4A" w:rsidRDefault="000E14EF" w:rsidP="00221B55">
      <w:pPr>
        <w:pStyle w:val="Titre1"/>
        <w:rPr>
          <w:lang w:val="fr-FR"/>
        </w:rPr>
      </w:pPr>
      <w:bookmarkStart w:id="5" w:name="_Toc72201549"/>
      <w:r w:rsidRPr="00287D4A">
        <w:rPr>
          <w:szCs w:val="24"/>
          <w:lang w:val="fr-FR"/>
        </w:rPr>
        <w:t>Récapitulatif</w:t>
      </w:r>
      <w:r w:rsidRPr="00287D4A">
        <w:rPr>
          <w:lang w:val="fr-FR"/>
        </w:rPr>
        <w:t xml:space="preserve"> des fonctionnalités en termes de modules</w:t>
      </w:r>
      <w:bookmarkEnd w:id="5"/>
      <w:r w:rsidRPr="00287D4A">
        <w:rPr>
          <w:lang w:val="fr-FR"/>
        </w:rPr>
        <w:br w:type="page"/>
      </w:r>
    </w:p>
    <w:p w:rsidR="000E14EF" w:rsidRPr="000E14EF" w:rsidRDefault="000E14EF">
      <w:pPr>
        <w:rPr>
          <w:rFonts w:ascii="Helvetica" w:hAnsi="Helvetica" w:cs="Times New Roman"/>
        </w:rPr>
      </w:pPr>
    </w:p>
    <w:p w:rsidR="000E14EF" w:rsidRPr="000E14EF" w:rsidRDefault="000E14EF">
      <w:pPr>
        <w:rPr>
          <w:rFonts w:ascii="Helvetica" w:hAnsi="Helvetica" w:cs="Times New Roman"/>
        </w:rPr>
      </w:pPr>
    </w:p>
    <w:p w:rsidR="000E14EF" w:rsidRPr="000E14EF" w:rsidRDefault="000E14EF">
      <w:pPr>
        <w:rPr>
          <w:rFonts w:ascii="Helvetica" w:hAnsi="Helvetica" w:cs="Times New Roman"/>
        </w:rPr>
      </w:pPr>
    </w:p>
    <w:p w:rsidR="000E14EF" w:rsidRPr="00287D4A" w:rsidRDefault="000E14EF" w:rsidP="00221B55">
      <w:pPr>
        <w:pStyle w:val="Titre1"/>
        <w:rPr>
          <w:lang w:val="fr-FR"/>
        </w:rPr>
      </w:pPr>
      <w:bookmarkStart w:id="6" w:name="_Toc30501322"/>
      <w:bookmarkStart w:id="7" w:name="_Toc72201550"/>
      <w:r w:rsidRPr="00287D4A">
        <w:rPr>
          <w:lang w:val="fr-FR"/>
        </w:rPr>
        <w:t>Introduction générale</w:t>
      </w:r>
      <w:bookmarkEnd w:id="6"/>
      <w:bookmarkEnd w:id="7"/>
      <w:r w:rsidRPr="00287D4A">
        <w:rPr>
          <w:lang w:val="fr-FR"/>
        </w:rPr>
        <w:t xml:space="preserve"> </w:t>
      </w:r>
    </w:p>
    <w:p w:rsidR="000E14EF" w:rsidRPr="000E14EF" w:rsidRDefault="000E14EF" w:rsidP="000E14EF">
      <w:pPr>
        <w:rPr>
          <w:rFonts w:ascii="Helvetica" w:hAnsi="Helvetica" w:cs="Times New Roman"/>
        </w:rPr>
      </w:pPr>
    </w:p>
    <w:p w:rsidR="000E14EF" w:rsidRPr="000E14EF" w:rsidRDefault="000E14EF" w:rsidP="000E14EF">
      <w:pPr>
        <w:rPr>
          <w:rFonts w:ascii="Helvetica" w:hAnsi="Helvetica" w:cs="Times New Roman"/>
        </w:rPr>
      </w:pPr>
      <w:r w:rsidRPr="000E14EF">
        <w:rPr>
          <w:rFonts w:ascii="Helvetica" w:hAnsi="Helvetica" w:cs="Times New Roman"/>
        </w:rPr>
        <w:t xml:space="preserve">Dans l’optique de produire pour les microfinances (MC2 et MUFFA) un progiciel capable de gérer la quasi-totalité de leurs opérations, nous allons détailler l’ensemble des fonctionnalités phares à implémenter. </w:t>
      </w:r>
    </w:p>
    <w:p w:rsidR="000E14EF" w:rsidRPr="00287D4A" w:rsidRDefault="000E14EF" w:rsidP="00221B55">
      <w:pPr>
        <w:pStyle w:val="Titre1"/>
        <w:rPr>
          <w:lang w:val="fr-FR"/>
        </w:rPr>
      </w:pPr>
      <w:bookmarkStart w:id="8" w:name="_Toc30501323"/>
      <w:bookmarkStart w:id="9" w:name="_Toc72201551"/>
      <w:r w:rsidRPr="00287D4A">
        <w:rPr>
          <w:lang w:val="fr-FR"/>
        </w:rPr>
        <w:t>Structures de base de MICROFI</w:t>
      </w:r>
      <w:bookmarkEnd w:id="8"/>
      <w:bookmarkEnd w:id="9"/>
    </w:p>
    <w:p w:rsidR="000E14EF" w:rsidRPr="000E14EF" w:rsidRDefault="000E14EF" w:rsidP="000E14EF">
      <w:pPr>
        <w:rPr>
          <w:rFonts w:ascii="Helvetica" w:hAnsi="Helvetica" w:cs="Times New Roman"/>
        </w:rPr>
      </w:pPr>
    </w:p>
    <w:p w:rsidR="000E14EF" w:rsidRPr="000E14EF" w:rsidRDefault="000E14EF" w:rsidP="000E14EF">
      <w:pPr>
        <w:rPr>
          <w:rFonts w:ascii="Helvetica" w:hAnsi="Helvetica" w:cs="Times New Roman"/>
        </w:rPr>
      </w:pPr>
      <w:r w:rsidRPr="000E14EF">
        <w:rPr>
          <w:rFonts w:ascii="Helvetica" w:hAnsi="Helvetica" w:cs="Times New Roman"/>
        </w:rPr>
        <w:t>Pour une rapidité d’implémentation avec pour socle ABS2000, les options suivantes ont été proposées :</w:t>
      </w:r>
    </w:p>
    <w:tbl>
      <w:tblPr>
        <w:tblStyle w:val="Grilledutableau"/>
        <w:tblW w:w="0" w:type="auto"/>
        <w:tblLook w:val="04A0" w:firstRow="1" w:lastRow="0" w:firstColumn="1" w:lastColumn="0" w:noHBand="0" w:noVBand="1"/>
      </w:tblPr>
      <w:tblGrid>
        <w:gridCol w:w="3004"/>
        <w:gridCol w:w="3031"/>
        <w:gridCol w:w="3027"/>
      </w:tblGrid>
      <w:tr w:rsidR="000E14EF" w:rsidRPr="000E14EF" w:rsidTr="00C04CE0">
        <w:tc>
          <w:tcPr>
            <w:tcW w:w="3132" w:type="dxa"/>
            <w:shd w:val="clear" w:color="auto" w:fill="808080" w:themeFill="background1" w:themeFillShade="80"/>
          </w:tcPr>
          <w:p w:rsidR="000E14EF" w:rsidRPr="000E14EF" w:rsidRDefault="000E14EF" w:rsidP="00C04CE0">
            <w:pPr>
              <w:rPr>
                <w:rFonts w:ascii="Helvetica" w:hAnsi="Helvetica" w:cs="Times New Roman"/>
                <w:lang w:val="fr-FR"/>
              </w:rPr>
            </w:pPr>
            <w:r w:rsidRPr="000E14EF">
              <w:rPr>
                <w:rFonts w:ascii="Helvetica" w:hAnsi="Helvetica" w:cs="Times New Roman"/>
                <w:lang w:val="fr-FR"/>
              </w:rPr>
              <w:t>Eléments MICROFI</w:t>
            </w:r>
          </w:p>
        </w:tc>
        <w:tc>
          <w:tcPr>
            <w:tcW w:w="3132" w:type="dxa"/>
            <w:shd w:val="clear" w:color="auto" w:fill="808080" w:themeFill="background1" w:themeFillShade="80"/>
          </w:tcPr>
          <w:p w:rsidR="000E14EF" w:rsidRPr="000E14EF" w:rsidRDefault="000E14EF" w:rsidP="00C04CE0">
            <w:pPr>
              <w:rPr>
                <w:rFonts w:ascii="Helvetica" w:hAnsi="Helvetica" w:cs="Times New Roman"/>
                <w:lang w:val="fr-FR"/>
              </w:rPr>
            </w:pPr>
            <w:r w:rsidRPr="000E14EF">
              <w:rPr>
                <w:rFonts w:ascii="Helvetica" w:hAnsi="Helvetica" w:cs="Times New Roman"/>
                <w:lang w:val="fr-FR"/>
              </w:rPr>
              <w:t>Correspondance ABS2000</w:t>
            </w:r>
          </w:p>
        </w:tc>
        <w:tc>
          <w:tcPr>
            <w:tcW w:w="3132" w:type="dxa"/>
            <w:shd w:val="clear" w:color="auto" w:fill="808080" w:themeFill="background1" w:themeFillShade="80"/>
          </w:tcPr>
          <w:p w:rsidR="000E14EF" w:rsidRPr="000E14EF" w:rsidRDefault="000E14EF" w:rsidP="00C04CE0">
            <w:pPr>
              <w:rPr>
                <w:rFonts w:ascii="Helvetica" w:hAnsi="Helvetica" w:cs="Times New Roman"/>
                <w:lang w:val="fr-FR"/>
              </w:rPr>
            </w:pPr>
            <w:r w:rsidRPr="000E14EF">
              <w:rPr>
                <w:rFonts w:ascii="Helvetica" w:hAnsi="Helvetica" w:cs="Times New Roman"/>
                <w:lang w:val="fr-FR"/>
              </w:rPr>
              <w:t>Justifications</w:t>
            </w:r>
          </w:p>
        </w:tc>
      </w:tr>
      <w:tr w:rsidR="000E14EF" w:rsidRPr="000E14EF" w:rsidTr="00C04CE0">
        <w:tc>
          <w:tcPr>
            <w:tcW w:w="3132" w:type="dxa"/>
          </w:tcPr>
          <w:p w:rsidR="000E14EF" w:rsidRPr="000E14EF" w:rsidRDefault="000E14EF" w:rsidP="00C04CE0">
            <w:pPr>
              <w:rPr>
                <w:rFonts w:ascii="Helvetica" w:hAnsi="Helvetica" w:cs="Times New Roman"/>
                <w:lang w:val="fr-FR"/>
              </w:rPr>
            </w:pPr>
            <w:r w:rsidRPr="000E14EF">
              <w:rPr>
                <w:rFonts w:ascii="Helvetica" w:hAnsi="Helvetica" w:cs="Times New Roman"/>
                <w:lang w:val="fr-FR"/>
              </w:rPr>
              <w:t>Réseau de Microfinance</w:t>
            </w:r>
          </w:p>
        </w:tc>
        <w:tc>
          <w:tcPr>
            <w:tcW w:w="3132" w:type="dxa"/>
          </w:tcPr>
          <w:p w:rsidR="000E14EF" w:rsidRPr="000E14EF" w:rsidRDefault="000E14EF" w:rsidP="00C04CE0">
            <w:pPr>
              <w:rPr>
                <w:rFonts w:ascii="Helvetica" w:hAnsi="Helvetica" w:cs="Times New Roman"/>
                <w:lang w:val="fr-FR"/>
              </w:rPr>
            </w:pPr>
            <w:r w:rsidRPr="000E14EF">
              <w:rPr>
                <w:rFonts w:ascii="Helvetica" w:hAnsi="Helvetica" w:cs="Times New Roman"/>
                <w:lang w:val="fr-FR"/>
              </w:rPr>
              <w:t>Unité Bancaire</w:t>
            </w:r>
          </w:p>
        </w:tc>
        <w:tc>
          <w:tcPr>
            <w:tcW w:w="3132" w:type="dxa"/>
          </w:tcPr>
          <w:p w:rsidR="000E14EF" w:rsidRPr="000E14EF" w:rsidRDefault="000E14EF" w:rsidP="00C04CE0">
            <w:pPr>
              <w:rPr>
                <w:rFonts w:ascii="Helvetica" w:hAnsi="Helvetica" w:cs="Times New Roman"/>
                <w:lang w:val="fr-FR"/>
              </w:rPr>
            </w:pPr>
            <w:r w:rsidRPr="000E14EF">
              <w:rPr>
                <w:rFonts w:ascii="Helvetica" w:hAnsi="Helvetica" w:cs="Times New Roman"/>
                <w:lang w:val="fr-FR"/>
              </w:rPr>
              <w:t>Permet d’avoir un regroupement de l’ensemble des clients de toutes les microfinances du réseau</w:t>
            </w:r>
          </w:p>
        </w:tc>
      </w:tr>
      <w:tr w:rsidR="000E14EF" w:rsidRPr="000E14EF" w:rsidTr="00C04CE0">
        <w:tc>
          <w:tcPr>
            <w:tcW w:w="3132" w:type="dxa"/>
          </w:tcPr>
          <w:p w:rsidR="000E14EF" w:rsidRPr="000E14EF" w:rsidRDefault="000E14EF" w:rsidP="00C04CE0">
            <w:pPr>
              <w:rPr>
                <w:rFonts w:ascii="Helvetica" w:hAnsi="Helvetica" w:cs="Times New Roman"/>
                <w:lang w:val="fr-FR"/>
              </w:rPr>
            </w:pPr>
            <w:r w:rsidRPr="000E14EF">
              <w:rPr>
                <w:rFonts w:ascii="Helvetica" w:hAnsi="Helvetica" w:cs="Times New Roman"/>
                <w:lang w:val="fr-FR"/>
              </w:rPr>
              <w:t>MC2/MUFFA</w:t>
            </w:r>
          </w:p>
        </w:tc>
        <w:tc>
          <w:tcPr>
            <w:tcW w:w="3132" w:type="dxa"/>
          </w:tcPr>
          <w:p w:rsidR="000E14EF" w:rsidRPr="000E14EF" w:rsidRDefault="000E14EF" w:rsidP="00C04CE0">
            <w:pPr>
              <w:rPr>
                <w:rFonts w:ascii="Helvetica" w:hAnsi="Helvetica" w:cs="Times New Roman"/>
                <w:lang w:val="fr-FR"/>
              </w:rPr>
            </w:pPr>
            <w:r w:rsidRPr="000E14EF">
              <w:rPr>
                <w:rFonts w:ascii="Helvetica" w:hAnsi="Helvetica" w:cs="Times New Roman"/>
                <w:lang w:val="fr-FR"/>
              </w:rPr>
              <w:t>Agence</w:t>
            </w:r>
          </w:p>
        </w:tc>
        <w:tc>
          <w:tcPr>
            <w:tcW w:w="3132" w:type="dxa"/>
          </w:tcPr>
          <w:p w:rsidR="000E14EF" w:rsidRPr="000E14EF" w:rsidRDefault="000E14EF" w:rsidP="00C04CE0">
            <w:pPr>
              <w:rPr>
                <w:rFonts w:ascii="Helvetica" w:hAnsi="Helvetica" w:cs="Times New Roman"/>
                <w:lang w:val="fr-FR"/>
              </w:rPr>
            </w:pPr>
            <w:r w:rsidRPr="000E14EF">
              <w:rPr>
                <w:rFonts w:ascii="Helvetica" w:hAnsi="Helvetica" w:cs="Times New Roman"/>
                <w:lang w:val="fr-FR"/>
              </w:rPr>
              <w:t xml:space="preserve">Permet d’effectuer les opérations entre MC2/MUFFA de façon centralisée et transparente à partir du processus existant </w:t>
            </w:r>
          </w:p>
        </w:tc>
      </w:tr>
      <w:tr w:rsidR="000E14EF" w:rsidRPr="000E14EF" w:rsidTr="00C04CE0">
        <w:tc>
          <w:tcPr>
            <w:tcW w:w="3132" w:type="dxa"/>
          </w:tcPr>
          <w:p w:rsidR="000E14EF" w:rsidRPr="000E14EF" w:rsidRDefault="000E14EF" w:rsidP="00C04CE0">
            <w:pPr>
              <w:rPr>
                <w:rFonts w:ascii="Helvetica" w:hAnsi="Helvetica" w:cs="Times New Roman"/>
                <w:lang w:val="fr-FR"/>
              </w:rPr>
            </w:pPr>
            <w:r w:rsidRPr="000E14EF">
              <w:rPr>
                <w:rFonts w:ascii="Helvetica" w:hAnsi="Helvetica" w:cs="Times New Roman"/>
                <w:lang w:val="fr-FR"/>
              </w:rPr>
              <w:t xml:space="preserve">Guichet </w:t>
            </w:r>
          </w:p>
        </w:tc>
        <w:tc>
          <w:tcPr>
            <w:tcW w:w="3132" w:type="dxa"/>
          </w:tcPr>
          <w:p w:rsidR="000E14EF" w:rsidRPr="000E14EF" w:rsidRDefault="000E14EF" w:rsidP="00C04CE0">
            <w:pPr>
              <w:rPr>
                <w:rFonts w:ascii="Helvetica" w:hAnsi="Helvetica" w:cs="Times New Roman"/>
                <w:lang w:val="fr-FR"/>
              </w:rPr>
            </w:pPr>
            <w:r w:rsidRPr="000E14EF">
              <w:rPr>
                <w:rFonts w:ascii="Helvetica" w:hAnsi="Helvetica" w:cs="Times New Roman"/>
                <w:lang w:val="fr-FR"/>
              </w:rPr>
              <w:t>Caisse</w:t>
            </w:r>
          </w:p>
        </w:tc>
        <w:tc>
          <w:tcPr>
            <w:tcW w:w="3132" w:type="dxa"/>
          </w:tcPr>
          <w:p w:rsidR="000E14EF" w:rsidRPr="000E14EF" w:rsidRDefault="000E14EF" w:rsidP="00C04CE0">
            <w:pPr>
              <w:rPr>
                <w:rFonts w:ascii="Helvetica" w:hAnsi="Helvetica" w:cs="Times New Roman"/>
                <w:lang w:val="fr-FR"/>
              </w:rPr>
            </w:pPr>
            <w:r w:rsidRPr="000E14EF">
              <w:rPr>
                <w:rFonts w:ascii="Helvetica" w:hAnsi="Helvetica" w:cs="Times New Roman"/>
                <w:lang w:val="fr-FR"/>
              </w:rPr>
              <w:t>Permet d’appliquer ou pas une comptabilisation particulière aux guichets en question.</w:t>
            </w:r>
          </w:p>
        </w:tc>
      </w:tr>
    </w:tbl>
    <w:p w:rsidR="000E14EF" w:rsidRPr="000E14EF" w:rsidRDefault="000E14EF" w:rsidP="000E14EF">
      <w:pPr>
        <w:rPr>
          <w:rFonts w:ascii="Helvetica" w:hAnsi="Helvetica" w:cs="Times New Roman"/>
        </w:rPr>
      </w:pPr>
      <w:r w:rsidRPr="000E14EF">
        <w:rPr>
          <w:rFonts w:ascii="Helvetica" w:hAnsi="Helvetica" w:cs="Times New Roman"/>
        </w:rPr>
        <w:t xml:space="preserve">  </w:t>
      </w:r>
    </w:p>
    <w:p w:rsidR="000E14EF" w:rsidRPr="000E14EF" w:rsidRDefault="000E14EF" w:rsidP="000E14EF">
      <w:pPr>
        <w:rPr>
          <w:rFonts w:ascii="Helvetica" w:hAnsi="Helvetica" w:cs="Times New Roman"/>
        </w:rPr>
      </w:pPr>
    </w:p>
    <w:p w:rsidR="000E14EF" w:rsidRPr="00287D4A" w:rsidRDefault="000E14EF" w:rsidP="00221B55">
      <w:pPr>
        <w:pStyle w:val="Titre1"/>
        <w:rPr>
          <w:lang w:val="fr-FR"/>
        </w:rPr>
      </w:pPr>
      <w:bookmarkStart w:id="10" w:name="_Toc30501324"/>
      <w:bookmarkStart w:id="11" w:name="_Toc72201552"/>
      <w:r w:rsidRPr="00287D4A">
        <w:rPr>
          <w:lang w:val="fr-FR"/>
        </w:rPr>
        <w:t>Gestion des membres</w:t>
      </w:r>
      <w:bookmarkEnd w:id="10"/>
      <w:bookmarkEnd w:id="11"/>
      <w:r w:rsidRPr="00287D4A">
        <w:rPr>
          <w:lang w:val="fr-FR"/>
        </w:rPr>
        <w:t xml:space="preserve"> </w:t>
      </w:r>
    </w:p>
    <w:p w:rsidR="000E14EF" w:rsidRPr="000E14EF" w:rsidRDefault="000E14EF" w:rsidP="000E14EF">
      <w:pPr>
        <w:pStyle w:val="Titre2"/>
        <w:rPr>
          <w:rFonts w:cs="Times New Roman"/>
          <w:lang w:val="fr-FR"/>
        </w:rPr>
      </w:pPr>
      <w:bookmarkStart w:id="12" w:name="_Toc30501325"/>
      <w:bookmarkStart w:id="13" w:name="_Toc72201553"/>
      <w:r w:rsidRPr="000E14EF">
        <w:rPr>
          <w:rFonts w:cs="Times New Roman"/>
          <w:lang w:val="fr-FR"/>
        </w:rPr>
        <w:t>Définition et objectif :</w:t>
      </w:r>
      <w:bookmarkEnd w:id="12"/>
      <w:bookmarkEnd w:id="13"/>
      <w:r w:rsidRPr="000E14EF">
        <w:rPr>
          <w:rFonts w:cs="Times New Roman"/>
          <w:lang w:val="fr-FR"/>
        </w:rPr>
        <w:t xml:space="preserve"> </w:t>
      </w:r>
    </w:p>
    <w:p w:rsidR="000E14EF" w:rsidRPr="000E14EF" w:rsidRDefault="000E14EF" w:rsidP="000E14EF">
      <w:pPr>
        <w:rPr>
          <w:rFonts w:ascii="Helvetica" w:hAnsi="Helvetica" w:cs="Times New Roman"/>
        </w:rPr>
      </w:pPr>
      <w:r w:rsidRPr="000E14EF">
        <w:rPr>
          <w:rFonts w:ascii="Helvetica" w:hAnsi="Helvetica" w:cs="Times New Roman"/>
        </w:rPr>
        <w:tab/>
        <w:t>Il est question ici d’enregistrer dans nos livres de nouveaux clients/mutualistes en respectant toutes les procédures fixées par les MC2/MUFFA.</w:t>
      </w:r>
    </w:p>
    <w:p w:rsidR="000E14EF" w:rsidRPr="000E14EF" w:rsidRDefault="000E14EF" w:rsidP="000E14EF">
      <w:pPr>
        <w:pStyle w:val="Titre2"/>
        <w:rPr>
          <w:rFonts w:cs="Times New Roman"/>
          <w:lang w:val="fr-FR"/>
        </w:rPr>
      </w:pPr>
      <w:bookmarkStart w:id="14" w:name="_Toc30501326"/>
      <w:bookmarkStart w:id="15" w:name="_Toc72201554"/>
      <w:r w:rsidRPr="000E14EF">
        <w:rPr>
          <w:rFonts w:cs="Times New Roman"/>
          <w:lang w:val="fr-FR"/>
        </w:rPr>
        <w:t>Liste des fonctionnalités</w:t>
      </w:r>
      <w:bookmarkEnd w:id="14"/>
      <w:bookmarkEnd w:id="15"/>
    </w:p>
    <w:p w:rsidR="000E14EF" w:rsidRPr="000E14EF" w:rsidRDefault="000E14EF" w:rsidP="000E14EF">
      <w:pPr>
        <w:pStyle w:val="Paragraphedeliste"/>
        <w:numPr>
          <w:ilvl w:val="0"/>
          <w:numId w:val="1"/>
        </w:numPr>
        <w:rPr>
          <w:rFonts w:ascii="Helvetica" w:hAnsi="Helvetica" w:cs="Times New Roman"/>
          <w:b/>
          <w:lang w:val="fr-FR"/>
        </w:rPr>
      </w:pPr>
      <w:r w:rsidRPr="000E14EF">
        <w:rPr>
          <w:rFonts w:ascii="Helvetica" w:hAnsi="Helvetica" w:cs="Times New Roman"/>
          <w:b/>
          <w:lang w:val="fr-FR"/>
        </w:rPr>
        <w:t xml:space="preserve">Gestion du </w:t>
      </w:r>
      <w:r w:rsidR="00C04CE0">
        <w:rPr>
          <w:rFonts w:ascii="Helvetica" w:hAnsi="Helvetica" w:cs="Times New Roman"/>
          <w:b/>
          <w:lang w:val="fr-FR"/>
        </w:rPr>
        <w:t>membre</w:t>
      </w:r>
      <w:r w:rsidRPr="000E14EF">
        <w:rPr>
          <w:rFonts w:ascii="Helvetica" w:hAnsi="Helvetica" w:cs="Times New Roman"/>
          <w:lang w:val="fr-FR"/>
        </w:rPr>
        <w:t xml:space="preserve"> : elle consiste à créer, mettre à jour et à donner toutes les informations d’un </w:t>
      </w:r>
      <w:r w:rsidR="00C04CE0">
        <w:rPr>
          <w:rFonts w:ascii="Helvetica" w:hAnsi="Helvetica" w:cs="Times New Roman"/>
          <w:lang w:val="fr-FR"/>
        </w:rPr>
        <w:t>membre</w:t>
      </w:r>
      <w:r w:rsidRPr="000E14EF">
        <w:rPr>
          <w:rFonts w:ascii="Helvetica" w:hAnsi="Helvetica" w:cs="Times New Roman"/>
          <w:lang w:val="fr-FR"/>
        </w:rPr>
        <w:t xml:space="preserve"> tout au long de son existence dans le système.</w:t>
      </w:r>
    </w:p>
    <w:p w:rsidR="000E14EF" w:rsidRPr="000E14EF" w:rsidRDefault="000E14EF" w:rsidP="000E14EF">
      <w:pPr>
        <w:pStyle w:val="Paragraphedeliste"/>
        <w:numPr>
          <w:ilvl w:val="0"/>
          <w:numId w:val="1"/>
        </w:numPr>
        <w:rPr>
          <w:rFonts w:ascii="Helvetica" w:hAnsi="Helvetica" w:cs="Times New Roman"/>
          <w:lang w:val="fr-FR"/>
        </w:rPr>
      </w:pPr>
      <w:r w:rsidRPr="000E14EF">
        <w:rPr>
          <w:rFonts w:ascii="Helvetica" w:hAnsi="Helvetica" w:cs="Times New Roman"/>
          <w:b/>
          <w:lang w:val="fr-FR"/>
        </w:rPr>
        <w:t xml:space="preserve">L’enrôlement d’un </w:t>
      </w:r>
      <w:r w:rsidR="00C04CE0">
        <w:rPr>
          <w:rFonts w:ascii="Helvetica" w:hAnsi="Helvetica" w:cs="Times New Roman"/>
          <w:b/>
          <w:lang w:val="fr-FR"/>
        </w:rPr>
        <w:t>membre</w:t>
      </w:r>
      <w:r w:rsidRPr="000E14EF">
        <w:rPr>
          <w:rFonts w:ascii="Helvetica" w:hAnsi="Helvetica" w:cs="Times New Roman"/>
          <w:lang w:val="fr-FR"/>
        </w:rPr>
        <w:t> : consiste en l’affectation des parts sociales à un client après sa création dans le système</w:t>
      </w:r>
    </w:p>
    <w:p w:rsidR="000E14EF" w:rsidRPr="000E14EF" w:rsidRDefault="000E14EF" w:rsidP="000E14EF">
      <w:pPr>
        <w:pStyle w:val="Paragraphedeliste"/>
        <w:numPr>
          <w:ilvl w:val="0"/>
          <w:numId w:val="1"/>
        </w:numPr>
        <w:rPr>
          <w:rFonts w:ascii="Helvetica" w:hAnsi="Helvetica" w:cs="Times New Roman"/>
          <w:lang w:val="fr-FR"/>
        </w:rPr>
      </w:pPr>
      <w:r w:rsidRPr="000E14EF">
        <w:rPr>
          <w:rFonts w:ascii="Helvetica" w:hAnsi="Helvetica" w:cs="Times New Roman"/>
          <w:b/>
          <w:lang w:val="fr-FR"/>
        </w:rPr>
        <w:t>Reporting sur les membres </w:t>
      </w:r>
      <w:r w:rsidRPr="000E14EF">
        <w:rPr>
          <w:rFonts w:ascii="Helvetica" w:hAnsi="Helvetica" w:cs="Times New Roman"/>
          <w:lang w:val="fr-FR"/>
        </w:rPr>
        <w:t>:</w:t>
      </w:r>
      <w:r w:rsidRPr="000E14EF">
        <w:rPr>
          <w:rFonts w:ascii="Helvetica" w:hAnsi="Helvetica" w:cs="Times New Roman"/>
          <w:b/>
          <w:lang w:val="fr-FR"/>
        </w:rPr>
        <w:t xml:space="preserve"> </w:t>
      </w:r>
      <w:r w:rsidRPr="000E14EF">
        <w:rPr>
          <w:rFonts w:ascii="Helvetica" w:hAnsi="Helvetica" w:cs="Times New Roman"/>
          <w:lang w:val="fr-FR"/>
        </w:rPr>
        <w:t>consiste</w:t>
      </w:r>
      <w:r w:rsidRPr="000E14EF">
        <w:rPr>
          <w:rFonts w:ascii="Helvetica" w:hAnsi="Helvetica" w:cs="Times New Roman"/>
          <w:b/>
          <w:lang w:val="fr-FR"/>
        </w:rPr>
        <w:t xml:space="preserve"> </w:t>
      </w:r>
      <w:r w:rsidRPr="000E14EF">
        <w:rPr>
          <w:rFonts w:ascii="Helvetica" w:hAnsi="Helvetica" w:cs="Times New Roman"/>
          <w:lang w:val="fr-FR"/>
        </w:rPr>
        <w:t>à produire, selon le besoin des états sur les clients/mutualistes</w:t>
      </w:r>
    </w:p>
    <w:p w:rsidR="000E14EF" w:rsidRPr="000E14EF" w:rsidRDefault="000E14EF" w:rsidP="000E14EF">
      <w:pPr>
        <w:pStyle w:val="Titre2"/>
        <w:rPr>
          <w:rFonts w:cs="Times New Roman"/>
          <w:lang w:val="fr-FR"/>
        </w:rPr>
      </w:pPr>
      <w:bookmarkStart w:id="16" w:name="_Toc30501327"/>
      <w:bookmarkStart w:id="17" w:name="_Toc72201555"/>
      <w:r w:rsidRPr="000E14EF">
        <w:rPr>
          <w:rFonts w:cs="Times New Roman"/>
          <w:lang w:val="fr-FR"/>
        </w:rPr>
        <w:t>Description des fonctionnalités</w:t>
      </w:r>
      <w:bookmarkEnd w:id="16"/>
      <w:bookmarkEnd w:id="17"/>
      <w:r w:rsidRPr="000E14EF">
        <w:rPr>
          <w:rFonts w:cs="Times New Roman"/>
          <w:lang w:val="fr-FR"/>
        </w:rPr>
        <w:t xml:space="preserve"> </w:t>
      </w:r>
      <w:r w:rsidRPr="000E14EF">
        <w:rPr>
          <w:rFonts w:cs="Times New Roman"/>
          <w:lang w:val="fr-FR"/>
        </w:rPr>
        <w:tab/>
      </w:r>
    </w:p>
    <w:p w:rsidR="000E14EF" w:rsidRPr="000E14EF" w:rsidRDefault="000E14EF" w:rsidP="000E14EF">
      <w:pPr>
        <w:pStyle w:val="Titre3"/>
        <w:rPr>
          <w:rFonts w:cs="Times New Roman"/>
          <w:lang w:val="fr-FR"/>
        </w:rPr>
      </w:pPr>
    </w:p>
    <w:p w:rsidR="000E14EF" w:rsidRPr="000E14EF" w:rsidRDefault="000E14EF" w:rsidP="000E14EF">
      <w:pPr>
        <w:pStyle w:val="Titre3"/>
        <w:rPr>
          <w:rFonts w:cs="Times New Roman"/>
          <w:lang w:val="fr-FR"/>
        </w:rPr>
      </w:pPr>
      <w:bookmarkStart w:id="18" w:name="_Toc30501328"/>
      <w:bookmarkStart w:id="19" w:name="_Toc72201556"/>
      <w:r w:rsidRPr="000E14EF">
        <w:rPr>
          <w:rFonts w:cs="Times New Roman"/>
          <w:lang w:val="fr-FR"/>
        </w:rPr>
        <w:t>Gestion des m</w:t>
      </w:r>
      <w:r w:rsidR="00C04CE0">
        <w:rPr>
          <w:rFonts w:cs="Times New Roman"/>
          <w:lang w:val="fr-FR"/>
        </w:rPr>
        <w:t>embres</w:t>
      </w:r>
      <w:r w:rsidRPr="000E14EF">
        <w:rPr>
          <w:rFonts w:cs="Times New Roman"/>
          <w:lang w:val="fr-FR"/>
        </w:rPr>
        <w:t> :</w:t>
      </w:r>
      <w:bookmarkEnd w:id="18"/>
      <w:bookmarkEnd w:id="19"/>
    </w:p>
    <w:p w:rsidR="000E14EF" w:rsidRPr="000E14EF" w:rsidRDefault="000E14EF" w:rsidP="000E14EF">
      <w:pPr>
        <w:ind w:firstLine="720"/>
        <w:rPr>
          <w:rFonts w:ascii="Helvetica" w:hAnsi="Helvetica" w:cs="Times New Roman"/>
        </w:rPr>
      </w:pPr>
    </w:p>
    <w:p w:rsidR="000E14EF" w:rsidRPr="000E14EF" w:rsidRDefault="000E14EF" w:rsidP="000E14EF">
      <w:pPr>
        <w:ind w:firstLine="720"/>
        <w:rPr>
          <w:rFonts w:ascii="Helvetica" w:hAnsi="Helvetica" w:cs="Times New Roman"/>
        </w:rPr>
      </w:pPr>
      <w:r w:rsidRPr="000E14EF">
        <w:rPr>
          <w:rFonts w:ascii="Helvetica" w:hAnsi="Helvetica" w:cs="Times New Roman"/>
        </w:rPr>
        <w:lastRenderedPageBreak/>
        <w:t>Cette fonctionnalité a pour but de créer un client/</w:t>
      </w:r>
      <w:r w:rsidR="00C04CE0">
        <w:rPr>
          <w:rFonts w:ascii="Helvetica" w:hAnsi="Helvetica" w:cs="Times New Roman"/>
        </w:rPr>
        <w:t>membre</w:t>
      </w:r>
      <w:r w:rsidRPr="000E14EF">
        <w:rPr>
          <w:rFonts w:ascii="Helvetica" w:hAnsi="Helvetica" w:cs="Times New Roman"/>
        </w:rPr>
        <w:t xml:space="preserve"> dans le système, en renseignant toutes les informations le concernant.</w:t>
      </w:r>
    </w:p>
    <w:p w:rsidR="000E14EF" w:rsidRPr="000E14EF" w:rsidRDefault="000E14EF" w:rsidP="000E14EF">
      <w:pPr>
        <w:ind w:firstLine="720"/>
        <w:rPr>
          <w:rFonts w:ascii="Helvetica" w:hAnsi="Helvetica" w:cs="Times New Roman"/>
        </w:rPr>
      </w:pPr>
      <w:r w:rsidRPr="000E14EF">
        <w:rPr>
          <w:rFonts w:ascii="Helvetica" w:hAnsi="Helvetica" w:cs="Times New Roman"/>
          <w:b/>
        </w:rPr>
        <w:t>Précondition</w:t>
      </w:r>
      <w:r w:rsidRPr="000E14EF">
        <w:rPr>
          <w:rFonts w:ascii="Helvetica" w:hAnsi="Helvetica" w:cs="Times New Roman"/>
        </w:rPr>
        <w:t> :</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Vérifier les documents officiels requis du client/mutualiste (CNI, acte de naissance, certificat de nationalité…)</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Vérifier que le client n’existe pas déjà dans le système.</w:t>
      </w:r>
    </w:p>
    <w:p w:rsidR="000E14EF" w:rsidRPr="000E14EF" w:rsidRDefault="000E14EF" w:rsidP="000E14EF">
      <w:pPr>
        <w:ind w:left="720"/>
        <w:rPr>
          <w:rFonts w:ascii="Helvetica" w:hAnsi="Helvetica" w:cs="Times New Roman"/>
          <w:b/>
        </w:rPr>
      </w:pPr>
      <w:r w:rsidRPr="000E14EF">
        <w:rPr>
          <w:rFonts w:ascii="Helvetica" w:hAnsi="Helvetica" w:cs="Times New Roman"/>
          <w:b/>
        </w:rPr>
        <w:t>Entrée :</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Informations relatives au client (noms, prénoms, date et lieu de naissance, localité,)</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Type de client (personne, physique ou personne morale),</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Types de membres (membres actif ou membre associé)</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Les parentés des mutualistes disponibles dans l’application</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Le groupe/association d’un mutualiste</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La profession</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Le type de pièce d’identification utilisé</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Le sexe…</w:t>
      </w:r>
    </w:p>
    <w:p w:rsidR="000E14EF" w:rsidRPr="000E14EF" w:rsidRDefault="000E14EF" w:rsidP="000E14EF">
      <w:pPr>
        <w:ind w:left="720"/>
        <w:rPr>
          <w:rFonts w:ascii="Helvetica" w:hAnsi="Helvetica" w:cs="Times New Roman"/>
        </w:rPr>
      </w:pPr>
      <w:r w:rsidRPr="000E14EF">
        <w:rPr>
          <w:rFonts w:ascii="Helvetica" w:hAnsi="Helvetica" w:cs="Times New Roman"/>
          <w:b/>
        </w:rPr>
        <w:t>Description</w:t>
      </w:r>
      <w:r w:rsidRPr="000E14EF">
        <w:rPr>
          <w:rFonts w:ascii="Helvetica" w:hAnsi="Helvetica" w:cs="Times New Roman"/>
        </w:rPr>
        <w:t> :</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L’opérateur se connecte à l’application et sélectionne le menu de gestion des membres</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Il saisit les informations du mutualiste</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Le système vérifie que le mutualiste n’existe pas déjà dans le système</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Si le mutualiste existe, le système affiche un message après avoir vider la fiche</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Si le mutualiste n’existe pas, le système crée un nouveau mutualiste, génère un nouveau numéro de code mutualiste,</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L’opérateur valide l’opération</w:t>
      </w:r>
    </w:p>
    <w:p w:rsidR="000E14EF" w:rsidRPr="000E14EF" w:rsidRDefault="000E14EF" w:rsidP="000E14EF">
      <w:pPr>
        <w:ind w:left="720"/>
        <w:rPr>
          <w:rFonts w:ascii="Helvetica" w:hAnsi="Helvetica" w:cs="Times New Roman"/>
          <w:b/>
        </w:rPr>
      </w:pPr>
      <w:r w:rsidRPr="000E14EF">
        <w:rPr>
          <w:rFonts w:ascii="Helvetica" w:hAnsi="Helvetica" w:cs="Times New Roman"/>
          <w:b/>
        </w:rPr>
        <w:t xml:space="preserve">Sortie : </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Message de validation / invalidation de la création d’un mutualiste</w:t>
      </w:r>
    </w:p>
    <w:p w:rsidR="000E14EF" w:rsidRPr="000E14EF" w:rsidRDefault="000E14EF" w:rsidP="000E14EF">
      <w:pPr>
        <w:pStyle w:val="Paragraphedeliste"/>
        <w:ind w:left="1080"/>
        <w:rPr>
          <w:rFonts w:ascii="Helvetica" w:hAnsi="Helvetica" w:cs="Times New Roman"/>
          <w:lang w:val="fr-FR"/>
        </w:rPr>
      </w:pPr>
    </w:p>
    <w:p w:rsidR="000E14EF" w:rsidRPr="000E14EF" w:rsidRDefault="000E14EF" w:rsidP="000E14EF">
      <w:pPr>
        <w:pStyle w:val="Paragraphedeliste"/>
        <w:ind w:left="1080"/>
        <w:rPr>
          <w:rFonts w:ascii="Helvetica" w:hAnsi="Helvetica" w:cs="Times New Roman"/>
          <w:lang w:val="fr-FR"/>
        </w:rPr>
      </w:pPr>
    </w:p>
    <w:p w:rsidR="000E14EF" w:rsidRPr="000E14EF" w:rsidRDefault="000E14EF" w:rsidP="000E14EF">
      <w:pPr>
        <w:pStyle w:val="Titre3"/>
        <w:rPr>
          <w:rFonts w:cs="Times New Roman"/>
          <w:lang w:val="fr-FR"/>
        </w:rPr>
      </w:pPr>
      <w:bookmarkStart w:id="20" w:name="_Toc30501329"/>
      <w:bookmarkStart w:id="21" w:name="_Toc72201557"/>
      <w:r w:rsidRPr="000E14EF">
        <w:rPr>
          <w:rFonts w:cs="Times New Roman"/>
          <w:lang w:val="fr-FR"/>
        </w:rPr>
        <w:t>L’enrôlement des mutualistes :</w:t>
      </w:r>
      <w:bookmarkEnd w:id="20"/>
      <w:bookmarkEnd w:id="21"/>
    </w:p>
    <w:p w:rsidR="000E14EF" w:rsidRPr="000E14EF" w:rsidRDefault="000E14EF" w:rsidP="000E14EF">
      <w:pPr>
        <w:rPr>
          <w:rFonts w:ascii="Helvetica" w:hAnsi="Helvetica" w:cs="Times New Roman"/>
        </w:rPr>
      </w:pPr>
      <w:r w:rsidRPr="000E14EF">
        <w:rPr>
          <w:rFonts w:ascii="Helvetica" w:hAnsi="Helvetica" w:cs="Times New Roman"/>
        </w:rPr>
        <w:tab/>
        <w:t>Cette fonctionnalité a pour but de choisir le type de membre (associé ou actif) et lui affecter des droits et devoir :</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Création d’un compte courant</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Création d’un compte de parts sociales</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Achat de d’un minimum de de 10 parts sociales</w:t>
      </w:r>
    </w:p>
    <w:p w:rsidR="000E14EF" w:rsidRPr="000E14EF" w:rsidRDefault="000E14EF" w:rsidP="000E14EF">
      <w:pPr>
        <w:ind w:left="720"/>
        <w:rPr>
          <w:rFonts w:ascii="Helvetica" w:hAnsi="Helvetica" w:cs="Times New Roman"/>
        </w:rPr>
      </w:pPr>
      <w:r w:rsidRPr="000E14EF">
        <w:rPr>
          <w:rFonts w:ascii="Helvetica" w:hAnsi="Helvetica" w:cs="Times New Roman"/>
          <w:b/>
        </w:rPr>
        <w:t>Précondition</w:t>
      </w:r>
      <w:r w:rsidRPr="000E14EF">
        <w:rPr>
          <w:rFonts w:ascii="Helvetica" w:hAnsi="Helvetica" w:cs="Times New Roman"/>
        </w:rPr>
        <w:t> :</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Le client doit exister</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Le client est identifiable par son code</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Le client ne doit pas déjà posséder un compte courant et un compte de part social</w:t>
      </w:r>
    </w:p>
    <w:p w:rsidR="000E14EF" w:rsidRPr="000E14EF" w:rsidRDefault="000E14EF" w:rsidP="000E14EF">
      <w:pPr>
        <w:ind w:left="720"/>
        <w:rPr>
          <w:rFonts w:ascii="Helvetica" w:hAnsi="Helvetica" w:cs="Times New Roman"/>
          <w:b/>
        </w:rPr>
      </w:pPr>
      <w:r w:rsidRPr="000E14EF">
        <w:rPr>
          <w:rFonts w:ascii="Helvetica" w:hAnsi="Helvetica" w:cs="Times New Roman"/>
        </w:rPr>
        <w:t xml:space="preserve"> </w:t>
      </w:r>
      <w:r w:rsidRPr="000E14EF">
        <w:rPr>
          <w:rFonts w:ascii="Helvetica" w:hAnsi="Helvetica" w:cs="Times New Roman"/>
          <w:b/>
        </w:rPr>
        <w:t>Entrée :</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Informations du client (code, nom, MC2/MUFFA)</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Liste des informations de création d’u compte courant</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lastRenderedPageBreak/>
        <w:t>Listes des informations de création d’un compte produit</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Nombres des parts à acquérir à l’enrôlement</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Montant total des parts à acquérir</w:t>
      </w:r>
    </w:p>
    <w:p w:rsidR="000E14EF" w:rsidRPr="000E14EF" w:rsidRDefault="000E14EF" w:rsidP="000E14EF">
      <w:pPr>
        <w:ind w:left="720"/>
        <w:rPr>
          <w:rFonts w:ascii="Helvetica" w:hAnsi="Helvetica" w:cs="Times New Roman"/>
        </w:rPr>
      </w:pPr>
      <w:r w:rsidRPr="000E14EF">
        <w:rPr>
          <w:rFonts w:ascii="Helvetica" w:hAnsi="Helvetica" w:cs="Times New Roman"/>
          <w:b/>
        </w:rPr>
        <w:t>Description</w:t>
      </w:r>
      <w:r w:rsidRPr="000E14EF">
        <w:rPr>
          <w:rFonts w:ascii="Helvetica" w:hAnsi="Helvetica" w:cs="Times New Roman"/>
        </w:rPr>
        <w:t> :</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L’opérateur sélectionne le menu d’enrôlement de mutualistes</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L’opération entre le code client du mutualiste et valide</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Le système vérifie que le mutualiste si le mutualiste n’est pas encore enrôlé</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Si le mutualiste est déjà enrôlé, le système affiche juste les informations sur ce mutualiste et ses différents comptes</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Si le mutualiste n’est pas enrôlé, le système ouvre la fenêtre de création de compte courant</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L’opérateur remplit les informations sur le compte courant et valide</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Le système ouvre ensuite la fenêtre de création de compte de parts sociales du client</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L’opérateur remplit les informations requises puis valide.</w:t>
      </w:r>
    </w:p>
    <w:p w:rsidR="000E14EF" w:rsidRPr="000E14EF" w:rsidRDefault="000E14EF" w:rsidP="000E14EF">
      <w:pPr>
        <w:ind w:left="720"/>
        <w:rPr>
          <w:rFonts w:ascii="Helvetica" w:hAnsi="Helvetica" w:cs="Times New Roman"/>
          <w:b/>
        </w:rPr>
      </w:pPr>
      <w:r w:rsidRPr="000E14EF">
        <w:rPr>
          <w:rFonts w:ascii="Helvetica" w:hAnsi="Helvetica" w:cs="Times New Roman"/>
          <w:b/>
        </w:rPr>
        <w:t>Sortie :</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Message de confirmation de création de compte courant d’un mutualiste,</w:t>
      </w:r>
    </w:p>
    <w:p w:rsidR="000E14EF" w:rsidRPr="000E14EF" w:rsidRDefault="000E14EF" w:rsidP="000E14EF">
      <w:pPr>
        <w:pStyle w:val="Paragraphedeliste"/>
        <w:numPr>
          <w:ilvl w:val="0"/>
          <w:numId w:val="2"/>
        </w:numPr>
        <w:rPr>
          <w:rFonts w:ascii="Helvetica" w:hAnsi="Helvetica" w:cs="Times New Roman"/>
          <w:lang w:val="fr-FR"/>
        </w:rPr>
      </w:pPr>
      <w:r w:rsidRPr="000E14EF">
        <w:rPr>
          <w:rFonts w:ascii="Helvetica" w:hAnsi="Helvetica" w:cs="Times New Roman"/>
          <w:lang w:val="fr-FR"/>
        </w:rPr>
        <w:t>Message de confirmation de création de compte de part sociale du mutualiste</w:t>
      </w:r>
    </w:p>
    <w:p w:rsidR="000E14EF" w:rsidRDefault="000E14EF" w:rsidP="000E14EF">
      <w:pPr>
        <w:rPr>
          <w:rFonts w:ascii="Helvetica" w:hAnsi="Helvetica" w:cs="Times New Roman"/>
        </w:rPr>
      </w:pPr>
    </w:p>
    <w:p w:rsidR="00221B55" w:rsidRPr="00287D4A" w:rsidRDefault="00221B55" w:rsidP="00221B55">
      <w:pPr>
        <w:pStyle w:val="Titre1"/>
        <w:rPr>
          <w:lang w:val="fr-FR"/>
        </w:rPr>
      </w:pPr>
      <w:bookmarkStart w:id="22" w:name="_Toc72201558"/>
      <w:r w:rsidRPr="00287D4A">
        <w:rPr>
          <w:lang w:val="fr-FR"/>
        </w:rPr>
        <w:t>Gestion des comptes</w:t>
      </w:r>
      <w:bookmarkEnd w:id="22"/>
    </w:p>
    <w:p w:rsidR="00221B55" w:rsidRPr="00287D4A" w:rsidRDefault="00221B55" w:rsidP="00221B55"/>
    <w:p w:rsidR="00221B55" w:rsidRPr="00287D4A" w:rsidRDefault="00221B55" w:rsidP="00221B55">
      <w:pPr>
        <w:pStyle w:val="Titre2"/>
        <w:rPr>
          <w:lang w:val="fr-FR"/>
        </w:rPr>
      </w:pPr>
      <w:bookmarkStart w:id="23" w:name="_Toc271706331"/>
      <w:bookmarkStart w:id="24" w:name="_Toc72201559"/>
      <w:r w:rsidRPr="00287D4A">
        <w:rPr>
          <w:lang w:val="fr-FR"/>
        </w:rPr>
        <w:t>Création de compte</w:t>
      </w:r>
      <w:bookmarkEnd w:id="23"/>
      <w:bookmarkEnd w:id="24"/>
    </w:p>
    <w:p w:rsidR="00221B55" w:rsidRPr="00221B55" w:rsidRDefault="00221B55" w:rsidP="00221B55">
      <w:r w:rsidRPr="00221B55">
        <w:t>La création d’un compte est l’opération qui consiste à associer un produit d’une banque à un client.</w:t>
      </w:r>
    </w:p>
    <w:p w:rsidR="00221B55" w:rsidRPr="00221B55" w:rsidRDefault="00221B55" w:rsidP="00221B55">
      <w:r w:rsidRPr="00221B55">
        <w:t>Renseignements obligatoires (éléments dont le système pourra demander à être renseigné)</w:t>
      </w:r>
    </w:p>
    <w:p w:rsidR="00221B55" w:rsidRPr="00221B55" w:rsidRDefault="00221B55" w:rsidP="00221B55">
      <w:r w:rsidRPr="00221B55">
        <w:t xml:space="preserve">Cas des </w:t>
      </w:r>
      <w:r>
        <w:t>membres physiques</w:t>
      </w:r>
    </w:p>
    <w:p w:rsidR="00221B55" w:rsidRPr="00221B55" w:rsidRDefault="00221B55" w:rsidP="00221B55">
      <w:r w:rsidRPr="00221B55">
        <w:t>Le client doit impérativement fournir les pièces suivantes :</w:t>
      </w:r>
    </w:p>
    <w:p w:rsidR="00221B55" w:rsidRPr="00221B55" w:rsidRDefault="00221B55" w:rsidP="003B281B">
      <w:pPr>
        <w:numPr>
          <w:ilvl w:val="0"/>
          <w:numId w:val="7"/>
        </w:numPr>
      </w:pPr>
      <w:r w:rsidRPr="00221B55">
        <w:t>Photocopie CNI, Passeport ou titre de séjour légalisé :</w:t>
      </w:r>
    </w:p>
    <w:p w:rsidR="00221B55" w:rsidRPr="00221B55" w:rsidRDefault="00221B55" w:rsidP="003B281B">
      <w:pPr>
        <w:numPr>
          <w:ilvl w:val="0"/>
          <w:numId w:val="7"/>
        </w:numPr>
      </w:pPr>
      <w:r w:rsidRPr="00221B55">
        <w:t>Justificatif de domicile (Quittance d’électricité, d’eau, de téléphone ou Plan de localisation)</w:t>
      </w:r>
    </w:p>
    <w:p w:rsidR="00221B55" w:rsidRPr="00221B55" w:rsidRDefault="00221B55" w:rsidP="00221B55">
      <w:r w:rsidRPr="00221B55">
        <w:t xml:space="preserve">Cas des </w:t>
      </w:r>
      <w:r>
        <w:t>membres moraux</w:t>
      </w:r>
    </w:p>
    <w:p w:rsidR="00221B55" w:rsidRPr="00221B55" w:rsidRDefault="00221B55" w:rsidP="00221B55">
      <w:r w:rsidRPr="00221B55">
        <w:t>Les entreprises doivent impérativement fournir les pièces suivantes :</w:t>
      </w:r>
    </w:p>
    <w:p w:rsidR="00221B55" w:rsidRPr="00221B55" w:rsidRDefault="00221B55" w:rsidP="003B281B">
      <w:pPr>
        <w:numPr>
          <w:ilvl w:val="0"/>
          <w:numId w:val="13"/>
        </w:numPr>
      </w:pPr>
      <w:r w:rsidRPr="00221B55">
        <w:t>Copie de l’immatriculation au Registre de Commerce (Greffe)</w:t>
      </w:r>
    </w:p>
    <w:p w:rsidR="00221B55" w:rsidRPr="00221B55" w:rsidRDefault="00221B55" w:rsidP="003B281B">
      <w:pPr>
        <w:numPr>
          <w:ilvl w:val="0"/>
          <w:numId w:val="13"/>
        </w:numPr>
      </w:pPr>
      <w:r w:rsidRPr="00221B55">
        <w:t>Les statuts de l’entreprise s’il y a lieu</w:t>
      </w:r>
    </w:p>
    <w:p w:rsidR="00221B55" w:rsidRPr="00221B55" w:rsidRDefault="00221B55" w:rsidP="003B281B">
      <w:pPr>
        <w:numPr>
          <w:ilvl w:val="0"/>
          <w:numId w:val="13"/>
        </w:numPr>
      </w:pPr>
      <w:r w:rsidRPr="00221B55">
        <w:t>Les PV d’Assemblée Générale  ou de Conseil d’Administration nommant les dirigeants et précisant les pouvoirs</w:t>
      </w:r>
    </w:p>
    <w:p w:rsidR="00221B55" w:rsidRPr="00221B55" w:rsidRDefault="00221B55" w:rsidP="003B281B">
      <w:pPr>
        <w:numPr>
          <w:ilvl w:val="0"/>
          <w:numId w:val="13"/>
        </w:numPr>
      </w:pPr>
      <w:r w:rsidRPr="00221B55">
        <w:t>Quitus fiscal ou Numéro de contribuable</w:t>
      </w:r>
    </w:p>
    <w:p w:rsidR="00221B55" w:rsidRPr="00221B55" w:rsidRDefault="00221B55" w:rsidP="003B281B">
      <w:pPr>
        <w:numPr>
          <w:ilvl w:val="0"/>
          <w:numId w:val="13"/>
        </w:numPr>
      </w:pPr>
      <w:r w:rsidRPr="00221B55">
        <w:t>Photocopie CNI, Passeport ou titre de séjour légalisé des dirigeants engageant l’entreprise</w:t>
      </w:r>
    </w:p>
    <w:p w:rsidR="00221B55" w:rsidRPr="00221B55" w:rsidRDefault="00221B55" w:rsidP="003B281B">
      <w:pPr>
        <w:numPr>
          <w:ilvl w:val="0"/>
          <w:numId w:val="13"/>
        </w:numPr>
      </w:pPr>
      <w:r w:rsidRPr="00221B55">
        <w:lastRenderedPageBreak/>
        <w:t>Justificatif de domicile (Quittance d’électricité, d’eau de téléphone ou Plan de localisation)</w:t>
      </w:r>
    </w:p>
    <w:p w:rsidR="00221B55" w:rsidRPr="00221B55" w:rsidRDefault="00221B55" w:rsidP="00221B55">
      <w:r w:rsidRPr="00221B55">
        <w:t>Cas des associations</w:t>
      </w:r>
    </w:p>
    <w:p w:rsidR="00221B55" w:rsidRPr="00221B55" w:rsidRDefault="00221B55" w:rsidP="00221B55">
      <w:r w:rsidRPr="00221B55">
        <w:t>Les associations doivent impérativement fournir les pièces suivantes :</w:t>
      </w:r>
    </w:p>
    <w:p w:rsidR="00221B55" w:rsidRPr="00221B55" w:rsidRDefault="00221B55" w:rsidP="003B281B">
      <w:pPr>
        <w:numPr>
          <w:ilvl w:val="0"/>
          <w:numId w:val="11"/>
        </w:numPr>
      </w:pPr>
      <w:r w:rsidRPr="00221B55">
        <w:t>Copie de l’autorisation administrative délivrée par l’autorité compétente</w:t>
      </w:r>
    </w:p>
    <w:p w:rsidR="00221B55" w:rsidRPr="00221B55" w:rsidRDefault="00221B55" w:rsidP="003B281B">
      <w:pPr>
        <w:numPr>
          <w:ilvl w:val="0"/>
          <w:numId w:val="11"/>
        </w:numPr>
      </w:pPr>
      <w:r w:rsidRPr="00221B55">
        <w:t>Les statuts de l’association</w:t>
      </w:r>
    </w:p>
    <w:p w:rsidR="00221B55" w:rsidRPr="00221B55" w:rsidRDefault="00221B55" w:rsidP="003B281B">
      <w:pPr>
        <w:numPr>
          <w:ilvl w:val="0"/>
          <w:numId w:val="11"/>
        </w:numPr>
      </w:pPr>
      <w:r w:rsidRPr="00221B55">
        <w:t>Les PV d’Assemblée Générale nommant les dirigeants et précisant les pouvoirs</w:t>
      </w:r>
    </w:p>
    <w:p w:rsidR="00221B55" w:rsidRPr="00221B55" w:rsidRDefault="00221B55" w:rsidP="003B281B">
      <w:pPr>
        <w:numPr>
          <w:ilvl w:val="0"/>
          <w:numId w:val="11"/>
        </w:numPr>
      </w:pPr>
      <w:r w:rsidRPr="00221B55">
        <w:t>Photocopie CNI, Passeport ou titre de séjour légalisé des dirigeants.</w:t>
      </w:r>
    </w:p>
    <w:p w:rsidR="00221B55" w:rsidRPr="00221B55" w:rsidRDefault="00221B55" w:rsidP="003B281B">
      <w:pPr>
        <w:numPr>
          <w:ilvl w:val="0"/>
          <w:numId w:val="11"/>
        </w:numPr>
      </w:pPr>
      <w:r w:rsidRPr="00221B55">
        <w:t>Justificatif de domicile (Quittance d’électricité, d’eau de téléphone ou Plan de localisation)</w:t>
      </w:r>
    </w:p>
    <w:p w:rsidR="00221B55" w:rsidRPr="00221B55" w:rsidRDefault="00221B55" w:rsidP="00221B55"/>
    <w:p w:rsidR="00221B55" w:rsidRPr="00221B55" w:rsidRDefault="00221B55" w:rsidP="00221B55">
      <w:r w:rsidRPr="00221B55">
        <w:t>L’ouverture de compte permet de créer les comptes suivant les renseignements obligatoires qui sont définis ci-dessus. Suivant le type de client, des informations complémentaires pourront ainsi être demandées dans le système afin de valider l’opération entreprise. On distingue deux  cas :</w:t>
      </w:r>
    </w:p>
    <w:p w:rsidR="00221B55" w:rsidRPr="00221B55" w:rsidRDefault="00221B55" w:rsidP="003B281B">
      <w:pPr>
        <w:numPr>
          <w:ilvl w:val="0"/>
          <w:numId w:val="12"/>
        </w:numPr>
      </w:pPr>
      <w:r w:rsidRPr="00221B55">
        <w:t>l’ouverture d’un compte client ;</w:t>
      </w:r>
    </w:p>
    <w:p w:rsidR="00221B55" w:rsidRPr="00221B55" w:rsidRDefault="00221B55" w:rsidP="003B281B">
      <w:pPr>
        <w:numPr>
          <w:ilvl w:val="0"/>
          <w:numId w:val="12"/>
        </w:numPr>
      </w:pPr>
      <w:r w:rsidRPr="00221B55">
        <w:t>la création d’un compte général.</w:t>
      </w:r>
    </w:p>
    <w:p w:rsidR="00221B55" w:rsidRPr="00221B55" w:rsidRDefault="00221B55" w:rsidP="00221B55">
      <w:r w:rsidRPr="00221B55">
        <w:t xml:space="preserve">A l’ouverture d’un compte client, l’opérateur fournit toutes les informations exigibles. Cette ouverture débouche sur l’édition et la signature de la clause contractuelle entre le client et la </w:t>
      </w:r>
      <w:r>
        <w:t>MC2</w:t>
      </w:r>
      <w:r w:rsidRPr="00221B55">
        <w:t>.</w:t>
      </w:r>
    </w:p>
    <w:p w:rsidR="00221B55" w:rsidRPr="00221B55" w:rsidRDefault="00221B55" w:rsidP="00221B55">
      <w:r w:rsidRPr="00221B55">
        <w:t>L’ouverture et la modification d’un compte doivent être auditées. L’on devrait pouvoir éditer ou obtenir sur forme de fichier la liste des comptes créés ou modifier en traitement batch ou en interactif.</w:t>
      </w:r>
    </w:p>
    <w:p w:rsidR="00221B55" w:rsidRPr="00221B55" w:rsidRDefault="00221B55" w:rsidP="00221B55">
      <w:r w:rsidRPr="00221B55">
        <w:t>Toute modification doit être tracée dans le temps</w:t>
      </w:r>
    </w:p>
    <w:p w:rsidR="00221B55" w:rsidRPr="00221B55" w:rsidRDefault="00221B55" w:rsidP="00221B55"/>
    <w:p w:rsidR="00221B55" w:rsidRPr="00221B55" w:rsidRDefault="00221B55" w:rsidP="00221B55">
      <w:pPr>
        <w:rPr>
          <w:b/>
        </w:rPr>
      </w:pPr>
      <w:r w:rsidRPr="00221B55">
        <w:rPr>
          <w:b/>
        </w:rPr>
        <w:t xml:space="preserve">Liste des éléments en entrée et sortie </w:t>
      </w:r>
    </w:p>
    <w:p w:rsidR="00221B55" w:rsidRPr="00221B55" w:rsidRDefault="00221B55" w:rsidP="00221B55">
      <w:r w:rsidRPr="00221B55">
        <w:rPr>
          <w:b/>
        </w:rPr>
        <w:t>Entrées</w:t>
      </w:r>
      <w:r w:rsidRPr="00221B55">
        <w:t> : L’agence, le nom du client, la devise,  le type de produit, le chapitre comptable, le numéro de compte, la clé du compte, le sens du compte, si le compte fera l’objet d’un arrêté, s’il s’agit d’un compte taxable.</w:t>
      </w:r>
    </w:p>
    <w:p w:rsidR="00221B55" w:rsidRPr="00221B55" w:rsidRDefault="00221B55" w:rsidP="00221B55">
      <w:r w:rsidRPr="00221B55">
        <w:rPr>
          <w:b/>
        </w:rPr>
        <w:t>Sorties</w:t>
      </w:r>
      <w:r w:rsidRPr="00221B55">
        <w:t> : compte crée</w:t>
      </w:r>
    </w:p>
    <w:p w:rsidR="00221B55" w:rsidRPr="00221B55" w:rsidRDefault="00221B55" w:rsidP="00221B55">
      <w:pPr>
        <w:rPr>
          <w:b/>
        </w:rPr>
      </w:pPr>
      <w:r w:rsidRPr="00221B55">
        <w:rPr>
          <w:b/>
        </w:rPr>
        <w:t>Pré condition</w:t>
      </w:r>
    </w:p>
    <w:p w:rsidR="00221B55" w:rsidRPr="00221B55" w:rsidRDefault="00221B55" w:rsidP="00221B55">
      <w:r w:rsidRPr="00221B55">
        <w:t xml:space="preserve"> Le client existe. </w:t>
      </w:r>
    </w:p>
    <w:p w:rsidR="00221B55" w:rsidRPr="00221B55" w:rsidRDefault="00221B55" w:rsidP="00221B55">
      <w:pPr>
        <w:rPr>
          <w:b/>
        </w:rPr>
      </w:pPr>
      <w:r w:rsidRPr="00221B55">
        <w:rPr>
          <w:b/>
        </w:rPr>
        <w:t>Processus</w:t>
      </w:r>
    </w:p>
    <w:p w:rsidR="00221B55" w:rsidRPr="00221B55" w:rsidRDefault="00221B55" w:rsidP="00221B55">
      <w:r w:rsidRPr="00221B55">
        <w:t>L’opérateur fournit au système toutes les informations sur le compte et peut procéder à un versement initial (selon le paramétrage).</w:t>
      </w:r>
    </w:p>
    <w:p w:rsidR="00221B55" w:rsidRPr="00221B55" w:rsidRDefault="00221B55" w:rsidP="00221B55">
      <w:pPr>
        <w:rPr>
          <w:b/>
        </w:rPr>
      </w:pPr>
      <w:r w:rsidRPr="00221B55">
        <w:rPr>
          <w:b/>
        </w:rPr>
        <w:t>Post condition</w:t>
      </w:r>
    </w:p>
    <w:p w:rsidR="00221B55" w:rsidRPr="00221B55" w:rsidRDefault="00221B55" w:rsidP="00221B55">
      <w:r w:rsidRPr="00221B55">
        <w:lastRenderedPageBreak/>
        <w:t xml:space="preserve"> Édition et signature de la clause contractuelle entre le client et la banque</w:t>
      </w:r>
    </w:p>
    <w:p w:rsidR="00221B55" w:rsidRPr="00221B55" w:rsidRDefault="00221B55" w:rsidP="00221B55">
      <w:r w:rsidRPr="00221B55">
        <w:rPr>
          <w:b/>
        </w:rPr>
        <w:t>Variante de la fonctionnalité</w:t>
      </w:r>
      <w:r w:rsidRPr="00221B55">
        <w:t xml:space="preserve"> : </w:t>
      </w:r>
      <w:bookmarkStart w:id="25" w:name="_Toc269979919"/>
      <w:r w:rsidRPr="00221B55">
        <w:t>Gestion des comptes pour mineur</w:t>
      </w:r>
      <w:bookmarkEnd w:id="25"/>
    </w:p>
    <w:p w:rsidR="00221B55" w:rsidRPr="00221B55" w:rsidRDefault="00221B55" w:rsidP="00221B55">
      <w:r w:rsidRPr="00221B55">
        <w:t>Dans cette variante, il faut prévoir le Paramétrage de l’âge à partir duquel une personne physique devient majeure ; mettre automatiquement une opposition sur le compte lorsque le client devient majeur.</w:t>
      </w:r>
    </w:p>
    <w:p w:rsidR="00221B55" w:rsidRPr="00221B55" w:rsidRDefault="00221B55" w:rsidP="00221B55">
      <w:r w:rsidRPr="00221B55">
        <w:t>.</w:t>
      </w:r>
    </w:p>
    <w:p w:rsidR="00221B55" w:rsidRPr="00221B55" w:rsidRDefault="00221B55" w:rsidP="00221B55"/>
    <w:p w:rsidR="00221B55" w:rsidRPr="00287D4A" w:rsidRDefault="00221B55" w:rsidP="00221B55">
      <w:pPr>
        <w:pStyle w:val="Titre2"/>
        <w:rPr>
          <w:lang w:val="fr-FR"/>
        </w:rPr>
      </w:pPr>
      <w:bookmarkStart w:id="26" w:name="_Toc271706332"/>
      <w:bookmarkStart w:id="27" w:name="_Toc72201560"/>
      <w:r w:rsidRPr="00287D4A">
        <w:rPr>
          <w:lang w:val="fr-FR"/>
        </w:rPr>
        <w:t>Clôture de compte</w:t>
      </w:r>
      <w:bookmarkEnd w:id="26"/>
      <w:bookmarkEnd w:id="27"/>
    </w:p>
    <w:p w:rsidR="00221B55" w:rsidRPr="00221B55" w:rsidRDefault="00221B55" w:rsidP="00221B55">
      <w:r w:rsidRPr="00221B55">
        <w:t>La convention de compte est conclue pour une durée indéterminée. Indépendamment des cas de décès, de règlement judiciaire ou de liquidation des biens, le compte du client peut être clôturé à son initiative ou à celle de la banque moyennant un préavis. A ce stade là on procède à la clôture des comptes. Au moment de la clôture, le client doit prévoir dans le compte une provision suffisante permettant le règlement des opérations en cours, comme par exemple les chèques émis et qui n'ont pas encore été présentés ou encore les paiements par carte qui n'ont pas encore été débités sur son compte. Enfin, le client doit restituer à la banque toutes ses formules de chèques inutilisées et cartes puisqu’il n'en aura plus besoin. Les motifs doivent être codifiés pour des besoins de statiques et commerciaux</w:t>
      </w:r>
    </w:p>
    <w:p w:rsidR="00221B55" w:rsidRPr="00221B55" w:rsidRDefault="00221B55" w:rsidP="00221B55">
      <w:pPr>
        <w:rPr>
          <w:b/>
        </w:rPr>
      </w:pPr>
      <w:r w:rsidRPr="00221B55">
        <w:rPr>
          <w:b/>
        </w:rPr>
        <w:t xml:space="preserve">Liste des éléments en entrée et sortie </w:t>
      </w:r>
    </w:p>
    <w:p w:rsidR="00221B55" w:rsidRPr="00221B55" w:rsidRDefault="00221B55" w:rsidP="003B281B">
      <w:pPr>
        <w:numPr>
          <w:ilvl w:val="0"/>
          <w:numId w:val="9"/>
        </w:numPr>
      </w:pPr>
      <w:r w:rsidRPr="00221B55">
        <w:rPr>
          <w:b/>
        </w:rPr>
        <w:t>Entrées</w:t>
      </w:r>
      <w:r w:rsidRPr="00221B55">
        <w:t> : numéro de compte, motif</w:t>
      </w:r>
    </w:p>
    <w:p w:rsidR="00221B55" w:rsidRPr="00221B55" w:rsidRDefault="00221B55" w:rsidP="003B281B">
      <w:pPr>
        <w:numPr>
          <w:ilvl w:val="0"/>
          <w:numId w:val="9"/>
        </w:numPr>
      </w:pPr>
      <w:r w:rsidRPr="00221B55">
        <w:rPr>
          <w:b/>
        </w:rPr>
        <w:t>Sorties</w:t>
      </w:r>
      <w:r w:rsidRPr="00221B55">
        <w:t> : Avis de compte clôturé</w:t>
      </w:r>
    </w:p>
    <w:p w:rsidR="00221B55" w:rsidRPr="00221B55" w:rsidRDefault="00221B55" w:rsidP="00221B55">
      <w:pPr>
        <w:rPr>
          <w:b/>
        </w:rPr>
      </w:pPr>
      <w:r w:rsidRPr="00221B55">
        <w:rPr>
          <w:b/>
        </w:rPr>
        <w:t>Pré condition</w:t>
      </w:r>
    </w:p>
    <w:p w:rsidR="00221B55" w:rsidRPr="00221B55" w:rsidRDefault="00221B55" w:rsidP="00221B55">
      <w:r w:rsidRPr="00221B55">
        <w:t xml:space="preserve">Le compte à clôturer doit exister, </w:t>
      </w:r>
    </w:p>
    <w:p w:rsidR="00221B55" w:rsidRPr="00221B55" w:rsidRDefault="00221B55" w:rsidP="00221B55">
      <w:r w:rsidRPr="00221B55">
        <w:t>Le solde de ce compte doit couvrir les agios de fermeture.</w:t>
      </w:r>
    </w:p>
    <w:p w:rsidR="00221B55" w:rsidRPr="00221B55" w:rsidRDefault="00221B55" w:rsidP="00221B55">
      <w:r w:rsidRPr="00221B55">
        <w:t>Aucun engagement ne doit porter sur le compte à clôturer</w:t>
      </w:r>
    </w:p>
    <w:p w:rsidR="00221B55" w:rsidRPr="00221B55" w:rsidRDefault="00221B55" w:rsidP="00221B55">
      <w:pPr>
        <w:rPr>
          <w:b/>
        </w:rPr>
      </w:pPr>
      <w:r w:rsidRPr="00221B55">
        <w:rPr>
          <w:b/>
        </w:rPr>
        <w:t>Processus</w:t>
      </w:r>
    </w:p>
    <w:p w:rsidR="00221B55" w:rsidRPr="00221B55" w:rsidRDefault="00221B55" w:rsidP="00221B55">
      <w:r w:rsidRPr="00221B55">
        <w:t xml:space="preserve">L’utilisateur choisit le compte à clôturer. </w:t>
      </w:r>
    </w:p>
    <w:p w:rsidR="00221B55" w:rsidRPr="00221B55" w:rsidRDefault="00221B55" w:rsidP="00221B55">
      <w:r w:rsidRPr="00221B55">
        <w:t>Calcul des agios et intérêts créditeurs</w:t>
      </w:r>
    </w:p>
    <w:p w:rsidR="00221B55" w:rsidRPr="00221B55" w:rsidRDefault="00221B55" w:rsidP="00221B55">
      <w:r w:rsidRPr="00221B55">
        <w:t>Le compte à clôturer est mis en instance de fermeture au cas où il y a des valeurs en attente dans le compte : L’instance de fermeture est la manifestation la fermeture du compte. Dans le cas contraire le compte est fermé.</w:t>
      </w:r>
    </w:p>
    <w:p w:rsidR="00221B55" w:rsidRPr="00221B55" w:rsidRDefault="00221B55" w:rsidP="00221B55">
      <w:r w:rsidRPr="00221B55">
        <w:t>Notification éventuelle du client de la manifestation de fermeture du compte</w:t>
      </w:r>
    </w:p>
    <w:p w:rsidR="00221B55" w:rsidRPr="00221B55" w:rsidRDefault="00221B55" w:rsidP="00221B55">
      <w:r w:rsidRPr="00221B55">
        <w:rPr>
          <w:b/>
        </w:rPr>
        <w:t>Comptabilisation (</w:t>
      </w:r>
      <w:r w:rsidRPr="00221B55">
        <w:rPr>
          <w:b/>
          <w:bCs/>
          <w:i/>
        </w:rPr>
        <w:t>imputations comptables</w:t>
      </w:r>
      <w:r w:rsidRPr="00221B55">
        <w:rPr>
          <w:b/>
        </w:rPr>
        <w:t>)</w:t>
      </w:r>
      <w:r w:rsidRPr="00221B55">
        <w:t> : Frais de clôture</w:t>
      </w:r>
    </w:p>
    <w:p w:rsidR="00221B55" w:rsidRPr="00221B55" w:rsidRDefault="00221B55" w:rsidP="00221B55">
      <w:pPr>
        <w:rPr>
          <w:b/>
        </w:rPr>
      </w:pPr>
      <w:r w:rsidRPr="00221B55">
        <w:rPr>
          <w:b/>
        </w:rPr>
        <w:t>Post condition</w:t>
      </w:r>
    </w:p>
    <w:p w:rsidR="00221B55" w:rsidRPr="00221B55" w:rsidRDefault="00221B55" w:rsidP="00221B55">
      <w:r w:rsidRPr="00221B55">
        <w:t>Le compte du client est clôturé</w:t>
      </w:r>
    </w:p>
    <w:p w:rsidR="00221B55" w:rsidRPr="00221B55" w:rsidRDefault="00221B55" w:rsidP="00221B55">
      <w:r w:rsidRPr="00221B55">
        <w:rPr>
          <w:b/>
        </w:rPr>
        <w:t>Variante de la fonctionnalité</w:t>
      </w:r>
      <w:r w:rsidRPr="00221B55">
        <w:t xml:space="preserve"> : aucune </w:t>
      </w:r>
    </w:p>
    <w:p w:rsidR="00221B55" w:rsidRPr="00221B55" w:rsidRDefault="00221B55" w:rsidP="00221B55"/>
    <w:p w:rsidR="00221B55" w:rsidRPr="00221B55" w:rsidRDefault="00221B55" w:rsidP="00221B55">
      <w:r w:rsidRPr="00221B55">
        <w:rPr>
          <w:b/>
        </w:rPr>
        <w:lastRenderedPageBreak/>
        <w:t>NB :</w:t>
      </w:r>
      <w:r w:rsidRPr="00221B55">
        <w:t xml:space="preserve"> L’instance de fermeture se comporte comme une opposition ; l’utilisateur pourra paramétrer :</w:t>
      </w:r>
    </w:p>
    <w:p w:rsidR="00221B55" w:rsidRPr="00221B55" w:rsidRDefault="00221B55" w:rsidP="003B281B">
      <w:pPr>
        <w:numPr>
          <w:ilvl w:val="0"/>
          <w:numId w:val="15"/>
        </w:numPr>
      </w:pPr>
      <w:r w:rsidRPr="00221B55">
        <w:t>Si une opération dans ce compte n’est pas autorisé au débit et ou crédit</w:t>
      </w:r>
    </w:p>
    <w:p w:rsidR="00221B55" w:rsidRPr="00221B55" w:rsidRDefault="00221B55" w:rsidP="003B281B">
      <w:pPr>
        <w:numPr>
          <w:ilvl w:val="0"/>
          <w:numId w:val="15"/>
        </w:numPr>
      </w:pPr>
      <w:r w:rsidRPr="00221B55">
        <w:t>Si c’est possible dans chacun des cas, d’envoyer ou pas la transaction en dérogation.</w:t>
      </w:r>
    </w:p>
    <w:p w:rsidR="00221B55" w:rsidRPr="00287D4A" w:rsidRDefault="00221B55" w:rsidP="00221B55">
      <w:pPr>
        <w:pStyle w:val="Titre2"/>
        <w:rPr>
          <w:lang w:val="fr-FR"/>
        </w:rPr>
      </w:pPr>
      <w:bookmarkStart w:id="28" w:name="_Toc271706333"/>
      <w:bookmarkStart w:id="29" w:name="_Toc72201561"/>
      <w:r w:rsidRPr="00287D4A">
        <w:rPr>
          <w:lang w:val="fr-FR"/>
        </w:rPr>
        <w:t>Activation compte en instance de fermeture</w:t>
      </w:r>
      <w:bookmarkEnd w:id="28"/>
      <w:bookmarkEnd w:id="29"/>
    </w:p>
    <w:p w:rsidR="00221B55" w:rsidRPr="00221B55" w:rsidRDefault="00221B55" w:rsidP="00221B55">
      <w:pPr>
        <w:rPr>
          <w:b/>
        </w:rPr>
      </w:pPr>
      <w:r w:rsidRPr="00221B55">
        <w:rPr>
          <w:b/>
        </w:rPr>
        <w:t>Définition et objectif</w:t>
      </w:r>
    </w:p>
    <w:p w:rsidR="00221B55" w:rsidRPr="00221B55" w:rsidRDefault="00221B55" w:rsidP="00221B55">
      <w:r w:rsidRPr="00221B55">
        <w:t>Il s’agit de remettre en service un compte qui était mis initialement en instance de fermeture.</w:t>
      </w:r>
    </w:p>
    <w:p w:rsidR="00221B55" w:rsidRPr="00221B55" w:rsidRDefault="00221B55" w:rsidP="00221B55">
      <w:pPr>
        <w:rPr>
          <w:b/>
        </w:rPr>
      </w:pPr>
      <w:r w:rsidRPr="00221B55">
        <w:rPr>
          <w:b/>
        </w:rPr>
        <w:t>Entrées</w:t>
      </w:r>
    </w:p>
    <w:p w:rsidR="00221B55" w:rsidRPr="00221B55" w:rsidRDefault="00221B55" w:rsidP="00221B55">
      <w:r w:rsidRPr="00221B55">
        <w:t>L’agence,</w:t>
      </w:r>
    </w:p>
    <w:p w:rsidR="00221B55" w:rsidRPr="00221B55" w:rsidRDefault="00221B55" w:rsidP="00221B55">
      <w:r w:rsidRPr="00221B55">
        <w:t>Numéro de compte,</w:t>
      </w:r>
    </w:p>
    <w:p w:rsidR="00221B55" w:rsidRPr="00221B55" w:rsidRDefault="00221B55" w:rsidP="00221B55">
      <w:r w:rsidRPr="00221B55">
        <w:t>La date</w:t>
      </w:r>
    </w:p>
    <w:p w:rsidR="00221B55" w:rsidRPr="00221B55" w:rsidRDefault="00221B55" w:rsidP="00221B55">
      <w:pPr>
        <w:rPr>
          <w:b/>
        </w:rPr>
      </w:pPr>
      <w:r w:rsidRPr="00221B55">
        <w:rPr>
          <w:b/>
        </w:rPr>
        <w:t>Sorties</w:t>
      </w:r>
    </w:p>
    <w:p w:rsidR="00221B55" w:rsidRPr="00221B55" w:rsidRDefault="00221B55" w:rsidP="00221B55"/>
    <w:p w:rsidR="00221B55" w:rsidRPr="00221B55" w:rsidRDefault="00221B55" w:rsidP="00221B55">
      <w:pPr>
        <w:rPr>
          <w:b/>
        </w:rPr>
      </w:pPr>
      <w:r w:rsidRPr="00221B55">
        <w:rPr>
          <w:b/>
        </w:rPr>
        <w:t>Pré conditions</w:t>
      </w:r>
    </w:p>
    <w:p w:rsidR="00221B55" w:rsidRPr="00221B55" w:rsidRDefault="00221B55" w:rsidP="003B281B">
      <w:pPr>
        <w:numPr>
          <w:ilvl w:val="0"/>
          <w:numId w:val="16"/>
        </w:numPr>
      </w:pPr>
      <w:r w:rsidRPr="00221B55">
        <w:t>Le compte doit être en instance de fermeture</w:t>
      </w:r>
    </w:p>
    <w:p w:rsidR="00221B55" w:rsidRPr="00221B55" w:rsidRDefault="00221B55" w:rsidP="00221B55">
      <w:pPr>
        <w:rPr>
          <w:b/>
        </w:rPr>
      </w:pPr>
      <w:r w:rsidRPr="00221B55">
        <w:rPr>
          <w:b/>
        </w:rPr>
        <w:t>Processus</w:t>
      </w:r>
    </w:p>
    <w:p w:rsidR="00221B55" w:rsidRPr="00221B55" w:rsidRDefault="00221B55" w:rsidP="003B281B">
      <w:pPr>
        <w:numPr>
          <w:ilvl w:val="0"/>
          <w:numId w:val="14"/>
        </w:numPr>
      </w:pPr>
      <w:r w:rsidRPr="00221B55">
        <w:t>L’utilisateur lance l’écran de cette transaction.</w:t>
      </w:r>
    </w:p>
    <w:p w:rsidR="00221B55" w:rsidRPr="00221B55" w:rsidRDefault="00221B55" w:rsidP="003B281B">
      <w:pPr>
        <w:numPr>
          <w:ilvl w:val="0"/>
          <w:numId w:val="14"/>
        </w:numPr>
      </w:pPr>
      <w:r w:rsidRPr="00221B55">
        <w:t>Il saisit l’agence, le numéro de compte où le sélectionne de la liste des comptes en instance de fermeture.</w:t>
      </w:r>
    </w:p>
    <w:p w:rsidR="00221B55" w:rsidRPr="00221B55" w:rsidRDefault="00221B55" w:rsidP="003B281B">
      <w:pPr>
        <w:numPr>
          <w:ilvl w:val="0"/>
          <w:numId w:val="14"/>
        </w:numPr>
      </w:pPr>
      <w:r w:rsidRPr="00221B55">
        <w:t xml:space="preserve">Le système vérifie la validité des préconditions. En cas d’invalidité, un message est envoyé la transaction est arrêtée. </w:t>
      </w:r>
    </w:p>
    <w:p w:rsidR="00221B55" w:rsidRPr="00221B55" w:rsidRDefault="00221B55" w:rsidP="003B281B">
      <w:pPr>
        <w:numPr>
          <w:ilvl w:val="0"/>
          <w:numId w:val="14"/>
        </w:numPr>
      </w:pPr>
      <w:r w:rsidRPr="00221B55">
        <w:t>Le système enregistre la transaction : met à jour l’état du compte et audite la modification.</w:t>
      </w:r>
    </w:p>
    <w:p w:rsidR="00221B55" w:rsidRPr="00221B55" w:rsidRDefault="00221B55" w:rsidP="00221B55">
      <w:pPr>
        <w:rPr>
          <w:b/>
        </w:rPr>
      </w:pPr>
      <w:r w:rsidRPr="00221B55">
        <w:rPr>
          <w:b/>
        </w:rPr>
        <w:t>Post conditions</w:t>
      </w:r>
    </w:p>
    <w:p w:rsidR="00221B55" w:rsidRPr="00221B55" w:rsidRDefault="00221B55" w:rsidP="003B281B">
      <w:pPr>
        <w:numPr>
          <w:ilvl w:val="0"/>
          <w:numId w:val="16"/>
        </w:numPr>
      </w:pPr>
      <w:r w:rsidRPr="00221B55">
        <w:t>Le compte ouvert</w:t>
      </w:r>
    </w:p>
    <w:p w:rsidR="00221B55" w:rsidRPr="00221B55" w:rsidRDefault="00221B55" w:rsidP="00221B55"/>
    <w:p w:rsidR="00221B55" w:rsidRPr="00221B55" w:rsidRDefault="00221B55" w:rsidP="00221B55">
      <w:pPr>
        <w:pStyle w:val="Titre2"/>
      </w:pPr>
      <w:bookmarkStart w:id="30" w:name="_Toc271706334"/>
      <w:bookmarkStart w:id="31" w:name="_Toc72201562"/>
      <w:r w:rsidRPr="00221B55">
        <w:t>Fermeture compte</w:t>
      </w:r>
      <w:bookmarkEnd w:id="30"/>
      <w:bookmarkEnd w:id="31"/>
    </w:p>
    <w:p w:rsidR="00221B55" w:rsidRPr="00221B55" w:rsidRDefault="00221B55" w:rsidP="00221B55">
      <w:pPr>
        <w:rPr>
          <w:b/>
        </w:rPr>
      </w:pPr>
      <w:r w:rsidRPr="00221B55">
        <w:rPr>
          <w:b/>
        </w:rPr>
        <w:t>Définition et objectif</w:t>
      </w:r>
    </w:p>
    <w:p w:rsidR="00221B55" w:rsidRPr="00221B55" w:rsidRDefault="00221B55" w:rsidP="00221B55">
      <w:r w:rsidRPr="00221B55">
        <w:t>Un compte fermé est un compte sur lequel l’utilisateur ne peut plus effectuer des transactions.</w:t>
      </w:r>
    </w:p>
    <w:p w:rsidR="00221B55" w:rsidRPr="00221B55" w:rsidRDefault="00221B55" w:rsidP="00221B55">
      <w:r w:rsidRPr="00221B55">
        <w:t>Il s’agit ici de fermer un compte en instance de fermeture.</w:t>
      </w:r>
    </w:p>
    <w:p w:rsidR="00221B55" w:rsidRPr="00221B55" w:rsidRDefault="00221B55" w:rsidP="00221B55">
      <w:pPr>
        <w:rPr>
          <w:b/>
        </w:rPr>
      </w:pPr>
      <w:r w:rsidRPr="00221B55">
        <w:rPr>
          <w:b/>
        </w:rPr>
        <w:t>Entrées</w:t>
      </w:r>
    </w:p>
    <w:p w:rsidR="00221B55" w:rsidRPr="00221B55" w:rsidRDefault="00221B55" w:rsidP="00221B55">
      <w:r w:rsidRPr="00221B55">
        <w:t>Agence,</w:t>
      </w:r>
    </w:p>
    <w:p w:rsidR="00221B55" w:rsidRPr="00221B55" w:rsidRDefault="00221B55" w:rsidP="00221B55">
      <w:r w:rsidRPr="00221B55">
        <w:t>Numéro de compte</w:t>
      </w:r>
    </w:p>
    <w:p w:rsidR="00221B55" w:rsidRPr="00221B55" w:rsidRDefault="00221B55" w:rsidP="00221B55">
      <w:pPr>
        <w:rPr>
          <w:b/>
        </w:rPr>
      </w:pPr>
      <w:r w:rsidRPr="00221B55">
        <w:rPr>
          <w:b/>
        </w:rPr>
        <w:t>Sorties</w:t>
      </w:r>
    </w:p>
    <w:p w:rsidR="00221B55" w:rsidRPr="00221B55" w:rsidRDefault="00221B55" w:rsidP="00221B55"/>
    <w:p w:rsidR="00221B55" w:rsidRPr="00221B55" w:rsidRDefault="00221B55" w:rsidP="00221B55">
      <w:pPr>
        <w:rPr>
          <w:b/>
        </w:rPr>
      </w:pPr>
      <w:r w:rsidRPr="00221B55">
        <w:rPr>
          <w:b/>
        </w:rPr>
        <w:t>Pré conditions</w:t>
      </w:r>
    </w:p>
    <w:p w:rsidR="00221B55" w:rsidRPr="00221B55" w:rsidRDefault="00221B55" w:rsidP="003B281B">
      <w:pPr>
        <w:numPr>
          <w:ilvl w:val="0"/>
          <w:numId w:val="16"/>
        </w:numPr>
      </w:pPr>
      <w:r w:rsidRPr="00221B55">
        <w:t>Le compte doit être en instance de fermeture</w:t>
      </w:r>
    </w:p>
    <w:p w:rsidR="00221B55" w:rsidRPr="00221B55" w:rsidRDefault="00221B55" w:rsidP="00221B55">
      <w:pPr>
        <w:rPr>
          <w:b/>
        </w:rPr>
      </w:pPr>
      <w:r w:rsidRPr="00221B55">
        <w:rPr>
          <w:b/>
        </w:rPr>
        <w:t>Processus</w:t>
      </w:r>
    </w:p>
    <w:p w:rsidR="00221B55" w:rsidRPr="00221B55" w:rsidRDefault="00221B55" w:rsidP="003B281B">
      <w:pPr>
        <w:numPr>
          <w:ilvl w:val="0"/>
          <w:numId w:val="17"/>
        </w:numPr>
      </w:pPr>
      <w:r w:rsidRPr="00221B55">
        <w:t>L’utilisateur lance l’écran de cette transaction.</w:t>
      </w:r>
    </w:p>
    <w:p w:rsidR="00221B55" w:rsidRPr="00221B55" w:rsidRDefault="00221B55" w:rsidP="003B281B">
      <w:pPr>
        <w:numPr>
          <w:ilvl w:val="0"/>
          <w:numId w:val="17"/>
        </w:numPr>
      </w:pPr>
      <w:r w:rsidRPr="00221B55">
        <w:t>Il saisit l’agence, le numéro de compte où le sélectionne de la liste des comptes en instance de fermeture.</w:t>
      </w:r>
    </w:p>
    <w:p w:rsidR="00221B55" w:rsidRPr="00221B55" w:rsidRDefault="00221B55" w:rsidP="003B281B">
      <w:pPr>
        <w:numPr>
          <w:ilvl w:val="0"/>
          <w:numId w:val="17"/>
        </w:numPr>
      </w:pPr>
      <w:r w:rsidRPr="00221B55">
        <w:t xml:space="preserve">Le système vérifie la validité des préconditions. En cas d’invalidité, un message est envoyé la transaction est arrêtée. </w:t>
      </w:r>
    </w:p>
    <w:p w:rsidR="00221B55" w:rsidRPr="00221B55" w:rsidRDefault="00221B55" w:rsidP="003B281B">
      <w:pPr>
        <w:numPr>
          <w:ilvl w:val="0"/>
          <w:numId w:val="17"/>
        </w:numPr>
      </w:pPr>
      <w:r w:rsidRPr="00221B55">
        <w:t>Le système enregistre la transaction : met à jour l’état du compte et audite la modification.</w:t>
      </w:r>
    </w:p>
    <w:p w:rsidR="00221B55" w:rsidRPr="00221B55" w:rsidRDefault="00221B55" w:rsidP="00221B55"/>
    <w:p w:rsidR="00221B55" w:rsidRPr="00221B55" w:rsidRDefault="00221B55" w:rsidP="00221B55">
      <w:pPr>
        <w:rPr>
          <w:b/>
        </w:rPr>
      </w:pPr>
      <w:r w:rsidRPr="00221B55">
        <w:rPr>
          <w:b/>
        </w:rPr>
        <w:t>Post conditions</w:t>
      </w:r>
    </w:p>
    <w:p w:rsidR="00221B55" w:rsidRPr="00221B55" w:rsidRDefault="00221B55" w:rsidP="003B281B">
      <w:pPr>
        <w:numPr>
          <w:ilvl w:val="0"/>
          <w:numId w:val="18"/>
        </w:numPr>
      </w:pPr>
      <w:r w:rsidRPr="00221B55">
        <w:t>Le compte fermé</w:t>
      </w:r>
    </w:p>
    <w:p w:rsidR="00221B55" w:rsidRPr="00221B55" w:rsidRDefault="00221B55" w:rsidP="00221B55"/>
    <w:p w:rsidR="00221B55" w:rsidRPr="00221B55" w:rsidRDefault="00221B55" w:rsidP="00221B55">
      <w:pPr>
        <w:pStyle w:val="Titre2"/>
      </w:pPr>
      <w:bookmarkStart w:id="32" w:name="_Toc271706335"/>
      <w:bookmarkStart w:id="33" w:name="_Toc72201563"/>
      <w:r w:rsidRPr="00221B55">
        <w:t>Réouverture de compte</w:t>
      </w:r>
      <w:bookmarkEnd w:id="32"/>
      <w:bookmarkEnd w:id="33"/>
    </w:p>
    <w:p w:rsidR="00221B55" w:rsidRPr="00221B55" w:rsidRDefault="00221B55" w:rsidP="00221B55">
      <w:pPr>
        <w:rPr>
          <w:b/>
        </w:rPr>
      </w:pPr>
      <w:r w:rsidRPr="00221B55">
        <w:rPr>
          <w:b/>
        </w:rPr>
        <w:t>Définition et objectif</w:t>
      </w:r>
    </w:p>
    <w:p w:rsidR="00221B55" w:rsidRPr="00221B55" w:rsidRDefault="00221B55" w:rsidP="00221B55">
      <w:r w:rsidRPr="00221B55">
        <w:t>Il s’agit d’ouvrier un compte fermer.</w:t>
      </w:r>
    </w:p>
    <w:p w:rsidR="00221B55" w:rsidRPr="00221B55" w:rsidRDefault="00221B55" w:rsidP="00221B55">
      <w:pPr>
        <w:rPr>
          <w:b/>
        </w:rPr>
      </w:pPr>
      <w:r w:rsidRPr="00221B55">
        <w:rPr>
          <w:b/>
        </w:rPr>
        <w:t>Entrées</w:t>
      </w:r>
    </w:p>
    <w:p w:rsidR="00221B55" w:rsidRPr="00221B55" w:rsidRDefault="00221B55" w:rsidP="00221B55">
      <w:r w:rsidRPr="00221B55">
        <w:t>Agence,</w:t>
      </w:r>
    </w:p>
    <w:p w:rsidR="00221B55" w:rsidRPr="00221B55" w:rsidRDefault="00221B55" w:rsidP="00221B55">
      <w:r w:rsidRPr="00221B55">
        <w:t>Numéro de compte</w:t>
      </w:r>
    </w:p>
    <w:p w:rsidR="00221B55" w:rsidRPr="00221B55" w:rsidRDefault="00221B55" w:rsidP="00221B55">
      <w:pPr>
        <w:rPr>
          <w:b/>
        </w:rPr>
      </w:pPr>
      <w:r w:rsidRPr="00221B55">
        <w:rPr>
          <w:b/>
        </w:rPr>
        <w:t>Sorties</w:t>
      </w:r>
    </w:p>
    <w:p w:rsidR="00221B55" w:rsidRPr="00221B55" w:rsidRDefault="00221B55" w:rsidP="00221B55"/>
    <w:p w:rsidR="00221B55" w:rsidRPr="00221B55" w:rsidRDefault="00221B55" w:rsidP="00221B55">
      <w:pPr>
        <w:rPr>
          <w:b/>
        </w:rPr>
      </w:pPr>
      <w:r w:rsidRPr="00221B55">
        <w:rPr>
          <w:b/>
        </w:rPr>
        <w:t>Pré conditions</w:t>
      </w:r>
    </w:p>
    <w:p w:rsidR="00221B55" w:rsidRPr="00221B55" w:rsidRDefault="00221B55" w:rsidP="003B281B">
      <w:pPr>
        <w:numPr>
          <w:ilvl w:val="0"/>
          <w:numId w:val="19"/>
        </w:numPr>
      </w:pPr>
      <w:r w:rsidRPr="00221B55">
        <w:t>Le compte doit être fermé</w:t>
      </w:r>
    </w:p>
    <w:p w:rsidR="00221B55" w:rsidRPr="00221B55" w:rsidRDefault="00221B55" w:rsidP="00221B55">
      <w:pPr>
        <w:rPr>
          <w:b/>
        </w:rPr>
      </w:pPr>
      <w:r w:rsidRPr="00221B55">
        <w:rPr>
          <w:b/>
        </w:rPr>
        <w:t>Processus</w:t>
      </w:r>
    </w:p>
    <w:p w:rsidR="00221B55" w:rsidRPr="00221B55" w:rsidRDefault="00221B55" w:rsidP="003B281B">
      <w:pPr>
        <w:numPr>
          <w:ilvl w:val="0"/>
          <w:numId w:val="21"/>
        </w:numPr>
      </w:pPr>
      <w:r w:rsidRPr="00221B55">
        <w:t>L’utilisateur lance l’écran de cette transaction.</w:t>
      </w:r>
    </w:p>
    <w:p w:rsidR="00221B55" w:rsidRPr="00221B55" w:rsidRDefault="00221B55" w:rsidP="003B281B">
      <w:pPr>
        <w:numPr>
          <w:ilvl w:val="0"/>
          <w:numId w:val="21"/>
        </w:numPr>
      </w:pPr>
      <w:r w:rsidRPr="00221B55">
        <w:t>Il saisit l’agence, le numéro de compte où le sélectionne de la liste des comptes fermés.</w:t>
      </w:r>
    </w:p>
    <w:p w:rsidR="00221B55" w:rsidRPr="00221B55" w:rsidRDefault="00221B55" w:rsidP="003B281B">
      <w:pPr>
        <w:numPr>
          <w:ilvl w:val="0"/>
          <w:numId w:val="21"/>
        </w:numPr>
      </w:pPr>
      <w:r w:rsidRPr="00221B55">
        <w:t xml:space="preserve">Le système vérifie la validité des préconditions. En cas d’invalidité, un message est envoyé la transaction est arrêtée. </w:t>
      </w:r>
    </w:p>
    <w:p w:rsidR="00221B55" w:rsidRPr="00221B55" w:rsidRDefault="00221B55" w:rsidP="003B281B">
      <w:pPr>
        <w:numPr>
          <w:ilvl w:val="0"/>
          <w:numId w:val="21"/>
        </w:numPr>
      </w:pPr>
      <w:r w:rsidRPr="00221B55">
        <w:t>Le système enregistre la transaction : met à jour l’état du compte et audite la modification.</w:t>
      </w:r>
    </w:p>
    <w:p w:rsidR="00221B55" w:rsidRPr="00221B55" w:rsidRDefault="00221B55" w:rsidP="00221B55"/>
    <w:p w:rsidR="00221B55" w:rsidRPr="00221B55" w:rsidRDefault="00221B55" w:rsidP="00221B55">
      <w:pPr>
        <w:rPr>
          <w:b/>
        </w:rPr>
      </w:pPr>
      <w:r w:rsidRPr="00221B55">
        <w:rPr>
          <w:b/>
        </w:rPr>
        <w:t>Post conditions</w:t>
      </w:r>
    </w:p>
    <w:p w:rsidR="00221B55" w:rsidRPr="00221B55" w:rsidRDefault="00221B55" w:rsidP="003B281B">
      <w:pPr>
        <w:numPr>
          <w:ilvl w:val="0"/>
          <w:numId w:val="20"/>
        </w:numPr>
      </w:pPr>
      <w:r w:rsidRPr="00221B55">
        <w:lastRenderedPageBreak/>
        <w:t>Le compte ouvert</w:t>
      </w:r>
    </w:p>
    <w:p w:rsidR="00221B55" w:rsidRPr="00221B55" w:rsidRDefault="00221B55" w:rsidP="00221B55"/>
    <w:p w:rsidR="00221B55" w:rsidRPr="00221B55" w:rsidRDefault="00221B55" w:rsidP="00221B55">
      <w:pPr>
        <w:pStyle w:val="Titre2"/>
      </w:pPr>
      <w:bookmarkStart w:id="34" w:name="_Toc266366725"/>
      <w:bookmarkStart w:id="35" w:name="_Toc266369895"/>
      <w:bookmarkStart w:id="36" w:name="_Toc271706336"/>
      <w:bookmarkStart w:id="37" w:name="_Toc72201564"/>
      <w:bookmarkEnd w:id="34"/>
      <w:bookmarkEnd w:id="35"/>
      <w:r w:rsidRPr="00221B55">
        <w:t>Historique de compte</w:t>
      </w:r>
      <w:bookmarkEnd w:id="36"/>
      <w:bookmarkEnd w:id="37"/>
    </w:p>
    <w:p w:rsidR="00221B55" w:rsidRPr="00221B55" w:rsidRDefault="00221B55" w:rsidP="00221B55">
      <w:r w:rsidRPr="00221B55">
        <w:t>C’est le document officiel qui fait état de toutes les opérations enregistrées sur votre compte. Il constitue la trace légale de toutes les opérations qui y sont enregistrées à l’initiative du client ou de la banque et le client se doit alors de le conserver. Pour permettre au client de tenir ses comptes à jour, la banque lui envoie des relevés de compte. La périodicité de ces relevés sera paramétrée, mais elle est au minimum mensuelle pour un compte à vue dans la majorité des banques. L'envoi du relevé selon la périodicité habituelle de la banque, est gratuit. Les relevés de votre compte comportent un certain nombre d'indications concernant la nature, le montant et les dates d'opération et de valeur pour chacune des opérations que vous avez effectuées sur ce compte. Les recettes et le solde de départ s'il est créditeur figurent dans la colonne " crédit ", les dépenses et le solde de départ s'il est débiteur, figurent dans la colonne "débit ". La différence entre les deux, donne le solde à la date du relevé. Le nouveau solde est créditeur quand le crédit est supérieur au débit. Il est débiteur dans le cas inverse.</w:t>
      </w:r>
    </w:p>
    <w:p w:rsidR="00221B55" w:rsidRPr="00221B55" w:rsidRDefault="00221B55" w:rsidP="00221B55">
      <w:pPr>
        <w:rPr>
          <w:b/>
        </w:rPr>
      </w:pPr>
      <w:r w:rsidRPr="00221B55">
        <w:rPr>
          <w:b/>
        </w:rPr>
        <w:t xml:space="preserve">Liste des éléments en entrée et sortie </w:t>
      </w:r>
    </w:p>
    <w:p w:rsidR="00221B55" w:rsidRPr="00221B55" w:rsidRDefault="00221B55" w:rsidP="00221B55">
      <w:pPr>
        <w:rPr>
          <w:b/>
        </w:rPr>
      </w:pPr>
      <w:r w:rsidRPr="00221B55">
        <w:rPr>
          <w:b/>
        </w:rPr>
        <w:t xml:space="preserve">Entrées : </w:t>
      </w:r>
    </w:p>
    <w:p w:rsidR="00221B55" w:rsidRPr="00221B55" w:rsidRDefault="00221B55" w:rsidP="003B281B">
      <w:pPr>
        <w:numPr>
          <w:ilvl w:val="0"/>
          <w:numId w:val="10"/>
        </w:numPr>
      </w:pPr>
      <w:r w:rsidRPr="00221B55">
        <w:t>numéro de compte</w:t>
      </w:r>
    </w:p>
    <w:p w:rsidR="00221B55" w:rsidRPr="00221B55" w:rsidRDefault="00221B55" w:rsidP="003B281B">
      <w:pPr>
        <w:numPr>
          <w:ilvl w:val="0"/>
          <w:numId w:val="10"/>
        </w:numPr>
      </w:pPr>
      <w:r w:rsidRPr="00221B55">
        <w:t>période</w:t>
      </w:r>
    </w:p>
    <w:p w:rsidR="00221B55" w:rsidRPr="00221B55" w:rsidRDefault="00221B55" w:rsidP="00221B55">
      <w:pPr>
        <w:rPr>
          <w:b/>
        </w:rPr>
      </w:pPr>
      <w:r w:rsidRPr="00221B55">
        <w:rPr>
          <w:b/>
        </w:rPr>
        <w:t xml:space="preserve">Sorties : </w:t>
      </w:r>
    </w:p>
    <w:p w:rsidR="00221B55" w:rsidRPr="00221B55" w:rsidRDefault="00221B55" w:rsidP="003B281B">
      <w:pPr>
        <w:numPr>
          <w:ilvl w:val="0"/>
          <w:numId w:val="8"/>
        </w:numPr>
      </w:pPr>
      <w:r w:rsidRPr="00221B55">
        <w:t>Historique du compte</w:t>
      </w:r>
    </w:p>
    <w:p w:rsidR="00221B55" w:rsidRPr="00221B55" w:rsidRDefault="00221B55" w:rsidP="00221B55">
      <w:pPr>
        <w:rPr>
          <w:b/>
        </w:rPr>
      </w:pPr>
      <w:r w:rsidRPr="00221B55">
        <w:rPr>
          <w:b/>
        </w:rPr>
        <w:t>Pré condition</w:t>
      </w:r>
    </w:p>
    <w:p w:rsidR="00221B55" w:rsidRPr="00221B55" w:rsidRDefault="00221B55" w:rsidP="00221B55">
      <w:r w:rsidRPr="00221B55">
        <w:t>Le compte doit exister.</w:t>
      </w:r>
    </w:p>
    <w:p w:rsidR="00221B55" w:rsidRPr="00221B55" w:rsidRDefault="00221B55" w:rsidP="00221B55">
      <w:pPr>
        <w:rPr>
          <w:b/>
        </w:rPr>
      </w:pPr>
      <w:r w:rsidRPr="00221B55">
        <w:rPr>
          <w:b/>
        </w:rPr>
        <w:t>Processus</w:t>
      </w:r>
    </w:p>
    <w:p w:rsidR="00221B55" w:rsidRPr="00221B55" w:rsidRDefault="00221B55" w:rsidP="00221B55">
      <w:r w:rsidRPr="00221B55">
        <w:t>L’utilisateur choisit le compte et la période sur laquelle il veut faire une édition de relevé. Le système renvoie sous la forme choisie (impression Papier, Impression format PDF ou autre fichier, Envoi direct par le serveur multicanal au cas où le client souscrit au service…) les éléments de l’historique de ce compte.</w:t>
      </w:r>
    </w:p>
    <w:p w:rsidR="00221B55" w:rsidRPr="00221B55" w:rsidRDefault="00221B55" w:rsidP="00221B55">
      <w:r w:rsidRPr="00221B55">
        <w:rPr>
          <w:b/>
        </w:rPr>
        <w:t>Comptabilisation (</w:t>
      </w:r>
      <w:r w:rsidRPr="00221B55">
        <w:rPr>
          <w:b/>
          <w:i/>
        </w:rPr>
        <w:t>imputations comptables</w:t>
      </w:r>
      <w:r w:rsidRPr="00221B55">
        <w:rPr>
          <w:b/>
        </w:rPr>
        <w:t>)</w:t>
      </w:r>
      <w:r w:rsidRPr="00221B55">
        <w:t> : Frais d’historique. Il existe deux manières de facturer les historiques : relativement à l’exercice en cours et par rapport à un exercice déjà clôturé(Manuelle). Pour chaque type, la facturation se fera grâce à des frais fixes majorés et des frais par page. Il doit également être possible d’éditer les historiques sans perception des frais d’édition.</w:t>
      </w:r>
    </w:p>
    <w:p w:rsidR="00221B55" w:rsidRPr="00221B55" w:rsidRDefault="00221B55" w:rsidP="00221B55">
      <w:pPr>
        <w:rPr>
          <w:b/>
        </w:rPr>
      </w:pPr>
      <w:r w:rsidRPr="00221B55">
        <w:rPr>
          <w:b/>
        </w:rPr>
        <w:t>Post condition</w:t>
      </w:r>
    </w:p>
    <w:p w:rsidR="00221B55" w:rsidRPr="00221B55" w:rsidRDefault="00221B55" w:rsidP="003B281B">
      <w:pPr>
        <w:numPr>
          <w:ilvl w:val="0"/>
          <w:numId w:val="20"/>
        </w:numPr>
      </w:pPr>
      <w:r w:rsidRPr="00221B55">
        <w:t>L’historique est édité.</w:t>
      </w:r>
    </w:p>
    <w:p w:rsidR="00221B55" w:rsidRPr="00221B55" w:rsidRDefault="00221B55" w:rsidP="00221B55">
      <w:pPr>
        <w:rPr>
          <w:b/>
        </w:rPr>
      </w:pPr>
      <w:r w:rsidRPr="00221B55">
        <w:rPr>
          <w:b/>
        </w:rPr>
        <w:t>Variante</w:t>
      </w:r>
    </w:p>
    <w:p w:rsidR="00221B55" w:rsidRPr="00221B55" w:rsidRDefault="00221B55" w:rsidP="003B281B">
      <w:pPr>
        <w:numPr>
          <w:ilvl w:val="0"/>
          <w:numId w:val="20"/>
        </w:numPr>
      </w:pPr>
      <w:r w:rsidRPr="00221B55">
        <w:t>Historique sans frais</w:t>
      </w:r>
    </w:p>
    <w:p w:rsidR="00221B55" w:rsidRDefault="00221B55" w:rsidP="00221B55">
      <w:pPr>
        <w:rPr>
          <w:lang w:val="en-US"/>
        </w:rPr>
      </w:pPr>
    </w:p>
    <w:p w:rsidR="00221B55" w:rsidRPr="00221B55" w:rsidRDefault="00221B55" w:rsidP="00221B55">
      <w:pPr>
        <w:rPr>
          <w:lang w:val="en-US"/>
        </w:rPr>
      </w:pPr>
    </w:p>
    <w:p w:rsidR="00D4363B" w:rsidRPr="00221B55" w:rsidRDefault="00D4363B" w:rsidP="00D4363B">
      <w:pPr>
        <w:pStyle w:val="Titre1"/>
        <w:rPr>
          <w:lang w:val="fr-FR"/>
        </w:rPr>
      </w:pPr>
      <w:bookmarkStart w:id="38" w:name="_Toc30501331"/>
      <w:bookmarkStart w:id="39" w:name="_Toc72201565"/>
      <w:r w:rsidRPr="00221B55">
        <w:rPr>
          <w:lang w:val="fr-FR"/>
        </w:rPr>
        <w:t>Gestion des parts du capital d’un membre/adhérent</w:t>
      </w:r>
      <w:bookmarkEnd w:id="38"/>
      <w:bookmarkEnd w:id="39"/>
    </w:p>
    <w:p w:rsidR="00D4363B" w:rsidRPr="000E14EF" w:rsidRDefault="00D4363B" w:rsidP="00D4363B">
      <w:pPr>
        <w:rPr>
          <w:rFonts w:ascii="Helvetica" w:hAnsi="Helvetica" w:cs="Times New Roman"/>
        </w:rPr>
      </w:pPr>
    </w:p>
    <w:p w:rsidR="00D4363B" w:rsidRPr="000E14EF" w:rsidRDefault="00D4363B" w:rsidP="00D4363B">
      <w:pPr>
        <w:pStyle w:val="Titre2"/>
        <w:rPr>
          <w:rFonts w:cs="Times New Roman"/>
          <w:lang w:val="fr-FR"/>
        </w:rPr>
      </w:pPr>
      <w:bookmarkStart w:id="40" w:name="_Toc30501332"/>
      <w:bookmarkStart w:id="41" w:name="_Toc72201566"/>
      <w:r w:rsidRPr="000E14EF">
        <w:rPr>
          <w:rFonts w:cs="Times New Roman"/>
          <w:lang w:val="fr-FR"/>
        </w:rPr>
        <w:t>Définitions et objectifs :</w:t>
      </w:r>
      <w:bookmarkEnd w:id="40"/>
      <w:bookmarkEnd w:id="41"/>
    </w:p>
    <w:p w:rsidR="00D4363B" w:rsidRPr="000E14EF" w:rsidRDefault="00D4363B" w:rsidP="00D4363B">
      <w:pPr>
        <w:rPr>
          <w:rFonts w:ascii="Helvetica" w:hAnsi="Helvetica" w:cs="Times New Roman"/>
        </w:rPr>
      </w:pPr>
    </w:p>
    <w:p w:rsidR="00D4363B" w:rsidRPr="000E14EF" w:rsidRDefault="00D4363B" w:rsidP="00D4363B">
      <w:pPr>
        <w:rPr>
          <w:rFonts w:ascii="Helvetica" w:hAnsi="Helvetica" w:cs="Times New Roman"/>
          <w:color w:val="000000" w:themeColor="text1"/>
          <w:shd w:val="clear" w:color="auto" w:fill="FFFFFF"/>
        </w:rPr>
      </w:pPr>
      <w:r w:rsidRPr="000E14EF">
        <w:rPr>
          <w:rFonts w:ascii="Helvetica" w:hAnsi="Helvetica" w:cs="Times New Roman"/>
          <w:b/>
          <w:color w:val="000000" w:themeColor="text1"/>
        </w:rPr>
        <w:t>La part sociale</w:t>
      </w:r>
      <w:r w:rsidRPr="000E14EF">
        <w:rPr>
          <w:rFonts w:ascii="Helvetica" w:hAnsi="Helvetica" w:cs="Times New Roman"/>
          <w:color w:val="000000" w:themeColor="text1"/>
        </w:rPr>
        <w:t xml:space="preserve"> est </w:t>
      </w:r>
      <w:r w:rsidRPr="000E14EF">
        <w:rPr>
          <w:rFonts w:ascii="Helvetica" w:hAnsi="Helvetica" w:cs="Times New Roman"/>
          <w:color w:val="000000" w:themeColor="text1"/>
          <w:shd w:val="clear" w:color="auto" w:fill="FFFFFF"/>
        </w:rPr>
        <w:t xml:space="preserve">un titre de propriété portant sur le capital de la </w:t>
      </w:r>
      <w:r w:rsidRPr="000E14EF">
        <w:rPr>
          <w:rFonts w:ascii="Helvetica" w:hAnsi="Helvetica" w:cs="Times New Roman"/>
          <w:b/>
          <w:color w:val="000000" w:themeColor="text1"/>
          <w:shd w:val="clear" w:color="auto" w:fill="FFFFFF"/>
        </w:rPr>
        <w:t xml:space="preserve">MC2/MUFFA, </w:t>
      </w:r>
      <w:r w:rsidRPr="000E14EF">
        <w:rPr>
          <w:rFonts w:ascii="Helvetica" w:hAnsi="Helvetica" w:cs="Times New Roman"/>
          <w:color w:val="000000" w:themeColor="text1"/>
          <w:shd w:val="clear" w:color="auto" w:fill="FFFFFF"/>
        </w:rPr>
        <w:t>elle représente donc le pourcentage de ce capital détenu par un individu.</w:t>
      </w:r>
    </w:p>
    <w:p w:rsidR="00D4363B" w:rsidRPr="000E14EF" w:rsidRDefault="00D4363B" w:rsidP="00D4363B">
      <w:pPr>
        <w:rPr>
          <w:rFonts w:ascii="Helvetica" w:hAnsi="Helvetica" w:cs="Times New Roman"/>
          <w:color w:val="000000" w:themeColor="text1"/>
          <w:shd w:val="clear" w:color="auto" w:fill="FFFFFF"/>
        </w:rPr>
      </w:pPr>
      <w:r w:rsidRPr="000E14EF">
        <w:rPr>
          <w:rFonts w:ascii="Helvetica" w:hAnsi="Helvetica" w:cs="Times New Roman"/>
          <w:b/>
          <w:color w:val="000000" w:themeColor="text1"/>
          <w:shd w:val="clear" w:color="auto" w:fill="FFFFFF"/>
        </w:rPr>
        <w:t>Compte part sociale MC2/MUFFA</w:t>
      </w:r>
      <w:r w:rsidRPr="000E14EF">
        <w:rPr>
          <w:rFonts w:ascii="Helvetica" w:hAnsi="Helvetica" w:cs="Times New Roman"/>
          <w:color w:val="000000" w:themeColor="text1"/>
          <w:shd w:val="clear" w:color="auto" w:fill="FFFFFF"/>
        </w:rPr>
        <w:t> : se compte représente le total de part sociale détenu par tous les mutualistes.</w:t>
      </w:r>
    </w:p>
    <w:p w:rsidR="00D4363B" w:rsidRPr="000E14EF" w:rsidRDefault="00D4363B" w:rsidP="00D4363B">
      <w:pPr>
        <w:rPr>
          <w:rFonts w:ascii="Helvetica" w:hAnsi="Helvetica" w:cs="Times New Roman"/>
          <w:color w:val="000000" w:themeColor="text1"/>
          <w:shd w:val="clear" w:color="auto" w:fill="FFFFFF"/>
        </w:rPr>
      </w:pPr>
      <w:r w:rsidRPr="000E14EF">
        <w:rPr>
          <w:rFonts w:ascii="Helvetica" w:hAnsi="Helvetica" w:cs="Times New Roman"/>
          <w:b/>
          <w:color w:val="000000" w:themeColor="text1"/>
          <w:shd w:val="clear" w:color="auto" w:fill="FFFFFF"/>
        </w:rPr>
        <w:t>Compte part sociale du mutualiste</w:t>
      </w:r>
      <w:r w:rsidRPr="000E14EF">
        <w:rPr>
          <w:rFonts w:ascii="Helvetica" w:hAnsi="Helvetica" w:cs="Times New Roman"/>
          <w:color w:val="000000" w:themeColor="text1"/>
          <w:shd w:val="clear" w:color="auto" w:fill="FFFFFF"/>
        </w:rPr>
        <w:t> : se compte représente les avoirs d’un mutualiste dans la part sociale de sa MC2/MUFFA</w:t>
      </w:r>
    </w:p>
    <w:p w:rsidR="00D4363B" w:rsidRPr="000E14EF" w:rsidRDefault="00D4363B" w:rsidP="00D4363B">
      <w:pPr>
        <w:rPr>
          <w:rFonts w:ascii="Helvetica" w:hAnsi="Helvetica" w:cs="Times New Roman"/>
          <w:color w:val="000000" w:themeColor="text1"/>
          <w:shd w:val="clear" w:color="auto" w:fill="FFFFFF"/>
        </w:rPr>
      </w:pPr>
      <w:r w:rsidRPr="000E14EF">
        <w:rPr>
          <w:rFonts w:ascii="Helvetica" w:hAnsi="Helvetica" w:cs="Times New Roman"/>
          <w:color w:val="000000" w:themeColor="text1"/>
          <w:shd w:val="clear" w:color="auto" w:fill="FFFFFF"/>
        </w:rPr>
        <w:t>Les objectifs de ce module sont :</w:t>
      </w:r>
    </w:p>
    <w:p w:rsidR="00D4363B" w:rsidRPr="000E14EF" w:rsidRDefault="00D4363B" w:rsidP="00D4363B">
      <w:pPr>
        <w:pStyle w:val="Paragraphedeliste"/>
        <w:numPr>
          <w:ilvl w:val="0"/>
          <w:numId w:val="2"/>
        </w:numPr>
        <w:rPr>
          <w:rFonts w:ascii="Helvetica" w:hAnsi="Helvetica" w:cs="Times New Roman"/>
          <w:color w:val="000000" w:themeColor="text1"/>
          <w:shd w:val="clear" w:color="auto" w:fill="FFFFFF"/>
          <w:lang w:val="fr-FR"/>
        </w:rPr>
      </w:pPr>
      <w:r w:rsidRPr="000E14EF">
        <w:rPr>
          <w:rFonts w:ascii="Helvetica" w:hAnsi="Helvetica" w:cs="Times New Roman"/>
          <w:color w:val="000000" w:themeColor="text1"/>
          <w:shd w:val="clear" w:color="auto" w:fill="FFFFFF"/>
          <w:lang w:val="fr-FR"/>
        </w:rPr>
        <w:t xml:space="preserve">Gérer les cessions de parts sociales par achat/vente </w:t>
      </w:r>
    </w:p>
    <w:p w:rsidR="00D4363B" w:rsidRPr="000E14EF" w:rsidRDefault="00D4363B" w:rsidP="00D4363B">
      <w:pPr>
        <w:pStyle w:val="Paragraphedeliste"/>
        <w:numPr>
          <w:ilvl w:val="1"/>
          <w:numId w:val="2"/>
        </w:numPr>
        <w:rPr>
          <w:rFonts w:ascii="Helvetica" w:hAnsi="Helvetica" w:cs="Times New Roman"/>
          <w:color w:val="000000" w:themeColor="text1"/>
          <w:shd w:val="clear" w:color="auto" w:fill="FFFFFF"/>
          <w:lang w:val="fr-FR"/>
        </w:rPr>
      </w:pPr>
      <w:r w:rsidRPr="000E14EF">
        <w:rPr>
          <w:rFonts w:ascii="Helvetica" w:hAnsi="Helvetica" w:cs="Times New Roman"/>
          <w:color w:val="000000" w:themeColor="text1"/>
          <w:shd w:val="clear" w:color="auto" w:fill="FFFFFF"/>
          <w:lang w:val="fr-FR"/>
        </w:rPr>
        <w:t xml:space="preserve">En espèce </w:t>
      </w:r>
    </w:p>
    <w:p w:rsidR="00D4363B" w:rsidRPr="000E14EF" w:rsidRDefault="00D4363B" w:rsidP="00D4363B">
      <w:pPr>
        <w:pStyle w:val="Paragraphedeliste"/>
        <w:numPr>
          <w:ilvl w:val="1"/>
          <w:numId w:val="2"/>
        </w:numPr>
        <w:rPr>
          <w:rFonts w:ascii="Helvetica" w:hAnsi="Helvetica" w:cs="Times New Roman"/>
          <w:color w:val="000000" w:themeColor="text1"/>
          <w:shd w:val="clear" w:color="auto" w:fill="FFFFFF"/>
          <w:lang w:val="fr-FR"/>
        </w:rPr>
      </w:pPr>
      <w:r w:rsidRPr="000E14EF">
        <w:rPr>
          <w:rFonts w:ascii="Helvetica" w:hAnsi="Helvetica" w:cs="Times New Roman"/>
          <w:color w:val="000000" w:themeColor="text1"/>
          <w:shd w:val="clear" w:color="auto" w:fill="FFFFFF"/>
          <w:lang w:val="fr-FR"/>
        </w:rPr>
        <w:t>En compte</w:t>
      </w:r>
    </w:p>
    <w:p w:rsidR="00D4363B" w:rsidRPr="000E14EF" w:rsidRDefault="00D4363B" w:rsidP="00D4363B">
      <w:pPr>
        <w:pStyle w:val="Paragraphedeliste"/>
        <w:numPr>
          <w:ilvl w:val="0"/>
          <w:numId w:val="2"/>
        </w:numPr>
        <w:rPr>
          <w:rFonts w:ascii="Helvetica" w:hAnsi="Helvetica" w:cs="Times New Roman"/>
          <w:color w:val="000000" w:themeColor="text1"/>
          <w:shd w:val="clear" w:color="auto" w:fill="FFFFFF"/>
          <w:lang w:val="fr-FR"/>
        </w:rPr>
      </w:pPr>
      <w:r w:rsidRPr="000E14EF">
        <w:rPr>
          <w:rFonts w:ascii="Helvetica" w:hAnsi="Helvetica" w:cs="Times New Roman"/>
          <w:color w:val="000000" w:themeColor="text1"/>
          <w:shd w:val="clear" w:color="auto" w:fill="FFFFFF"/>
          <w:lang w:val="fr-FR"/>
        </w:rPr>
        <w:t>Gérer les cessions de parts sociales par réaffectation</w:t>
      </w:r>
    </w:p>
    <w:p w:rsidR="00D4363B" w:rsidRPr="000E14EF" w:rsidRDefault="00D4363B" w:rsidP="00D4363B">
      <w:pPr>
        <w:pStyle w:val="Paragraphedeliste"/>
        <w:numPr>
          <w:ilvl w:val="0"/>
          <w:numId w:val="2"/>
        </w:numPr>
        <w:rPr>
          <w:rFonts w:ascii="Helvetica" w:hAnsi="Helvetica" w:cs="Times New Roman"/>
          <w:color w:val="000000" w:themeColor="text1"/>
          <w:shd w:val="clear" w:color="auto" w:fill="FFFFFF"/>
          <w:lang w:val="fr-FR"/>
        </w:rPr>
      </w:pPr>
      <w:r w:rsidRPr="000E14EF">
        <w:rPr>
          <w:rFonts w:ascii="Helvetica" w:hAnsi="Helvetica" w:cs="Times New Roman"/>
          <w:color w:val="000000" w:themeColor="text1"/>
          <w:shd w:val="clear" w:color="auto" w:fill="FFFFFF"/>
          <w:lang w:val="fr-FR"/>
        </w:rPr>
        <w:t>Gérer le paramétrage des parts sociales</w:t>
      </w:r>
    </w:p>
    <w:p w:rsidR="00D4363B" w:rsidRPr="000E14EF" w:rsidRDefault="00D4363B" w:rsidP="00D4363B">
      <w:pPr>
        <w:pStyle w:val="Paragraphedeliste"/>
        <w:numPr>
          <w:ilvl w:val="0"/>
          <w:numId w:val="2"/>
        </w:numPr>
        <w:rPr>
          <w:rFonts w:ascii="Helvetica" w:hAnsi="Helvetica" w:cs="Times New Roman"/>
          <w:color w:val="000000" w:themeColor="text1"/>
          <w:shd w:val="clear" w:color="auto" w:fill="FFFFFF"/>
          <w:lang w:val="fr-FR"/>
        </w:rPr>
      </w:pPr>
      <w:r w:rsidRPr="000E14EF">
        <w:rPr>
          <w:rFonts w:ascii="Helvetica" w:hAnsi="Helvetica" w:cs="Times New Roman"/>
          <w:color w:val="000000" w:themeColor="text1"/>
          <w:shd w:val="clear" w:color="auto" w:fill="FFFFFF"/>
          <w:lang w:val="fr-FR"/>
        </w:rPr>
        <w:t>Calcul des dividendes et ristournes sur les parts sociales</w:t>
      </w:r>
    </w:p>
    <w:p w:rsidR="00D4363B" w:rsidRPr="000E14EF" w:rsidRDefault="00D4363B" w:rsidP="00D4363B">
      <w:pPr>
        <w:pStyle w:val="Paragraphedeliste"/>
        <w:numPr>
          <w:ilvl w:val="0"/>
          <w:numId w:val="2"/>
        </w:numPr>
        <w:rPr>
          <w:rFonts w:ascii="Helvetica" w:hAnsi="Helvetica" w:cs="Times New Roman"/>
          <w:color w:val="000000" w:themeColor="text1"/>
          <w:shd w:val="clear" w:color="auto" w:fill="FFFFFF"/>
          <w:lang w:val="fr-FR"/>
        </w:rPr>
      </w:pPr>
      <w:r w:rsidRPr="000E14EF">
        <w:rPr>
          <w:rFonts w:ascii="Helvetica" w:hAnsi="Helvetica" w:cs="Times New Roman"/>
          <w:color w:val="000000" w:themeColor="text1"/>
          <w:shd w:val="clear" w:color="auto" w:fill="FFFFFF"/>
          <w:lang w:val="fr-FR"/>
        </w:rPr>
        <w:t>Gérer le reporting sur les parts sociales :</w:t>
      </w:r>
    </w:p>
    <w:p w:rsidR="00D4363B" w:rsidRPr="000E14EF" w:rsidRDefault="00D4363B" w:rsidP="00D4363B">
      <w:pPr>
        <w:pStyle w:val="Paragraphedeliste"/>
        <w:numPr>
          <w:ilvl w:val="1"/>
          <w:numId w:val="2"/>
        </w:numPr>
        <w:rPr>
          <w:rFonts w:ascii="Helvetica" w:hAnsi="Helvetica" w:cs="Times New Roman"/>
          <w:color w:val="000000" w:themeColor="text1"/>
          <w:shd w:val="clear" w:color="auto" w:fill="FFFFFF"/>
          <w:lang w:val="fr-FR"/>
        </w:rPr>
      </w:pPr>
      <w:r w:rsidRPr="000E14EF">
        <w:rPr>
          <w:rFonts w:ascii="Helvetica" w:hAnsi="Helvetica" w:cs="Times New Roman"/>
          <w:color w:val="000000" w:themeColor="text1"/>
          <w:shd w:val="clear" w:color="auto" w:fill="FFFFFF"/>
          <w:lang w:val="fr-FR"/>
        </w:rPr>
        <w:t>Souscription/libération des parts sociales</w:t>
      </w:r>
    </w:p>
    <w:p w:rsidR="00D4363B" w:rsidRPr="000E14EF" w:rsidRDefault="00D4363B" w:rsidP="00D4363B">
      <w:pPr>
        <w:pStyle w:val="Paragraphedeliste"/>
        <w:numPr>
          <w:ilvl w:val="1"/>
          <w:numId w:val="2"/>
        </w:numPr>
        <w:rPr>
          <w:rFonts w:ascii="Helvetica" w:hAnsi="Helvetica" w:cs="Times New Roman"/>
          <w:color w:val="000000" w:themeColor="text1"/>
          <w:shd w:val="clear" w:color="auto" w:fill="FFFFFF"/>
          <w:lang w:val="fr-FR"/>
        </w:rPr>
      </w:pPr>
      <w:r w:rsidRPr="000E14EF">
        <w:rPr>
          <w:rFonts w:ascii="Helvetica" w:hAnsi="Helvetica" w:cs="Times New Roman"/>
          <w:color w:val="000000" w:themeColor="text1"/>
          <w:shd w:val="clear" w:color="auto" w:fill="FFFFFF"/>
          <w:lang w:val="fr-FR"/>
        </w:rPr>
        <w:t>Impression des dividendes et ristournes payés et impayés</w:t>
      </w:r>
    </w:p>
    <w:p w:rsidR="00D4363B" w:rsidRPr="000E14EF" w:rsidRDefault="00D4363B" w:rsidP="00D4363B">
      <w:pPr>
        <w:pStyle w:val="Titre2"/>
        <w:rPr>
          <w:rFonts w:cs="Times New Roman"/>
          <w:lang w:val="fr-FR"/>
        </w:rPr>
      </w:pPr>
      <w:bookmarkStart w:id="42" w:name="_Toc30501333"/>
      <w:bookmarkStart w:id="43" w:name="_Toc72201567"/>
      <w:r w:rsidRPr="000E14EF">
        <w:rPr>
          <w:rFonts w:cs="Times New Roman"/>
          <w:lang w:val="fr-FR"/>
        </w:rPr>
        <w:t>Description des fonctionnalités</w:t>
      </w:r>
      <w:bookmarkEnd w:id="42"/>
      <w:bookmarkEnd w:id="43"/>
    </w:p>
    <w:p w:rsidR="00D4363B" w:rsidRPr="000E14EF" w:rsidRDefault="00D4363B" w:rsidP="00D4363B">
      <w:pPr>
        <w:pStyle w:val="Titre3"/>
        <w:rPr>
          <w:rFonts w:cs="Times New Roman"/>
          <w:lang w:val="fr-FR"/>
        </w:rPr>
      </w:pPr>
    </w:p>
    <w:p w:rsidR="00D4363B" w:rsidRPr="000E14EF" w:rsidRDefault="00D4363B" w:rsidP="00D4363B">
      <w:pPr>
        <w:pStyle w:val="Titre3"/>
        <w:rPr>
          <w:rFonts w:cs="Times New Roman"/>
          <w:lang w:val="fr-FR"/>
        </w:rPr>
      </w:pPr>
      <w:bookmarkStart w:id="44" w:name="_Toc30501334"/>
      <w:bookmarkStart w:id="45" w:name="_Toc72201568"/>
      <w:r w:rsidRPr="000E14EF">
        <w:rPr>
          <w:rFonts w:cs="Times New Roman"/>
          <w:lang w:val="fr-FR"/>
        </w:rPr>
        <w:t>Gestion des parts sociales par achat/vente en compte en espèce</w:t>
      </w:r>
      <w:bookmarkEnd w:id="44"/>
      <w:bookmarkEnd w:id="45"/>
    </w:p>
    <w:p w:rsidR="00D4363B" w:rsidRPr="000E14EF" w:rsidRDefault="00D4363B" w:rsidP="00D4363B">
      <w:pPr>
        <w:rPr>
          <w:rStyle w:val="Titre4Car"/>
          <w:rFonts w:ascii="Helvetica" w:hAnsi="Helvetica" w:cs="Times New Roman"/>
          <w:lang w:val="fr-FR"/>
        </w:rPr>
      </w:pPr>
    </w:p>
    <w:p w:rsidR="00D4363B" w:rsidRPr="000E14EF" w:rsidRDefault="00D4363B" w:rsidP="00D4363B">
      <w:pPr>
        <w:rPr>
          <w:rFonts w:ascii="Helvetica" w:hAnsi="Helvetica" w:cs="Times New Roman"/>
        </w:rPr>
      </w:pPr>
      <w:r w:rsidRPr="000E14EF">
        <w:rPr>
          <w:rStyle w:val="Titre4Car"/>
          <w:rFonts w:ascii="Helvetica" w:hAnsi="Helvetica" w:cs="Times New Roman"/>
          <w:lang w:val="fr-FR"/>
        </w:rPr>
        <w:t>Cas 1 :</w:t>
      </w:r>
      <w:r w:rsidRPr="000E14EF">
        <w:rPr>
          <w:rFonts w:ascii="Helvetica" w:hAnsi="Helvetica" w:cs="Times New Roman"/>
        </w:rPr>
        <w:t xml:space="preserve"> Cette fonctionnalité permet de </w:t>
      </w:r>
      <w:r w:rsidRPr="000E14EF">
        <w:rPr>
          <w:rFonts w:ascii="Helvetica" w:hAnsi="Helvetica" w:cs="Times New Roman"/>
          <w:b/>
        </w:rPr>
        <w:t>réaffecter</w:t>
      </w:r>
      <w:r w:rsidRPr="000E14EF">
        <w:rPr>
          <w:rFonts w:ascii="Helvetica" w:hAnsi="Helvetica" w:cs="Times New Roman"/>
        </w:rPr>
        <w:t xml:space="preserve"> une part sociale appartenant à un mutualiste à un autre mutualiste en présentant à la caisse de la MC2/MUFFA une somme en espèce équivalent à la part sociale en question.</w:t>
      </w:r>
    </w:p>
    <w:p w:rsidR="00D4363B" w:rsidRPr="000E14EF" w:rsidRDefault="00D4363B" w:rsidP="00D4363B">
      <w:pPr>
        <w:ind w:firstLine="720"/>
        <w:rPr>
          <w:rFonts w:ascii="Helvetica" w:hAnsi="Helvetica" w:cs="Times New Roman"/>
          <w:b/>
        </w:rPr>
      </w:pPr>
      <w:r w:rsidRPr="000E14EF">
        <w:rPr>
          <w:rFonts w:ascii="Helvetica" w:hAnsi="Helvetica" w:cs="Times New Roman"/>
          <w:b/>
        </w:rPr>
        <w:t>Entrée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 de la caisse d’exécution de l’opération</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Code(s) de la (des) part(s) à acheter</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 du mutualiste vendeur de part</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 du mutualiste acheteur de part</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Nombre de parts à acheter</w:t>
      </w:r>
    </w:p>
    <w:p w:rsidR="00D4363B" w:rsidRPr="000E14EF" w:rsidRDefault="00D4363B" w:rsidP="00D4363B">
      <w:pPr>
        <w:ind w:firstLine="720"/>
        <w:rPr>
          <w:rFonts w:ascii="Helvetica" w:hAnsi="Helvetica" w:cs="Times New Roman"/>
        </w:rPr>
      </w:pPr>
      <w:r w:rsidRPr="000E14EF">
        <w:rPr>
          <w:rFonts w:ascii="Helvetica" w:hAnsi="Helvetica" w:cs="Times New Roman"/>
          <w:b/>
        </w:rPr>
        <w:t>Précondition</w:t>
      </w:r>
      <w:r w:rsidRPr="000E14EF">
        <w:rPr>
          <w:rFonts w:ascii="Helvetica" w:hAnsi="Helvetica" w:cs="Times New Roman"/>
        </w:rPr>
        <w:t>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caisse doit être ouverte et fonctionnelle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mutualiste vendeur et acheteur ne doivent pas avoir d’opposition</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part à vendre doit être existante et appartenir au mutualiste vendeur</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montant à payer en espèce doit être égale à la valeur de la part + des éventuels frais</w:t>
      </w:r>
    </w:p>
    <w:p w:rsidR="00D4363B" w:rsidRPr="000E14EF" w:rsidRDefault="00D4363B" w:rsidP="00D4363B">
      <w:pPr>
        <w:ind w:firstLine="720"/>
        <w:rPr>
          <w:rFonts w:ascii="Helvetica" w:hAnsi="Helvetica" w:cs="Times New Roman"/>
        </w:rPr>
      </w:pPr>
      <w:r w:rsidRPr="000E14EF">
        <w:rPr>
          <w:rFonts w:ascii="Helvetica" w:hAnsi="Helvetica" w:cs="Times New Roman"/>
          <w:b/>
        </w:rPr>
        <w:t>Description</w:t>
      </w:r>
      <w:r w:rsidRPr="000E14EF">
        <w:rPr>
          <w:rFonts w:ascii="Helvetica" w:hAnsi="Helvetica" w:cs="Times New Roman"/>
        </w:rPr>
        <w:t>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lastRenderedPageBreak/>
        <w:t>L’acheteur et le vendeur de la part se rendent à la caisse,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vendeur renseigne la part à vendre et son montant</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caissière vérifie la part et le montant de la part dans le système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caissière perçoit le montant à payer</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caissière remplit les informations requises (code du mutualiste vendeur, code du mutualiste acheteur, montant de la part) et valide,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système vérifie les différentes informations saisies ainsi que le billetage entré</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Si une valeur est incorrecte ou absente le système lève une exception et l’opération est annulée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Dans le cas où il n’y a pas de valeur manquante ou erronée, le système :</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 xml:space="preserve"> Débite la caisse de la valeur de la part + les frais</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Débite le compte part sociale du vendeur de part sociale</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Crédite le compte courant du vendeur du montant de la part sans les frais</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Crédite le compte part sociale de l’acheteur.</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 xml:space="preserve">Affiche le message d’opération validé </w:t>
      </w:r>
    </w:p>
    <w:p w:rsidR="00D4363B" w:rsidRPr="000E14EF" w:rsidRDefault="00D4363B" w:rsidP="00D4363B">
      <w:pPr>
        <w:ind w:left="720"/>
        <w:rPr>
          <w:rFonts w:ascii="Helvetica" w:hAnsi="Helvetica" w:cs="Times New Roman"/>
        </w:rPr>
      </w:pPr>
      <w:r w:rsidRPr="000E14EF">
        <w:rPr>
          <w:rFonts w:ascii="Helvetica" w:hAnsi="Helvetica" w:cs="Times New Roman"/>
          <w:b/>
        </w:rPr>
        <w:t>Sortie</w:t>
      </w:r>
      <w:r w:rsidRPr="000E14EF">
        <w:rPr>
          <w:rFonts w:ascii="Helvetica" w:hAnsi="Helvetica" w:cs="Times New Roman"/>
        </w:rPr>
        <w:t>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Bordereau de vente de part en espèce</w:t>
      </w:r>
    </w:p>
    <w:p w:rsidR="00D4363B" w:rsidRPr="000E14EF" w:rsidRDefault="00D4363B" w:rsidP="00D4363B">
      <w:pPr>
        <w:rPr>
          <w:rFonts w:ascii="Helvetica" w:hAnsi="Helvetica" w:cs="Times New Roman"/>
        </w:rPr>
      </w:pPr>
      <w:r w:rsidRPr="000E14EF">
        <w:rPr>
          <w:rStyle w:val="Titre4Car"/>
          <w:rFonts w:ascii="Helvetica" w:hAnsi="Helvetica" w:cs="Times New Roman"/>
          <w:lang w:val="fr-FR"/>
        </w:rPr>
        <w:t xml:space="preserve">Cas 2 : </w:t>
      </w:r>
      <w:r w:rsidRPr="000E14EF">
        <w:rPr>
          <w:rFonts w:ascii="Helvetica" w:hAnsi="Helvetica" w:cs="Times New Roman"/>
        </w:rPr>
        <w:t xml:space="preserve">Cette fonctionnalité permet aussi </w:t>
      </w:r>
      <w:r w:rsidRPr="000E14EF">
        <w:rPr>
          <w:rFonts w:ascii="Helvetica" w:hAnsi="Helvetica" w:cs="Times New Roman"/>
          <w:b/>
        </w:rPr>
        <w:t>d’affecter</w:t>
      </w:r>
      <w:r w:rsidRPr="000E14EF">
        <w:rPr>
          <w:rFonts w:ascii="Helvetica" w:hAnsi="Helvetica" w:cs="Times New Roman"/>
        </w:rPr>
        <w:t xml:space="preserve"> à un mutualiste une part sociale du capital de la MC2/MUFFA en contrepartie d’une somme en espèce équivalente.</w:t>
      </w:r>
    </w:p>
    <w:p w:rsidR="00D4363B" w:rsidRPr="000E14EF" w:rsidRDefault="00D4363B" w:rsidP="00D4363B">
      <w:pPr>
        <w:ind w:firstLine="720"/>
        <w:rPr>
          <w:rFonts w:ascii="Helvetica" w:hAnsi="Helvetica" w:cs="Times New Roman"/>
          <w:b/>
        </w:rPr>
      </w:pPr>
      <w:r w:rsidRPr="000E14EF">
        <w:rPr>
          <w:rFonts w:ascii="Helvetica" w:hAnsi="Helvetica" w:cs="Times New Roman"/>
          <w:b/>
        </w:rPr>
        <w:t>Entrée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 de la caisse d’exécution de l’opération</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 du mutualiste acheteur de part</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Nombre de parts à acheter</w:t>
      </w:r>
    </w:p>
    <w:p w:rsidR="00D4363B" w:rsidRPr="000E14EF" w:rsidRDefault="00D4363B" w:rsidP="00D4363B">
      <w:pPr>
        <w:ind w:firstLine="720"/>
        <w:rPr>
          <w:rFonts w:ascii="Helvetica" w:hAnsi="Helvetica" w:cs="Times New Roman"/>
        </w:rPr>
      </w:pPr>
      <w:r w:rsidRPr="000E14EF">
        <w:rPr>
          <w:rFonts w:ascii="Helvetica" w:hAnsi="Helvetica" w:cs="Times New Roman"/>
          <w:b/>
        </w:rPr>
        <w:t>Précondition</w:t>
      </w:r>
      <w:r w:rsidRPr="000E14EF">
        <w:rPr>
          <w:rFonts w:ascii="Helvetica" w:hAnsi="Helvetica" w:cs="Times New Roman"/>
        </w:rPr>
        <w:t>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caisse doit être ouverte et fonctionnelle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mutualiste acheteur ne doit pas avoir d’opposition</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nombre minimum de part à l’achat doit être dix (si premier achat)</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montant à payer en espèce doit être égale à la valeur de la part + des éventuels frais</w:t>
      </w:r>
    </w:p>
    <w:p w:rsidR="00D4363B" w:rsidRPr="000E14EF" w:rsidRDefault="00D4363B" w:rsidP="00D4363B">
      <w:pPr>
        <w:ind w:firstLine="720"/>
        <w:rPr>
          <w:rFonts w:ascii="Helvetica" w:hAnsi="Helvetica" w:cs="Times New Roman"/>
        </w:rPr>
      </w:pPr>
      <w:r w:rsidRPr="000E14EF">
        <w:rPr>
          <w:rFonts w:ascii="Helvetica" w:hAnsi="Helvetica" w:cs="Times New Roman"/>
          <w:b/>
        </w:rPr>
        <w:t>Description</w:t>
      </w:r>
      <w:r w:rsidRPr="000E14EF">
        <w:rPr>
          <w:rFonts w:ascii="Helvetica" w:hAnsi="Helvetica" w:cs="Times New Roman"/>
        </w:rPr>
        <w:t>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L’acheteur de parts se rend à la caisse,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L’acheteur remplit le nombre de part à acheter</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caissière vérifie la disponibilité des parts et leur montant dans le système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caissière perçoit le montant à payer</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caissière remplit les informations requises (nombre de parts, code des parts à vendre, code du mutualiste acheteur, montant de la part) et valide,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système vérifie les différentes informations saisies ainsi que le billetage entré</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Si une valeur est incorrecte ou absente le système lève une exception et l’opération est annulée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Dans le cas où il n’y a pas de valeur manquante ou erronée, le système :</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 xml:space="preserve"> Débite la caisse de la valeur de la part + les frais</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Débite le compte de parts sociales de la MC2/MUFFA</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Crédite le compte de parts sociales du mutualiste.</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 xml:space="preserve">Affiche le message d’opération validé </w:t>
      </w:r>
    </w:p>
    <w:p w:rsidR="00D4363B" w:rsidRPr="000E14EF" w:rsidRDefault="00D4363B" w:rsidP="00D4363B">
      <w:pPr>
        <w:ind w:left="720"/>
        <w:rPr>
          <w:rFonts w:ascii="Helvetica" w:hAnsi="Helvetica" w:cs="Times New Roman"/>
        </w:rPr>
      </w:pPr>
      <w:r w:rsidRPr="000E14EF">
        <w:rPr>
          <w:rFonts w:ascii="Helvetica" w:hAnsi="Helvetica" w:cs="Times New Roman"/>
          <w:b/>
        </w:rPr>
        <w:t>Sortie</w:t>
      </w:r>
      <w:r w:rsidRPr="000E14EF">
        <w:rPr>
          <w:rFonts w:ascii="Helvetica" w:hAnsi="Helvetica" w:cs="Times New Roman"/>
        </w:rPr>
        <w:t>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lastRenderedPageBreak/>
        <w:t>Bordereau de vente de part en espèce</w:t>
      </w:r>
    </w:p>
    <w:p w:rsidR="00D4363B" w:rsidRPr="000E14EF" w:rsidRDefault="00D4363B" w:rsidP="00D4363B">
      <w:pPr>
        <w:rPr>
          <w:rFonts w:ascii="Helvetica" w:hAnsi="Helvetica" w:cs="Times New Roman"/>
        </w:rPr>
      </w:pPr>
    </w:p>
    <w:p w:rsidR="00D4363B" w:rsidRPr="000E14EF" w:rsidRDefault="00D4363B" w:rsidP="00D4363B">
      <w:pPr>
        <w:pStyle w:val="Titre3"/>
        <w:rPr>
          <w:rFonts w:cs="Times New Roman"/>
          <w:lang w:val="fr-FR"/>
        </w:rPr>
      </w:pPr>
    </w:p>
    <w:p w:rsidR="00D4363B" w:rsidRPr="000E14EF" w:rsidRDefault="00D4363B" w:rsidP="00D4363B">
      <w:pPr>
        <w:pStyle w:val="Titre3"/>
        <w:rPr>
          <w:rFonts w:cs="Times New Roman"/>
          <w:lang w:val="fr-FR"/>
        </w:rPr>
      </w:pPr>
      <w:bookmarkStart w:id="46" w:name="_Toc30501335"/>
      <w:bookmarkStart w:id="47" w:name="_Toc72201569"/>
      <w:r w:rsidRPr="000E14EF">
        <w:rPr>
          <w:rFonts w:cs="Times New Roman"/>
          <w:lang w:val="fr-FR"/>
        </w:rPr>
        <w:t>Gestion des parts sociales par achat/vente en compte en compte</w:t>
      </w:r>
      <w:bookmarkEnd w:id="46"/>
      <w:bookmarkEnd w:id="47"/>
    </w:p>
    <w:p w:rsidR="00D4363B" w:rsidRPr="000E14EF" w:rsidRDefault="00D4363B" w:rsidP="00D4363B">
      <w:pPr>
        <w:rPr>
          <w:rStyle w:val="Titre4Car"/>
          <w:rFonts w:ascii="Helvetica" w:hAnsi="Helvetica" w:cs="Times New Roman"/>
          <w:lang w:val="fr-FR"/>
        </w:rPr>
      </w:pPr>
    </w:p>
    <w:p w:rsidR="00D4363B" w:rsidRPr="000E14EF" w:rsidRDefault="00D4363B" w:rsidP="00D4363B">
      <w:pPr>
        <w:rPr>
          <w:rFonts w:ascii="Helvetica" w:hAnsi="Helvetica" w:cs="Times New Roman"/>
        </w:rPr>
      </w:pPr>
      <w:r w:rsidRPr="000E14EF">
        <w:rPr>
          <w:rStyle w:val="Titre4Car"/>
          <w:rFonts w:ascii="Helvetica" w:hAnsi="Helvetica" w:cs="Times New Roman"/>
          <w:lang w:val="fr-FR"/>
        </w:rPr>
        <w:t>Cas 1 :</w:t>
      </w:r>
      <w:r w:rsidRPr="000E14EF">
        <w:rPr>
          <w:rFonts w:ascii="Helvetica" w:hAnsi="Helvetica" w:cs="Times New Roman"/>
        </w:rPr>
        <w:t xml:space="preserve"> Cette fonctionnalité permet de </w:t>
      </w:r>
      <w:r w:rsidRPr="000E14EF">
        <w:rPr>
          <w:rFonts w:ascii="Helvetica" w:hAnsi="Helvetica" w:cs="Times New Roman"/>
          <w:b/>
        </w:rPr>
        <w:t>réaffecter</w:t>
      </w:r>
      <w:r w:rsidRPr="000E14EF">
        <w:rPr>
          <w:rFonts w:ascii="Helvetica" w:hAnsi="Helvetica" w:cs="Times New Roman"/>
        </w:rPr>
        <w:t xml:space="preserve"> une part sociale appartenant à un mutualiste à un autre mutualiste en effectuant un virement entre leurs 2 comptes courants respectifs.</w:t>
      </w:r>
    </w:p>
    <w:p w:rsidR="00D4363B" w:rsidRPr="000E14EF" w:rsidRDefault="00D4363B" w:rsidP="00D4363B">
      <w:pPr>
        <w:ind w:firstLine="720"/>
        <w:rPr>
          <w:rFonts w:ascii="Helvetica" w:hAnsi="Helvetica" w:cs="Times New Roman"/>
          <w:b/>
        </w:rPr>
      </w:pPr>
      <w:r w:rsidRPr="000E14EF">
        <w:rPr>
          <w:rFonts w:ascii="Helvetica" w:hAnsi="Helvetica" w:cs="Times New Roman"/>
          <w:b/>
        </w:rPr>
        <w:t>Entrée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 de l’opérateur effectuant la transaction</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Code(s) de la (des) part(s) à acheter</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Compte courant du mutualiste vendeur de part</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 du mutualiste acheteur de part</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Nombre de parts à acheter</w:t>
      </w:r>
    </w:p>
    <w:p w:rsidR="00D4363B" w:rsidRPr="000E14EF" w:rsidRDefault="00D4363B" w:rsidP="00D4363B">
      <w:pPr>
        <w:ind w:firstLine="720"/>
        <w:rPr>
          <w:rFonts w:ascii="Helvetica" w:hAnsi="Helvetica" w:cs="Times New Roman"/>
        </w:rPr>
      </w:pPr>
      <w:r w:rsidRPr="000E14EF">
        <w:rPr>
          <w:rFonts w:ascii="Helvetica" w:hAnsi="Helvetica" w:cs="Times New Roman"/>
          <w:b/>
        </w:rPr>
        <w:t>Précondition</w:t>
      </w:r>
      <w:r w:rsidRPr="000E14EF">
        <w:rPr>
          <w:rFonts w:ascii="Helvetica" w:hAnsi="Helvetica" w:cs="Times New Roman"/>
        </w:rPr>
        <w:t>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 xml:space="preserve">L’opérateur doit avoir les autorisations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mutualiste vendeur et acheteur ne doivent pas avoir d’opposition</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part à vendre doit être existante et appartenir au mutualiste vendeur</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montant à payer doit être égale à la valeur de la part + des éventuels frais</w:t>
      </w:r>
    </w:p>
    <w:p w:rsidR="00D4363B" w:rsidRPr="000E14EF" w:rsidRDefault="00D4363B" w:rsidP="00D4363B">
      <w:pPr>
        <w:ind w:firstLine="720"/>
        <w:rPr>
          <w:rFonts w:ascii="Helvetica" w:hAnsi="Helvetica" w:cs="Times New Roman"/>
        </w:rPr>
      </w:pPr>
      <w:r w:rsidRPr="000E14EF">
        <w:rPr>
          <w:rFonts w:ascii="Helvetica" w:hAnsi="Helvetica" w:cs="Times New Roman"/>
          <w:b/>
        </w:rPr>
        <w:t>Description</w:t>
      </w:r>
      <w:r w:rsidRPr="000E14EF">
        <w:rPr>
          <w:rFonts w:ascii="Helvetica" w:hAnsi="Helvetica" w:cs="Times New Roman"/>
        </w:rPr>
        <w:t>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L’acheteur et le vendeur de la part se rendent à la caisse/opérateur,</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 xml:space="preserve">Le vendeur le nombre de parts à vendre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caissière vérifie les parts et leur montant de la part dans le système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caissière remplit les informations requises (code du mutualiste vendeur, code du mutualiste acheteur, montant de la part) et valide,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système vérifie les différentes informations saisies ainsi que le billetage entré</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Si une valeur est incorrecte ou absente le système lève une exception et l’opération est annulée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Dans le cas où il n’y a pas de valeur manquante ou erronée, le système :</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 xml:space="preserve"> Débite le compte de l’acheteur de la valeur de la part + les frais</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Crédite le compte courant du vendeur de part sociale</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Débite le comte part sociale du vendeur</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Crédite le compte part sociale de l’acheteur</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Réaffecte la part sociale à l’acheteur.</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 xml:space="preserve">Affiche le message d’opération validé </w:t>
      </w:r>
    </w:p>
    <w:p w:rsidR="00D4363B" w:rsidRPr="000E14EF" w:rsidRDefault="00D4363B" w:rsidP="00D4363B">
      <w:pPr>
        <w:ind w:left="720"/>
        <w:rPr>
          <w:rFonts w:ascii="Helvetica" w:hAnsi="Helvetica" w:cs="Times New Roman"/>
        </w:rPr>
      </w:pPr>
      <w:r w:rsidRPr="000E14EF">
        <w:rPr>
          <w:rFonts w:ascii="Helvetica" w:hAnsi="Helvetica" w:cs="Times New Roman"/>
          <w:b/>
        </w:rPr>
        <w:t>Sortie</w:t>
      </w:r>
      <w:r w:rsidRPr="000E14EF">
        <w:rPr>
          <w:rFonts w:ascii="Helvetica" w:hAnsi="Helvetica" w:cs="Times New Roman"/>
        </w:rPr>
        <w:t>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Bordereau de vente de part en espèce</w:t>
      </w:r>
    </w:p>
    <w:p w:rsidR="00D4363B" w:rsidRPr="000E14EF" w:rsidRDefault="00D4363B" w:rsidP="00D4363B">
      <w:pPr>
        <w:rPr>
          <w:rFonts w:ascii="Helvetica" w:hAnsi="Helvetica" w:cs="Times New Roman"/>
        </w:rPr>
      </w:pPr>
      <w:r w:rsidRPr="000E14EF">
        <w:rPr>
          <w:rStyle w:val="Titre4Car"/>
          <w:rFonts w:ascii="Helvetica" w:hAnsi="Helvetica" w:cs="Times New Roman"/>
          <w:lang w:val="fr-FR"/>
        </w:rPr>
        <w:t xml:space="preserve">Cas 2 : </w:t>
      </w:r>
      <w:r w:rsidRPr="000E14EF">
        <w:rPr>
          <w:rFonts w:ascii="Helvetica" w:hAnsi="Helvetica" w:cs="Times New Roman"/>
        </w:rPr>
        <w:t xml:space="preserve">Cette fonctionnalité permet </w:t>
      </w:r>
      <w:r w:rsidRPr="000E14EF">
        <w:rPr>
          <w:rFonts w:ascii="Helvetica" w:hAnsi="Helvetica" w:cs="Times New Roman"/>
          <w:b/>
        </w:rPr>
        <w:t>d’affecter</w:t>
      </w:r>
      <w:r w:rsidRPr="000E14EF">
        <w:rPr>
          <w:rFonts w:ascii="Helvetica" w:hAnsi="Helvetica" w:cs="Times New Roman"/>
        </w:rPr>
        <w:t xml:space="preserve"> à un mutualiste une part sociale du capital de la MC2/MUFFA en contrepartie d’une somme en équivalente prélevée en compte.</w:t>
      </w:r>
    </w:p>
    <w:p w:rsidR="00D4363B" w:rsidRPr="000E14EF" w:rsidRDefault="00D4363B" w:rsidP="00D4363B">
      <w:pPr>
        <w:ind w:firstLine="720"/>
        <w:rPr>
          <w:rFonts w:ascii="Helvetica" w:hAnsi="Helvetica" w:cs="Times New Roman"/>
          <w:b/>
        </w:rPr>
      </w:pPr>
      <w:r w:rsidRPr="000E14EF">
        <w:rPr>
          <w:rFonts w:ascii="Helvetica" w:hAnsi="Helvetica" w:cs="Times New Roman"/>
          <w:b/>
        </w:rPr>
        <w:t>Entrée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 de la caisse d’exécution de l’opération</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 du mutualiste acheteur de part</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lastRenderedPageBreak/>
        <w:t>Nombre de parts à acheter</w:t>
      </w:r>
    </w:p>
    <w:p w:rsidR="00D4363B" w:rsidRPr="000E14EF" w:rsidRDefault="00D4363B" w:rsidP="00D4363B">
      <w:pPr>
        <w:ind w:firstLine="720"/>
        <w:rPr>
          <w:rFonts w:ascii="Helvetica" w:hAnsi="Helvetica" w:cs="Times New Roman"/>
        </w:rPr>
      </w:pPr>
      <w:r w:rsidRPr="000E14EF">
        <w:rPr>
          <w:rFonts w:ascii="Helvetica" w:hAnsi="Helvetica" w:cs="Times New Roman"/>
          <w:b/>
        </w:rPr>
        <w:t>Précondition</w:t>
      </w:r>
      <w:r w:rsidRPr="000E14EF">
        <w:rPr>
          <w:rFonts w:ascii="Helvetica" w:hAnsi="Helvetica" w:cs="Times New Roman"/>
        </w:rPr>
        <w:t>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caisse doit être ouverte, fonctionnelle et autorisée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mutualiste acheteur ne doit pas avoir d’opposition</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 xml:space="preserve">La ou les parts à vendre doivent être existante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montant à payer en espèce doit être égale à la valeur de la part + des éventuels frais</w:t>
      </w:r>
    </w:p>
    <w:p w:rsidR="00D4363B" w:rsidRPr="000E14EF" w:rsidRDefault="00D4363B" w:rsidP="00D4363B">
      <w:pPr>
        <w:ind w:firstLine="720"/>
        <w:rPr>
          <w:rFonts w:ascii="Helvetica" w:hAnsi="Helvetica" w:cs="Times New Roman"/>
        </w:rPr>
      </w:pPr>
      <w:r w:rsidRPr="000E14EF">
        <w:rPr>
          <w:rFonts w:ascii="Helvetica" w:hAnsi="Helvetica" w:cs="Times New Roman"/>
          <w:b/>
        </w:rPr>
        <w:t>Description</w:t>
      </w:r>
      <w:r w:rsidRPr="000E14EF">
        <w:rPr>
          <w:rFonts w:ascii="Helvetica" w:hAnsi="Helvetica" w:cs="Times New Roman"/>
        </w:rPr>
        <w:t>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L’acheteur de parts se rend à la caisse,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L’acheteur remplit le nombre de part à acheter</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caissière vérifie la disponibilité des parts et leur montant dans le système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caissière remplit les informations requises (nombre de parts, code du mutualiste acheteur, montant de la part) et valide,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système vérifie les différentes informations saisies ainsi que le billetage entré</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Si une valeur est incorrecte ou absente le système lève une exception et l’opération est annulée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Dans le cas où il n’y a pas de valeur manquante ou erronée, le système :</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 xml:space="preserve"> Débite le compte courant de la valeur de la part + les frais</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Débite le compte de parts sociales de la MC2/MUFFA</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Crédite le compte parts sociale du client.</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 xml:space="preserve">Affiche le message d’opération validé </w:t>
      </w:r>
    </w:p>
    <w:p w:rsidR="00D4363B" w:rsidRPr="000E14EF" w:rsidRDefault="00D4363B" w:rsidP="00D4363B">
      <w:pPr>
        <w:ind w:left="720"/>
        <w:rPr>
          <w:rFonts w:ascii="Helvetica" w:hAnsi="Helvetica" w:cs="Times New Roman"/>
        </w:rPr>
      </w:pPr>
      <w:r w:rsidRPr="000E14EF">
        <w:rPr>
          <w:rFonts w:ascii="Helvetica" w:hAnsi="Helvetica" w:cs="Times New Roman"/>
          <w:b/>
        </w:rPr>
        <w:t>Sortie</w:t>
      </w:r>
      <w:r w:rsidRPr="000E14EF">
        <w:rPr>
          <w:rFonts w:ascii="Helvetica" w:hAnsi="Helvetica" w:cs="Times New Roman"/>
        </w:rPr>
        <w:t> :</w:t>
      </w:r>
    </w:p>
    <w:p w:rsidR="00D4363B"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Bordereau de vente de part en compte</w:t>
      </w: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490441"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faire une adhésion</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w:t>
            </w:r>
            <w:r>
              <w:rPr>
                <w:rFonts w:ascii="Helvetica" w:hAnsi="Helvetica" w:cs="Times New Roman"/>
                <w:lang w:val="fr-FR"/>
              </w:rPr>
              <w:t>’</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 nature du chapitre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L’adhésion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Type d’opération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de l’</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de 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client</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Default="00D4363B" w:rsidP="00D4363B">
      <w:pPr>
        <w:rPr>
          <w:rFonts w:ascii="Helvetica" w:hAnsi="Helvetica" w:cs="Times New Roman"/>
        </w:rPr>
      </w:pP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490441"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sidRPr="008C3620">
              <w:rPr>
                <w:rFonts w:ascii="Helvetica" w:hAnsi="Helvetica" w:cs="Times New Roman"/>
                <w:lang w:val="fr-FR"/>
              </w:rPr>
              <w:t>DlgPossessionPart</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L’adhésion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 xml:space="preserve">Historique d’adhésion  </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Default="00D4363B" w:rsidP="00D4363B">
      <w:pPr>
        <w:rPr>
          <w:rFonts w:ascii="Helvetica" w:hAnsi="Helvetica" w:cs="Times New Roman"/>
        </w:rPr>
      </w:pP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490441"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sidRPr="006544F7">
              <w:rPr>
                <w:rFonts w:ascii="Helvetica" w:hAnsi="Helvetica" w:cs="Times New Roman"/>
                <w:lang w:val="fr-FR"/>
              </w:rPr>
              <w:t>FrmFondHorsRatio</w:t>
            </w:r>
          </w:p>
        </w:tc>
        <w:tc>
          <w:tcPr>
            <w:tcW w:w="3212" w:type="dxa"/>
          </w:tcPr>
          <w:p w:rsidR="00D4363B" w:rsidRPr="00BA0444" w:rsidRDefault="00D4363B" w:rsidP="00B80210">
            <w:pPr>
              <w:rPr>
                <w:rFonts w:ascii="Helvetica" w:hAnsi="Helvetica" w:cs="Times New Roman"/>
                <w:lang w:val="fr-FR"/>
              </w:rPr>
            </w:pPr>
            <w:r w:rsidRPr="00605AD4">
              <w:rPr>
                <w:rFonts w:ascii="Helvetica" w:hAnsi="Helvetica" w:cs="Times New Roman"/>
                <w:lang w:val="fr-FR"/>
              </w:rPr>
              <w:t>Fond</w:t>
            </w:r>
            <w:r>
              <w:rPr>
                <w:rFonts w:ascii="Helvetica" w:hAnsi="Helvetica" w:cs="Times New Roman"/>
                <w:lang w:val="fr-FR"/>
              </w:rPr>
              <w:t xml:space="preserve"> </w:t>
            </w:r>
            <w:r w:rsidRPr="00605AD4">
              <w:rPr>
                <w:rFonts w:ascii="Helvetica" w:hAnsi="Helvetica" w:cs="Times New Roman"/>
                <w:lang w:val="fr-FR"/>
              </w:rPr>
              <w:t>Hors</w:t>
            </w:r>
            <w:r>
              <w:rPr>
                <w:rFonts w:ascii="Helvetica" w:hAnsi="Helvetica" w:cs="Times New Roman"/>
                <w:lang w:val="fr-FR"/>
              </w:rPr>
              <w:t xml:space="preserve"> </w:t>
            </w:r>
            <w:r w:rsidRPr="00605AD4">
              <w:rPr>
                <w:rFonts w:ascii="Helvetica" w:hAnsi="Helvetica" w:cs="Times New Roman"/>
                <w:lang w:val="fr-FR"/>
              </w:rPr>
              <w:t>Ratio</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 xml:space="preserve">L’utilisateur  </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Pr="000B582C" w:rsidRDefault="00D4363B" w:rsidP="00D4363B">
      <w:pPr>
        <w:rPr>
          <w:rFonts w:ascii="Helvetica" w:hAnsi="Helvetica" w:cs="Times New Roman"/>
        </w:rPr>
      </w:pPr>
    </w:p>
    <w:p w:rsidR="00D4363B" w:rsidRPr="000E14EF" w:rsidRDefault="00D4363B" w:rsidP="00D4363B">
      <w:pPr>
        <w:rPr>
          <w:rFonts w:ascii="Helvetica" w:hAnsi="Helvetica" w:cs="Times New Roman"/>
          <w:color w:val="000000" w:themeColor="text1"/>
          <w:shd w:val="clear" w:color="auto" w:fill="FFFFFF"/>
        </w:rPr>
      </w:pPr>
    </w:p>
    <w:p w:rsidR="00D4363B" w:rsidRPr="000E14EF" w:rsidRDefault="00D4363B" w:rsidP="00D4363B">
      <w:pPr>
        <w:pStyle w:val="Titre3"/>
        <w:rPr>
          <w:rFonts w:cs="Times New Roman"/>
          <w:shd w:val="clear" w:color="auto" w:fill="FFFFFF"/>
          <w:lang w:val="fr-FR"/>
        </w:rPr>
      </w:pPr>
      <w:bookmarkStart w:id="48" w:name="_Toc30501336"/>
      <w:bookmarkStart w:id="49" w:name="_Toc72201570"/>
      <w:r w:rsidRPr="000E14EF">
        <w:rPr>
          <w:rFonts w:cs="Times New Roman"/>
          <w:shd w:val="clear" w:color="auto" w:fill="FFFFFF"/>
          <w:lang w:val="fr-FR"/>
        </w:rPr>
        <w:t>Gérer les cessions de parts sociales par réaffectation</w:t>
      </w:r>
      <w:bookmarkEnd w:id="48"/>
      <w:bookmarkEnd w:id="49"/>
    </w:p>
    <w:p w:rsidR="00D4363B" w:rsidRPr="000E14EF" w:rsidRDefault="00D4363B" w:rsidP="00D4363B">
      <w:pPr>
        <w:ind w:firstLine="720"/>
        <w:rPr>
          <w:rFonts w:ascii="Helvetica" w:hAnsi="Helvetica" w:cs="Times New Roman"/>
        </w:rPr>
      </w:pPr>
      <w:r w:rsidRPr="000E14EF">
        <w:rPr>
          <w:rFonts w:ascii="Helvetica" w:hAnsi="Helvetica" w:cs="Times New Roman"/>
        </w:rPr>
        <w:t>L’objectif ici est de réaffecter les parts sociales entre mutualiste sous la base d’une entente verbale ou écrite entre les deux mutualistes.</w:t>
      </w:r>
    </w:p>
    <w:p w:rsidR="00D4363B" w:rsidRPr="000E14EF" w:rsidRDefault="00D4363B" w:rsidP="00D4363B">
      <w:pPr>
        <w:ind w:firstLine="720"/>
        <w:rPr>
          <w:rFonts w:ascii="Helvetica" w:hAnsi="Helvetica" w:cs="Times New Roman"/>
          <w:b/>
        </w:rPr>
      </w:pPr>
      <w:r w:rsidRPr="000E14EF">
        <w:rPr>
          <w:rFonts w:ascii="Helvetica" w:hAnsi="Helvetica" w:cs="Times New Roman"/>
          <w:b/>
        </w:rPr>
        <w:t>Entrée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 de l’opérateur effectuant la transaction</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Code(s) de la (des) part(s) à acheter</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 du mutualiste vendeur de parts</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Code du mutualiste acquéreur de part</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Nombre de parts à acheter</w:t>
      </w:r>
    </w:p>
    <w:p w:rsidR="00D4363B" w:rsidRPr="000E14EF" w:rsidRDefault="00D4363B" w:rsidP="00D4363B">
      <w:pPr>
        <w:ind w:firstLine="720"/>
        <w:rPr>
          <w:rFonts w:ascii="Helvetica" w:hAnsi="Helvetica" w:cs="Times New Roman"/>
        </w:rPr>
      </w:pPr>
      <w:r w:rsidRPr="000E14EF">
        <w:rPr>
          <w:rFonts w:ascii="Helvetica" w:hAnsi="Helvetica" w:cs="Times New Roman"/>
          <w:b/>
        </w:rPr>
        <w:t>Précondition</w:t>
      </w:r>
      <w:r w:rsidRPr="000E14EF">
        <w:rPr>
          <w:rFonts w:ascii="Helvetica" w:hAnsi="Helvetica" w:cs="Times New Roman"/>
        </w:rPr>
        <w:t>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 xml:space="preserve">L’opérateur doit avoir les autorisations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mutualiste vendeur et acheteur ne doivent pas avoir d’opposition</w:t>
      </w:r>
    </w:p>
    <w:p w:rsidR="00D4363B" w:rsidRPr="000E14EF" w:rsidRDefault="00D4363B" w:rsidP="00D4363B">
      <w:pPr>
        <w:ind w:firstLine="720"/>
        <w:rPr>
          <w:rFonts w:ascii="Helvetica" w:hAnsi="Helvetica" w:cs="Times New Roman"/>
        </w:rPr>
      </w:pPr>
      <w:r w:rsidRPr="000E14EF">
        <w:rPr>
          <w:rFonts w:ascii="Helvetica" w:hAnsi="Helvetica" w:cs="Times New Roman"/>
          <w:b/>
        </w:rPr>
        <w:t>Description</w:t>
      </w:r>
      <w:r w:rsidRPr="000E14EF">
        <w:rPr>
          <w:rFonts w:ascii="Helvetica" w:hAnsi="Helvetica" w:cs="Times New Roman"/>
        </w:rPr>
        <w:t>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L’acheteur et le vendeur de la part se rendent à la caisse/opérateur,</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vendeur renseigne la quantité de part</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Le système vérifie l’appartenance des parts</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La caissière remplit les informations requises (code du mutualiste vendeur, code du mutualiste acheteur) et valide,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 xml:space="preserve">Le système vérifie les différentes informations saisies </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Si une valeur est incorrecte ou absente le système lève une exception et l’opération est annulée</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Dans le cas où il n’y a pas de valeur manquante ou erronée, le système :</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lastRenderedPageBreak/>
        <w:t>Crédite le compte de part sociale de l’acheteur</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Débite le compte de part sociale du vendeur de part sociale</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Réaffecte la ou les parts sociales à l’acheteur.</w:t>
      </w:r>
    </w:p>
    <w:p w:rsidR="00D4363B" w:rsidRPr="000E14EF" w:rsidRDefault="00D4363B" w:rsidP="00D4363B">
      <w:pPr>
        <w:pStyle w:val="Paragraphedeliste"/>
        <w:numPr>
          <w:ilvl w:val="1"/>
          <w:numId w:val="2"/>
        </w:numPr>
        <w:rPr>
          <w:rFonts w:ascii="Helvetica" w:hAnsi="Helvetica" w:cs="Times New Roman"/>
          <w:lang w:val="fr-FR"/>
        </w:rPr>
      </w:pPr>
      <w:r w:rsidRPr="000E14EF">
        <w:rPr>
          <w:rFonts w:ascii="Helvetica" w:hAnsi="Helvetica" w:cs="Times New Roman"/>
          <w:lang w:val="fr-FR"/>
        </w:rPr>
        <w:t xml:space="preserve">Affiche le message d’opération validé </w:t>
      </w:r>
    </w:p>
    <w:p w:rsidR="00D4363B" w:rsidRPr="000E14EF" w:rsidRDefault="00D4363B" w:rsidP="00D4363B">
      <w:pPr>
        <w:ind w:left="720"/>
        <w:rPr>
          <w:rFonts w:ascii="Helvetica" w:hAnsi="Helvetica" w:cs="Times New Roman"/>
        </w:rPr>
      </w:pPr>
      <w:r w:rsidRPr="000E14EF">
        <w:rPr>
          <w:rFonts w:ascii="Helvetica" w:hAnsi="Helvetica" w:cs="Times New Roman"/>
          <w:b/>
        </w:rPr>
        <w:t>Sortie</w:t>
      </w:r>
      <w:r w:rsidRPr="000E14EF">
        <w:rPr>
          <w:rFonts w:ascii="Helvetica" w:hAnsi="Helvetica" w:cs="Times New Roman"/>
        </w:rPr>
        <w:t> :</w:t>
      </w:r>
    </w:p>
    <w:p w:rsidR="00D4363B" w:rsidRDefault="00D4363B" w:rsidP="00D4363B">
      <w:pPr>
        <w:ind w:firstLine="720"/>
        <w:rPr>
          <w:rFonts w:ascii="Helvetica" w:hAnsi="Helvetica" w:cs="Times New Roman"/>
        </w:rPr>
      </w:pPr>
      <w:r w:rsidRPr="000E14EF">
        <w:rPr>
          <w:rFonts w:ascii="Helvetica" w:hAnsi="Helvetica" w:cs="Times New Roman"/>
        </w:rPr>
        <w:t>Bordereau de cession de part.</w:t>
      </w: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490441"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augmenter fond de solidarité</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w:t>
            </w:r>
            <w:r>
              <w:rPr>
                <w:rFonts w:ascii="Helvetica" w:hAnsi="Helvetica" w:cs="Times New Roman"/>
                <w:lang w:val="fr-FR"/>
              </w:rPr>
              <w:t>’</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 nature du chapitre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L’Augmentation fond solidarité</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Type d’opération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Paramètre microFi</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compte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de l’</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de 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montant d’augmentation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Default="00D4363B" w:rsidP="00D4363B">
      <w:pPr>
        <w:ind w:firstLine="720"/>
        <w:rPr>
          <w:rFonts w:ascii="Helvetica" w:hAnsi="Helvetica" w:cs="Times New Roman"/>
        </w:rPr>
      </w:pP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490441"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sidRPr="002A7030">
              <w:rPr>
                <w:rFonts w:ascii="Helvetica" w:hAnsi="Helvetica" w:cs="Times New Roman"/>
                <w:lang w:val="fr-FR"/>
              </w:rPr>
              <w:t>DlgCessionPartSociale</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w:t>
            </w:r>
            <w:r>
              <w:rPr>
                <w:rFonts w:ascii="Helvetica" w:hAnsi="Helvetica" w:cs="Times New Roman"/>
                <w:lang w:val="fr-FR"/>
              </w:rPr>
              <w:t>’</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 nature du chapitre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 cession part sociale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Type d’opération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Paramètre microFi</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compte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de l’</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de 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montant d’augmentation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montant total des parts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nombre total des parts</w:t>
            </w:r>
          </w:p>
        </w:tc>
        <w:tc>
          <w:tcPr>
            <w:tcW w:w="2830" w:type="dxa"/>
          </w:tcPr>
          <w:p w:rsidR="00D4363B" w:rsidRPr="00BA0444" w:rsidRDefault="00D4363B" w:rsidP="00B80210">
            <w:pPr>
              <w:rPr>
                <w:rFonts w:ascii="Helvetica" w:hAnsi="Helvetica" w:cs="Times New Roman"/>
                <w:lang w:val="fr-FR"/>
              </w:rPr>
            </w:pPr>
          </w:p>
        </w:tc>
      </w:tr>
    </w:tbl>
    <w:p w:rsidR="00D4363B" w:rsidRDefault="00D4363B" w:rsidP="00D4363B">
      <w:pPr>
        <w:ind w:firstLine="720"/>
        <w:rPr>
          <w:rFonts w:ascii="Helvetica" w:hAnsi="Helvetica" w:cs="Times New Roman"/>
        </w:rPr>
      </w:pP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490441"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 xml:space="preserve">annuler une cession part sociale </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w:t>
            </w:r>
            <w:r>
              <w:rPr>
                <w:rFonts w:ascii="Helvetica" w:hAnsi="Helvetica" w:cs="Times New Roman"/>
                <w:lang w:val="fr-FR"/>
              </w:rPr>
              <w:t>’</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 nature du chapitre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 cession part sociale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Type d’opération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Paramètre microFi</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motif d’annulation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Default="00D4363B" w:rsidP="00D4363B">
      <w:pPr>
        <w:ind w:firstLine="720"/>
        <w:rPr>
          <w:rFonts w:ascii="Helvetica" w:hAnsi="Helvetica" w:cs="Times New Roman"/>
        </w:rPr>
      </w:pPr>
    </w:p>
    <w:tbl>
      <w:tblPr>
        <w:tblStyle w:val="Grilledutableau"/>
        <w:tblW w:w="0" w:type="auto"/>
        <w:tblLook w:val="04A0" w:firstRow="1" w:lastRow="0" w:firstColumn="1" w:lastColumn="0" w:noHBand="0" w:noVBand="1"/>
      </w:tblPr>
      <w:tblGrid>
        <w:gridCol w:w="3029"/>
        <w:gridCol w:w="3208"/>
        <w:gridCol w:w="2825"/>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490441"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sidRPr="007E4D8B">
              <w:rPr>
                <w:rFonts w:ascii="Helvetica" w:hAnsi="Helvetica" w:cs="Times New Roman"/>
                <w:lang w:val="fr-FR"/>
              </w:rPr>
              <w:t>DlgCessionPartSocialeClient</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w:t>
            </w:r>
            <w:r>
              <w:rPr>
                <w:rFonts w:ascii="Helvetica" w:hAnsi="Helvetica" w:cs="Times New Roman"/>
                <w:lang w:val="fr-FR"/>
              </w:rPr>
              <w:t>’</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 nature du chapitre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 cession part sociale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Type d’opération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Paramètre microFi</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de la décision du client</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Default="00D4363B" w:rsidP="00D4363B">
      <w:pPr>
        <w:ind w:firstLine="720"/>
        <w:rPr>
          <w:rFonts w:ascii="Helvetica" w:hAnsi="Helvetica" w:cs="Times New Roman"/>
        </w:rPr>
      </w:pP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490441"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valider une cession part sociale</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w:t>
            </w:r>
            <w:r>
              <w:rPr>
                <w:rFonts w:ascii="Helvetica" w:hAnsi="Helvetica" w:cs="Times New Roman"/>
                <w:lang w:val="fr-FR"/>
              </w:rPr>
              <w:t>’</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 nature du chapitre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 cession part sociale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Type d’opération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5F7A74">
              <w:rPr>
                <w:rFonts w:ascii="Helvetica" w:hAnsi="Helvetica" w:cs="Times New Roman"/>
                <w:lang w:val="fr-FR"/>
              </w:rPr>
              <w:t>Pourcentage</w:t>
            </w:r>
            <w:r>
              <w:rPr>
                <w:rFonts w:ascii="Helvetica" w:hAnsi="Helvetica" w:cs="Times New Roman"/>
                <w:lang w:val="fr-FR"/>
              </w:rPr>
              <w:t xml:space="preserve"> </w:t>
            </w:r>
            <w:r w:rsidRPr="005F7A74">
              <w:rPr>
                <w:rFonts w:ascii="Helvetica" w:hAnsi="Helvetica" w:cs="Times New Roman"/>
                <w:lang w:val="fr-FR"/>
              </w:rPr>
              <w:t>Fond</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de l’</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de 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compte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montant total des parts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nombre total des parts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Default="00D4363B" w:rsidP="00D4363B">
      <w:pPr>
        <w:ind w:firstLine="720"/>
        <w:rPr>
          <w:rFonts w:ascii="Helvetica" w:hAnsi="Helvetica" w:cs="Times New Roman"/>
        </w:rPr>
      </w:pP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490441"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rembourser une cession part sociale</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w:t>
            </w:r>
            <w:r>
              <w:rPr>
                <w:rFonts w:ascii="Helvetica" w:hAnsi="Helvetica" w:cs="Times New Roman"/>
                <w:lang w:val="fr-FR"/>
              </w:rPr>
              <w:t>’</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 nature du chapitre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Remboursement part sociale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Type d’opération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987348">
              <w:rPr>
                <w:rFonts w:ascii="Helvetica" w:hAnsi="Helvetica" w:cs="Times New Roman"/>
                <w:lang w:val="fr-FR"/>
              </w:rPr>
              <w:t>Valeur</w:t>
            </w:r>
            <w:r>
              <w:rPr>
                <w:rFonts w:ascii="Helvetica" w:hAnsi="Helvetica" w:cs="Times New Roman"/>
                <w:lang w:val="fr-FR"/>
              </w:rPr>
              <w:t xml:space="preserve"> </w:t>
            </w:r>
            <w:r w:rsidRPr="00987348">
              <w:rPr>
                <w:rFonts w:ascii="Helvetica" w:hAnsi="Helvetica" w:cs="Times New Roman"/>
                <w:lang w:val="fr-FR"/>
              </w:rPr>
              <w:t>Part</w:t>
            </w:r>
            <w:r>
              <w:rPr>
                <w:rFonts w:ascii="Helvetica" w:hAnsi="Helvetica" w:cs="Times New Roman"/>
                <w:lang w:val="fr-FR"/>
              </w:rPr>
              <w:t xml:space="preserve"> </w:t>
            </w:r>
            <w:r w:rsidRPr="00987348">
              <w:rPr>
                <w:rFonts w:ascii="Helvetica" w:hAnsi="Helvetica" w:cs="Times New Roman"/>
                <w:lang w:val="fr-FR"/>
              </w:rPr>
              <w:t>Actif</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A21FD3">
              <w:rPr>
                <w:rFonts w:ascii="Helvetica" w:hAnsi="Helvetica" w:cs="Times New Roman"/>
                <w:lang w:val="fr-FR"/>
              </w:rPr>
              <w:t>Valeur</w:t>
            </w:r>
            <w:r>
              <w:rPr>
                <w:rFonts w:ascii="Helvetica" w:hAnsi="Helvetica" w:cs="Times New Roman"/>
                <w:lang w:val="fr-FR"/>
              </w:rPr>
              <w:t xml:space="preserve"> </w:t>
            </w:r>
            <w:r w:rsidRPr="00A21FD3">
              <w:rPr>
                <w:rFonts w:ascii="Helvetica" w:hAnsi="Helvetica" w:cs="Times New Roman"/>
                <w:lang w:val="fr-FR"/>
              </w:rPr>
              <w:t>Part</w:t>
            </w:r>
            <w:r>
              <w:rPr>
                <w:rFonts w:ascii="Helvetica" w:hAnsi="Helvetica" w:cs="Times New Roman"/>
                <w:lang w:val="fr-FR"/>
              </w:rPr>
              <w:t xml:space="preserve"> </w:t>
            </w:r>
            <w:r w:rsidRPr="00A21FD3">
              <w:rPr>
                <w:rFonts w:ascii="Helvetica" w:hAnsi="Helvetica" w:cs="Times New Roman"/>
                <w:lang w:val="fr-FR"/>
              </w:rPr>
              <w:t>Associe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6B29C2">
              <w:rPr>
                <w:rFonts w:ascii="Helvetica" w:hAnsi="Helvetica" w:cs="Times New Roman"/>
                <w:lang w:val="fr-FR"/>
              </w:rPr>
              <w:t>Valeur</w:t>
            </w:r>
            <w:r>
              <w:rPr>
                <w:rFonts w:ascii="Helvetica" w:hAnsi="Helvetica" w:cs="Times New Roman"/>
                <w:lang w:val="fr-FR"/>
              </w:rPr>
              <w:t xml:space="preserve"> </w:t>
            </w:r>
            <w:r w:rsidRPr="006B29C2">
              <w:rPr>
                <w:rFonts w:ascii="Helvetica" w:hAnsi="Helvetica" w:cs="Times New Roman"/>
                <w:lang w:val="fr-FR"/>
              </w:rPr>
              <w:t>Part</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7514A5">
              <w:rPr>
                <w:rFonts w:ascii="Helvetica" w:hAnsi="Helvetica" w:cs="Times New Roman"/>
                <w:lang w:val="fr-FR"/>
              </w:rPr>
              <w:t>Pourcentage</w:t>
            </w:r>
            <w:r>
              <w:rPr>
                <w:rFonts w:ascii="Helvetica" w:hAnsi="Helvetica" w:cs="Times New Roman"/>
                <w:lang w:val="fr-FR"/>
              </w:rPr>
              <w:t xml:space="preserve"> </w:t>
            </w:r>
            <w:r w:rsidRPr="007514A5">
              <w:rPr>
                <w:rFonts w:ascii="Helvetica" w:hAnsi="Helvetica" w:cs="Times New Roman"/>
                <w:lang w:val="fr-FR"/>
              </w:rPr>
              <w:t>Fond</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montant total des parts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nombre total des parts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compte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DA6F76"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r>
              <w:rPr>
                <w:rFonts w:ascii="Helvetica" w:hAnsi="Helvetica" w:cs="Times New Roman"/>
                <w:lang w:val="fr-FR"/>
              </w:rPr>
              <w:t>Vérifier la présence de l’agence</w:t>
            </w: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r>
              <w:rPr>
                <w:rFonts w:ascii="Helvetica" w:hAnsi="Helvetica" w:cs="Times New Roman"/>
                <w:lang w:val="fr-FR"/>
              </w:rPr>
              <w:t>Vérifier la présence de l’</w:t>
            </w:r>
            <w:r w:rsidRPr="00BA0444">
              <w:rPr>
                <w:rFonts w:ascii="Helvetica" w:hAnsi="Helvetica" w:cs="Times New Roman"/>
                <w:lang w:val="fr-FR"/>
              </w:rPr>
              <w:t>unité bancaire</w:t>
            </w: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bl>
    <w:p w:rsidR="00D4363B" w:rsidRDefault="00D4363B" w:rsidP="00D4363B">
      <w:pPr>
        <w:ind w:firstLine="720"/>
        <w:jc w:val="center"/>
        <w:rPr>
          <w:rFonts w:ascii="Helvetica" w:hAnsi="Helvetica" w:cs="Times New Roman"/>
        </w:rPr>
      </w:pP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490441"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souscrire à une cession part sociale</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w:t>
            </w:r>
            <w:r>
              <w:rPr>
                <w:rFonts w:ascii="Helvetica" w:hAnsi="Helvetica" w:cs="Times New Roman"/>
                <w:lang w:val="fr-FR"/>
              </w:rPr>
              <w:t>’</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 nature du chapitre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Souscription part sociale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Type d’opération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987348">
              <w:rPr>
                <w:rFonts w:ascii="Helvetica" w:hAnsi="Helvetica" w:cs="Times New Roman"/>
                <w:lang w:val="fr-FR"/>
              </w:rPr>
              <w:t>Valeur</w:t>
            </w:r>
            <w:r>
              <w:rPr>
                <w:rFonts w:ascii="Helvetica" w:hAnsi="Helvetica" w:cs="Times New Roman"/>
                <w:lang w:val="fr-FR"/>
              </w:rPr>
              <w:t xml:space="preserve"> </w:t>
            </w:r>
            <w:r w:rsidRPr="00987348">
              <w:rPr>
                <w:rFonts w:ascii="Helvetica" w:hAnsi="Helvetica" w:cs="Times New Roman"/>
                <w:lang w:val="fr-FR"/>
              </w:rPr>
              <w:t>Part</w:t>
            </w:r>
            <w:r>
              <w:rPr>
                <w:rFonts w:ascii="Helvetica" w:hAnsi="Helvetica" w:cs="Times New Roman"/>
                <w:lang w:val="fr-FR"/>
              </w:rPr>
              <w:t xml:space="preserve"> </w:t>
            </w:r>
            <w:r w:rsidRPr="00987348">
              <w:rPr>
                <w:rFonts w:ascii="Helvetica" w:hAnsi="Helvetica" w:cs="Times New Roman"/>
                <w:lang w:val="fr-FR"/>
              </w:rPr>
              <w:t>Actif</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A21FD3">
              <w:rPr>
                <w:rFonts w:ascii="Helvetica" w:hAnsi="Helvetica" w:cs="Times New Roman"/>
                <w:lang w:val="fr-FR"/>
              </w:rPr>
              <w:t>Valeur</w:t>
            </w:r>
            <w:r>
              <w:rPr>
                <w:rFonts w:ascii="Helvetica" w:hAnsi="Helvetica" w:cs="Times New Roman"/>
                <w:lang w:val="fr-FR"/>
              </w:rPr>
              <w:t xml:space="preserve"> </w:t>
            </w:r>
            <w:r w:rsidRPr="00A21FD3">
              <w:rPr>
                <w:rFonts w:ascii="Helvetica" w:hAnsi="Helvetica" w:cs="Times New Roman"/>
                <w:lang w:val="fr-FR"/>
              </w:rPr>
              <w:t>Part</w:t>
            </w:r>
            <w:r>
              <w:rPr>
                <w:rFonts w:ascii="Helvetica" w:hAnsi="Helvetica" w:cs="Times New Roman"/>
                <w:lang w:val="fr-FR"/>
              </w:rPr>
              <w:t xml:space="preserve"> </w:t>
            </w:r>
            <w:r w:rsidRPr="00A21FD3">
              <w:rPr>
                <w:rFonts w:ascii="Helvetica" w:hAnsi="Helvetica" w:cs="Times New Roman"/>
                <w:lang w:val="fr-FR"/>
              </w:rPr>
              <w:t>Associe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6B29C2">
              <w:rPr>
                <w:rFonts w:ascii="Helvetica" w:hAnsi="Helvetica" w:cs="Times New Roman"/>
                <w:lang w:val="fr-FR"/>
              </w:rPr>
              <w:t>Valeur</w:t>
            </w:r>
            <w:r>
              <w:rPr>
                <w:rFonts w:ascii="Helvetica" w:hAnsi="Helvetica" w:cs="Times New Roman"/>
                <w:lang w:val="fr-FR"/>
              </w:rPr>
              <w:t xml:space="preserve"> </w:t>
            </w:r>
            <w:r w:rsidRPr="006B29C2">
              <w:rPr>
                <w:rFonts w:ascii="Helvetica" w:hAnsi="Helvetica" w:cs="Times New Roman"/>
                <w:lang w:val="fr-FR"/>
              </w:rPr>
              <w:t>Part</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7514A5">
              <w:rPr>
                <w:rFonts w:ascii="Helvetica" w:hAnsi="Helvetica" w:cs="Times New Roman"/>
                <w:lang w:val="fr-FR"/>
              </w:rPr>
              <w:t>Pourcentage</w:t>
            </w:r>
            <w:r>
              <w:rPr>
                <w:rFonts w:ascii="Helvetica" w:hAnsi="Helvetica" w:cs="Times New Roman"/>
                <w:lang w:val="fr-FR"/>
              </w:rPr>
              <w:t xml:space="preserve"> </w:t>
            </w:r>
            <w:r w:rsidRPr="007514A5">
              <w:rPr>
                <w:rFonts w:ascii="Helvetica" w:hAnsi="Helvetica" w:cs="Times New Roman"/>
                <w:lang w:val="fr-FR"/>
              </w:rPr>
              <w:t>Fond</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montant total des parts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nombre total des parts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Vérifier la présence du compte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331A38"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r>
              <w:rPr>
                <w:rFonts w:ascii="Helvetica" w:hAnsi="Helvetica" w:cs="Times New Roman"/>
                <w:lang w:val="fr-FR"/>
              </w:rPr>
              <w:t>Vérifier la présence de l’agence</w:t>
            </w: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r>
              <w:rPr>
                <w:rFonts w:ascii="Helvetica" w:hAnsi="Helvetica" w:cs="Times New Roman"/>
                <w:lang w:val="fr-FR"/>
              </w:rPr>
              <w:t>Vérifier la présence de l’</w:t>
            </w:r>
            <w:r w:rsidRPr="00BA0444">
              <w:rPr>
                <w:rFonts w:ascii="Helvetica" w:hAnsi="Helvetica" w:cs="Times New Roman"/>
                <w:lang w:val="fr-FR"/>
              </w:rPr>
              <w:t>unité bancaire</w:t>
            </w: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r w:rsidR="00D4363B" w:rsidRPr="00BA0444" w:rsidTr="00B80210">
        <w:tc>
          <w:tcPr>
            <w:tcW w:w="3020" w:type="dxa"/>
          </w:tcPr>
          <w:p w:rsidR="00D4363B" w:rsidRPr="008C1C2E" w:rsidRDefault="00D4363B" w:rsidP="00B80210">
            <w:pPr>
              <w:rPr>
                <w:rFonts w:ascii="Helvetica" w:hAnsi="Helvetica" w:cs="Times New Roman"/>
                <w:lang w:val="fr-FR"/>
              </w:rPr>
            </w:pPr>
          </w:p>
        </w:tc>
        <w:tc>
          <w:tcPr>
            <w:tcW w:w="3212" w:type="dxa"/>
          </w:tcPr>
          <w:p w:rsidR="00D4363B" w:rsidRPr="008C1C2E" w:rsidRDefault="00D4363B" w:rsidP="00B80210">
            <w:pPr>
              <w:rPr>
                <w:rFonts w:ascii="Helvetica" w:hAnsi="Helvetica" w:cs="Times New Roman"/>
                <w:lang w:val="fr-FR"/>
              </w:rPr>
            </w:pPr>
          </w:p>
        </w:tc>
        <w:tc>
          <w:tcPr>
            <w:tcW w:w="2830" w:type="dxa"/>
          </w:tcPr>
          <w:p w:rsidR="00D4363B" w:rsidRPr="008C1C2E" w:rsidRDefault="00D4363B" w:rsidP="00B80210">
            <w:pPr>
              <w:rPr>
                <w:rFonts w:ascii="Helvetica" w:hAnsi="Helvetica" w:cs="Times New Roman"/>
                <w:lang w:val="fr-FR"/>
              </w:rPr>
            </w:pPr>
          </w:p>
        </w:tc>
      </w:tr>
    </w:tbl>
    <w:p w:rsidR="00D4363B" w:rsidRDefault="00D4363B" w:rsidP="00D4363B">
      <w:pPr>
        <w:ind w:firstLine="720"/>
        <w:jc w:val="center"/>
        <w:rPr>
          <w:rFonts w:ascii="Helvetica" w:hAnsi="Helvetica" w:cs="Times New Roman"/>
        </w:rPr>
      </w:pP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490441" w:rsidRDefault="00D4363B" w:rsidP="00B80210">
            <w:pPr>
              <w:rPr>
                <w:rFonts w:ascii="Helvetica" w:hAnsi="Helvetica" w:cs="Times New Roman"/>
                <w:lang w:val="fr-FR"/>
              </w:rPr>
            </w:pPr>
            <w:bookmarkStart w:id="50" w:name="_GoBack"/>
            <w:r w:rsidRPr="00BA0444">
              <w:rPr>
                <w:rFonts w:ascii="Helvetica" w:hAnsi="Helvetica" w:cs="Times New Roman"/>
                <w:lang w:val="fr-FR"/>
              </w:rPr>
              <w:t xml:space="preserve">En tant qu’opérateur, je veux </w:t>
            </w:r>
            <w:r>
              <w:rPr>
                <w:rFonts w:ascii="Helvetica" w:hAnsi="Helvetica" w:cs="Times New Roman"/>
                <w:lang w:val="fr-FR"/>
              </w:rPr>
              <w:t>paramétrer les parts sociales</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bookmarkEnd w:id="50"/>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D57F84">
              <w:rPr>
                <w:rFonts w:ascii="Helvetica" w:hAnsi="Helvetica" w:cs="Times New Roman"/>
                <w:lang w:val="fr-FR"/>
              </w:rPr>
              <w:t>Parametre</w:t>
            </w:r>
            <w:r>
              <w:rPr>
                <w:rFonts w:ascii="Helvetica" w:hAnsi="Helvetica" w:cs="Times New Roman"/>
                <w:lang w:val="fr-FR"/>
              </w:rPr>
              <w:t xml:space="preserve"> </w:t>
            </w:r>
            <w:r w:rsidRPr="00D57F84">
              <w:rPr>
                <w:rFonts w:ascii="Helvetica" w:hAnsi="Helvetica" w:cs="Times New Roman"/>
                <w:lang w:val="fr-FR"/>
              </w:rPr>
              <w:t>MicroFi</w:t>
            </w:r>
            <w:r>
              <w:rPr>
                <w:rFonts w:ascii="Helvetica" w:hAnsi="Helvetica" w:cs="Times New Roman"/>
                <w:lang w:val="fr-FR"/>
              </w:rPr>
              <w:t xml:space="preserve"> </w:t>
            </w:r>
            <w:r w:rsidRPr="00D57F84">
              <w:rPr>
                <w:rFonts w:ascii="Helvetica" w:hAnsi="Helvetica" w:cs="Times New Roman"/>
                <w:lang w:val="fr-FR"/>
              </w:rPr>
              <w:t>Table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Pr="000E14EF" w:rsidRDefault="00D4363B" w:rsidP="00D4363B">
      <w:pPr>
        <w:ind w:firstLine="720"/>
        <w:jc w:val="center"/>
        <w:rPr>
          <w:rFonts w:ascii="Helvetica" w:hAnsi="Helvetica" w:cs="Times New Roman"/>
        </w:rPr>
      </w:pPr>
    </w:p>
    <w:p w:rsidR="00D4363B" w:rsidRPr="000E14EF" w:rsidRDefault="00D4363B" w:rsidP="00D4363B">
      <w:pPr>
        <w:pStyle w:val="Titre3"/>
        <w:rPr>
          <w:rFonts w:cs="Times New Roman"/>
          <w:shd w:val="clear" w:color="auto" w:fill="FFFFFF"/>
          <w:lang w:val="fr-FR"/>
        </w:rPr>
      </w:pPr>
      <w:r w:rsidRPr="000E14EF">
        <w:rPr>
          <w:rFonts w:cs="Times New Roman"/>
          <w:lang w:val="fr-FR"/>
        </w:rPr>
        <w:t xml:space="preserve">  </w:t>
      </w:r>
      <w:bookmarkStart w:id="51" w:name="_Toc30501337"/>
      <w:bookmarkStart w:id="52" w:name="_Toc72201571"/>
      <w:r w:rsidRPr="000E14EF">
        <w:rPr>
          <w:rFonts w:cs="Times New Roman"/>
          <w:shd w:val="clear" w:color="auto" w:fill="FFFFFF"/>
          <w:lang w:val="fr-FR"/>
        </w:rPr>
        <w:t>Paramétrage des parts sociales</w:t>
      </w:r>
      <w:bookmarkEnd w:id="51"/>
      <w:bookmarkEnd w:id="52"/>
    </w:p>
    <w:p w:rsidR="00D4363B" w:rsidRPr="000E14EF" w:rsidRDefault="00D4363B" w:rsidP="00D4363B">
      <w:pPr>
        <w:ind w:firstLine="720"/>
        <w:rPr>
          <w:rFonts w:ascii="Helvetica" w:hAnsi="Helvetica" w:cs="Times New Roman"/>
        </w:rPr>
      </w:pPr>
      <w:r w:rsidRPr="000E14EF">
        <w:rPr>
          <w:rFonts w:ascii="Helvetica" w:hAnsi="Helvetica" w:cs="Times New Roman"/>
        </w:rPr>
        <w:t>L’objectif ici est de paramétrer la valeur des parts sociales et la quantité minimum   de part à avoir à l’adhésion d’un membre.</w:t>
      </w:r>
    </w:p>
    <w:p w:rsidR="00D4363B" w:rsidRPr="000E14EF" w:rsidRDefault="00D4363B" w:rsidP="00D4363B">
      <w:pPr>
        <w:rPr>
          <w:rFonts w:ascii="Helvetica" w:hAnsi="Helvetica" w:cs="Times New Roman"/>
        </w:rPr>
      </w:pPr>
    </w:p>
    <w:p w:rsidR="00D4363B" w:rsidRPr="000E14EF" w:rsidRDefault="00D4363B" w:rsidP="00D4363B">
      <w:pPr>
        <w:pStyle w:val="Titre3"/>
        <w:rPr>
          <w:rFonts w:cs="Times New Roman"/>
          <w:lang w:val="fr-FR"/>
        </w:rPr>
      </w:pPr>
      <w:bookmarkStart w:id="53" w:name="_Toc30501338"/>
      <w:bookmarkStart w:id="54" w:name="_Toc72201572"/>
      <w:r w:rsidRPr="000E14EF">
        <w:rPr>
          <w:rFonts w:cs="Times New Roman"/>
          <w:lang w:val="fr-FR"/>
        </w:rPr>
        <w:t>Calcul des dividendes et des ristournes</w:t>
      </w:r>
      <w:bookmarkEnd w:id="53"/>
      <w:bookmarkEnd w:id="54"/>
      <w:r w:rsidRPr="000E14EF">
        <w:rPr>
          <w:rFonts w:cs="Times New Roman"/>
          <w:lang w:val="fr-FR"/>
        </w:rPr>
        <w:t xml:space="preserve"> </w:t>
      </w:r>
    </w:p>
    <w:p w:rsidR="00D4363B" w:rsidRPr="000E14EF" w:rsidRDefault="00D4363B" w:rsidP="00D4363B">
      <w:pPr>
        <w:rPr>
          <w:rFonts w:ascii="Helvetica" w:hAnsi="Helvetica" w:cs="Times New Roman"/>
        </w:rPr>
      </w:pPr>
      <w:r w:rsidRPr="000E14EF">
        <w:rPr>
          <w:rFonts w:ascii="Helvetica" w:hAnsi="Helvetica" w:cs="Times New Roman"/>
        </w:rPr>
        <w:t>Il est question ici d’impacter les pertes et les profits de la  MC2/MUFFA sur les avoir de chaque membre actif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En cas de bénéfices, les parts sociales d’un membre vont augmenter ;</w:t>
      </w:r>
    </w:p>
    <w:p w:rsidR="00D4363B" w:rsidRPr="000E14EF" w:rsidRDefault="00D4363B" w:rsidP="00D4363B">
      <w:pPr>
        <w:pStyle w:val="Paragraphedeliste"/>
        <w:numPr>
          <w:ilvl w:val="0"/>
          <w:numId w:val="2"/>
        </w:numPr>
        <w:rPr>
          <w:rFonts w:ascii="Helvetica" w:hAnsi="Helvetica" w:cs="Times New Roman"/>
          <w:lang w:val="fr-FR"/>
        </w:rPr>
      </w:pPr>
      <w:r w:rsidRPr="000E14EF">
        <w:rPr>
          <w:rFonts w:ascii="Helvetica" w:hAnsi="Helvetica" w:cs="Times New Roman"/>
          <w:lang w:val="fr-FR"/>
        </w:rPr>
        <w:t>En cas de pertes, les parts sociales d’un membre vont diminuer.</w:t>
      </w:r>
    </w:p>
    <w:p w:rsidR="00D4363B" w:rsidRDefault="00D4363B" w:rsidP="00D4363B">
      <w:pPr>
        <w:rPr>
          <w:rFonts w:ascii="Helvetica" w:hAnsi="Helvetica" w:cs="Times New Roman"/>
          <w:b/>
        </w:rPr>
      </w:pPr>
    </w:p>
    <w:p w:rsidR="00221B55" w:rsidRDefault="00221B55" w:rsidP="000E14EF">
      <w:pPr>
        <w:rPr>
          <w:rFonts w:ascii="Helvetica" w:hAnsi="Helvetica" w:cs="Times New Roman"/>
          <w:b/>
        </w:rPr>
      </w:pPr>
    </w:p>
    <w:p w:rsidR="000E14EF" w:rsidRPr="00287D4A" w:rsidRDefault="000E14EF" w:rsidP="00221B55">
      <w:pPr>
        <w:pStyle w:val="Titre1"/>
        <w:rPr>
          <w:lang w:val="fr-FR"/>
        </w:rPr>
      </w:pPr>
      <w:bookmarkStart w:id="55" w:name="_Toc72201573"/>
      <w:r w:rsidRPr="00287D4A">
        <w:rPr>
          <w:lang w:val="fr-FR"/>
        </w:rPr>
        <w:t>Module de Gestion des Caisses</w:t>
      </w:r>
      <w:bookmarkEnd w:id="55"/>
    </w:p>
    <w:p w:rsidR="00140A50" w:rsidRDefault="00140A50" w:rsidP="000E14EF">
      <w:pPr>
        <w:rPr>
          <w:rFonts w:ascii="Helvetica" w:hAnsi="Helvetica" w:cs="Times New Roman"/>
          <w:b/>
        </w:rPr>
      </w:pPr>
    </w:p>
    <w:p w:rsidR="00140A50" w:rsidRPr="00287D4A" w:rsidRDefault="00140A50" w:rsidP="00140A50">
      <w:pPr>
        <w:pStyle w:val="Titre2"/>
        <w:rPr>
          <w:lang w:val="fr-FR"/>
        </w:rPr>
      </w:pPr>
      <w:bookmarkStart w:id="56" w:name="_Toc72201574"/>
      <w:r w:rsidRPr="00287D4A">
        <w:rPr>
          <w:lang w:val="fr-FR"/>
        </w:rPr>
        <w:t>Objectifs</w:t>
      </w:r>
      <w:bookmarkEnd w:id="56"/>
    </w:p>
    <w:p w:rsidR="00140A50" w:rsidRPr="00140A50" w:rsidRDefault="00140A50" w:rsidP="00140A50">
      <w:pPr>
        <w:rPr>
          <w:rFonts w:ascii="Helvetica" w:hAnsi="Helvetica" w:cs="Times New Roman"/>
        </w:rPr>
      </w:pPr>
      <w:r w:rsidRPr="00140A50">
        <w:rPr>
          <w:rFonts w:ascii="Helvetica" w:hAnsi="Helvetica" w:cs="Times New Roman"/>
        </w:rPr>
        <w:t>Gérer les différentes transactions qui s’effectuent entre la caisse et l’opérateur externe ou interne à la banque et les transactions entre les différentes caisses.</w:t>
      </w:r>
    </w:p>
    <w:p w:rsidR="00140A50" w:rsidRPr="00287D4A" w:rsidRDefault="00140A50" w:rsidP="00140A50">
      <w:pPr>
        <w:pStyle w:val="Titre2"/>
        <w:rPr>
          <w:lang w:val="fr-FR"/>
        </w:rPr>
      </w:pPr>
      <w:bookmarkStart w:id="57" w:name="_Toc271706347"/>
      <w:bookmarkStart w:id="58" w:name="_Toc72201575"/>
      <w:r w:rsidRPr="00287D4A">
        <w:rPr>
          <w:lang w:val="fr-FR"/>
        </w:rPr>
        <w:t>Fonctionnalités</w:t>
      </w:r>
      <w:bookmarkEnd w:id="57"/>
      <w:bookmarkEnd w:id="58"/>
    </w:p>
    <w:p w:rsidR="00140A50" w:rsidRPr="00140A50" w:rsidRDefault="00140A50" w:rsidP="00140A50">
      <w:pPr>
        <w:rPr>
          <w:rFonts w:ascii="Helvetica" w:hAnsi="Helvetica" w:cs="Times New Roman"/>
        </w:rPr>
      </w:pPr>
      <w:r w:rsidRPr="00140A50">
        <w:rPr>
          <w:rFonts w:ascii="Helvetica" w:hAnsi="Helvetica" w:cs="Times New Roman"/>
        </w:rPr>
        <w:t>Les opérations de caisse rentrent dans ce qu’on appelle opérations de front office. Une gestion des alertes devra être mise en œuvre relativement aux plafonds en caisse de manière individuelle (pour une caissière) et de manière collective (pour toutes les caissières de la surface) par rapport à la couverture de l’assurance. La « NOUVELLE BANK » doit fournir des modules ci-après :</w:t>
      </w:r>
    </w:p>
    <w:p w:rsidR="00140A50" w:rsidRPr="00140A50" w:rsidRDefault="00140A50" w:rsidP="003B281B">
      <w:pPr>
        <w:pStyle w:val="Paragraphedeliste"/>
        <w:numPr>
          <w:ilvl w:val="0"/>
          <w:numId w:val="98"/>
        </w:numPr>
        <w:rPr>
          <w:rFonts w:ascii="Helvetica" w:hAnsi="Helvetica" w:cs="Times New Roman"/>
          <w:lang w:val="fr-FR"/>
        </w:rPr>
      </w:pPr>
      <w:r w:rsidRPr="00140A50">
        <w:rPr>
          <w:rFonts w:ascii="Helvetica" w:hAnsi="Helvetica" w:cs="Times New Roman"/>
          <w:lang w:val="fr-FR"/>
        </w:rPr>
        <w:lastRenderedPageBreak/>
        <w:t>Retraits</w:t>
      </w:r>
    </w:p>
    <w:p w:rsidR="00140A50" w:rsidRPr="00140A50" w:rsidRDefault="00140A50" w:rsidP="003B281B">
      <w:pPr>
        <w:pStyle w:val="Paragraphedeliste"/>
        <w:numPr>
          <w:ilvl w:val="0"/>
          <w:numId w:val="98"/>
        </w:numPr>
        <w:rPr>
          <w:rFonts w:ascii="Helvetica" w:hAnsi="Helvetica" w:cs="Times New Roman"/>
          <w:lang w:val="fr-FR"/>
        </w:rPr>
      </w:pPr>
      <w:r w:rsidRPr="00140A50">
        <w:rPr>
          <w:rFonts w:ascii="Helvetica" w:hAnsi="Helvetica" w:cs="Times New Roman"/>
          <w:lang w:val="fr-FR"/>
        </w:rPr>
        <w:t>Retraits MAD ou Réception d’argent</w:t>
      </w:r>
    </w:p>
    <w:p w:rsidR="00140A50" w:rsidRPr="00140A50" w:rsidRDefault="00140A50" w:rsidP="003B281B">
      <w:pPr>
        <w:pStyle w:val="Paragraphedeliste"/>
        <w:numPr>
          <w:ilvl w:val="0"/>
          <w:numId w:val="98"/>
        </w:numPr>
        <w:rPr>
          <w:rFonts w:ascii="Helvetica" w:hAnsi="Helvetica" w:cs="Times New Roman"/>
          <w:lang w:val="fr-FR"/>
        </w:rPr>
      </w:pPr>
      <w:r w:rsidRPr="00140A50">
        <w:rPr>
          <w:rFonts w:ascii="Helvetica" w:hAnsi="Helvetica" w:cs="Times New Roman"/>
          <w:lang w:val="fr-FR"/>
        </w:rPr>
        <w:t>Versements</w:t>
      </w:r>
    </w:p>
    <w:p w:rsidR="00140A50" w:rsidRPr="00140A50" w:rsidRDefault="00140A50" w:rsidP="003B281B">
      <w:pPr>
        <w:pStyle w:val="Paragraphedeliste"/>
        <w:numPr>
          <w:ilvl w:val="0"/>
          <w:numId w:val="98"/>
        </w:numPr>
        <w:rPr>
          <w:rFonts w:ascii="Helvetica" w:hAnsi="Helvetica" w:cs="Times New Roman"/>
          <w:lang w:val="fr-FR"/>
        </w:rPr>
      </w:pPr>
      <w:r w:rsidRPr="00140A50">
        <w:rPr>
          <w:rFonts w:ascii="Helvetica" w:hAnsi="Helvetica" w:cs="Times New Roman"/>
          <w:lang w:val="fr-FR"/>
        </w:rPr>
        <w:t>Versements MAD ou Envoi d’argent</w:t>
      </w:r>
    </w:p>
    <w:p w:rsidR="00140A50" w:rsidRPr="00140A50" w:rsidRDefault="00140A50" w:rsidP="003B281B">
      <w:pPr>
        <w:pStyle w:val="Paragraphedeliste"/>
        <w:numPr>
          <w:ilvl w:val="0"/>
          <w:numId w:val="98"/>
        </w:numPr>
        <w:rPr>
          <w:rFonts w:ascii="Helvetica" w:hAnsi="Helvetica" w:cs="Times New Roman"/>
          <w:lang w:val="fr-FR"/>
        </w:rPr>
      </w:pPr>
      <w:r w:rsidRPr="00140A50">
        <w:rPr>
          <w:rFonts w:ascii="Helvetica" w:hAnsi="Helvetica" w:cs="Times New Roman"/>
          <w:lang w:val="fr-FR"/>
        </w:rPr>
        <w:t>Change d'espèces</w:t>
      </w:r>
    </w:p>
    <w:p w:rsidR="00140A50" w:rsidRPr="00140A50" w:rsidRDefault="00140A50" w:rsidP="003B281B">
      <w:pPr>
        <w:pStyle w:val="Paragraphedeliste"/>
        <w:numPr>
          <w:ilvl w:val="0"/>
          <w:numId w:val="98"/>
        </w:numPr>
        <w:rPr>
          <w:rFonts w:ascii="Helvetica" w:hAnsi="Helvetica" w:cs="Times New Roman"/>
          <w:lang w:val="fr-FR"/>
        </w:rPr>
      </w:pPr>
      <w:r w:rsidRPr="00140A50">
        <w:rPr>
          <w:rFonts w:ascii="Helvetica" w:hAnsi="Helvetica" w:cs="Times New Roman"/>
          <w:lang w:val="fr-FR"/>
        </w:rPr>
        <w:t>Achat de devise</w:t>
      </w:r>
    </w:p>
    <w:p w:rsidR="00140A50" w:rsidRPr="00140A50" w:rsidRDefault="00140A50" w:rsidP="003B281B">
      <w:pPr>
        <w:pStyle w:val="Paragraphedeliste"/>
        <w:numPr>
          <w:ilvl w:val="0"/>
          <w:numId w:val="98"/>
        </w:numPr>
        <w:rPr>
          <w:rFonts w:ascii="Helvetica" w:hAnsi="Helvetica" w:cs="Times New Roman"/>
          <w:lang w:val="fr-FR"/>
        </w:rPr>
      </w:pPr>
      <w:r w:rsidRPr="00140A50">
        <w:rPr>
          <w:rFonts w:ascii="Helvetica" w:hAnsi="Helvetica" w:cs="Times New Roman"/>
          <w:lang w:val="fr-FR"/>
        </w:rPr>
        <w:t>Vente de devise</w:t>
      </w:r>
    </w:p>
    <w:p w:rsidR="00140A50" w:rsidRPr="00140A50" w:rsidRDefault="00140A50" w:rsidP="003B281B">
      <w:pPr>
        <w:pStyle w:val="Paragraphedeliste"/>
        <w:numPr>
          <w:ilvl w:val="0"/>
          <w:numId w:val="98"/>
        </w:numPr>
        <w:rPr>
          <w:rFonts w:ascii="Helvetica" w:hAnsi="Helvetica" w:cs="Times New Roman"/>
          <w:lang w:val="fr-FR"/>
        </w:rPr>
      </w:pPr>
      <w:r w:rsidRPr="00140A50">
        <w:rPr>
          <w:rFonts w:ascii="Helvetica" w:hAnsi="Helvetica" w:cs="Times New Roman"/>
          <w:lang w:val="fr-FR"/>
        </w:rPr>
        <w:t>Sortie de fonds</w:t>
      </w:r>
    </w:p>
    <w:p w:rsidR="00140A50" w:rsidRPr="00140A50" w:rsidRDefault="00140A50" w:rsidP="003B281B">
      <w:pPr>
        <w:pStyle w:val="Paragraphedeliste"/>
        <w:numPr>
          <w:ilvl w:val="0"/>
          <w:numId w:val="98"/>
        </w:numPr>
        <w:rPr>
          <w:rFonts w:ascii="Helvetica" w:hAnsi="Helvetica" w:cs="Times New Roman"/>
          <w:lang w:val="fr-FR"/>
        </w:rPr>
      </w:pPr>
      <w:r w:rsidRPr="00140A50">
        <w:rPr>
          <w:rFonts w:ascii="Helvetica" w:hAnsi="Helvetica" w:cs="Times New Roman"/>
          <w:lang w:val="fr-FR"/>
        </w:rPr>
        <w:t>Approvisionnement caisse</w:t>
      </w:r>
    </w:p>
    <w:p w:rsidR="00140A50" w:rsidRPr="00140A50" w:rsidRDefault="00140A50" w:rsidP="003B281B">
      <w:pPr>
        <w:pStyle w:val="Paragraphedeliste"/>
        <w:numPr>
          <w:ilvl w:val="0"/>
          <w:numId w:val="98"/>
        </w:numPr>
        <w:rPr>
          <w:rFonts w:ascii="Helvetica" w:hAnsi="Helvetica" w:cs="Times New Roman"/>
          <w:lang w:val="fr-FR"/>
        </w:rPr>
      </w:pPr>
      <w:r w:rsidRPr="00140A50">
        <w:rPr>
          <w:rFonts w:ascii="Helvetica" w:hAnsi="Helvetica" w:cs="Times New Roman"/>
          <w:lang w:val="fr-FR"/>
        </w:rPr>
        <w:t>Payement partiel de chèque</w:t>
      </w:r>
    </w:p>
    <w:p w:rsidR="00140A50" w:rsidRPr="00140A50" w:rsidRDefault="00140A50" w:rsidP="003B281B">
      <w:pPr>
        <w:pStyle w:val="Paragraphedeliste"/>
        <w:numPr>
          <w:ilvl w:val="0"/>
          <w:numId w:val="98"/>
        </w:numPr>
        <w:rPr>
          <w:rFonts w:ascii="Helvetica" w:hAnsi="Helvetica" w:cs="Times New Roman"/>
          <w:lang w:val="fr-FR"/>
        </w:rPr>
      </w:pPr>
      <w:r w:rsidRPr="00140A50">
        <w:rPr>
          <w:rFonts w:ascii="Helvetica" w:hAnsi="Helvetica" w:cs="Times New Roman"/>
          <w:lang w:val="fr-FR"/>
        </w:rPr>
        <w:t>Versement spécifique (Partenaire)</w:t>
      </w:r>
    </w:p>
    <w:p w:rsidR="00140A50" w:rsidRPr="00140A50" w:rsidRDefault="00140A50" w:rsidP="00140A50">
      <w:pPr>
        <w:rPr>
          <w:rFonts w:ascii="Helvetica" w:hAnsi="Helvetica" w:cs="Times New Roman"/>
        </w:rPr>
      </w:pPr>
    </w:p>
    <w:p w:rsidR="00140A50" w:rsidRPr="00140A50" w:rsidRDefault="00140A50" w:rsidP="00140A50">
      <w:pPr>
        <w:tabs>
          <w:tab w:val="num" w:pos="360"/>
        </w:tabs>
        <w:rPr>
          <w:rFonts w:ascii="Helvetica" w:hAnsi="Helvetica" w:cs="Times New Roman"/>
          <w:b/>
          <w:lang w:val="x-none"/>
        </w:rPr>
      </w:pPr>
      <w:bookmarkStart w:id="59" w:name="_Toc271706348"/>
      <w:r w:rsidRPr="00140A50">
        <w:rPr>
          <w:rFonts w:ascii="Helvetica" w:hAnsi="Helvetica" w:cs="Times New Roman"/>
          <w:b/>
          <w:lang w:val="x-none"/>
        </w:rPr>
        <w:t>Description des fonctionnalités</w:t>
      </w:r>
      <w:bookmarkEnd w:id="59"/>
    </w:p>
    <w:p w:rsidR="00140A50" w:rsidRPr="00287D4A" w:rsidRDefault="00140A50" w:rsidP="00CC7958">
      <w:pPr>
        <w:pStyle w:val="Titre2"/>
        <w:rPr>
          <w:lang w:val="fr-FR"/>
        </w:rPr>
      </w:pPr>
      <w:bookmarkStart w:id="60" w:name="_Toc271706349"/>
      <w:bookmarkStart w:id="61" w:name="_Toc72201576"/>
      <w:r w:rsidRPr="00287D4A">
        <w:rPr>
          <w:lang w:val="fr-FR"/>
        </w:rPr>
        <w:t>Retrait</w:t>
      </w:r>
      <w:bookmarkEnd w:id="60"/>
      <w:bookmarkEnd w:id="61"/>
    </w:p>
    <w:p w:rsidR="00140A50" w:rsidRPr="00140A50" w:rsidRDefault="00507A89" w:rsidP="00287D4A">
      <w:pPr>
        <w:pStyle w:val="Titre3"/>
      </w:pPr>
      <w:bookmarkStart w:id="62" w:name="_Toc72201577"/>
      <w:r w:rsidRPr="00140A50">
        <w:t>Definition</w:t>
      </w:r>
      <w:r w:rsidR="00140A50" w:rsidRPr="00140A50">
        <w:t xml:space="preserve"> et </w:t>
      </w:r>
      <w:r w:rsidR="00140A50" w:rsidRPr="00287D4A">
        <w:rPr>
          <w:lang w:val="fr-FR"/>
        </w:rPr>
        <w:t>objectif</w:t>
      </w:r>
      <w:bookmarkEnd w:id="62"/>
    </w:p>
    <w:p w:rsidR="00140A50" w:rsidRPr="00140A50" w:rsidRDefault="00140A50" w:rsidP="00140A50">
      <w:pPr>
        <w:rPr>
          <w:rFonts w:ascii="Helvetica" w:hAnsi="Helvetica" w:cs="Times New Roman"/>
        </w:rPr>
      </w:pPr>
      <w:r w:rsidRPr="00140A50">
        <w:rPr>
          <w:rFonts w:ascii="Helvetica" w:hAnsi="Helvetica" w:cs="Times New Roman"/>
        </w:rPr>
        <w:t>Cette fonctionnalité permet d’enregistrer les retraits effectués par la clientèle. Les retraits peuvent être effectués au moyen de chèques ordinaires, de chèques de caisse ou éventuellement de simples pièces comptables de caisse si le client n’a pas son chéquier ou n’en possède pas.</w:t>
      </w:r>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Variantes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retrait même agence : retrait effectué par les clients dans un compte de l’agence où s’effectue le retrait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retrait autre agence : retrait effectué par les clients dans un compte non domicilié dans l’agence où s’effectue le retrait ;</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Compte client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du client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Caisse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de retrait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Montant retrait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Identité du bénéficiaire du retrait (Nom, Type pièce identité, N° pièce, Adresse)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Le billetage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Référence moyen de paiement spécifique (MPS)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lastRenderedPageBreak/>
        <w:t>Date</w:t>
      </w:r>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Bordereau de retrait</w:t>
      </w:r>
    </w:p>
    <w:p w:rsidR="00140A50" w:rsidRPr="00140A50" w:rsidRDefault="00140A50" w:rsidP="00140A50">
      <w:pPr>
        <w:rPr>
          <w:rFonts w:ascii="Helvetica" w:hAnsi="Helvetica" w:cs="Times New Roman"/>
          <w:b/>
        </w:rPr>
      </w:pPr>
      <w:r w:rsidRPr="00140A50">
        <w:rPr>
          <w:rFonts w:ascii="Helvetica" w:hAnsi="Helvetica" w:cs="Times New Roman"/>
          <w:b/>
        </w:rPr>
        <w:t xml:space="preserve">Pré conditions : </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Le compte client doit être accessible</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La caisse doit être suffisamment approvisionnée pour l’opération</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Le compte client à débiter doit être suffisamment approvisionné pour l’opération.</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Aucune opposition de nature à interdire cette opération ne doit être apposée sur ce compte (ATD, opposition bloquante, opposition chèque, interdiction de chéquier).</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Moyen de payement valide (cas des chèques par exemple)</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La transaction doit être en conformité avec les règles de gestions paramétrées dans le système (vérification dépassement autorisation, réservation de fonds, sens du compte, minimum en compte)</w:t>
      </w:r>
    </w:p>
    <w:p w:rsidR="00140A50" w:rsidRPr="00140A50" w:rsidRDefault="00140A50" w:rsidP="00140A50">
      <w:pPr>
        <w:rPr>
          <w:rFonts w:ascii="Helvetica" w:hAnsi="Helvetica" w:cs="Times New Roman"/>
          <w:b/>
        </w:rPr>
      </w:pPr>
      <w:r w:rsidRPr="00140A50">
        <w:rPr>
          <w:rFonts w:ascii="Helvetica" w:hAnsi="Helvetica" w:cs="Times New Roman"/>
          <w:b/>
        </w:rPr>
        <w:t xml:space="preserve">Post-conditions : </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Enregistrement de la transaction</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Imputations comptables conformes au schéma comptable de la transaction.</w:t>
      </w:r>
    </w:p>
    <w:p w:rsidR="00140A50" w:rsidRPr="00140A50" w:rsidRDefault="00140A50" w:rsidP="00140A50">
      <w:pPr>
        <w:rPr>
          <w:rFonts w:ascii="Helvetica" w:hAnsi="Helvetica" w:cs="Times New Roman"/>
          <w:b/>
        </w:rPr>
      </w:pPr>
      <w:r w:rsidRPr="00140A50">
        <w:rPr>
          <w:rFonts w:ascii="Helvetica" w:hAnsi="Helvetica" w:cs="Times New Roman"/>
          <w:b/>
        </w:rPr>
        <w:t>Processus</w:t>
      </w:r>
    </w:p>
    <w:p w:rsidR="00140A50" w:rsidRPr="00140A50" w:rsidRDefault="00140A50" w:rsidP="003B281B">
      <w:pPr>
        <w:numPr>
          <w:ilvl w:val="0"/>
          <w:numId w:val="91"/>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91"/>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91"/>
        </w:numPr>
        <w:rPr>
          <w:rFonts w:ascii="Helvetica" w:hAnsi="Helvetica" w:cs="Times New Roman"/>
        </w:rPr>
      </w:pPr>
      <w:r w:rsidRPr="00140A50">
        <w:rPr>
          <w:rFonts w:ascii="Helvetica" w:hAnsi="Helvetica" w:cs="Times New Roman"/>
        </w:rPr>
        <w:t>Le système vérifie si l'authentification biométrique est requise et  procède à l'identification biométrique du client.</w:t>
      </w:r>
    </w:p>
    <w:p w:rsidR="00140A50" w:rsidRPr="00140A50" w:rsidRDefault="00140A50" w:rsidP="003B281B">
      <w:pPr>
        <w:numPr>
          <w:ilvl w:val="0"/>
          <w:numId w:val="91"/>
        </w:numPr>
        <w:rPr>
          <w:rFonts w:ascii="Helvetica" w:hAnsi="Helvetica" w:cs="Times New Roman"/>
        </w:rPr>
      </w:pPr>
      <w:r w:rsidRPr="00140A50">
        <w:rPr>
          <w:rFonts w:ascii="Helvetica" w:hAnsi="Helvetica" w:cs="Times New Roman"/>
        </w:rPr>
        <w:t>Le syst</w:t>
      </w:r>
      <w:r w:rsidR="00CC7958">
        <w:rPr>
          <w:rFonts w:ascii="Helvetica" w:hAnsi="Helvetica" w:cs="Times New Roman"/>
        </w:rPr>
        <w:t>ème vérifie la validité des pré</w:t>
      </w:r>
      <w:r w:rsidRPr="00140A50">
        <w:rPr>
          <w:rFonts w:ascii="Helvetica" w:hAnsi="Helvetica" w:cs="Times New Roman"/>
        </w:rPr>
        <w:t>conditions. En cas d’invalidité, un message est envoyé et l’opération peut être envoyée en dérogation avec édition du bordereau de dérogation. La transaction ne pourra dès lors se poursuivre (dans les étapes suivantes) qu’après qu’un utilisateur habilité ait levé la dérogation.</w:t>
      </w:r>
    </w:p>
    <w:p w:rsidR="00140A50" w:rsidRPr="00140A50" w:rsidRDefault="00140A50" w:rsidP="003B281B">
      <w:pPr>
        <w:numPr>
          <w:ilvl w:val="0"/>
          <w:numId w:val="91"/>
        </w:numPr>
        <w:rPr>
          <w:rFonts w:ascii="Helvetica" w:hAnsi="Helvetica" w:cs="Times New Roman"/>
        </w:rPr>
      </w:pPr>
      <w:r w:rsidRPr="00140A50">
        <w:rPr>
          <w:rFonts w:ascii="Helvetica" w:hAnsi="Helvetica" w:cs="Times New Roman"/>
        </w:rPr>
        <w:t>Le système enregistre la transaction, met à jour les soldes des comptes et procède aux imputations comptables.</w:t>
      </w:r>
    </w:p>
    <w:p w:rsidR="00140A50" w:rsidRPr="00140A50" w:rsidRDefault="00140A50" w:rsidP="003B281B">
      <w:pPr>
        <w:numPr>
          <w:ilvl w:val="0"/>
          <w:numId w:val="91"/>
        </w:numPr>
        <w:rPr>
          <w:rFonts w:ascii="Helvetica" w:hAnsi="Helvetica" w:cs="Times New Roman"/>
        </w:rPr>
      </w:pPr>
      <w:r w:rsidRPr="00140A50">
        <w:rPr>
          <w:rFonts w:ascii="Helvetica" w:hAnsi="Helvetica" w:cs="Times New Roman"/>
        </w:rPr>
        <w:t>Le système édite un bordereau de retrait.</w:t>
      </w:r>
    </w:p>
    <w:p w:rsidR="001C0B3C" w:rsidRDefault="00140A50" w:rsidP="001C0B3C">
      <w:pPr>
        <w:rPr>
          <w:rFonts w:ascii="Helvetica" w:hAnsi="Helvetica" w:cs="Times New Roman"/>
        </w:rPr>
      </w:pPr>
      <w:r w:rsidRPr="00140A50">
        <w:rPr>
          <w:rFonts w:ascii="Helvetica" w:hAnsi="Helvetica" w:cs="Times New Roman"/>
          <w:b/>
        </w:rPr>
        <w:t>NB :</w:t>
      </w:r>
      <w:r w:rsidRPr="00140A50">
        <w:rPr>
          <w:rFonts w:ascii="Helvetica" w:hAnsi="Helvetica" w:cs="Times New Roman"/>
        </w:rPr>
        <w:t xml:space="preserve"> L’utilisation du chèque de guichet peut être </w:t>
      </w:r>
      <w:r w:rsidR="00CC7958" w:rsidRPr="00140A50">
        <w:rPr>
          <w:rFonts w:ascii="Helvetica" w:hAnsi="Helvetica" w:cs="Times New Roman"/>
        </w:rPr>
        <w:t>payante</w:t>
      </w:r>
      <w:r w:rsidRPr="00140A50">
        <w:rPr>
          <w:rFonts w:ascii="Helvetica" w:hAnsi="Helvetica" w:cs="Times New Roman"/>
        </w:rPr>
        <w:t>. Pour les clients qui refuse d’utiliser leur propre chéquier.</w:t>
      </w:r>
    </w:p>
    <w:p w:rsidR="001C0B3C" w:rsidRDefault="001C0B3C" w:rsidP="001C0B3C">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1C0B3C" w:rsidRPr="00BA0444" w:rsidTr="00B80210">
        <w:tc>
          <w:tcPr>
            <w:tcW w:w="3020" w:type="dxa"/>
          </w:tcPr>
          <w:p w:rsidR="001C0B3C" w:rsidRPr="00BA0444" w:rsidRDefault="001C0B3C"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1C0B3C" w:rsidRPr="0093639B" w:rsidRDefault="001C0B3C" w:rsidP="00B80210">
            <w:pPr>
              <w:rPr>
                <w:rFonts w:ascii="Helvetica" w:hAnsi="Helvetica" w:cs="Times New Roman"/>
                <w:lang w:val="fr-FR"/>
              </w:rPr>
            </w:pPr>
            <w:r w:rsidRPr="0093639B">
              <w:rPr>
                <w:rFonts w:ascii="Helvetica" w:hAnsi="Helvetica" w:cs="Times New Roman"/>
                <w:lang w:val="fr-FR"/>
              </w:rPr>
              <w:t xml:space="preserve">Taches </w:t>
            </w:r>
          </w:p>
        </w:tc>
        <w:tc>
          <w:tcPr>
            <w:tcW w:w="2830" w:type="dxa"/>
          </w:tcPr>
          <w:p w:rsidR="001C0B3C" w:rsidRPr="00BA0444" w:rsidRDefault="001C0B3C" w:rsidP="00B80210">
            <w:pPr>
              <w:rPr>
                <w:rFonts w:ascii="Helvetica" w:hAnsi="Helvetica" w:cs="Times New Roman"/>
                <w:lang w:val="fr-FR"/>
              </w:rPr>
            </w:pPr>
            <w:r w:rsidRPr="00BA0444">
              <w:rPr>
                <w:rFonts w:ascii="Helvetica" w:hAnsi="Helvetica" w:cs="Times New Roman"/>
                <w:lang w:val="fr-FR"/>
              </w:rPr>
              <w:t>API</w:t>
            </w:r>
          </w:p>
        </w:tc>
      </w:tr>
      <w:tr w:rsidR="001C0B3C" w:rsidRPr="00BA0444" w:rsidTr="00B80210">
        <w:tc>
          <w:tcPr>
            <w:tcW w:w="3020" w:type="dxa"/>
            <w:vMerge w:val="restart"/>
          </w:tcPr>
          <w:p w:rsidR="001C0B3C" w:rsidRPr="00BA0444" w:rsidRDefault="001C0B3C" w:rsidP="001C0B3C">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faire un retrait</w:t>
            </w:r>
          </w:p>
        </w:tc>
        <w:tc>
          <w:tcPr>
            <w:tcW w:w="3212" w:type="dxa"/>
          </w:tcPr>
          <w:p w:rsidR="001C0B3C" w:rsidRPr="0093639B" w:rsidRDefault="0093639B" w:rsidP="00B80210">
            <w:pPr>
              <w:rPr>
                <w:rFonts w:ascii="Helvetica" w:hAnsi="Helvetica" w:cs="Times New Roman"/>
                <w:lang w:val="fr-FR"/>
              </w:rPr>
            </w:pPr>
            <w:r w:rsidRPr="0093639B">
              <w:rPr>
                <w:rFonts w:ascii="Helvetica" w:hAnsi="Helvetica" w:cs="Times New Roman"/>
                <w:lang w:val="fr-FR"/>
              </w:rPr>
              <w:t>Choisir unité bancaire</w:t>
            </w:r>
          </w:p>
        </w:tc>
        <w:tc>
          <w:tcPr>
            <w:tcW w:w="2830" w:type="dxa"/>
          </w:tcPr>
          <w:p w:rsidR="001C0B3C" w:rsidRPr="00BA0444" w:rsidRDefault="001C0B3C" w:rsidP="00B80210">
            <w:pPr>
              <w:rPr>
                <w:rFonts w:ascii="Helvetica" w:hAnsi="Helvetica" w:cs="Times New Roman"/>
                <w:lang w:val="fr-FR"/>
              </w:rPr>
            </w:pPr>
          </w:p>
        </w:tc>
      </w:tr>
      <w:tr w:rsidR="001C0B3C" w:rsidRPr="00BA0444" w:rsidTr="00B80210">
        <w:tc>
          <w:tcPr>
            <w:tcW w:w="3020" w:type="dxa"/>
            <w:vMerge/>
          </w:tcPr>
          <w:p w:rsidR="001C0B3C" w:rsidRPr="00BA0444" w:rsidRDefault="001C0B3C" w:rsidP="00B80210">
            <w:pPr>
              <w:rPr>
                <w:rFonts w:ascii="Helvetica" w:hAnsi="Helvetica" w:cs="Times New Roman"/>
                <w:lang w:val="fr-FR"/>
              </w:rPr>
            </w:pPr>
          </w:p>
        </w:tc>
        <w:tc>
          <w:tcPr>
            <w:tcW w:w="3212" w:type="dxa"/>
          </w:tcPr>
          <w:p w:rsidR="001C0B3C" w:rsidRPr="0093639B" w:rsidRDefault="0093639B" w:rsidP="00B80210">
            <w:pPr>
              <w:rPr>
                <w:rFonts w:ascii="Helvetica" w:hAnsi="Helvetica" w:cs="Times New Roman"/>
                <w:lang w:val="fr-FR"/>
              </w:rPr>
            </w:pPr>
            <w:r w:rsidRPr="0093639B">
              <w:rPr>
                <w:rFonts w:ascii="Helvetica" w:hAnsi="Helvetica" w:cs="Times New Roman"/>
                <w:lang w:val="fr-FR"/>
              </w:rPr>
              <w:t>Choisir agence</w:t>
            </w:r>
          </w:p>
        </w:tc>
        <w:tc>
          <w:tcPr>
            <w:tcW w:w="2830" w:type="dxa"/>
          </w:tcPr>
          <w:p w:rsidR="001C0B3C" w:rsidRPr="00BA0444" w:rsidRDefault="001C0B3C" w:rsidP="00B80210">
            <w:pPr>
              <w:rPr>
                <w:rFonts w:ascii="Helvetica" w:hAnsi="Helvetica" w:cs="Times New Roman"/>
                <w:lang w:val="fr-FR"/>
              </w:rPr>
            </w:pPr>
          </w:p>
        </w:tc>
      </w:tr>
      <w:tr w:rsidR="001C0B3C" w:rsidRPr="00BA0444" w:rsidTr="00B80210">
        <w:tc>
          <w:tcPr>
            <w:tcW w:w="3020" w:type="dxa"/>
            <w:vMerge/>
          </w:tcPr>
          <w:p w:rsidR="001C0B3C" w:rsidRPr="00BA0444" w:rsidRDefault="001C0B3C" w:rsidP="00B80210">
            <w:pPr>
              <w:rPr>
                <w:rFonts w:ascii="Helvetica" w:hAnsi="Helvetica" w:cs="Times New Roman"/>
                <w:lang w:val="fr-FR"/>
              </w:rPr>
            </w:pPr>
          </w:p>
        </w:tc>
        <w:tc>
          <w:tcPr>
            <w:tcW w:w="3212" w:type="dxa"/>
          </w:tcPr>
          <w:p w:rsidR="001C0B3C" w:rsidRPr="0093639B" w:rsidRDefault="0093639B" w:rsidP="00B80210">
            <w:pPr>
              <w:rPr>
                <w:rFonts w:ascii="Helvetica" w:hAnsi="Helvetica" w:cs="Times New Roman"/>
                <w:lang w:val="fr-FR"/>
              </w:rPr>
            </w:pPr>
            <w:r w:rsidRPr="0093639B">
              <w:rPr>
                <w:rFonts w:ascii="Helvetica" w:hAnsi="Helvetica" w:cs="Times New Roman"/>
                <w:lang w:val="fr-FR"/>
              </w:rPr>
              <w:t>Choisir le billetage</w:t>
            </w:r>
          </w:p>
        </w:tc>
        <w:tc>
          <w:tcPr>
            <w:tcW w:w="2830" w:type="dxa"/>
          </w:tcPr>
          <w:p w:rsidR="001C0B3C" w:rsidRPr="00BA0444" w:rsidRDefault="001C0B3C" w:rsidP="00B80210">
            <w:pPr>
              <w:rPr>
                <w:rFonts w:ascii="Helvetica" w:hAnsi="Helvetica" w:cs="Times New Roman"/>
                <w:lang w:val="fr-FR"/>
              </w:rPr>
            </w:pPr>
          </w:p>
        </w:tc>
      </w:tr>
      <w:tr w:rsidR="001C0B3C" w:rsidRPr="00BA0444" w:rsidTr="00B80210">
        <w:tc>
          <w:tcPr>
            <w:tcW w:w="3020" w:type="dxa"/>
          </w:tcPr>
          <w:p w:rsidR="001C0B3C" w:rsidRPr="00BA0444" w:rsidRDefault="001C0B3C" w:rsidP="00B80210">
            <w:pPr>
              <w:rPr>
                <w:rFonts w:ascii="Helvetica" w:hAnsi="Helvetica" w:cs="Times New Roman"/>
                <w:lang w:val="fr-FR"/>
              </w:rPr>
            </w:pPr>
          </w:p>
        </w:tc>
        <w:tc>
          <w:tcPr>
            <w:tcW w:w="3212" w:type="dxa"/>
          </w:tcPr>
          <w:p w:rsidR="001C0B3C" w:rsidRPr="0093639B" w:rsidRDefault="0093639B" w:rsidP="00B80210">
            <w:pPr>
              <w:rPr>
                <w:rFonts w:ascii="Helvetica" w:hAnsi="Helvetica" w:cs="Times New Roman"/>
                <w:lang w:val="fr-FR"/>
              </w:rPr>
            </w:pPr>
            <w:r w:rsidRPr="0093639B">
              <w:rPr>
                <w:rFonts w:ascii="Helvetica" w:hAnsi="Helvetica" w:cs="Times New Roman"/>
                <w:lang w:val="fr-FR"/>
              </w:rPr>
              <w:t>Choisir type opération</w:t>
            </w:r>
          </w:p>
        </w:tc>
        <w:tc>
          <w:tcPr>
            <w:tcW w:w="2830" w:type="dxa"/>
          </w:tcPr>
          <w:p w:rsidR="001C0B3C" w:rsidRPr="00BA0444" w:rsidRDefault="001C0B3C" w:rsidP="00B80210">
            <w:pPr>
              <w:rPr>
                <w:rFonts w:ascii="Helvetica" w:hAnsi="Helvetica" w:cs="Times New Roman"/>
                <w:lang w:val="fr-FR"/>
              </w:rPr>
            </w:pPr>
          </w:p>
        </w:tc>
      </w:tr>
      <w:tr w:rsidR="001C0B3C" w:rsidRPr="00BA0444" w:rsidTr="00B80210">
        <w:tc>
          <w:tcPr>
            <w:tcW w:w="3020" w:type="dxa"/>
          </w:tcPr>
          <w:p w:rsidR="001C0B3C" w:rsidRPr="00BA0444" w:rsidRDefault="001C0B3C" w:rsidP="00B80210">
            <w:pPr>
              <w:rPr>
                <w:rFonts w:ascii="Helvetica" w:hAnsi="Helvetica" w:cs="Times New Roman"/>
                <w:lang w:val="fr-FR"/>
              </w:rPr>
            </w:pPr>
          </w:p>
        </w:tc>
        <w:tc>
          <w:tcPr>
            <w:tcW w:w="3212" w:type="dxa"/>
          </w:tcPr>
          <w:p w:rsidR="001C0B3C" w:rsidRPr="0093639B" w:rsidRDefault="0093639B" w:rsidP="00B80210">
            <w:pPr>
              <w:rPr>
                <w:rFonts w:ascii="Helvetica" w:hAnsi="Helvetica" w:cs="Times New Roman"/>
                <w:lang w:val="fr-FR"/>
              </w:rPr>
            </w:pPr>
            <w:r w:rsidRPr="0093639B">
              <w:rPr>
                <w:rFonts w:ascii="Helvetica" w:hAnsi="Helvetica" w:cs="Times New Roman"/>
                <w:lang w:val="fr-FR"/>
              </w:rPr>
              <w:t>Choisir devise</w:t>
            </w:r>
          </w:p>
        </w:tc>
        <w:tc>
          <w:tcPr>
            <w:tcW w:w="2830" w:type="dxa"/>
          </w:tcPr>
          <w:p w:rsidR="001C0B3C" w:rsidRPr="00BA0444" w:rsidRDefault="001C0B3C" w:rsidP="00B80210">
            <w:pPr>
              <w:rPr>
                <w:rFonts w:ascii="Helvetica" w:hAnsi="Helvetica" w:cs="Times New Roman"/>
                <w:lang w:val="fr-FR"/>
              </w:rPr>
            </w:pPr>
          </w:p>
        </w:tc>
      </w:tr>
      <w:tr w:rsidR="001C0B3C" w:rsidRPr="00BA0444" w:rsidTr="00B80210">
        <w:tc>
          <w:tcPr>
            <w:tcW w:w="3020" w:type="dxa"/>
          </w:tcPr>
          <w:p w:rsidR="001C0B3C" w:rsidRPr="00BA0444" w:rsidRDefault="001C0B3C" w:rsidP="00B80210">
            <w:pPr>
              <w:rPr>
                <w:rFonts w:ascii="Helvetica" w:hAnsi="Helvetica" w:cs="Times New Roman"/>
                <w:lang w:val="fr-FR"/>
              </w:rPr>
            </w:pPr>
          </w:p>
        </w:tc>
        <w:tc>
          <w:tcPr>
            <w:tcW w:w="3212" w:type="dxa"/>
          </w:tcPr>
          <w:p w:rsidR="001C0B3C" w:rsidRPr="0093639B" w:rsidRDefault="0093639B" w:rsidP="00B80210">
            <w:pPr>
              <w:rPr>
                <w:rFonts w:ascii="Helvetica" w:hAnsi="Helvetica" w:cs="Times New Roman"/>
                <w:lang w:val="fr-FR"/>
              </w:rPr>
            </w:pPr>
            <w:r w:rsidRPr="0093639B">
              <w:rPr>
                <w:rFonts w:ascii="Helvetica" w:hAnsi="Helvetica" w:cs="Times New Roman"/>
                <w:lang w:val="fr-FR"/>
              </w:rPr>
              <w:t>Déterminer si partiel</w:t>
            </w:r>
          </w:p>
        </w:tc>
        <w:tc>
          <w:tcPr>
            <w:tcW w:w="2830" w:type="dxa"/>
          </w:tcPr>
          <w:p w:rsidR="001C0B3C" w:rsidRPr="00BA0444" w:rsidRDefault="001C0B3C" w:rsidP="00B80210">
            <w:pPr>
              <w:rPr>
                <w:rFonts w:ascii="Helvetica" w:hAnsi="Helvetica" w:cs="Times New Roman"/>
                <w:lang w:val="fr-FR"/>
              </w:rPr>
            </w:pPr>
          </w:p>
        </w:tc>
      </w:tr>
      <w:tr w:rsidR="001C0B3C" w:rsidRPr="00BA0444" w:rsidTr="00B80210">
        <w:tc>
          <w:tcPr>
            <w:tcW w:w="3020" w:type="dxa"/>
          </w:tcPr>
          <w:p w:rsidR="001C0B3C" w:rsidRPr="00BA0444" w:rsidRDefault="001C0B3C" w:rsidP="00B80210">
            <w:pPr>
              <w:rPr>
                <w:rFonts w:ascii="Helvetica" w:hAnsi="Helvetica" w:cs="Times New Roman"/>
                <w:lang w:val="fr-FR"/>
              </w:rPr>
            </w:pPr>
          </w:p>
        </w:tc>
        <w:tc>
          <w:tcPr>
            <w:tcW w:w="3212" w:type="dxa"/>
          </w:tcPr>
          <w:p w:rsidR="001C0B3C" w:rsidRPr="0093639B" w:rsidRDefault="0093639B" w:rsidP="00B80210">
            <w:pPr>
              <w:rPr>
                <w:rFonts w:ascii="Helvetica" w:hAnsi="Helvetica" w:cs="Times New Roman"/>
                <w:lang w:val="fr-FR"/>
              </w:rPr>
            </w:pPr>
            <w:r w:rsidRPr="0093639B">
              <w:rPr>
                <w:rFonts w:ascii="Helvetica" w:hAnsi="Helvetica" w:cs="Times New Roman"/>
                <w:lang w:val="fr-FR"/>
              </w:rPr>
              <w:t>Déterminer si même agence</w:t>
            </w:r>
          </w:p>
        </w:tc>
        <w:tc>
          <w:tcPr>
            <w:tcW w:w="2830" w:type="dxa"/>
          </w:tcPr>
          <w:p w:rsidR="001C0B3C" w:rsidRPr="00BA0444" w:rsidRDefault="001C0B3C" w:rsidP="00B80210">
            <w:pPr>
              <w:rPr>
                <w:rFonts w:ascii="Helvetica" w:hAnsi="Helvetica" w:cs="Times New Roman"/>
                <w:lang w:val="fr-FR"/>
              </w:rPr>
            </w:pPr>
          </w:p>
        </w:tc>
      </w:tr>
      <w:tr w:rsidR="0093639B" w:rsidRPr="00BA0444" w:rsidTr="00B80210">
        <w:tc>
          <w:tcPr>
            <w:tcW w:w="3020" w:type="dxa"/>
          </w:tcPr>
          <w:p w:rsidR="0093639B" w:rsidRPr="00BA0444" w:rsidRDefault="0093639B" w:rsidP="00B80210">
            <w:pPr>
              <w:rPr>
                <w:rFonts w:ascii="Helvetica" w:hAnsi="Helvetica" w:cs="Times New Roman"/>
              </w:rPr>
            </w:pPr>
          </w:p>
        </w:tc>
        <w:tc>
          <w:tcPr>
            <w:tcW w:w="3212" w:type="dxa"/>
          </w:tcPr>
          <w:p w:rsidR="0093639B" w:rsidRPr="0093639B" w:rsidRDefault="0093639B" w:rsidP="00B80210">
            <w:pPr>
              <w:rPr>
                <w:rFonts w:ascii="Helvetica" w:hAnsi="Helvetica" w:cs="Times New Roman"/>
                <w:lang w:val="fr-FR"/>
              </w:rPr>
            </w:pPr>
            <w:r w:rsidRPr="0093639B">
              <w:rPr>
                <w:rFonts w:ascii="Helvetica" w:hAnsi="Helvetica" w:cs="Times New Roman"/>
                <w:lang w:val="fr-FR"/>
              </w:rPr>
              <w:t>Déterminer si en rappel</w:t>
            </w:r>
          </w:p>
        </w:tc>
        <w:tc>
          <w:tcPr>
            <w:tcW w:w="2830" w:type="dxa"/>
          </w:tcPr>
          <w:p w:rsidR="0093639B" w:rsidRPr="00BA0444" w:rsidRDefault="0093639B" w:rsidP="00B80210">
            <w:pPr>
              <w:rPr>
                <w:rFonts w:ascii="Helvetica" w:hAnsi="Helvetica" w:cs="Times New Roman"/>
              </w:rPr>
            </w:pPr>
          </w:p>
        </w:tc>
      </w:tr>
      <w:tr w:rsidR="0093639B" w:rsidRPr="00BA0444" w:rsidTr="00B80210">
        <w:tc>
          <w:tcPr>
            <w:tcW w:w="3020" w:type="dxa"/>
          </w:tcPr>
          <w:p w:rsidR="0093639B" w:rsidRPr="00BA0444" w:rsidRDefault="0093639B" w:rsidP="00B80210">
            <w:pPr>
              <w:rPr>
                <w:rFonts w:ascii="Helvetica" w:hAnsi="Helvetica" w:cs="Times New Roman"/>
              </w:rPr>
            </w:pPr>
          </w:p>
        </w:tc>
        <w:tc>
          <w:tcPr>
            <w:tcW w:w="3212" w:type="dxa"/>
          </w:tcPr>
          <w:p w:rsidR="0093639B" w:rsidRPr="00BA0444" w:rsidRDefault="0093639B" w:rsidP="0093639B">
            <w:pPr>
              <w:rPr>
                <w:rFonts w:ascii="Helvetica" w:hAnsi="Helvetica" w:cs="Times New Roman"/>
              </w:rPr>
            </w:pPr>
            <w:r>
              <w:rPr>
                <w:rFonts w:ascii="Helvetica" w:hAnsi="Helvetica" w:cs="Times New Roman"/>
              </w:rPr>
              <w:t>Lister type de chèque</w:t>
            </w:r>
          </w:p>
        </w:tc>
        <w:tc>
          <w:tcPr>
            <w:tcW w:w="2830" w:type="dxa"/>
          </w:tcPr>
          <w:p w:rsidR="0093639B" w:rsidRPr="00BA0444" w:rsidRDefault="0093639B" w:rsidP="00B80210">
            <w:pPr>
              <w:rPr>
                <w:rFonts w:ascii="Helvetica" w:hAnsi="Helvetica" w:cs="Times New Roman"/>
              </w:rPr>
            </w:pPr>
          </w:p>
        </w:tc>
      </w:tr>
      <w:tr w:rsidR="0093639B" w:rsidRPr="00BA0444" w:rsidTr="00B80210">
        <w:tc>
          <w:tcPr>
            <w:tcW w:w="3020" w:type="dxa"/>
          </w:tcPr>
          <w:p w:rsidR="0093639B" w:rsidRPr="00BA0444" w:rsidRDefault="0093639B" w:rsidP="00B80210">
            <w:pPr>
              <w:rPr>
                <w:rFonts w:ascii="Helvetica" w:hAnsi="Helvetica" w:cs="Times New Roman"/>
              </w:rPr>
            </w:pPr>
          </w:p>
        </w:tc>
        <w:tc>
          <w:tcPr>
            <w:tcW w:w="3212" w:type="dxa"/>
          </w:tcPr>
          <w:p w:rsidR="0093639B" w:rsidRPr="00BA0444" w:rsidRDefault="0093639B" w:rsidP="00B80210">
            <w:pPr>
              <w:rPr>
                <w:rFonts w:ascii="Helvetica" w:hAnsi="Helvetica" w:cs="Times New Roman"/>
              </w:rPr>
            </w:pPr>
            <w:r>
              <w:rPr>
                <w:rFonts w:ascii="Helvetica" w:hAnsi="Helvetica" w:cs="Times New Roman"/>
              </w:rPr>
              <w:t>Charger la caisse</w:t>
            </w:r>
          </w:p>
        </w:tc>
        <w:tc>
          <w:tcPr>
            <w:tcW w:w="2830" w:type="dxa"/>
          </w:tcPr>
          <w:p w:rsidR="0093639B" w:rsidRPr="00BA0444" w:rsidRDefault="0093639B" w:rsidP="00B80210">
            <w:pPr>
              <w:rPr>
                <w:rFonts w:ascii="Helvetica" w:hAnsi="Helvetica" w:cs="Times New Roman"/>
              </w:rPr>
            </w:pPr>
          </w:p>
        </w:tc>
      </w:tr>
      <w:tr w:rsidR="00950E54" w:rsidRPr="00BA0444" w:rsidTr="00B80210">
        <w:tc>
          <w:tcPr>
            <w:tcW w:w="3020" w:type="dxa"/>
          </w:tcPr>
          <w:p w:rsidR="00950E54" w:rsidRPr="00BA0444" w:rsidRDefault="00950E54" w:rsidP="00B80210">
            <w:pPr>
              <w:rPr>
                <w:rFonts w:ascii="Helvetica" w:hAnsi="Helvetica" w:cs="Times New Roman"/>
              </w:rPr>
            </w:pPr>
          </w:p>
        </w:tc>
        <w:tc>
          <w:tcPr>
            <w:tcW w:w="3212" w:type="dxa"/>
          </w:tcPr>
          <w:p w:rsidR="00950E54" w:rsidRDefault="00950E54" w:rsidP="00B80210">
            <w:pPr>
              <w:rPr>
                <w:rFonts w:ascii="Helvetica" w:hAnsi="Helvetica" w:cs="Times New Roman"/>
              </w:rPr>
            </w:pPr>
            <w:r>
              <w:rPr>
                <w:rFonts w:ascii="Helvetica" w:hAnsi="Helvetica" w:cs="Times New Roman"/>
              </w:rPr>
              <w:t>Charger infos caisse</w:t>
            </w:r>
          </w:p>
        </w:tc>
        <w:tc>
          <w:tcPr>
            <w:tcW w:w="2830" w:type="dxa"/>
          </w:tcPr>
          <w:p w:rsidR="00950E54" w:rsidRPr="00BA0444" w:rsidRDefault="00950E54" w:rsidP="00B80210">
            <w:pPr>
              <w:rPr>
                <w:rFonts w:ascii="Helvetica" w:hAnsi="Helvetica" w:cs="Times New Roman"/>
              </w:rPr>
            </w:pPr>
          </w:p>
        </w:tc>
      </w:tr>
      <w:tr w:rsidR="0093639B" w:rsidRPr="00BA0444" w:rsidTr="00B80210">
        <w:tc>
          <w:tcPr>
            <w:tcW w:w="3020" w:type="dxa"/>
          </w:tcPr>
          <w:p w:rsidR="0093639B" w:rsidRPr="00BA0444" w:rsidRDefault="0093639B" w:rsidP="00B80210">
            <w:pPr>
              <w:rPr>
                <w:rFonts w:ascii="Helvetica" w:hAnsi="Helvetica" w:cs="Times New Roman"/>
              </w:rPr>
            </w:pPr>
          </w:p>
        </w:tc>
        <w:tc>
          <w:tcPr>
            <w:tcW w:w="3212" w:type="dxa"/>
          </w:tcPr>
          <w:p w:rsidR="0093639B" w:rsidRPr="00BA0444" w:rsidRDefault="0093639B" w:rsidP="00B80210">
            <w:pPr>
              <w:rPr>
                <w:rFonts w:ascii="Helvetica" w:hAnsi="Helvetica" w:cs="Times New Roman"/>
              </w:rPr>
            </w:pPr>
            <w:r>
              <w:rPr>
                <w:rFonts w:ascii="Helvetica" w:hAnsi="Helvetica" w:cs="Times New Roman"/>
              </w:rPr>
              <w:t>Charger type pièce</w:t>
            </w:r>
          </w:p>
        </w:tc>
        <w:tc>
          <w:tcPr>
            <w:tcW w:w="2830" w:type="dxa"/>
          </w:tcPr>
          <w:p w:rsidR="0093639B" w:rsidRPr="00BA0444" w:rsidRDefault="0093639B" w:rsidP="00B80210">
            <w:pPr>
              <w:rPr>
                <w:rFonts w:ascii="Helvetica" w:hAnsi="Helvetica" w:cs="Times New Roman"/>
              </w:rPr>
            </w:pPr>
          </w:p>
        </w:tc>
      </w:tr>
      <w:tr w:rsidR="0093639B" w:rsidRPr="00BA0444" w:rsidTr="00B80210">
        <w:tc>
          <w:tcPr>
            <w:tcW w:w="3020" w:type="dxa"/>
          </w:tcPr>
          <w:p w:rsidR="0093639B" w:rsidRPr="00BA0444" w:rsidRDefault="0093639B" w:rsidP="00B80210">
            <w:pPr>
              <w:rPr>
                <w:rFonts w:ascii="Helvetica" w:hAnsi="Helvetica" w:cs="Times New Roman"/>
              </w:rPr>
            </w:pPr>
          </w:p>
        </w:tc>
        <w:tc>
          <w:tcPr>
            <w:tcW w:w="3212" w:type="dxa"/>
          </w:tcPr>
          <w:p w:rsidR="0093639B" w:rsidRPr="0093639B" w:rsidRDefault="0093639B" w:rsidP="00B80210">
            <w:pPr>
              <w:rPr>
                <w:rFonts w:ascii="Helvetica" w:hAnsi="Helvetica" w:cs="Times New Roman"/>
                <w:lang w:val="fr-FR"/>
              </w:rPr>
            </w:pPr>
            <w:r w:rsidRPr="0093639B">
              <w:rPr>
                <w:rFonts w:ascii="Helvetica" w:hAnsi="Helvetica" w:cs="Times New Roman"/>
                <w:lang w:val="fr-FR"/>
              </w:rPr>
              <w:t>Déterminer si les items sont valides</w:t>
            </w:r>
          </w:p>
        </w:tc>
        <w:tc>
          <w:tcPr>
            <w:tcW w:w="2830" w:type="dxa"/>
          </w:tcPr>
          <w:p w:rsidR="0093639B" w:rsidRPr="0093639B" w:rsidRDefault="0093639B" w:rsidP="00B80210">
            <w:pPr>
              <w:rPr>
                <w:rFonts w:ascii="Helvetica" w:hAnsi="Helvetica" w:cs="Times New Roman"/>
                <w:lang w:val="fr-FR"/>
              </w:rPr>
            </w:pPr>
          </w:p>
        </w:tc>
      </w:tr>
      <w:tr w:rsidR="00E11596" w:rsidRPr="00BA0444" w:rsidTr="00B80210">
        <w:tc>
          <w:tcPr>
            <w:tcW w:w="3020" w:type="dxa"/>
          </w:tcPr>
          <w:p w:rsidR="00E11596" w:rsidRPr="00BA0444" w:rsidRDefault="00E11596" w:rsidP="00B80210">
            <w:pPr>
              <w:rPr>
                <w:rFonts w:ascii="Helvetica" w:hAnsi="Helvetica" w:cs="Times New Roman"/>
              </w:rPr>
            </w:pPr>
          </w:p>
        </w:tc>
        <w:tc>
          <w:tcPr>
            <w:tcW w:w="3212" w:type="dxa"/>
          </w:tcPr>
          <w:p w:rsidR="00E11596" w:rsidRPr="0093639B" w:rsidRDefault="00E11596" w:rsidP="00B80210">
            <w:pPr>
              <w:rPr>
                <w:rFonts w:ascii="Helvetica" w:hAnsi="Helvetica" w:cs="Times New Roman"/>
              </w:rPr>
            </w:pPr>
            <w:r>
              <w:rPr>
                <w:rFonts w:ascii="Helvetica" w:hAnsi="Helvetica" w:cs="Times New Roman"/>
              </w:rPr>
              <w:t>Bordereau de versement</w:t>
            </w:r>
          </w:p>
        </w:tc>
        <w:tc>
          <w:tcPr>
            <w:tcW w:w="2830" w:type="dxa"/>
          </w:tcPr>
          <w:p w:rsidR="00E11596" w:rsidRPr="0093639B" w:rsidRDefault="00E11596" w:rsidP="00B80210">
            <w:pPr>
              <w:rPr>
                <w:rFonts w:ascii="Helvetica" w:hAnsi="Helvetica" w:cs="Times New Roman"/>
              </w:rPr>
            </w:pPr>
          </w:p>
        </w:tc>
      </w:tr>
    </w:tbl>
    <w:p w:rsidR="001C0B3C" w:rsidRDefault="001C0B3C" w:rsidP="00140A50">
      <w:pPr>
        <w:rPr>
          <w:rFonts w:ascii="Helvetica" w:hAnsi="Helvetica" w:cs="Times New Roman"/>
        </w:rPr>
      </w:pPr>
    </w:p>
    <w:p w:rsidR="0093639B" w:rsidRDefault="0093639B" w:rsidP="00140A50">
      <w:pPr>
        <w:rPr>
          <w:rFonts w:ascii="Helvetica" w:hAnsi="Helvetica" w:cs="Times New Roman"/>
        </w:rPr>
      </w:pPr>
    </w:p>
    <w:p w:rsidR="0093639B" w:rsidRDefault="0093639B" w:rsidP="00140A50">
      <w:pPr>
        <w:rPr>
          <w:rFonts w:ascii="Helvetica" w:hAnsi="Helvetica" w:cs="Times New Roman"/>
        </w:rPr>
      </w:pPr>
    </w:p>
    <w:p w:rsidR="0093639B" w:rsidRPr="00140A50" w:rsidRDefault="0093639B" w:rsidP="00140A50">
      <w:pPr>
        <w:rPr>
          <w:rFonts w:ascii="Helvetica" w:hAnsi="Helvetica" w:cs="Times New Roman"/>
        </w:rPr>
      </w:pPr>
    </w:p>
    <w:p w:rsidR="00140A50" w:rsidRPr="00254F49" w:rsidRDefault="00140A50" w:rsidP="00254F49">
      <w:pPr>
        <w:pStyle w:val="Titre2"/>
        <w:rPr>
          <w:lang w:val="fr-FR"/>
        </w:rPr>
      </w:pPr>
      <w:bookmarkStart w:id="63" w:name="_Toc271706350"/>
      <w:bookmarkStart w:id="64" w:name="_Toc72201578"/>
      <w:r w:rsidRPr="00254F49">
        <w:rPr>
          <w:lang w:val="fr-FR"/>
        </w:rPr>
        <w:t>Retrait mise à disposition (MAD) or réception d</w:t>
      </w:r>
      <w:r w:rsidR="00CC7958" w:rsidRPr="00254F49">
        <w:rPr>
          <w:lang w:val="fr-FR"/>
        </w:rPr>
        <w:t>’</w:t>
      </w:r>
      <w:r w:rsidRPr="00254F49">
        <w:rPr>
          <w:lang w:val="fr-FR"/>
        </w:rPr>
        <w:t>argent</w:t>
      </w:r>
      <w:bookmarkEnd w:id="63"/>
      <w:bookmarkEnd w:id="64"/>
    </w:p>
    <w:p w:rsidR="00140A50" w:rsidRPr="00254F49" w:rsidRDefault="00140A50" w:rsidP="00254F49">
      <w:pPr>
        <w:pStyle w:val="Titre3"/>
        <w:rPr>
          <w:lang w:val="fr-FR"/>
        </w:rPr>
      </w:pPr>
      <w:bookmarkStart w:id="65" w:name="_Toc72201579"/>
      <w:r w:rsidRPr="00254F49">
        <w:rPr>
          <w:lang w:val="fr-FR"/>
        </w:rPr>
        <w:t>Définition et objectif</w:t>
      </w:r>
      <w:bookmarkEnd w:id="65"/>
    </w:p>
    <w:p w:rsidR="00140A50" w:rsidRPr="00140A50" w:rsidRDefault="00140A50" w:rsidP="00140A50">
      <w:pPr>
        <w:rPr>
          <w:rFonts w:ascii="Helvetica" w:hAnsi="Helvetica" w:cs="Times New Roman"/>
        </w:rPr>
      </w:pPr>
      <w:r w:rsidRPr="00140A50">
        <w:rPr>
          <w:rFonts w:ascii="Helvetica" w:hAnsi="Helvetica" w:cs="Times New Roman"/>
        </w:rPr>
        <w:t>Cette fonctionnalité permet d’enregistrer les retraits effectués par la clientèle dans un compte interne.</w:t>
      </w:r>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Variantes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retrait MAD même agence : retrait effectué par les clients dans un compte de l’agence où s’effectue le retrait ;</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du client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Caisse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de retrait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Montant retrait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Identité du bénéficiaire du retrait (Nom, Type pièce identité, N° pièce, Adresse)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Le billetage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Référence MPS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Référence de la transaction</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lastRenderedPageBreak/>
        <w:t>Bordereau de retrait MAD</w:t>
      </w:r>
    </w:p>
    <w:p w:rsidR="00140A50" w:rsidRPr="00140A50" w:rsidRDefault="00140A50" w:rsidP="00140A50">
      <w:pPr>
        <w:rPr>
          <w:rFonts w:ascii="Helvetica" w:hAnsi="Helvetica" w:cs="Times New Roman"/>
          <w:b/>
        </w:rPr>
      </w:pPr>
      <w:r w:rsidRPr="00140A50">
        <w:rPr>
          <w:rFonts w:ascii="Helvetica" w:hAnsi="Helvetica" w:cs="Times New Roman"/>
          <w:b/>
        </w:rPr>
        <w:t xml:space="preserve">Pré conditions : </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La caisse doit être suffisamment approvisionnée pour l’opération</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La transaction doit être en conformité avec les règles de gestion paramétrées dans le système (vérification dépassement autorisation, réservation de fonds, sens du compte, minimum en compte)</w:t>
      </w:r>
    </w:p>
    <w:p w:rsidR="00140A50" w:rsidRPr="00140A50" w:rsidRDefault="00140A50" w:rsidP="00140A50">
      <w:pPr>
        <w:rPr>
          <w:rFonts w:ascii="Helvetica" w:hAnsi="Helvetica" w:cs="Times New Roman"/>
          <w:b/>
        </w:rPr>
      </w:pPr>
      <w:r w:rsidRPr="00140A50">
        <w:rPr>
          <w:rFonts w:ascii="Helvetica" w:hAnsi="Helvetica" w:cs="Times New Roman"/>
          <w:b/>
        </w:rPr>
        <w:t xml:space="preserve">Post-conditions : </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Enregistrement de la transaction</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Imputations comptables conformes au schéma comptable de la transaction.</w:t>
      </w:r>
    </w:p>
    <w:p w:rsidR="00140A50" w:rsidRPr="00140A50" w:rsidRDefault="00140A50" w:rsidP="00140A50">
      <w:pPr>
        <w:rPr>
          <w:rFonts w:ascii="Helvetica" w:hAnsi="Helvetica" w:cs="Times New Roman"/>
          <w:b/>
        </w:rPr>
      </w:pPr>
      <w:r w:rsidRPr="00140A50">
        <w:rPr>
          <w:rFonts w:ascii="Helvetica" w:hAnsi="Helvetica" w:cs="Times New Roman"/>
          <w:b/>
        </w:rPr>
        <w:t>Processus</w:t>
      </w:r>
    </w:p>
    <w:p w:rsidR="00140A50" w:rsidRPr="00140A50" w:rsidRDefault="00140A50" w:rsidP="003B281B">
      <w:pPr>
        <w:numPr>
          <w:ilvl w:val="0"/>
          <w:numId w:val="81"/>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81"/>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81"/>
        </w:numPr>
        <w:rPr>
          <w:rFonts w:ascii="Helvetica" w:hAnsi="Helvetica" w:cs="Times New Roman"/>
        </w:rPr>
      </w:pPr>
      <w:r w:rsidRPr="00140A50">
        <w:rPr>
          <w:rFonts w:ascii="Helvetica" w:hAnsi="Helvetica" w:cs="Times New Roman"/>
        </w:rPr>
        <w:t>Le système vérifie si l'authentification biométrique est requise et  procède à l'identification biométrique du client.</w:t>
      </w:r>
    </w:p>
    <w:p w:rsidR="00140A50" w:rsidRPr="00140A50" w:rsidRDefault="00140A50" w:rsidP="003B281B">
      <w:pPr>
        <w:numPr>
          <w:ilvl w:val="0"/>
          <w:numId w:val="81"/>
        </w:numPr>
        <w:rPr>
          <w:rFonts w:ascii="Helvetica" w:hAnsi="Helvetica" w:cs="Times New Roman"/>
        </w:rPr>
      </w:pPr>
      <w:r w:rsidRPr="00140A50">
        <w:rPr>
          <w:rFonts w:ascii="Helvetica" w:hAnsi="Helvetica" w:cs="Times New Roman"/>
        </w:rPr>
        <w:t>Le syst</w:t>
      </w:r>
      <w:r w:rsidR="00254F49">
        <w:rPr>
          <w:rFonts w:ascii="Helvetica" w:hAnsi="Helvetica" w:cs="Times New Roman"/>
        </w:rPr>
        <w:t>ème vérifie la validité des pré</w:t>
      </w:r>
      <w:r w:rsidRPr="00140A50">
        <w:rPr>
          <w:rFonts w:ascii="Helvetica" w:hAnsi="Helvetica" w:cs="Times New Roman"/>
        </w:rPr>
        <w:t>conditions. En cas d’invalidité, un message est envoyé et l’opération peut être envoyée en dérogation avec édition du bordereau de dérogation. La transaction ne pourra dès lors se poursuivre (dans les étapes suivantes) qu’après qu’un utilisateur habilité ait levé la dérogation.</w:t>
      </w:r>
    </w:p>
    <w:p w:rsidR="00140A50" w:rsidRPr="00140A50" w:rsidRDefault="00140A50" w:rsidP="003B281B">
      <w:pPr>
        <w:numPr>
          <w:ilvl w:val="0"/>
          <w:numId w:val="81"/>
        </w:numPr>
        <w:rPr>
          <w:rFonts w:ascii="Helvetica" w:hAnsi="Helvetica" w:cs="Times New Roman"/>
        </w:rPr>
      </w:pPr>
      <w:r w:rsidRPr="00140A50">
        <w:rPr>
          <w:rFonts w:ascii="Helvetica" w:hAnsi="Helvetica" w:cs="Times New Roman"/>
        </w:rPr>
        <w:t>Le système enregistre la transaction, met à jour les soldes des comptes et procède aux imputations comptables.</w:t>
      </w:r>
    </w:p>
    <w:p w:rsidR="00140A50" w:rsidRPr="00140A50" w:rsidRDefault="00140A50" w:rsidP="003B281B">
      <w:pPr>
        <w:numPr>
          <w:ilvl w:val="0"/>
          <w:numId w:val="81"/>
        </w:numPr>
        <w:rPr>
          <w:rFonts w:ascii="Helvetica" w:hAnsi="Helvetica" w:cs="Times New Roman"/>
        </w:rPr>
      </w:pPr>
      <w:r w:rsidRPr="00140A50">
        <w:rPr>
          <w:rFonts w:ascii="Helvetica" w:hAnsi="Helvetica" w:cs="Times New Roman"/>
        </w:rPr>
        <w:t>Le système édite un bordereau de retrait MAD.</w:t>
      </w:r>
    </w:p>
    <w:p w:rsidR="00140A50" w:rsidRDefault="00140A50" w:rsidP="00140A50">
      <w:pPr>
        <w:rPr>
          <w:rFonts w:ascii="Helvetica" w:hAnsi="Helvetica" w:cs="Times New Roman"/>
        </w:rPr>
      </w:pPr>
    </w:p>
    <w:p w:rsidR="00817C38" w:rsidRDefault="00817C38" w:rsidP="00817C38">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817C38" w:rsidRPr="00BA0444" w:rsidTr="00B80210">
        <w:tc>
          <w:tcPr>
            <w:tcW w:w="3020" w:type="dxa"/>
          </w:tcPr>
          <w:p w:rsidR="00817C38" w:rsidRPr="00BA0444" w:rsidRDefault="00817C38"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817C38" w:rsidRPr="0093639B" w:rsidRDefault="00817C38" w:rsidP="00B80210">
            <w:pPr>
              <w:rPr>
                <w:rFonts w:ascii="Helvetica" w:hAnsi="Helvetica" w:cs="Times New Roman"/>
                <w:lang w:val="fr-FR"/>
              </w:rPr>
            </w:pPr>
            <w:r w:rsidRPr="0093639B">
              <w:rPr>
                <w:rFonts w:ascii="Helvetica" w:hAnsi="Helvetica" w:cs="Times New Roman"/>
                <w:lang w:val="fr-FR"/>
              </w:rPr>
              <w:t xml:space="preserve">Taches </w:t>
            </w:r>
          </w:p>
        </w:tc>
        <w:tc>
          <w:tcPr>
            <w:tcW w:w="2830" w:type="dxa"/>
          </w:tcPr>
          <w:p w:rsidR="00817C38" w:rsidRPr="00BA0444" w:rsidRDefault="00817C38" w:rsidP="00B80210">
            <w:pPr>
              <w:rPr>
                <w:rFonts w:ascii="Helvetica" w:hAnsi="Helvetica" w:cs="Times New Roman"/>
                <w:lang w:val="fr-FR"/>
              </w:rPr>
            </w:pPr>
            <w:r w:rsidRPr="00BA0444">
              <w:rPr>
                <w:rFonts w:ascii="Helvetica" w:hAnsi="Helvetica" w:cs="Times New Roman"/>
                <w:lang w:val="fr-FR"/>
              </w:rPr>
              <w:t>API</w:t>
            </w:r>
          </w:p>
        </w:tc>
      </w:tr>
      <w:tr w:rsidR="00817C38" w:rsidRPr="00BA0444" w:rsidTr="00B80210">
        <w:tc>
          <w:tcPr>
            <w:tcW w:w="3020" w:type="dxa"/>
            <w:vMerge w:val="restart"/>
          </w:tcPr>
          <w:p w:rsidR="00817C38" w:rsidRPr="00BA0444" w:rsidRDefault="00817C38" w:rsidP="00B8021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faire un retrait</w:t>
            </w:r>
            <w:r>
              <w:rPr>
                <w:rFonts w:ascii="Helvetica" w:hAnsi="Helvetica" w:cs="Times New Roman"/>
                <w:lang w:val="fr-FR"/>
              </w:rPr>
              <w:t xml:space="preserve"> MAD</w:t>
            </w:r>
          </w:p>
        </w:tc>
        <w:tc>
          <w:tcPr>
            <w:tcW w:w="3212" w:type="dxa"/>
          </w:tcPr>
          <w:p w:rsidR="00817C38" w:rsidRPr="0093639B" w:rsidRDefault="00817C38" w:rsidP="00B80210">
            <w:pPr>
              <w:rPr>
                <w:rFonts w:ascii="Helvetica" w:hAnsi="Helvetica" w:cs="Times New Roman"/>
                <w:lang w:val="fr-FR"/>
              </w:rPr>
            </w:pPr>
            <w:r w:rsidRPr="0093639B">
              <w:rPr>
                <w:rFonts w:ascii="Helvetica" w:hAnsi="Helvetica" w:cs="Times New Roman"/>
                <w:lang w:val="fr-FR"/>
              </w:rPr>
              <w:t>Choisir unité bancaire</w:t>
            </w:r>
          </w:p>
        </w:tc>
        <w:tc>
          <w:tcPr>
            <w:tcW w:w="2830" w:type="dxa"/>
          </w:tcPr>
          <w:p w:rsidR="00817C38" w:rsidRPr="00BA0444" w:rsidRDefault="00817C38" w:rsidP="00B80210">
            <w:pPr>
              <w:rPr>
                <w:rFonts w:ascii="Helvetica" w:hAnsi="Helvetica" w:cs="Times New Roman"/>
                <w:lang w:val="fr-FR"/>
              </w:rPr>
            </w:pPr>
          </w:p>
        </w:tc>
      </w:tr>
      <w:tr w:rsidR="00817C38" w:rsidRPr="00BA0444" w:rsidTr="00B80210">
        <w:tc>
          <w:tcPr>
            <w:tcW w:w="3020" w:type="dxa"/>
            <w:vMerge/>
          </w:tcPr>
          <w:p w:rsidR="00817C38" w:rsidRPr="00BA0444" w:rsidRDefault="00817C38" w:rsidP="00B80210">
            <w:pPr>
              <w:rPr>
                <w:rFonts w:ascii="Helvetica" w:hAnsi="Helvetica" w:cs="Times New Roman"/>
                <w:lang w:val="fr-FR"/>
              </w:rPr>
            </w:pPr>
          </w:p>
        </w:tc>
        <w:tc>
          <w:tcPr>
            <w:tcW w:w="3212" w:type="dxa"/>
          </w:tcPr>
          <w:p w:rsidR="00817C38" w:rsidRPr="0093639B" w:rsidRDefault="00817C38" w:rsidP="00B80210">
            <w:pPr>
              <w:rPr>
                <w:rFonts w:ascii="Helvetica" w:hAnsi="Helvetica" w:cs="Times New Roman"/>
                <w:lang w:val="fr-FR"/>
              </w:rPr>
            </w:pPr>
            <w:r w:rsidRPr="0093639B">
              <w:rPr>
                <w:rFonts w:ascii="Helvetica" w:hAnsi="Helvetica" w:cs="Times New Roman"/>
                <w:lang w:val="fr-FR"/>
              </w:rPr>
              <w:t>Choisir agence</w:t>
            </w:r>
          </w:p>
        </w:tc>
        <w:tc>
          <w:tcPr>
            <w:tcW w:w="2830" w:type="dxa"/>
          </w:tcPr>
          <w:p w:rsidR="00817C38" w:rsidRPr="00BA0444" w:rsidRDefault="00817C38" w:rsidP="00B80210">
            <w:pPr>
              <w:rPr>
                <w:rFonts w:ascii="Helvetica" w:hAnsi="Helvetica" w:cs="Times New Roman"/>
                <w:lang w:val="fr-FR"/>
              </w:rPr>
            </w:pPr>
          </w:p>
        </w:tc>
      </w:tr>
      <w:tr w:rsidR="00817C38" w:rsidRPr="00BA0444" w:rsidTr="00B80210">
        <w:tc>
          <w:tcPr>
            <w:tcW w:w="3020" w:type="dxa"/>
            <w:vMerge/>
          </w:tcPr>
          <w:p w:rsidR="00817C38" w:rsidRPr="00BA0444" w:rsidRDefault="00817C38" w:rsidP="00B80210">
            <w:pPr>
              <w:rPr>
                <w:rFonts w:ascii="Helvetica" w:hAnsi="Helvetica" w:cs="Times New Roman"/>
                <w:lang w:val="fr-FR"/>
              </w:rPr>
            </w:pPr>
          </w:p>
        </w:tc>
        <w:tc>
          <w:tcPr>
            <w:tcW w:w="3212" w:type="dxa"/>
          </w:tcPr>
          <w:p w:rsidR="00817C38" w:rsidRPr="0093639B" w:rsidRDefault="00817C38" w:rsidP="00B80210">
            <w:pPr>
              <w:rPr>
                <w:rFonts w:ascii="Helvetica" w:hAnsi="Helvetica" w:cs="Times New Roman"/>
                <w:lang w:val="fr-FR"/>
              </w:rPr>
            </w:pPr>
            <w:r>
              <w:rPr>
                <w:rFonts w:ascii="Helvetica" w:hAnsi="Helvetica" w:cs="Times New Roman"/>
                <w:lang w:val="fr-FR"/>
              </w:rPr>
              <w:t>Lister</w:t>
            </w:r>
            <w:r w:rsidRPr="0093639B">
              <w:rPr>
                <w:rFonts w:ascii="Helvetica" w:hAnsi="Helvetica" w:cs="Times New Roman"/>
                <w:lang w:val="fr-FR"/>
              </w:rPr>
              <w:t xml:space="preserve"> le billetage</w:t>
            </w:r>
          </w:p>
        </w:tc>
        <w:tc>
          <w:tcPr>
            <w:tcW w:w="2830" w:type="dxa"/>
          </w:tcPr>
          <w:p w:rsidR="00817C38" w:rsidRPr="00BA0444" w:rsidRDefault="00817C38" w:rsidP="00B80210">
            <w:pPr>
              <w:rPr>
                <w:rFonts w:ascii="Helvetica" w:hAnsi="Helvetica" w:cs="Times New Roman"/>
                <w:lang w:val="fr-FR"/>
              </w:rPr>
            </w:pPr>
          </w:p>
        </w:tc>
      </w:tr>
      <w:tr w:rsidR="00817C38" w:rsidRPr="00BA0444" w:rsidTr="00B80210">
        <w:tc>
          <w:tcPr>
            <w:tcW w:w="3020" w:type="dxa"/>
          </w:tcPr>
          <w:p w:rsidR="00817C38" w:rsidRPr="00BA0444" w:rsidRDefault="00817C38" w:rsidP="00B80210">
            <w:pPr>
              <w:rPr>
                <w:rFonts w:ascii="Helvetica" w:hAnsi="Helvetica" w:cs="Times New Roman"/>
                <w:lang w:val="fr-FR"/>
              </w:rPr>
            </w:pPr>
          </w:p>
        </w:tc>
        <w:tc>
          <w:tcPr>
            <w:tcW w:w="3212" w:type="dxa"/>
          </w:tcPr>
          <w:p w:rsidR="00817C38" w:rsidRPr="0093639B" w:rsidRDefault="00817C38" w:rsidP="00B80210">
            <w:pPr>
              <w:rPr>
                <w:rFonts w:ascii="Helvetica" w:hAnsi="Helvetica" w:cs="Times New Roman"/>
                <w:lang w:val="fr-FR"/>
              </w:rPr>
            </w:pPr>
            <w:r w:rsidRPr="0093639B">
              <w:rPr>
                <w:rFonts w:ascii="Helvetica" w:hAnsi="Helvetica" w:cs="Times New Roman"/>
                <w:lang w:val="fr-FR"/>
              </w:rPr>
              <w:t>Choisir type opération</w:t>
            </w:r>
          </w:p>
        </w:tc>
        <w:tc>
          <w:tcPr>
            <w:tcW w:w="2830" w:type="dxa"/>
          </w:tcPr>
          <w:p w:rsidR="00817C38" w:rsidRPr="00BA0444" w:rsidRDefault="00817C38" w:rsidP="00B80210">
            <w:pPr>
              <w:rPr>
                <w:rFonts w:ascii="Helvetica" w:hAnsi="Helvetica" w:cs="Times New Roman"/>
                <w:lang w:val="fr-FR"/>
              </w:rPr>
            </w:pPr>
          </w:p>
        </w:tc>
      </w:tr>
      <w:tr w:rsidR="00817C38" w:rsidRPr="00BA0444" w:rsidTr="00B80210">
        <w:tc>
          <w:tcPr>
            <w:tcW w:w="3020" w:type="dxa"/>
          </w:tcPr>
          <w:p w:rsidR="00817C38" w:rsidRPr="00BA0444" w:rsidRDefault="00817C38" w:rsidP="00B80210">
            <w:pPr>
              <w:rPr>
                <w:rFonts w:ascii="Helvetica" w:hAnsi="Helvetica" w:cs="Times New Roman"/>
              </w:rPr>
            </w:pPr>
          </w:p>
        </w:tc>
        <w:tc>
          <w:tcPr>
            <w:tcW w:w="3212" w:type="dxa"/>
          </w:tcPr>
          <w:p w:rsidR="00817C38" w:rsidRPr="0093639B" w:rsidRDefault="00817C38" w:rsidP="00B80210">
            <w:pPr>
              <w:rPr>
                <w:rFonts w:ascii="Helvetica" w:hAnsi="Helvetica" w:cs="Times New Roman"/>
              </w:rPr>
            </w:pPr>
            <w:r>
              <w:rPr>
                <w:rFonts w:ascii="Helvetica" w:hAnsi="Helvetica" w:cs="Times New Roman"/>
              </w:rPr>
              <w:t>Lister billetage reçu</w:t>
            </w:r>
          </w:p>
        </w:tc>
        <w:tc>
          <w:tcPr>
            <w:tcW w:w="2830" w:type="dxa"/>
          </w:tcPr>
          <w:p w:rsidR="00817C38" w:rsidRPr="00BA0444" w:rsidRDefault="00817C38" w:rsidP="00B80210">
            <w:pPr>
              <w:rPr>
                <w:rFonts w:ascii="Helvetica" w:hAnsi="Helvetica" w:cs="Times New Roman"/>
              </w:rPr>
            </w:pPr>
          </w:p>
        </w:tc>
      </w:tr>
      <w:tr w:rsidR="00817C38" w:rsidRPr="00BA0444" w:rsidTr="00B80210">
        <w:tc>
          <w:tcPr>
            <w:tcW w:w="3020" w:type="dxa"/>
          </w:tcPr>
          <w:p w:rsidR="00817C38" w:rsidRPr="00BA0444" w:rsidRDefault="00817C38" w:rsidP="00B80210">
            <w:pPr>
              <w:rPr>
                <w:rFonts w:ascii="Helvetica" w:hAnsi="Helvetica" w:cs="Times New Roman"/>
              </w:rPr>
            </w:pPr>
          </w:p>
        </w:tc>
        <w:tc>
          <w:tcPr>
            <w:tcW w:w="3212" w:type="dxa"/>
          </w:tcPr>
          <w:p w:rsidR="00817C38" w:rsidRPr="0093639B" w:rsidRDefault="00817C38" w:rsidP="00B80210">
            <w:pPr>
              <w:rPr>
                <w:rFonts w:ascii="Helvetica" w:hAnsi="Helvetica" w:cs="Times New Roman"/>
              </w:rPr>
            </w:pPr>
            <w:r>
              <w:rPr>
                <w:rFonts w:ascii="Helvetica" w:hAnsi="Helvetica" w:cs="Times New Roman"/>
              </w:rPr>
              <w:t>Lister caisse</w:t>
            </w:r>
          </w:p>
        </w:tc>
        <w:tc>
          <w:tcPr>
            <w:tcW w:w="2830" w:type="dxa"/>
          </w:tcPr>
          <w:p w:rsidR="00817C38" w:rsidRPr="00BA0444" w:rsidRDefault="00817C38" w:rsidP="00B80210">
            <w:pPr>
              <w:rPr>
                <w:rFonts w:ascii="Helvetica" w:hAnsi="Helvetica" w:cs="Times New Roman"/>
              </w:rPr>
            </w:pPr>
          </w:p>
        </w:tc>
      </w:tr>
      <w:tr w:rsidR="00817C38" w:rsidRPr="00BA0444" w:rsidTr="00B80210">
        <w:tc>
          <w:tcPr>
            <w:tcW w:w="3020" w:type="dxa"/>
          </w:tcPr>
          <w:p w:rsidR="00817C38" w:rsidRPr="00BA0444" w:rsidRDefault="00817C38" w:rsidP="00B80210">
            <w:pPr>
              <w:rPr>
                <w:rFonts w:ascii="Helvetica" w:hAnsi="Helvetica" w:cs="Times New Roman"/>
                <w:lang w:val="fr-FR"/>
              </w:rPr>
            </w:pPr>
          </w:p>
        </w:tc>
        <w:tc>
          <w:tcPr>
            <w:tcW w:w="3212" w:type="dxa"/>
          </w:tcPr>
          <w:p w:rsidR="00817C38" w:rsidRPr="0093639B" w:rsidRDefault="00817C38" w:rsidP="00B80210">
            <w:pPr>
              <w:rPr>
                <w:rFonts w:ascii="Helvetica" w:hAnsi="Helvetica" w:cs="Times New Roman"/>
                <w:lang w:val="fr-FR"/>
              </w:rPr>
            </w:pPr>
            <w:r w:rsidRPr="0093639B">
              <w:rPr>
                <w:rFonts w:ascii="Helvetica" w:hAnsi="Helvetica" w:cs="Times New Roman"/>
                <w:lang w:val="fr-FR"/>
              </w:rPr>
              <w:t>Choisir devise</w:t>
            </w:r>
          </w:p>
        </w:tc>
        <w:tc>
          <w:tcPr>
            <w:tcW w:w="2830" w:type="dxa"/>
          </w:tcPr>
          <w:p w:rsidR="00817C38" w:rsidRPr="00BA0444" w:rsidRDefault="00817C38" w:rsidP="00B80210">
            <w:pPr>
              <w:rPr>
                <w:rFonts w:ascii="Helvetica" w:hAnsi="Helvetica" w:cs="Times New Roman"/>
                <w:lang w:val="fr-FR"/>
              </w:rPr>
            </w:pPr>
          </w:p>
        </w:tc>
      </w:tr>
      <w:tr w:rsidR="00817C38" w:rsidRPr="00BA0444" w:rsidTr="00B80210">
        <w:tc>
          <w:tcPr>
            <w:tcW w:w="3020" w:type="dxa"/>
          </w:tcPr>
          <w:p w:rsidR="00817C38" w:rsidRPr="00BA0444" w:rsidRDefault="00817C38" w:rsidP="00B80210">
            <w:pPr>
              <w:rPr>
                <w:rFonts w:ascii="Helvetica" w:hAnsi="Helvetica" w:cs="Times New Roman"/>
                <w:lang w:val="fr-FR"/>
              </w:rPr>
            </w:pPr>
          </w:p>
        </w:tc>
        <w:tc>
          <w:tcPr>
            <w:tcW w:w="3212" w:type="dxa"/>
          </w:tcPr>
          <w:p w:rsidR="00817C38" w:rsidRPr="0093639B" w:rsidRDefault="00817C38" w:rsidP="00B80210">
            <w:pPr>
              <w:rPr>
                <w:rFonts w:ascii="Helvetica" w:hAnsi="Helvetica" w:cs="Times New Roman"/>
                <w:lang w:val="fr-FR"/>
              </w:rPr>
            </w:pPr>
            <w:r w:rsidRPr="0093639B">
              <w:rPr>
                <w:rFonts w:ascii="Helvetica" w:hAnsi="Helvetica" w:cs="Times New Roman"/>
                <w:lang w:val="fr-FR"/>
              </w:rPr>
              <w:t>Déterminer si partiel</w:t>
            </w:r>
          </w:p>
        </w:tc>
        <w:tc>
          <w:tcPr>
            <w:tcW w:w="2830" w:type="dxa"/>
          </w:tcPr>
          <w:p w:rsidR="00817C38" w:rsidRPr="00BA0444" w:rsidRDefault="00817C38" w:rsidP="00B80210">
            <w:pPr>
              <w:rPr>
                <w:rFonts w:ascii="Helvetica" w:hAnsi="Helvetica" w:cs="Times New Roman"/>
                <w:lang w:val="fr-FR"/>
              </w:rPr>
            </w:pPr>
          </w:p>
        </w:tc>
      </w:tr>
      <w:tr w:rsidR="00817C38" w:rsidRPr="00BA0444" w:rsidTr="00B80210">
        <w:tc>
          <w:tcPr>
            <w:tcW w:w="3020" w:type="dxa"/>
          </w:tcPr>
          <w:p w:rsidR="00817C38" w:rsidRPr="00BA0444" w:rsidRDefault="00817C38" w:rsidP="00B80210">
            <w:pPr>
              <w:rPr>
                <w:rFonts w:ascii="Helvetica" w:hAnsi="Helvetica" w:cs="Times New Roman"/>
                <w:lang w:val="fr-FR"/>
              </w:rPr>
            </w:pPr>
          </w:p>
        </w:tc>
        <w:tc>
          <w:tcPr>
            <w:tcW w:w="3212" w:type="dxa"/>
          </w:tcPr>
          <w:p w:rsidR="00817C38" w:rsidRPr="0093639B" w:rsidRDefault="00817C38" w:rsidP="00B80210">
            <w:pPr>
              <w:rPr>
                <w:rFonts w:ascii="Helvetica" w:hAnsi="Helvetica" w:cs="Times New Roman"/>
                <w:lang w:val="fr-FR"/>
              </w:rPr>
            </w:pPr>
            <w:r w:rsidRPr="0093639B">
              <w:rPr>
                <w:rFonts w:ascii="Helvetica" w:hAnsi="Helvetica" w:cs="Times New Roman"/>
                <w:lang w:val="fr-FR"/>
              </w:rPr>
              <w:t>Déterminer si même agence</w:t>
            </w:r>
          </w:p>
        </w:tc>
        <w:tc>
          <w:tcPr>
            <w:tcW w:w="2830" w:type="dxa"/>
          </w:tcPr>
          <w:p w:rsidR="00817C38" w:rsidRPr="00BA0444" w:rsidRDefault="00817C38" w:rsidP="00B80210">
            <w:pPr>
              <w:rPr>
                <w:rFonts w:ascii="Helvetica" w:hAnsi="Helvetica" w:cs="Times New Roman"/>
                <w:lang w:val="fr-FR"/>
              </w:rPr>
            </w:pPr>
          </w:p>
        </w:tc>
      </w:tr>
      <w:tr w:rsidR="00817C38" w:rsidRPr="00BA0444" w:rsidTr="00B80210">
        <w:tc>
          <w:tcPr>
            <w:tcW w:w="3020" w:type="dxa"/>
          </w:tcPr>
          <w:p w:rsidR="00817C38" w:rsidRPr="00BA0444" w:rsidRDefault="00817C38" w:rsidP="00B80210">
            <w:pPr>
              <w:rPr>
                <w:rFonts w:ascii="Helvetica" w:hAnsi="Helvetica" w:cs="Times New Roman"/>
              </w:rPr>
            </w:pPr>
          </w:p>
        </w:tc>
        <w:tc>
          <w:tcPr>
            <w:tcW w:w="3212" w:type="dxa"/>
          </w:tcPr>
          <w:p w:rsidR="00817C38" w:rsidRPr="0093639B" w:rsidRDefault="00817C38" w:rsidP="00B80210">
            <w:pPr>
              <w:rPr>
                <w:rFonts w:ascii="Helvetica" w:hAnsi="Helvetica" w:cs="Times New Roman"/>
                <w:lang w:val="fr-FR"/>
              </w:rPr>
            </w:pPr>
            <w:r w:rsidRPr="0093639B">
              <w:rPr>
                <w:rFonts w:ascii="Helvetica" w:hAnsi="Helvetica" w:cs="Times New Roman"/>
                <w:lang w:val="fr-FR"/>
              </w:rPr>
              <w:t>Déterminer si en rappel</w:t>
            </w:r>
          </w:p>
        </w:tc>
        <w:tc>
          <w:tcPr>
            <w:tcW w:w="2830" w:type="dxa"/>
          </w:tcPr>
          <w:p w:rsidR="00817C38" w:rsidRPr="00BA0444" w:rsidRDefault="00817C38" w:rsidP="00B80210">
            <w:pPr>
              <w:rPr>
                <w:rFonts w:ascii="Helvetica" w:hAnsi="Helvetica" w:cs="Times New Roman"/>
              </w:rPr>
            </w:pPr>
          </w:p>
        </w:tc>
      </w:tr>
      <w:tr w:rsidR="00817C38" w:rsidRPr="00BA0444" w:rsidTr="00B80210">
        <w:tc>
          <w:tcPr>
            <w:tcW w:w="3020" w:type="dxa"/>
          </w:tcPr>
          <w:p w:rsidR="00817C38" w:rsidRPr="00BA0444" w:rsidRDefault="00817C38" w:rsidP="00B80210">
            <w:pPr>
              <w:rPr>
                <w:rFonts w:ascii="Helvetica" w:hAnsi="Helvetica" w:cs="Times New Roman"/>
              </w:rPr>
            </w:pPr>
          </w:p>
        </w:tc>
        <w:tc>
          <w:tcPr>
            <w:tcW w:w="3212" w:type="dxa"/>
          </w:tcPr>
          <w:p w:rsidR="00817C38" w:rsidRPr="00BA0444" w:rsidRDefault="00817C38" w:rsidP="00B80210">
            <w:pPr>
              <w:rPr>
                <w:rFonts w:ascii="Helvetica" w:hAnsi="Helvetica" w:cs="Times New Roman"/>
              </w:rPr>
            </w:pPr>
            <w:r>
              <w:rPr>
                <w:rFonts w:ascii="Helvetica" w:hAnsi="Helvetica" w:cs="Times New Roman"/>
              </w:rPr>
              <w:t>Lister type de chèque</w:t>
            </w:r>
          </w:p>
        </w:tc>
        <w:tc>
          <w:tcPr>
            <w:tcW w:w="2830" w:type="dxa"/>
          </w:tcPr>
          <w:p w:rsidR="00817C38" w:rsidRPr="00BA0444" w:rsidRDefault="00817C38" w:rsidP="00B80210">
            <w:pPr>
              <w:rPr>
                <w:rFonts w:ascii="Helvetica" w:hAnsi="Helvetica" w:cs="Times New Roman"/>
              </w:rPr>
            </w:pPr>
          </w:p>
        </w:tc>
      </w:tr>
      <w:tr w:rsidR="00817C38" w:rsidRPr="00BA0444" w:rsidTr="00B80210">
        <w:tc>
          <w:tcPr>
            <w:tcW w:w="3020" w:type="dxa"/>
          </w:tcPr>
          <w:p w:rsidR="00817C38" w:rsidRPr="00BA0444" w:rsidRDefault="00817C38" w:rsidP="00B80210">
            <w:pPr>
              <w:rPr>
                <w:rFonts w:ascii="Helvetica" w:hAnsi="Helvetica" w:cs="Times New Roman"/>
              </w:rPr>
            </w:pPr>
          </w:p>
        </w:tc>
        <w:tc>
          <w:tcPr>
            <w:tcW w:w="3212" w:type="dxa"/>
          </w:tcPr>
          <w:p w:rsidR="00817C38" w:rsidRPr="00BA0444" w:rsidRDefault="00817C38" w:rsidP="00B80210">
            <w:pPr>
              <w:rPr>
                <w:rFonts w:ascii="Helvetica" w:hAnsi="Helvetica" w:cs="Times New Roman"/>
              </w:rPr>
            </w:pPr>
            <w:r>
              <w:rPr>
                <w:rFonts w:ascii="Helvetica" w:hAnsi="Helvetica" w:cs="Times New Roman"/>
              </w:rPr>
              <w:t>Charger la caisse</w:t>
            </w:r>
          </w:p>
        </w:tc>
        <w:tc>
          <w:tcPr>
            <w:tcW w:w="2830" w:type="dxa"/>
          </w:tcPr>
          <w:p w:rsidR="00817C38" w:rsidRPr="00BA0444" w:rsidRDefault="00817C38" w:rsidP="00B80210">
            <w:pPr>
              <w:rPr>
                <w:rFonts w:ascii="Helvetica" w:hAnsi="Helvetica" w:cs="Times New Roman"/>
              </w:rPr>
            </w:pPr>
          </w:p>
        </w:tc>
      </w:tr>
      <w:tr w:rsidR="00950E54" w:rsidRPr="00BA0444" w:rsidTr="00B80210">
        <w:tc>
          <w:tcPr>
            <w:tcW w:w="3020" w:type="dxa"/>
          </w:tcPr>
          <w:p w:rsidR="00950E54" w:rsidRPr="00BA0444" w:rsidRDefault="00950E54" w:rsidP="00B80210">
            <w:pPr>
              <w:rPr>
                <w:rFonts w:ascii="Helvetica" w:hAnsi="Helvetica" w:cs="Times New Roman"/>
              </w:rPr>
            </w:pPr>
          </w:p>
        </w:tc>
        <w:tc>
          <w:tcPr>
            <w:tcW w:w="3212" w:type="dxa"/>
          </w:tcPr>
          <w:p w:rsidR="00950E54" w:rsidRDefault="00950E54" w:rsidP="00B80210">
            <w:pPr>
              <w:rPr>
                <w:rFonts w:ascii="Helvetica" w:hAnsi="Helvetica" w:cs="Times New Roman"/>
              </w:rPr>
            </w:pPr>
            <w:r>
              <w:rPr>
                <w:rFonts w:ascii="Helvetica" w:hAnsi="Helvetica" w:cs="Times New Roman"/>
              </w:rPr>
              <w:t>Charger infos caisse</w:t>
            </w:r>
          </w:p>
        </w:tc>
        <w:tc>
          <w:tcPr>
            <w:tcW w:w="2830" w:type="dxa"/>
          </w:tcPr>
          <w:p w:rsidR="00950E54" w:rsidRPr="00BA0444" w:rsidRDefault="00950E54" w:rsidP="00B80210">
            <w:pPr>
              <w:rPr>
                <w:rFonts w:ascii="Helvetica" w:hAnsi="Helvetica" w:cs="Times New Roman"/>
              </w:rPr>
            </w:pPr>
          </w:p>
        </w:tc>
      </w:tr>
      <w:tr w:rsidR="00817C38" w:rsidRPr="00BA0444" w:rsidTr="00B80210">
        <w:tc>
          <w:tcPr>
            <w:tcW w:w="3020" w:type="dxa"/>
          </w:tcPr>
          <w:p w:rsidR="00817C38" w:rsidRPr="00BA0444" w:rsidRDefault="00817C38" w:rsidP="00B80210">
            <w:pPr>
              <w:rPr>
                <w:rFonts w:ascii="Helvetica" w:hAnsi="Helvetica" w:cs="Times New Roman"/>
              </w:rPr>
            </w:pPr>
          </w:p>
        </w:tc>
        <w:tc>
          <w:tcPr>
            <w:tcW w:w="3212" w:type="dxa"/>
          </w:tcPr>
          <w:p w:rsidR="00817C38" w:rsidRPr="00BA0444" w:rsidRDefault="00817C38" w:rsidP="00B80210">
            <w:pPr>
              <w:rPr>
                <w:rFonts w:ascii="Helvetica" w:hAnsi="Helvetica" w:cs="Times New Roman"/>
              </w:rPr>
            </w:pPr>
            <w:r>
              <w:rPr>
                <w:rFonts w:ascii="Helvetica" w:hAnsi="Helvetica" w:cs="Times New Roman"/>
              </w:rPr>
              <w:t>Charger type pièce</w:t>
            </w:r>
          </w:p>
        </w:tc>
        <w:tc>
          <w:tcPr>
            <w:tcW w:w="2830" w:type="dxa"/>
          </w:tcPr>
          <w:p w:rsidR="00817C38" w:rsidRPr="00BA0444" w:rsidRDefault="00817C38" w:rsidP="00B80210">
            <w:pPr>
              <w:rPr>
                <w:rFonts w:ascii="Helvetica" w:hAnsi="Helvetica" w:cs="Times New Roman"/>
              </w:rPr>
            </w:pPr>
          </w:p>
        </w:tc>
      </w:tr>
      <w:tr w:rsidR="00817C38" w:rsidRPr="00BA0444" w:rsidTr="00B80210">
        <w:tc>
          <w:tcPr>
            <w:tcW w:w="3020" w:type="dxa"/>
          </w:tcPr>
          <w:p w:rsidR="00817C38" w:rsidRPr="00BA0444" w:rsidRDefault="00817C38" w:rsidP="00B80210">
            <w:pPr>
              <w:rPr>
                <w:rFonts w:ascii="Helvetica" w:hAnsi="Helvetica" w:cs="Times New Roman"/>
              </w:rPr>
            </w:pPr>
          </w:p>
        </w:tc>
        <w:tc>
          <w:tcPr>
            <w:tcW w:w="3212" w:type="dxa"/>
          </w:tcPr>
          <w:p w:rsidR="00817C38" w:rsidRPr="0093639B" w:rsidRDefault="00817C38" w:rsidP="00B80210">
            <w:pPr>
              <w:rPr>
                <w:rFonts w:ascii="Helvetica" w:hAnsi="Helvetica" w:cs="Times New Roman"/>
                <w:lang w:val="fr-FR"/>
              </w:rPr>
            </w:pPr>
            <w:r w:rsidRPr="0093639B">
              <w:rPr>
                <w:rFonts w:ascii="Helvetica" w:hAnsi="Helvetica" w:cs="Times New Roman"/>
                <w:lang w:val="fr-FR"/>
              </w:rPr>
              <w:t>Déterminer si les items sont valides</w:t>
            </w:r>
          </w:p>
        </w:tc>
        <w:tc>
          <w:tcPr>
            <w:tcW w:w="2830" w:type="dxa"/>
          </w:tcPr>
          <w:p w:rsidR="00817C38" w:rsidRPr="0093639B" w:rsidRDefault="00817C38" w:rsidP="00B80210">
            <w:pPr>
              <w:rPr>
                <w:rFonts w:ascii="Helvetica" w:hAnsi="Helvetica" w:cs="Times New Roman"/>
                <w:lang w:val="fr-FR"/>
              </w:rPr>
            </w:pPr>
          </w:p>
        </w:tc>
      </w:tr>
      <w:tr w:rsidR="00E11596" w:rsidRPr="00BA0444" w:rsidTr="00B80210">
        <w:tc>
          <w:tcPr>
            <w:tcW w:w="3020" w:type="dxa"/>
          </w:tcPr>
          <w:p w:rsidR="00E11596" w:rsidRPr="00BA0444" w:rsidRDefault="00E11596" w:rsidP="00B80210">
            <w:pPr>
              <w:rPr>
                <w:rFonts w:ascii="Helvetica" w:hAnsi="Helvetica" w:cs="Times New Roman"/>
              </w:rPr>
            </w:pPr>
          </w:p>
        </w:tc>
        <w:tc>
          <w:tcPr>
            <w:tcW w:w="3212" w:type="dxa"/>
          </w:tcPr>
          <w:p w:rsidR="00E11596" w:rsidRPr="0093639B" w:rsidRDefault="00E11596" w:rsidP="00B80210">
            <w:pPr>
              <w:rPr>
                <w:rFonts w:ascii="Helvetica" w:hAnsi="Helvetica" w:cs="Times New Roman"/>
              </w:rPr>
            </w:pPr>
            <w:r>
              <w:rPr>
                <w:rFonts w:ascii="Helvetica" w:hAnsi="Helvetica" w:cs="Times New Roman"/>
              </w:rPr>
              <w:t>Bordereau de versement</w:t>
            </w:r>
          </w:p>
        </w:tc>
        <w:tc>
          <w:tcPr>
            <w:tcW w:w="2830" w:type="dxa"/>
          </w:tcPr>
          <w:p w:rsidR="00E11596" w:rsidRPr="0093639B" w:rsidRDefault="00E11596" w:rsidP="00B80210">
            <w:pPr>
              <w:rPr>
                <w:rFonts w:ascii="Helvetica" w:hAnsi="Helvetica" w:cs="Times New Roman"/>
              </w:rPr>
            </w:pPr>
          </w:p>
        </w:tc>
      </w:tr>
    </w:tbl>
    <w:p w:rsidR="00817C38" w:rsidRDefault="00817C38" w:rsidP="00140A50">
      <w:pPr>
        <w:rPr>
          <w:rFonts w:ascii="Helvetica" w:hAnsi="Helvetica" w:cs="Times New Roman"/>
        </w:rPr>
      </w:pPr>
    </w:p>
    <w:p w:rsidR="00817C38" w:rsidRPr="00140A50" w:rsidRDefault="00817C38" w:rsidP="00140A50">
      <w:pPr>
        <w:rPr>
          <w:rFonts w:ascii="Helvetica" w:hAnsi="Helvetica" w:cs="Times New Roman"/>
        </w:rPr>
      </w:pPr>
    </w:p>
    <w:p w:rsidR="00140A50" w:rsidRPr="00287D4A" w:rsidRDefault="00140A50" w:rsidP="00CC7958">
      <w:pPr>
        <w:pStyle w:val="Titre2"/>
        <w:rPr>
          <w:lang w:val="fr-FR"/>
        </w:rPr>
      </w:pPr>
      <w:bookmarkStart w:id="66" w:name="_Toc271706353"/>
      <w:bookmarkStart w:id="67" w:name="_Toc72201580"/>
      <w:r w:rsidRPr="00CC7958">
        <w:rPr>
          <w:lang w:val="fr-FR"/>
        </w:rPr>
        <w:t>Versement</w:t>
      </w:r>
      <w:bookmarkEnd w:id="66"/>
      <w:bookmarkEnd w:id="67"/>
    </w:p>
    <w:p w:rsidR="00140A50" w:rsidRPr="00254F49" w:rsidRDefault="00140A50" w:rsidP="00254F49">
      <w:pPr>
        <w:pStyle w:val="Titre3"/>
        <w:rPr>
          <w:lang w:val="fr-FR"/>
        </w:rPr>
      </w:pPr>
      <w:bookmarkStart w:id="68" w:name="_Toc72201581"/>
      <w:r w:rsidRPr="00254F49">
        <w:rPr>
          <w:lang w:val="fr-FR"/>
        </w:rPr>
        <w:t>Définition et objectif</w:t>
      </w:r>
      <w:bookmarkEnd w:id="68"/>
    </w:p>
    <w:p w:rsidR="00140A50" w:rsidRPr="00140A50" w:rsidRDefault="00140A50" w:rsidP="00140A50">
      <w:pPr>
        <w:rPr>
          <w:rFonts w:ascii="Helvetica" w:hAnsi="Helvetica" w:cs="Times New Roman"/>
        </w:rPr>
      </w:pPr>
      <w:r w:rsidRPr="00140A50">
        <w:rPr>
          <w:rFonts w:ascii="Helvetica" w:hAnsi="Helvetica" w:cs="Times New Roman"/>
        </w:rPr>
        <w:t>Cette fonctionnalité permet d’enregistrer les versements effectués par la clientèle. Les versements peuvent être effectués par le titulaire du compte ou par toute personne qui n’aura pas à justifier son identité. Les versements peuvent être effectués dans n’importe quelle agence de la banque. Il peut arriver qu’un versement se fasse avec monnaie rendue. Ce cas se passe lorsque le montant du reçu du client est supérieur à celui du bordereau de versement.</w:t>
      </w:r>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Variantes :</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Les versements sur place effectués par les clients dans leur compte dans ladite l’agence.</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Les versements déplacés effectués par des clients dans une agence mais à destination d’une autre agence soit dans un compte, soit pour toucher au guichet.</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Les versements avec monnaie rendue</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 xml:space="preserve">Compte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Date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du client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de versement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Montant du versement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Partie versante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Billetage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Origine des fonds (Paramétrable)</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Bordereau de versement</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Le compte client doit être accessible</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lastRenderedPageBreak/>
        <w:t>Aucune opposition de nature à interdire cette opération ne doit être apposée sur ce compte.</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Validité du MPS utilisé</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La transaction doit être en conformité avec les règles de gestion paramétrées dans le système</w:t>
      </w: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Enregistrement de la transaction.</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Imputations comptables conformes au schéma comptable de la transaction</w:t>
      </w:r>
    </w:p>
    <w:p w:rsidR="00140A50" w:rsidRPr="00140A50" w:rsidRDefault="00140A50" w:rsidP="00140A50">
      <w:pPr>
        <w:rPr>
          <w:rFonts w:ascii="Helvetica" w:hAnsi="Helvetica" w:cs="Times New Roman"/>
          <w:b/>
        </w:rPr>
      </w:pPr>
      <w:r w:rsidRPr="00140A50">
        <w:rPr>
          <w:rFonts w:ascii="Helvetica" w:hAnsi="Helvetica" w:cs="Times New Roman"/>
          <w:b/>
        </w:rPr>
        <w:t xml:space="preserve">Processus : </w:t>
      </w:r>
    </w:p>
    <w:p w:rsidR="00140A50" w:rsidRPr="00140A50" w:rsidRDefault="00140A50" w:rsidP="003B281B">
      <w:pPr>
        <w:numPr>
          <w:ilvl w:val="0"/>
          <w:numId w:val="54"/>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54"/>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54"/>
        </w:numPr>
        <w:rPr>
          <w:rFonts w:ascii="Helvetica" w:hAnsi="Helvetica" w:cs="Times New Roman"/>
        </w:rPr>
      </w:pPr>
      <w:r w:rsidRPr="00140A50">
        <w:rPr>
          <w:rFonts w:ascii="Helvetica" w:hAnsi="Helvetica" w:cs="Times New Roman"/>
        </w:rPr>
        <w:t>Le système vérifie la validité des préconditions. En cas d’invalidité, un message est envoyé et l’opération est renvoyée en dérogation. Un bordereau de dérogation est alors édité. La transaction ne pourra dès lors se poursuivre (dans les étapes suivantes) qu’après qu’un utilisateur habilité ait levé la dérogation.</w:t>
      </w:r>
    </w:p>
    <w:p w:rsidR="00140A50" w:rsidRPr="00140A50" w:rsidRDefault="00140A50" w:rsidP="003B281B">
      <w:pPr>
        <w:numPr>
          <w:ilvl w:val="0"/>
          <w:numId w:val="54"/>
        </w:numPr>
        <w:rPr>
          <w:rFonts w:ascii="Helvetica" w:hAnsi="Helvetica" w:cs="Times New Roman"/>
        </w:rPr>
      </w:pPr>
      <w:r w:rsidRPr="00140A50">
        <w:rPr>
          <w:rFonts w:ascii="Helvetica" w:hAnsi="Helvetica" w:cs="Times New Roman"/>
        </w:rPr>
        <w:t>Le système enregistre la transaction, met à jour les soldes des comptes et procède aux imputations comptables.</w:t>
      </w:r>
    </w:p>
    <w:p w:rsidR="00140A50" w:rsidRDefault="00140A50" w:rsidP="003B281B">
      <w:pPr>
        <w:numPr>
          <w:ilvl w:val="0"/>
          <w:numId w:val="54"/>
        </w:numPr>
        <w:rPr>
          <w:rFonts w:ascii="Helvetica" w:hAnsi="Helvetica" w:cs="Times New Roman"/>
        </w:rPr>
      </w:pPr>
      <w:r w:rsidRPr="00140A50">
        <w:rPr>
          <w:rFonts w:ascii="Helvetica" w:hAnsi="Helvetica" w:cs="Times New Roman"/>
        </w:rPr>
        <w:t>Le système édite un bordereau de versement.</w:t>
      </w:r>
    </w:p>
    <w:p w:rsidR="00E11596" w:rsidRDefault="00E11596" w:rsidP="00E11596">
      <w:pPr>
        <w:rPr>
          <w:rFonts w:ascii="Helvetica" w:hAnsi="Helvetica" w:cs="Times New Roman"/>
        </w:rPr>
      </w:pPr>
    </w:p>
    <w:p w:rsidR="00E11596" w:rsidRDefault="00E11596" w:rsidP="00E11596">
      <w:pPr>
        <w:rPr>
          <w:rFonts w:ascii="Helvetica" w:hAnsi="Helvetica" w:cs="Times New Roman"/>
        </w:rPr>
      </w:pPr>
    </w:p>
    <w:p w:rsidR="00E11596" w:rsidRDefault="00E11596" w:rsidP="00E11596">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E11596" w:rsidRPr="00BA0444" w:rsidTr="00B80210">
        <w:tc>
          <w:tcPr>
            <w:tcW w:w="3020" w:type="dxa"/>
          </w:tcPr>
          <w:p w:rsidR="00E11596" w:rsidRPr="00BA0444" w:rsidRDefault="00E11596"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E11596" w:rsidRPr="0093639B" w:rsidRDefault="00E11596" w:rsidP="00B80210">
            <w:pPr>
              <w:rPr>
                <w:rFonts w:ascii="Helvetica" w:hAnsi="Helvetica" w:cs="Times New Roman"/>
                <w:lang w:val="fr-FR"/>
              </w:rPr>
            </w:pPr>
            <w:r w:rsidRPr="0093639B">
              <w:rPr>
                <w:rFonts w:ascii="Helvetica" w:hAnsi="Helvetica" w:cs="Times New Roman"/>
                <w:lang w:val="fr-FR"/>
              </w:rPr>
              <w:t xml:space="preserve">Taches </w:t>
            </w:r>
          </w:p>
        </w:tc>
        <w:tc>
          <w:tcPr>
            <w:tcW w:w="2830" w:type="dxa"/>
          </w:tcPr>
          <w:p w:rsidR="00E11596" w:rsidRPr="00BA0444" w:rsidRDefault="00E11596" w:rsidP="00B80210">
            <w:pPr>
              <w:rPr>
                <w:rFonts w:ascii="Helvetica" w:hAnsi="Helvetica" w:cs="Times New Roman"/>
                <w:lang w:val="fr-FR"/>
              </w:rPr>
            </w:pPr>
            <w:r w:rsidRPr="00BA0444">
              <w:rPr>
                <w:rFonts w:ascii="Helvetica" w:hAnsi="Helvetica" w:cs="Times New Roman"/>
                <w:lang w:val="fr-FR"/>
              </w:rPr>
              <w:t>API</w:t>
            </w:r>
          </w:p>
        </w:tc>
      </w:tr>
      <w:tr w:rsidR="00E11596" w:rsidRPr="00BA0444" w:rsidTr="00B80210">
        <w:tc>
          <w:tcPr>
            <w:tcW w:w="3020" w:type="dxa"/>
            <w:vMerge w:val="restart"/>
          </w:tcPr>
          <w:p w:rsidR="00E11596" w:rsidRPr="00BA0444" w:rsidRDefault="00E11596" w:rsidP="00B8021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faire un versement</w:t>
            </w:r>
          </w:p>
        </w:tc>
        <w:tc>
          <w:tcPr>
            <w:tcW w:w="3212" w:type="dxa"/>
          </w:tcPr>
          <w:p w:rsidR="00E11596" w:rsidRPr="0093639B" w:rsidRDefault="00E11596" w:rsidP="00B80210">
            <w:pPr>
              <w:rPr>
                <w:rFonts w:ascii="Helvetica" w:hAnsi="Helvetica" w:cs="Times New Roman"/>
                <w:lang w:val="fr-FR"/>
              </w:rPr>
            </w:pPr>
            <w:r w:rsidRPr="0093639B">
              <w:rPr>
                <w:rFonts w:ascii="Helvetica" w:hAnsi="Helvetica" w:cs="Times New Roman"/>
                <w:lang w:val="fr-FR"/>
              </w:rPr>
              <w:t>Choisir unité bancaire</w:t>
            </w:r>
          </w:p>
        </w:tc>
        <w:tc>
          <w:tcPr>
            <w:tcW w:w="2830" w:type="dxa"/>
          </w:tcPr>
          <w:p w:rsidR="00E11596" w:rsidRPr="00BA0444" w:rsidRDefault="00E11596" w:rsidP="00B80210">
            <w:pPr>
              <w:rPr>
                <w:rFonts w:ascii="Helvetica" w:hAnsi="Helvetica" w:cs="Times New Roman"/>
                <w:lang w:val="fr-FR"/>
              </w:rPr>
            </w:pPr>
          </w:p>
        </w:tc>
      </w:tr>
      <w:tr w:rsidR="00E11596" w:rsidRPr="00BA0444" w:rsidTr="00B80210">
        <w:tc>
          <w:tcPr>
            <w:tcW w:w="3020" w:type="dxa"/>
            <w:vMerge/>
          </w:tcPr>
          <w:p w:rsidR="00E11596" w:rsidRPr="00BA0444" w:rsidRDefault="00E11596" w:rsidP="00B80210">
            <w:pPr>
              <w:rPr>
                <w:rFonts w:ascii="Helvetica" w:hAnsi="Helvetica" w:cs="Times New Roman"/>
                <w:lang w:val="fr-FR"/>
              </w:rPr>
            </w:pPr>
          </w:p>
        </w:tc>
        <w:tc>
          <w:tcPr>
            <w:tcW w:w="3212" w:type="dxa"/>
          </w:tcPr>
          <w:p w:rsidR="00E11596" w:rsidRPr="0093639B" w:rsidRDefault="00E11596" w:rsidP="00B80210">
            <w:pPr>
              <w:rPr>
                <w:rFonts w:ascii="Helvetica" w:hAnsi="Helvetica" w:cs="Times New Roman"/>
                <w:lang w:val="fr-FR"/>
              </w:rPr>
            </w:pPr>
            <w:r w:rsidRPr="0093639B">
              <w:rPr>
                <w:rFonts w:ascii="Helvetica" w:hAnsi="Helvetica" w:cs="Times New Roman"/>
                <w:lang w:val="fr-FR"/>
              </w:rPr>
              <w:t>Choisir agence</w:t>
            </w:r>
          </w:p>
        </w:tc>
        <w:tc>
          <w:tcPr>
            <w:tcW w:w="2830" w:type="dxa"/>
          </w:tcPr>
          <w:p w:rsidR="00E11596" w:rsidRPr="00BA0444" w:rsidRDefault="00E11596" w:rsidP="00B80210">
            <w:pPr>
              <w:rPr>
                <w:rFonts w:ascii="Helvetica" w:hAnsi="Helvetica" w:cs="Times New Roman"/>
                <w:lang w:val="fr-FR"/>
              </w:rPr>
            </w:pPr>
          </w:p>
        </w:tc>
      </w:tr>
      <w:tr w:rsidR="00E11596" w:rsidRPr="00BA0444" w:rsidTr="00B80210">
        <w:tc>
          <w:tcPr>
            <w:tcW w:w="3020" w:type="dxa"/>
            <w:vMerge/>
          </w:tcPr>
          <w:p w:rsidR="00E11596" w:rsidRPr="00BA0444" w:rsidRDefault="00E11596" w:rsidP="00B80210">
            <w:pPr>
              <w:rPr>
                <w:rFonts w:ascii="Helvetica" w:hAnsi="Helvetica" w:cs="Times New Roman"/>
                <w:lang w:val="fr-FR"/>
              </w:rPr>
            </w:pPr>
          </w:p>
        </w:tc>
        <w:tc>
          <w:tcPr>
            <w:tcW w:w="3212" w:type="dxa"/>
          </w:tcPr>
          <w:p w:rsidR="00E11596" w:rsidRPr="0093639B" w:rsidRDefault="00E11596" w:rsidP="00B80210">
            <w:pPr>
              <w:rPr>
                <w:rFonts w:ascii="Helvetica" w:hAnsi="Helvetica" w:cs="Times New Roman"/>
                <w:lang w:val="fr-FR"/>
              </w:rPr>
            </w:pPr>
            <w:r>
              <w:rPr>
                <w:rFonts w:ascii="Helvetica" w:hAnsi="Helvetica" w:cs="Times New Roman"/>
                <w:lang w:val="fr-FR"/>
              </w:rPr>
              <w:t>Choisir type opération</w:t>
            </w:r>
          </w:p>
        </w:tc>
        <w:tc>
          <w:tcPr>
            <w:tcW w:w="2830" w:type="dxa"/>
          </w:tcPr>
          <w:p w:rsidR="00E11596" w:rsidRPr="00BA0444" w:rsidRDefault="00E11596" w:rsidP="00B80210">
            <w:pPr>
              <w:rPr>
                <w:rFonts w:ascii="Helvetica" w:hAnsi="Helvetica" w:cs="Times New Roman"/>
                <w:lang w:val="fr-FR"/>
              </w:rPr>
            </w:pPr>
          </w:p>
        </w:tc>
      </w:tr>
      <w:tr w:rsidR="00E11596" w:rsidRPr="00BA0444" w:rsidTr="00B80210">
        <w:tc>
          <w:tcPr>
            <w:tcW w:w="3020" w:type="dxa"/>
          </w:tcPr>
          <w:p w:rsidR="00E11596" w:rsidRPr="00BA0444" w:rsidRDefault="00E11596" w:rsidP="00B80210">
            <w:pPr>
              <w:rPr>
                <w:rFonts w:ascii="Helvetica" w:hAnsi="Helvetica" w:cs="Times New Roman"/>
                <w:lang w:val="fr-FR"/>
              </w:rPr>
            </w:pPr>
          </w:p>
        </w:tc>
        <w:tc>
          <w:tcPr>
            <w:tcW w:w="3212" w:type="dxa"/>
          </w:tcPr>
          <w:p w:rsidR="00E11596" w:rsidRPr="0093639B" w:rsidRDefault="00E11596" w:rsidP="00B80210">
            <w:pPr>
              <w:rPr>
                <w:rFonts w:ascii="Helvetica" w:hAnsi="Helvetica" w:cs="Times New Roman"/>
                <w:lang w:val="fr-FR"/>
              </w:rPr>
            </w:pPr>
            <w:r>
              <w:rPr>
                <w:rFonts w:ascii="Helvetica" w:hAnsi="Helvetica" w:cs="Times New Roman"/>
                <w:lang w:val="fr-FR"/>
              </w:rPr>
              <w:t>Déterminer si même agence</w:t>
            </w:r>
          </w:p>
        </w:tc>
        <w:tc>
          <w:tcPr>
            <w:tcW w:w="2830" w:type="dxa"/>
          </w:tcPr>
          <w:p w:rsidR="00E11596" w:rsidRPr="00BA0444" w:rsidRDefault="00E11596" w:rsidP="00B80210">
            <w:pPr>
              <w:rPr>
                <w:rFonts w:ascii="Helvetica" w:hAnsi="Helvetica" w:cs="Times New Roman"/>
                <w:lang w:val="fr-FR"/>
              </w:rPr>
            </w:pPr>
          </w:p>
        </w:tc>
      </w:tr>
      <w:tr w:rsidR="00E11596" w:rsidRPr="00BA0444" w:rsidTr="00B80210">
        <w:tc>
          <w:tcPr>
            <w:tcW w:w="3020" w:type="dxa"/>
          </w:tcPr>
          <w:p w:rsidR="00E11596" w:rsidRPr="00BA0444" w:rsidRDefault="00E11596" w:rsidP="00B80210">
            <w:pPr>
              <w:rPr>
                <w:rFonts w:ascii="Helvetica" w:hAnsi="Helvetica" w:cs="Times New Roman"/>
              </w:rPr>
            </w:pPr>
          </w:p>
        </w:tc>
        <w:tc>
          <w:tcPr>
            <w:tcW w:w="3212" w:type="dxa"/>
          </w:tcPr>
          <w:p w:rsidR="00E11596" w:rsidRPr="0093639B" w:rsidRDefault="00E11596" w:rsidP="00B80210">
            <w:pPr>
              <w:rPr>
                <w:rFonts w:ascii="Helvetica" w:hAnsi="Helvetica" w:cs="Times New Roman"/>
              </w:rPr>
            </w:pPr>
            <w:r>
              <w:rPr>
                <w:rFonts w:ascii="Helvetica" w:hAnsi="Helvetica" w:cs="Times New Roman"/>
              </w:rPr>
              <w:t>Determiner si rappel</w:t>
            </w:r>
          </w:p>
        </w:tc>
        <w:tc>
          <w:tcPr>
            <w:tcW w:w="2830" w:type="dxa"/>
          </w:tcPr>
          <w:p w:rsidR="00E11596" w:rsidRPr="00BA0444" w:rsidRDefault="00E11596" w:rsidP="00B80210">
            <w:pPr>
              <w:rPr>
                <w:rFonts w:ascii="Helvetica" w:hAnsi="Helvetica" w:cs="Times New Roman"/>
              </w:rPr>
            </w:pPr>
          </w:p>
        </w:tc>
      </w:tr>
      <w:tr w:rsidR="00E11596" w:rsidRPr="00BA0444" w:rsidTr="00B80210">
        <w:tc>
          <w:tcPr>
            <w:tcW w:w="3020" w:type="dxa"/>
          </w:tcPr>
          <w:p w:rsidR="00E11596" w:rsidRPr="00BA0444" w:rsidRDefault="00E11596" w:rsidP="00B80210">
            <w:pPr>
              <w:rPr>
                <w:rFonts w:ascii="Helvetica" w:hAnsi="Helvetica" w:cs="Times New Roman"/>
              </w:rPr>
            </w:pPr>
          </w:p>
        </w:tc>
        <w:tc>
          <w:tcPr>
            <w:tcW w:w="3212" w:type="dxa"/>
          </w:tcPr>
          <w:p w:rsidR="00E11596" w:rsidRPr="0093639B" w:rsidRDefault="00E11596" w:rsidP="00B80210">
            <w:pPr>
              <w:rPr>
                <w:rFonts w:ascii="Helvetica" w:hAnsi="Helvetica" w:cs="Times New Roman"/>
              </w:rPr>
            </w:pPr>
            <w:r>
              <w:rPr>
                <w:rFonts w:ascii="Helvetica" w:hAnsi="Helvetica" w:cs="Times New Roman"/>
              </w:rPr>
              <w:t>Determiner si en rappel</w:t>
            </w:r>
          </w:p>
        </w:tc>
        <w:tc>
          <w:tcPr>
            <w:tcW w:w="2830" w:type="dxa"/>
          </w:tcPr>
          <w:p w:rsidR="00E11596" w:rsidRPr="00BA0444" w:rsidRDefault="00E11596" w:rsidP="00B80210">
            <w:pPr>
              <w:rPr>
                <w:rFonts w:ascii="Helvetica" w:hAnsi="Helvetica" w:cs="Times New Roman"/>
              </w:rPr>
            </w:pPr>
          </w:p>
        </w:tc>
      </w:tr>
      <w:tr w:rsidR="00E11596" w:rsidRPr="00BA0444" w:rsidTr="00B80210">
        <w:tc>
          <w:tcPr>
            <w:tcW w:w="3020" w:type="dxa"/>
          </w:tcPr>
          <w:p w:rsidR="00E11596" w:rsidRPr="00BA0444" w:rsidRDefault="00E11596" w:rsidP="00B80210">
            <w:pPr>
              <w:rPr>
                <w:rFonts w:ascii="Helvetica" w:hAnsi="Helvetica" w:cs="Times New Roman"/>
                <w:lang w:val="fr-FR"/>
              </w:rPr>
            </w:pPr>
          </w:p>
        </w:tc>
        <w:tc>
          <w:tcPr>
            <w:tcW w:w="3212" w:type="dxa"/>
          </w:tcPr>
          <w:p w:rsidR="00E11596" w:rsidRPr="0093639B" w:rsidRDefault="00E11596" w:rsidP="00E11596">
            <w:pPr>
              <w:rPr>
                <w:rFonts w:ascii="Helvetica" w:hAnsi="Helvetica" w:cs="Times New Roman"/>
                <w:lang w:val="fr-FR"/>
              </w:rPr>
            </w:pPr>
            <w:r>
              <w:rPr>
                <w:rFonts w:ascii="Helvetica" w:hAnsi="Helvetica" w:cs="Times New Roman"/>
                <w:lang w:val="fr-FR"/>
              </w:rPr>
              <w:t>Lister type compte</w:t>
            </w:r>
          </w:p>
        </w:tc>
        <w:tc>
          <w:tcPr>
            <w:tcW w:w="2830" w:type="dxa"/>
          </w:tcPr>
          <w:p w:rsidR="00E11596" w:rsidRPr="00BA0444" w:rsidRDefault="00E11596" w:rsidP="00B80210">
            <w:pPr>
              <w:rPr>
                <w:rFonts w:ascii="Helvetica" w:hAnsi="Helvetica" w:cs="Times New Roman"/>
                <w:lang w:val="fr-FR"/>
              </w:rPr>
            </w:pPr>
          </w:p>
        </w:tc>
      </w:tr>
      <w:tr w:rsidR="00E11596" w:rsidRPr="00BA0444" w:rsidTr="00B80210">
        <w:tc>
          <w:tcPr>
            <w:tcW w:w="3020" w:type="dxa"/>
          </w:tcPr>
          <w:p w:rsidR="00E11596" w:rsidRPr="00BA0444" w:rsidRDefault="00E11596" w:rsidP="00B80210">
            <w:pPr>
              <w:rPr>
                <w:rFonts w:ascii="Helvetica" w:hAnsi="Helvetica" w:cs="Times New Roman"/>
                <w:lang w:val="fr-FR"/>
              </w:rPr>
            </w:pPr>
          </w:p>
        </w:tc>
        <w:tc>
          <w:tcPr>
            <w:tcW w:w="3212" w:type="dxa"/>
          </w:tcPr>
          <w:p w:rsidR="00E11596" w:rsidRPr="0093639B" w:rsidRDefault="00E11596" w:rsidP="00B80210">
            <w:pPr>
              <w:rPr>
                <w:rFonts w:ascii="Helvetica" w:hAnsi="Helvetica" w:cs="Times New Roman"/>
                <w:lang w:val="fr-FR"/>
              </w:rPr>
            </w:pPr>
            <w:r>
              <w:rPr>
                <w:rFonts w:ascii="Helvetica" w:hAnsi="Helvetica" w:cs="Times New Roman"/>
                <w:lang w:val="fr-FR"/>
              </w:rPr>
              <w:t>Lister billetage</w:t>
            </w:r>
          </w:p>
        </w:tc>
        <w:tc>
          <w:tcPr>
            <w:tcW w:w="2830" w:type="dxa"/>
          </w:tcPr>
          <w:p w:rsidR="00E11596" w:rsidRPr="00BA0444" w:rsidRDefault="00E11596" w:rsidP="00B80210">
            <w:pPr>
              <w:rPr>
                <w:rFonts w:ascii="Helvetica" w:hAnsi="Helvetica" w:cs="Times New Roman"/>
                <w:lang w:val="fr-FR"/>
              </w:rPr>
            </w:pPr>
          </w:p>
        </w:tc>
      </w:tr>
      <w:tr w:rsidR="00A95099" w:rsidRPr="00BA0444" w:rsidTr="00B80210">
        <w:tc>
          <w:tcPr>
            <w:tcW w:w="3020" w:type="dxa"/>
          </w:tcPr>
          <w:p w:rsidR="00A95099" w:rsidRPr="00BA0444" w:rsidRDefault="00A95099" w:rsidP="00B80210">
            <w:pPr>
              <w:rPr>
                <w:rFonts w:ascii="Helvetica" w:hAnsi="Helvetica" w:cs="Times New Roman"/>
              </w:rPr>
            </w:pPr>
          </w:p>
        </w:tc>
        <w:tc>
          <w:tcPr>
            <w:tcW w:w="3212" w:type="dxa"/>
          </w:tcPr>
          <w:p w:rsidR="00A95099" w:rsidRPr="00A95099" w:rsidRDefault="00A95099" w:rsidP="00B80210">
            <w:pPr>
              <w:rPr>
                <w:rFonts w:ascii="Helvetica" w:hAnsi="Helvetica" w:cs="Times New Roman"/>
                <w:lang w:val="fr-FR"/>
              </w:rPr>
            </w:pPr>
            <w:r w:rsidRPr="00A95099">
              <w:rPr>
                <w:rFonts w:ascii="Helvetica" w:hAnsi="Helvetica" w:cs="Times New Roman"/>
                <w:lang w:val="fr-FR"/>
              </w:rPr>
              <w:t>Déterminer si les items sont valides</w:t>
            </w:r>
          </w:p>
        </w:tc>
        <w:tc>
          <w:tcPr>
            <w:tcW w:w="2830" w:type="dxa"/>
          </w:tcPr>
          <w:p w:rsidR="00A95099" w:rsidRPr="00A95099" w:rsidRDefault="00A95099" w:rsidP="00B80210">
            <w:pPr>
              <w:rPr>
                <w:rFonts w:ascii="Helvetica" w:hAnsi="Helvetica" w:cs="Times New Roman"/>
                <w:lang w:val="fr-FR"/>
              </w:rPr>
            </w:pPr>
          </w:p>
        </w:tc>
      </w:tr>
      <w:tr w:rsidR="00E11596" w:rsidRPr="00BA0444" w:rsidTr="00B80210">
        <w:tc>
          <w:tcPr>
            <w:tcW w:w="3020" w:type="dxa"/>
          </w:tcPr>
          <w:p w:rsidR="00E11596" w:rsidRPr="00BA0444" w:rsidRDefault="00E11596" w:rsidP="00B80210">
            <w:pPr>
              <w:rPr>
                <w:rFonts w:ascii="Helvetica" w:hAnsi="Helvetica" w:cs="Times New Roman"/>
                <w:lang w:val="fr-FR"/>
              </w:rPr>
            </w:pPr>
          </w:p>
        </w:tc>
        <w:tc>
          <w:tcPr>
            <w:tcW w:w="3212" w:type="dxa"/>
          </w:tcPr>
          <w:p w:rsidR="00E11596" w:rsidRPr="0093639B" w:rsidRDefault="00431669" w:rsidP="00B80210">
            <w:pPr>
              <w:rPr>
                <w:rFonts w:ascii="Helvetica" w:hAnsi="Helvetica" w:cs="Times New Roman"/>
                <w:lang w:val="fr-FR"/>
              </w:rPr>
            </w:pPr>
            <w:r>
              <w:rPr>
                <w:rFonts w:ascii="Helvetica" w:hAnsi="Helvetica" w:cs="Times New Roman"/>
                <w:lang w:val="fr-FR"/>
              </w:rPr>
              <w:t>Bordereau de versement</w:t>
            </w:r>
          </w:p>
        </w:tc>
        <w:tc>
          <w:tcPr>
            <w:tcW w:w="2830" w:type="dxa"/>
          </w:tcPr>
          <w:p w:rsidR="00E11596" w:rsidRPr="00BA0444" w:rsidRDefault="00E11596" w:rsidP="00B80210">
            <w:pPr>
              <w:rPr>
                <w:rFonts w:ascii="Helvetica" w:hAnsi="Helvetica" w:cs="Times New Roman"/>
                <w:lang w:val="fr-FR"/>
              </w:rPr>
            </w:pPr>
          </w:p>
        </w:tc>
      </w:tr>
    </w:tbl>
    <w:p w:rsidR="00E11596" w:rsidRPr="00140A50" w:rsidRDefault="00E11596" w:rsidP="00E11596">
      <w:pPr>
        <w:rPr>
          <w:rFonts w:ascii="Helvetica" w:hAnsi="Helvetica" w:cs="Times New Roman"/>
        </w:rPr>
      </w:pPr>
    </w:p>
    <w:p w:rsidR="00140A50" w:rsidRPr="00140A50" w:rsidRDefault="00140A50" w:rsidP="00140A50">
      <w:pPr>
        <w:rPr>
          <w:rFonts w:ascii="Helvetica" w:hAnsi="Helvetica" w:cs="Times New Roman"/>
        </w:rPr>
      </w:pPr>
    </w:p>
    <w:p w:rsidR="00140A50" w:rsidRPr="00287D4A" w:rsidRDefault="00140A50" w:rsidP="00CC7958">
      <w:pPr>
        <w:pStyle w:val="Titre2"/>
        <w:rPr>
          <w:lang w:val="fr-FR"/>
        </w:rPr>
      </w:pPr>
      <w:bookmarkStart w:id="69" w:name="_Toc271706354"/>
      <w:bookmarkStart w:id="70" w:name="_Toc72201582"/>
      <w:r w:rsidRPr="00287D4A">
        <w:rPr>
          <w:lang w:val="fr-FR"/>
        </w:rPr>
        <w:lastRenderedPageBreak/>
        <w:t>Versement MAD ou Envoi de fonds</w:t>
      </w:r>
      <w:bookmarkEnd w:id="69"/>
      <w:bookmarkEnd w:id="70"/>
    </w:p>
    <w:p w:rsidR="00140A50" w:rsidRPr="00254F49" w:rsidRDefault="00140A50" w:rsidP="00254F49">
      <w:pPr>
        <w:pStyle w:val="Titre3"/>
        <w:rPr>
          <w:lang w:val="fr-FR"/>
        </w:rPr>
      </w:pPr>
      <w:bookmarkStart w:id="71" w:name="_Toc72201583"/>
      <w:r w:rsidRPr="00254F49">
        <w:rPr>
          <w:lang w:val="fr-FR"/>
        </w:rPr>
        <w:t>Définition et objectif</w:t>
      </w:r>
      <w:bookmarkEnd w:id="71"/>
    </w:p>
    <w:p w:rsidR="00140A50" w:rsidRPr="00140A50" w:rsidRDefault="00140A50" w:rsidP="00140A50">
      <w:pPr>
        <w:rPr>
          <w:rFonts w:ascii="Helvetica" w:hAnsi="Helvetica" w:cs="Times New Roman"/>
        </w:rPr>
      </w:pPr>
      <w:r w:rsidRPr="00140A50">
        <w:rPr>
          <w:rFonts w:ascii="Helvetica" w:hAnsi="Helvetica" w:cs="Times New Roman"/>
        </w:rPr>
        <w:t>Cette fonctionnalité permet d’enregistrer les versements effectués par la clientèle dans un compte interne. La mise à disposition peut se faire au profit d’un tiers ou de soit même.</w:t>
      </w:r>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Variantes :</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Les versements sur place effectués par les clients et dont le retrait se fera dans la même agence par un tiers.</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Les versements déplacés effectués par des clients dans une agence mais à destination d’une autre agence soit dans un compte, soit pour toucher au guichet.</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Les versements avec monnaie rendue. Le maximum monnaie rendu doit être paramétré.</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du client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Date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de versement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Compte du bénéficiaire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Montant du versement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Partie versante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 xml:space="preserve">Identification du </w:t>
      </w:r>
      <w:r w:rsidR="00CC7958" w:rsidRPr="00140A50">
        <w:rPr>
          <w:rFonts w:ascii="Helvetica" w:hAnsi="Helvetica" w:cs="Times New Roman"/>
        </w:rPr>
        <w:t>tiers (Numéro</w:t>
      </w:r>
      <w:r w:rsidRPr="00140A50">
        <w:rPr>
          <w:rFonts w:ascii="Helvetica" w:hAnsi="Helvetica" w:cs="Times New Roman"/>
        </w:rPr>
        <w:t xml:space="preserve"> d’identification, date de délivrance, date de validité)</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Bordereau de versement</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Le compte client doit accessible</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Aucune opposition de nature à interdire cette opération ne doit être apposée sur ce compte.</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Validité du MPS utilisé</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La transaction doit être en conformité avec les règles de gestions paramétrées dans le système</w:t>
      </w: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lastRenderedPageBreak/>
        <w:t>Enregistrement de la transaction.</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Imputations comptables conformes au schéma comptable de la transaction</w:t>
      </w:r>
    </w:p>
    <w:p w:rsidR="00140A50" w:rsidRPr="00140A50" w:rsidRDefault="00140A50" w:rsidP="00140A50">
      <w:pPr>
        <w:rPr>
          <w:rFonts w:ascii="Helvetica" w:hAnsi="Helvetica" w:cs="Times New Roman"/>
          <w:b/>
        </w:rPr>
      </w:pPr>
      <w:r w:rsidRPr="00140A50">
        <w:rPr>
          <w:rFonts w:ascii="Helvetica" w:hAnsi="Helvetica" w:cs="Times New Roman"/>
          <w:b/>
        </w:rPr>
        <w:t xml:space="preserve">Processus : </w:t>
      </w:r>
    </w:p>
    <w:p w:rsidR="00140A50" w:rsidRPr="00140A50" w:rsidRDefault="00140A50" w:rsidP="003B281B">
      <w:pPr>
        <w:numPr>
          <w:ilvl w:val="0"/>
          <w:numId w:val="42"/>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42"/>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42"/>
        </w:numPr>
        <w:rPr>
          <w:rFonts w:ascii="Helvetica" w:hAnsi="Helvetica" w:cs="Times New Roman"/>
        </w:rPr>
      </w:pPr>
      <w:r w:rsidRPr="00140A50">
        <w:rPr>
          <w:rFonts w:ascii="Helvetica" w:hAnsi="Helvetica" w:cs="Times New Roman"/>
        </w:rPr>
        <w:t>Le syst</w:t>
      </w:r>
      <w:r w:rsidR="00CC7958">
        <w:rPr>
          <w:rFonts w:ascii="Helvetica" w:hAnsi="Helvetica" w:cs="Times New Roman"/>
        </w:rPr>
        <w:t>ème vérifie la validité des pré</w:t>
      </w:r>
      <w:r w:rsidRPr="00140A50">
        <w:rPr>
          <w:rFonts w:ascii="Helvetica" w:hAnsi="Helvetica" w:cs="Times New Roman"/>
        </w:rPr>
        <w:t>conditions. En cas d’invalidité, un message est envoyé et l’opération est renvoyée en dérogation. Un bordereau de dérogation est alors édité. La transaction ne pourra dès lors se poursuivre (dans les étapes suivantes) qu’après qu’un utilisateur habilité ait levé la dérogation.</w:t>
      </w:r>
    </w:p>
    <w:p w:rsidR="00140A50" w:rsidRPr="00140A50" w:rsidRDefault="00140A50" w:rsidP="003B281B">
      <w:pPr>
        <w:numPr>
          <w:ilvl w:val="0"/>
          <w:numId w:val="42"/>
        </w:numPr>
        <w:rPr>
          <w:rFonts w:ascii="Helvetica" w:hAnsi="Helvetica" w:cs="Times New Roman"/>
        </w:rPr>
      </w:pPr>
      <w:r w:rsidRPr="00140A50">
        <w:rPr>
          <w:rFonts w:ascii="Helvetica" w:hAnsi="Helvetica" w:cs="Times New Roman"/>
        </w:rPr>
        <w:t>Le système enregistre la transaction, met à jour les soldes des comptes et procède aux imputations comptables.</w:t>
      </w:r>
    </w:p>
    <w:p w:rsidR="00F265B9" w:rsidRPr="00A95099" w:rsidRDefault="00140A50" w:rsidP="00F265B9">
      <w:pPr>
        <w:numPr>
          <w:ilvl w:val="0"/>
          <w:numId w:val="42"/>
        </w:numPr>
        <w:rPr>
          <w:rFonts w:ascii="Helvetica" w:hAnsi="Helvetica" w:cs="Times New Roman"/>
        </w:rPr>
      </w:pPr>
      <w:r w:rsidRPr="00140A50">
        <w:rPr>
          <w:rFonts w:ascii="Helvetica" w:hAnsi="Helvetica" w:cs="Times New Roman"/>
        </w:rPr>
        <w:t>Le système édite un bordereau de versement.</w:t>
      </w:r>
    </w:p>
    <w:p w:rsidR="00F265B9" w:rsidRDefault="00F265B9" w:rsidP="00F265B9">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F265B9" w:rsidRPr="00BA0444" w:rsidTr="00B80210">
        <w:tc>
          <w:tcPr>
            <w:tcW w:w="3020" w:type="dxa"/>
          </w:tcPr>
          <w:p w:rsidR="00F265B9" w:rsidRPr="00BA0444" w:rsidRDefault="00F265B9"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F265B9" w:rsidRPr="0093639B" w:rsidRDefault="00F265B9" w:rsidP="00B80210">
            <w:pPr>
              <w:rPr>
                <w:rFonts w:ascii="Helvetica" w:hAnsi="Helvetica" w:cs="Times New Roman"/>
                <w:lang w:val="fr-FR"/>
              </w:rPr>
            </w:pPr>
            <w:r w:rsidRPr="0093639B">
              <w:rPr>
                <w:rFonts w:ascii="Helvetica" w:hAnsi="Helvetica" w:cs="Times New Roman"/>
                <w:lang w:val="fr-FR"/>
              </w:rPr>
              <w:t xml:space="preserve">Taches </w:t>
            </w:r>
          </w:p>
        </w:tc>
        <w:tc>
          <w:tcPr>
            <w:tcW w:w="2830" w:type="dxa"/>
          </w:tcPr>
          <w:p w:rsidR="00F265B9" w:rsidRPr="00BA0444" w:rsidRDefault="00F265B9" w:rsidP="00B80210">
            <w:pPr>
              <w:rPr>
                <w:rFonts w:ascii="Helvetica" w:hAnsi="Helvetica" w:cs="Times New Roman"/>
                <w:lang w:val="fr-FR"/>
              </w:rPr>
            </w:pPr>
            <w:r w:rsidRPr="00BA0444">
              <w:rPr>
                <w:rFonts w:ascii="Helvetica" w:hAnsi="Helvetica" w:cs="Times New Roman"/>
                <w:lang w:val="fr-FR"/>
              </w:rPr>
              <w:t>API</w:t>
            </w:r>
          </w:p>
        </w:tc>
      </w:tr>
      <w:tr w:rsidR="00F265B9" w:rsidRPr="00BA0444" w:rsidTr="00B80210">
        <w:tc>
          <w:tcPr>
            <w:tcW w:w="3020" w:type="dxa"/>
            <w:vMerge w:val="restart"/>
          </w:tcPr>
          <w:p w:rsidR="00F265B9" w:rsidRPr="00BA0444" w:rsidRDefault="00F265B9" w:rsidP="00B8021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faire un versement</w:t>
            </w:r>
          </w:p>
        </w:tc>
        <w:tc>
          <w:tcPr>
            <w:tcW w:w="3212" w:type="dxa"/>
          </w:tcPr>
          <w:p w:rsidR="00F265B9" w:rsidRPr="0093639B" w:rsidRDefault="00F265B9" w:rsidP="00B80210">
            <w:pPr>
              <w:rPr>
                <w:rFonts w:ascii="Helvetica" w:hAnsi="Helvetica" w:cs="Times New Roman"/>
                <w:lang w:val="fr-FR"/>
              </w:rPr>
            </w:pPr>
            <w:r w:rsidRPr="0093639B">
              <w:rPr>
                <w:rFonts w:ascii="Helvetica" w:hAnsi="Helvetica" w:cs="Times New Roman"/>
                <w:lang w:val="fr-FR"/>
              </w:rPr>
              <w:t>Choisir unité bancaire</w:t>
            </w:r>
          </w:p>
        </w:tc>
        <w:tc>
          <w:tcPr>
            <w:tcW w:w="2830" w:type="dxa"/>
          </w:tcPr>
          <w:p w:rsidR="00F265B9" w:rsidRPr="00BA0444" w:rsidRDefault="00F265B9" w:rsidP="00B80210">
            <w:pPr>
              <w:rPr>
                <w:rFonts w:ascii="Helvetica" w:hAnsi="Helvetica" w:cs="Times New Roman"/>
                <w:lang w:val="fr-FR"/>
              </w:rPr>
            </w:pPr>
          </w:p>
        </w:tc>
      </w:tr>
      <w:tr w:rsidR="00F265B9" w:rsidRPr="00BA0444" w:rsidTr="00B80210">
        <w:tc>
          <w:tcPr>
            <w:tcW w:w="3020" w:type="dxa"/>
            <w:vMerge/>
          </w:tcPr>
          <w:p w:rsidR="00F265B9" w:rsidRPr="00BA0444" w:rsidRDefault="00F265B9" w:rsidP="00B80210">
            <w:pPr>
              <w:rPr>
                <w:rFonts w:ascii="Helvetica" w:hAnsi="Helvetica" w:cs="Times New Roman"/>
                <w:lang w:val="fr-FR"/>
              </w:rPr>
            </w:pPr>
          </w:p>
        </w:tc>
        <w:tc>
          <w:tcPr>
            <w:tcW w:w="3212" w:type="dxa"/>
          </w:tcPr>
          <w:p w:rsidR="00F265B9" w:rsidRPr="0093639B" w:rsidRDefault="00F265B9" w:rsidP="00B80210">
            <w:pPr>
              <w:rPr>
                <w:rFonts w:ascii="Helvetica" w:hAnsi="Helvetica" w:cs="Times New Roman"/>
                <w:lang w:val="fr-FR"/>
              </w:rPr>
            </w:pPr>
            <w:r w:rsidRPr="0093639B">
              <w:rPr>
                <w:rFonts w:ascii="Helvetica" w:hAnsi="Helvetica" w:cs="Times New Roman"/>
                <w:lang w:val="fr-FR"/>
              </w:rPr>
              <w:t>Choisir agence</w:t>
            </w:r>
          </w:p>
        </w:tc>
        <w:tc>
          <w:tcPr>
            <w:tcW w:w="2830" w:type="dxa"/>
          </w:tcPr>
          <w:p w:rsidR="00F265B9" w:rsidRPr="00BA0444" w:rsidRDefault="00F265B9" w:rsidP="00B80210">
            <w:pPr>
              <w:rPr>
                <w:rFonts w:ascii="Helvetica" w:hAnsi="Helvetica" w:cs="Times New Roman"/>
                <w:lang w:val="fr-FR"/>
              </w:rPr>
            </w:pPr>
          </w:p>
        </w:tc>
      </w:tr>
      <w:tr w:rsidR="00F265B9" w:rsidRPr="00BA0444" w:rsidTr="00B80210">
        <w:tc>
          <w:tcPr>
            <w:tcW w:w="3020" w:type="dxa"/>
            <w:vMerge/>
          </w:tcPr>
          <w:p w:rsidR="00F265B9" w:rsidRPr="00BA0444" w:rsidRDefault="00F265B9" w:rsidP="00B80210">
            <w:pPr>
              <w:rPr>
                <w:rFonts w:ascii="Helvetica" w:hAnsi="Helvetica" w:cs="Times New Roman"/>
                <w:lang w:val="fr-FR"/>
              </w:rPr>
            </w:pPr>
          </w:p>
        </w:tc>
        <w:tc>
          <w:tcPr>
            <w:tcW w:w="3212" w:type="dxa"/>
          </w:tcPr>
          <w:p w:rsidR="00F265B9" w:rsidRPr="0093639B" w:rsidRDefault="00F265B9" w:rsidP="00B80210">
            <w:pPr>
              <w:rPr>
                <w:rFonts w:ascii="Helvetica" w:hAnsi="Helvetica" w:cs="Times New Roman"/>
                <w:lang w:val="fr-FR"/>
              </w:rPr>
            </w:pPr>
            <w:r>
              <w:rPr>
                <w:rFonts w:ascii="Helvetica" w:hAnsi="Helvetica" w:cs="Times New Roman"/>
                <w:lang w:val="fr-FR"/>
              </w:rPr>
              <w:t>Choisir type opération</w:t>
            </w:r>
          </w:p>
        </w:tc>
        <w:tc>
          <w:tcPr>
            <w:tcW w:w="2830" w:type="dxa"/>
          </w:tcPr>
          <w:p w:rsidR="00F265B9" w:rsidRPr="00BA0444" w:rsidRDefault="00F265B9" w:rsidP="00B80210">
            <w:pPr>
              <w:rPr>
                <w:rFonts w:ascii="Helvetica" w:hAnsi="Helvetica" w:cs="Times New Roman"/>
                <w:lang w:val="fr-FR"/>
              </w:rPr>
            </w:pPr>
          </w:p>
        </w:tc>
      </w:tr>
      <w:tr w:rsidR="00F265B9" w:rsidRPr="00BA0444" w:rsidTr="00B80210">
        <w:tc>
          <w:tcPr>
            <w:tcW w:w="3020" w:type="dxa"/>
          </w:tcPr>
          <w:p w:rsidR="00F265B9" w:rsidRPr="00BA0444" w:rsidRDefault="00F265B9" w:rsidP="00B80210">
            <w:pPr>
              <w:rPr>
                <w:rFonts w:ascii="Helvetica" w:hAnsi="Helvetica" w:cs="Times New Roman"/>
                <w:lang w:val="fr-FR"/>
              </w:rPr>
            </w:pPr>
          </w:p>
        </w:tc>
        <w:tc>
          <w:tcPr>
            <w:tcW w:w="3212" w:type="dxa"/>
          </w:tcPr>
          <w:p w:rsidR="00F265B9" w:rsidRPr="0093639B" w:rsidRDefault="00F265B9" w:rsidP="00B80210">
            <w:pPr>
              <w:rPr>
                <w:rFonts w:ascii="Helvetica" w:hAnsi="Helvetica" w:cs="Times New Roman"/>
                <w:lang w:val="fr-FR"/>
              </w:rPr>
            </w:pPr>
            <w:r>
              <w:rPr>
                <w:rFonts w:ascii="Helvetica" w:hAnsi="Helvetica" w:cs="Times New Roman"/>
                <w:lang w:val="fr-FR"/>
              </w:rPr>
              <w:t>Déterminer si même agence</w:t>
            </w:r>
          </w:p>
        </w:tc>
        <w:tc>
          <w:tcPr>
            <w:tcW w:w="2830" w:type="dxa"/>
          </w:tcPr>
          <w:p w:rsidR="00F265B9" w:rsidRPr="00BA0444" w:rsidRDefault="00F265B9" w:rsidP="00B80210">
            <w:pPr>
              <w:rPr>
                <w:rFonts w:ascii="Helvetica" w:hAnsi="Helvetica" w:cs="Times New Roman"/>
                <w:lang w:val="fr-FR"/>
              </w:rPr>
            </w:pPr>
          </w:p>
        </w:tc>
      </w:tr>
      <w:tr w:rsidR="00F265B9" w:rsidRPr="00BA0444" w:rsidTr="00B80210">
        <w:tc>
          <w:tcPr>
            <w:tcW w:w="3020" w:type="dxa"/>
          </w:tcPr>
          <w:p w:rsidR="00F265B9" w:rsidRPr="00BA0444" w:rsidRDefault="00F265B9" w:rsidP="00B80210">
            <w:pPr>
              <w:rPr>
                <w:rFonts w:ascii="Helvetica" w:hAnsi="Helvetica" w:cs="Times New Roman"/>
              </w:rPr>
            </w:pPr>
          </w:p>
        </w:tc>
        <w:tc>
          <w:tcPr>
            <w:tcW w:w="3212" w:type="dxa"/>
          </w:tcPr>
          <w:p w:rsidR="00F265B9" w:rsidRPr="0093639B" w:rsidRDefault="00F265B9" w:rsidP="00B80210">
            <w:pPr>
              <w:rPr>
                <w:rFonts w:ascii="Helvetica" w:hAnsi="Helvetica" w:cs="Times New Roman"/>
              </w:rPr>
            </w:pPr>
            <w:r>
              <w:rPr>
                <w:rFonts w:ascii="Helvetica" w:hAnsi="Helvetica" w:cs="Times New Roman"/>
              </w:rPr>
              <w:t>Determiner si rappel</w:t>
            </w:r>
          </w:p>
        </w:tc>
        <w:tc>
          <w:tcPr>
            <w:tcW w:w="2830" w:type="dxa"/>
          </w:tcPr>
          <w:p w:rsidR="00F265B9" w:rsidRPr="00BA0444" w:rsidRDefault="00F265B9" w:rsidP="00B80210">
            <w:pPr>
              <w:rPr>
                <w:rFonts w:ascii="Helvetica" w:hAnsi="Helvetica" w:cs="Times New Roman"/>
              </w:rPr>
            </w:pPr>
          </w:p>
        </w:tc>
      </w:tr>
      <w:tr w:rsidR="00F265B9" w:rsidRPr="00BA0444" w:rsidTr="00B80210">
        <w:tc>
          <w:tcPr>
            <w:tcW w:w="3020" w:type="dxa"/>
          </w:tcPr>
          <w:p w:rsidR="00F265B9" w:rsidRPr="00BA0444" w:rsidRDefault="00F265B9" w:rsidP="00B80210">
            <w:pPr>
              <w:rPr>
                <w:rFonts w:ascii="Helvetica" w:hAnsi="Helvetica" w:cs="Times New Roman"/>
              </w:rPr>
            </w:pPr>
          </w:p>
        </w:tc>
        <w:tc>
          <w:tcPr>
            <w:tcW w:w="3212" w:type="dxa"/>
          </w:tcPr>
          <w:p w:rsidR="00F265B9" w:rsidRPr="0093639B" w:rsidRDefault="00F265B9" w:rsidP="00B80210">
            <w:pPr>
              <w:rPr>
                <w:rFonts w:ascii="Helvetica" w:hAnsi="Helvetica" w:cs="Times New Roman"/>
              </w:rPr>
            </w:pPr>
            <w:r>
              <w:rPr>
                <w:rFonts w:ascii="Helvetica" w:hAnsi="Helvetica" w:cs="Times New Roman"/>
              </w:rPr>
              <w:t>Determiner si en rappel</w:t>
            </w:r>
          </w:p>
        </w:tc>
        <w:tc>
          <w:tcPr>
            <w:tcW w:w="2830" w:type="dxa"/>
          </w:tcPr>
          <w:p w:rsidR="00F265B9" w:rsidRPr="00BA0444" w:rsidRDefault="00F265B9" w:rsidP="00B80210">
            <w:pPr>
              <w:rPr>
                <w:rFonts w:ascii="Helvetica" w:hAnsi="Helvetica" w:cs="Times New Roman"/>
              </w:rPr>
            </w:pPr>
          </w:p>
        </w:tc>
      </w:tr>
      <w:tr w:rsidR="00F265B9" w:rsidRPr="00BA0444" w:rsidTr="00B80210">
        <w:tc>
          <w:tcPr>
            <w:tcW w:w="3020" w:type="dxa"/>
          </w:tcPr>
          <w:p w:rsidR="00F265B9" w:rsidRPr="00BA0444" w:rsidRDefault="00F265B9" w:rsidP="00B80210">
            <w:pPr>
              <w:rPr>
                <w:rFonts w:ascii="Helvetica" w:hAnsi="Helvetica" w:cs="Times New Roman"/>
                <w:lang w:val="fr-FR"/>
              </w:rPr>
            </w:pPr>
          </w:p>
        </w:tc>
        <w:tc>
          <w:tcPr>
            <w:tcW w:w="3212" w:type="dxa"/>
          </w:tcPr>
          <w:p w:rsidR="00F265B9" w:rsidRPr="0093639B" w:rsidRDefault="00F265B9" w:rsidP="00B80210">
            <w:pPr>
              <w:rPr>
                <w:rFonts w:ascii="Helvetica" w:hAnsi="Helvetica" w:cs="Times New Roman"/>
                <w:lang w:val="fr-FR"/>
              </w:rPr>
            </w:pPr>
            <w:r>
              <w:rPr>
                <w:rFonts w:ascii="Helvetica" w:hAnsi="Helvetica" w:cs="Times New Roman"/>
                <w:lang w:val="fr-FR"/>
              </w:rPr>
              <w:t>Lister type compte</w:t>
            </w:r>
          </w:p>
        </w:tc>
        <w:tc>
          <w:tcPr>
            <w:tcW w:w="2830" w:type="dxa"/>
          </w:tcPr>
          <w:p w:rsidR="00F265B9" w:rsidRPr="00BA0444" w:rsidRDefault="00F265B9" w:rsidP="00B80210">
            <w:pPr>
              <w:rPr>
                <w:rFonts w:ascii="Helvetica" w:hAnsi="Helvetica" w:cs="Times New Roman"/>
                <w:lang w:val="fr-FR"/>
              </w:rPr>
            </w:pPr>
          </w:p>
        </w:tc>
      </w:tr>
      <w:tr w:rsidR="00F265B9" w:rsidRPr="00BA0444" w:rsidTr="00B80210">
        <w:tc>
          <w:tcPr>
            <w:tcW w:w="3020" w:type="dxa"/>
          </w:tcPr>
          <w:p w:rsidR="00F265B9" w:rsidRPr="00BA0444" w:rsidRDefault="00F265B9" w:rsidP="00B80210">
            <w:pPr>
              <w:rPr>
                <w:rFonts w:ascii="Helvetica" w:hAnsi="Helvetica" w:cs="Times New Roman"/>
                <w:lang w:val="fr-FR"/>
              </w:rPr>
            </w:pPr>
          </w:p>
        </w:tc>
        <w:tc>
          <w:tcPr>
            <w:tcW w:w="3212" w:type="dxa"/>
          </w:tcPr>
          <w:p w:rsidR="00F265B9" w:rsidRPr="0093639B" w:rsidRDefault="00F265B9" w:rsidP="00B80210">
            <w:pPr>
              <w:rPr>
                <w:rFonts w:ascii="Helvetica" w:hAnsi="Helvetica" w:cs="Times New Roman"/>
                <w:lang w:val="fr-FR"/>
              </w:rPr>
            </w:pPr>
            <w:r>
              <w:rPr>
                <w:rFonts w:ascii="Helvetica" w:hAnsi="Helvetica" w:cs="Times New Roman"/>
                <w:lang w:val="fr-FR"/>
              </w:rPr>
              <w:t>Lister billetage</w:t>
            </w:r>
          </w:p>
        </w:tc>
        <w:tc>
          <w:tcPr>
            <w:tcW w:w="2830" w:type="dxa"/>
          </w:tcPr>
          <w:p w:rsidR="00F265B9" w:rsidRPr="00BA0444" w:rsidRDefault="00F265B9" w:rsidP="00B80210">
            <w:pPr>
              <w:rPr>
                <w:rFonts w:ascii="Helvetica" w:hAnsi="Helvetica" w:cs="Times New Roman"/>
                <w:lang w:val="fr-FR"/>
              </w:rPr>
            </w:pPr>
          </w:p>
        </w:tc>
      </w:tr>
      <w:tr w:rsidR="00F265B9" w:rsidRPr="00BA0444" w:rsidTr="00B80210">
        <w:tc>
          <w:tcPr>
            <w:tcW w:w="3020" w:type="dxa"/>
          </w:tcPr>
          <w:p w:rsidR="00F265B9" w:rsidRPr="00BA0444" w:rsidRDefault="00F265B9" w:rsidP="00B80210">
            <w:pPr>
              <w:rPr>
                <w:rFonts w:ascii="Helvetica" w:hAnsi="Helvetica" w:cs="Times New Roman"/>
              </w:rPr>
            </w:pPr>
          </w:p>
        </w:tc>
        <w:tc>
          <w:tcPr>
            <w:tcW w:w="3212" w:type="dxa"/>
          </w:tcPr>
          <w:p w:rsidR="00F265B9" w:rsidRPr="00A95099" w:rsidRDefault="00A95099" w:rsidP="00B80210">
            <w:pPr>
              <w:rPr>
                <w:rFonts w:ascii="Helvetica" w:hAnsi="Helvetica" w:cs="Times New Roman"/>
                <w:lang w:val="fr-FR"/>
              </w:rPr>
            </w:pPr>
            <w:r w:rsidRPr="00A95099">
              <w:rPr>
                <w:rFonts w:ascii="Helvetica" w:hAnsi="Helvetica" w:cs="Times New Roman"/>
                <w:lang w:val="fr-FR"/>
              </w:rPr>
              <w:t>Déterminer</w:t>
            </w:r>
            <w:r w:rsidR="00F265B9" w:rsidRPr="00A95099">
              <w:rPr>
                <w:rFonts w:ascii="Helvetica" w:hAnsi="Helvetica" w:cs="Times New Roman"/>
                <w:lang w:val="fr-FR"/>
              </w:rPr>
              <w:t xml:space="preserve"> si </w:t>
            </w:r>
            <w:r w:rsidRPr="00A95099">
              <w:rPr>
                <w:rFonts w:ascii="Helvetica" w:hAnsi="Helvetica" w:cs="Times New Roman"/>
                <w:lang w:val="fr-FR"/>
              </w:rPr>
              <w:t xml:space="preserve">les </w:t>
            </w:r>
            <w:r w:rsidR="00F265B9" w:rsidRPr="00A95099">
              <w:rPr>
                <w:rFonts w:ascii="Helvetica" w:hAnsi="Helvetica" w:cs="Times New Roman"/>
                <w:lang w:val="fr-FR"/>
              </w:rPr>
              <w:t>item</w:t>
            </w:r>
            <w:r w:rsidRPr="00A95099">
              <w:rPr>
                <w:rFonts w:ascii="Helvetica" w:hAnsi="Helvetica" w:cs="Times New Roman"/>
                <w:lang w:val="fr-FR"/>
              </w:rPr>
              <w:t>s sont</w:t>
            </w:r>
            <w:r w:rsidR="00F265B9" w:rsidRPr="00A95099">
              <w:rPr>
                <w:rFonts w:ascii="Helvetica" w:hAnsi="Helvetica" w:cs="Times New Roman"/>
                <w:lang w:val="fr-FR"/>
              </w:rPr>
              <w:t xml:space="preserve"> valide</w:t>
            </w:r>
            <w:r>
              <w:rPr>
                <w:rFonts w:ascii="Helvetica" w:hAnsi="Helvetica" w:cs="Times New Roman"/>
                <w:lang w:val="fr-FR"/>
              </w:rPr>
              <w:t>s</w:t>
            </w:r>
          </w:p>
        </w:tc>
        <w:tc>
          <w:tcPr>
            <w:tcW w:w="2830" w:type="dxa"/>
          </w:tcPr>
          <w:p w:rsidR="00F265B9" w:rsidRPr="00A95099" w:rsidRDefault="00F265B9" w:rsidP="00B80210">
            <w:pPr>
              <w:rPr>
                <w:rFonts w:ascii="Helvetica" w:hAnsi="Helvetica" w:cs="Times New Roman"/>
                <w:lang w:val="fr-FR"/>
              </w:rPr>
            </w:pPr>
          </w:p>
        </w:tc>
      </w:tr>
      <w:tr w:rsidR="00F265B9" w:rsidRPr="00BA0444" w:rsidTr="00B80210">
        <w:tc>
          <w:tcPr>
            <w:tcW w:w="3020" w:type="dxa"/>
          </w:tcPr>
          <w:p w:rsidR="00F265B9" w:rsidRPr="00BA0444" w:rsidRDefault="00F265B9" w:rsidP="00B80210">
            <w:pPr>
              <w:rPr>
                <w:rFonts w:ascii="Helvetica" w:hAnsi="Helvetica" w:cs="Times New Roman"/>
                <w:lang w:val="fr-FR"/>
              </w:rPr>
            </w:pPr>
          </w:p>
        </w:tc>
        <w:tc>
          <w:tcPr>
            <w:tcW w:w="3212" w:type="dxa"/>
          </w:tcPr>
          <w:p w:rsidR="00F265B9" w:rsidRPr="0093639B" w:rsidRDefault="00F265B9" w:rsidP="00B80210">
            <w:pPr>
              <w:rPr>
                <w:rFonts w:ascii="Helvetica" w:hAnsi="Helvetica" w:cs="Times New Roman"/>
                <w:lang w:val="fr-FR"/>
              </w:rPr>
            </w:pPr>
            <w:r>
              <w:rPr>
                <w:rFonts w:ascii="Helvetica" w:hAnsi="Helvetica" w:cs="Times New Roman"/>
                <w:lang w:val="fr-FR"/>
              </w:rPr>
              <w:t>Bordereau de versement</w:t>
            </w:r>
          </w:p>
        </w:tc>
        <w:tc>
          <w:tcPr>
            <w:tcW w:w="2830" w:type="dxa"/>
          </w:tcPr>
          <w:p w:rsidR="00F265B9" w:rsidRPr="00BA0444" w:rsidRDefault="00F265B9" w:rsidP="00B80210">
            <w:pPr>
              <w:rPr>
                <w:rFonts w:ascii="Helvetica" w:hAnsi="Helvetica" w:cs="Times New Roman"/>
                <w:lang w:val="fr-FR"/>
              </w:rPr>
            </w:pPr>
          </w:p>
        </w:tc>
      </w:tr>
    </w:tbl>
    <w:p w:rsidR="00F265B9" w:rsidRPr="00140A50" w:rsidRDefault="00F265B9" w:rsidP="00F265B9">
      <w:pPr>
        <w:rPr>
          <w:rFonts w:ascii="Helvetica" w:hAnsi="Helvetica" w:cs="Times New Roman"/>
        </w:rPr>
      </w:pPr>
    </w:p>
    <w:p w:rsidR="00140A50" w:rsidRPr="00140A50" w:rsidRDefault="00140A50" w:rsidP="00140A50">
      <w:pPr>
        <w:rPr>
          <w:rFonts w:ascii="Helvetica" w:hAnsi="Helvetica" w:cs="Times New Roman"/>
        </w:rPr>
      </w:pPr>
    </w:p>
    <w:p w:rsidR="00140A50" w:rsidRPr="00287D4A" w:rsidRDefault="00140A50" w:rsidP="00CC7958">
      <w:pPr>
        <w:pStyle w:val="Titre2"/>
        <w:rPr>
          <w:lang w:val="fr-FR"/>
        </w:rPr>
      </w:pPr>
      <w:bookmarkStart w:id="72" w:name="_Toc271706355"/>
      <w:bookmarkStart w:id="73" w:name="_Toc72201584"/>
      <w:r w:rsidRPr="00287D4A">
        <w:rPr>
          <w:lang w:val="fr-FR"/>
        </w:rPr>
        <w:t>Changes espèces</w:t>
      </w:r>
      <w:bookmarkEnd w:id="72"/>
      <w:bookmarkEnd w:id="73"/>
    </w:p>
    <w:p w:rsidR="00140A50" w:rsidRPr="00254F49" w:rsidRDefault="00140A50" w:rsidP="00254F49">
      <w:pPr>
        <w:pStyle w:val="Titre3"/>
        <w:rPr>
          <w:lang w:val="fr-FR"/>
        </w:rPr>
      </w:pPr>
      <w:bookmarkStart w:id="74" w:name="_Toc72201585"/>
      <w:r w:rsidRPr="00254F49">
        <w:rPr>
          <w:lang w:val="fr-FR"/>
        </w:rPr>
        <w:t>Définition et objectifs :</w:t>
      </w:r>
      <w:bookmarkEnd w:id="74"/>
    </w:p>
    <w:p w:rsidR="00140A50" w:rsidRPr="00140A50" w:rsidRDefault="00140A50" w:rsidP="00140A50">
      <w:pPr>
        <w:rPr>
          <w:rFonts w:ascii="Helvetica" w:hAnsi="Helvetica" w:cs="Times New Roman"/>
        </w:rPr>
      </w:pPr>
      <w:r w:rsidRPr="00140A50">
        <w:rPr>
          <w:rFonts w:ascii="Helvetica" w:hAnsi="Helvetica" w:cs="Times New Roman"/>
        </w:rPr>
        <w:t>Cette fonctionnalité vise à enregistrer les opérations de changement de coupures d’une même devise.</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Montant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Date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Billetage à changer</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Billetage demandé</w:t>
      </w:r>
    </w:p>
    <w:p w:rsidR="00140A50" w:rsidRPr="00140A50" w:rsidRDefault="00140A50" w:rsidP="00140A50">
      <w:pPr>
        <w:rPr>
          <w:rFonts w:ascii="Helvetica" w:hAnsi="Helvetica" w:cs="Times New Roman"/>
          <w:b/>
        </w:rPr>
      </w:pPr>
      <w:r w:rsidRPr="00140A50">
        <w:rPr>
          <w:rFonts w:ascii="Helvetica" w:hAnsi="Helvetica" w:cs="Times New Roman"/>
          <w:b/>
        </w:rPr>
        <w:lastRenderedPageBreak/>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Bordereau de change</w:t>
      </w:r>
    </w:p>
    <w:p w:rsidR="00140A50" w:rsidRPr="00140A50" w:rsidRDefault="00140A50" w:rsidP="00140A50">
      <w:pPr>
        <w:rPr>
          <w:rFonts w:ascii="Helvetica" w:hAnsi="Helvetica" w:cs="Times New Roman"/>
          <w:b/>
        </w:rPr>
      </w:pPr>
      <w:r w:rsidRPr="00140A50">
        <w:rPr>
          <w:rFonts w:ascii="Helvetica" w:hAnsi="Helvetica" w:cs="Times New Roman"/>
          <w:b/>
        </w:rPr>
        <w:t>Pré conditions :</w:t>
      </w:r>
    </w:p>
    <w:p w:rsidR="00140A50" w:rsidRPr="00140A50" w:rsidRDefault="00140A50" w:rsidP="003B281B">
      <w:pPr>
        <w:numPr>
          <w:ilvl w:val="0"/>
          <w:numId w:val="39"/>
        </w:numPr>
        <w:rPr>
          <w:rFonts w:ascii="Helvetica" w:hAnsi="Helvetica" w:cs="Times New Roman"/>
        </w:rPr>
      </w:pPr>
      <w:r w:rsidRPr="00140A50">
        <w:rPr>
          <w:rFonts w:ascii="Helvetica" w:hAnsi="Helvetica" w:cs="Times New Roman"/>
        </w:rPr>
        <w:t>La caisse doit être suffisamment approvisionnée en monnaie à céder pour permettre l’opération.</w:t>
      </w:r>
    </w:p>
    <w:p w:rsidR="00140A50" w:rsidRPr="00140A50" w:rsidRDefault="00140A50" w:rsidP="003B281B">
      <w:pPr>
        <w:numPr>
          <w:ilvl w:val="0"/>
          <w:numId w:val="39"/>
        </w:numPr>
        <w:rPr>
          <w:rFonts w:ascii="Helvetica" w:hAnsi="Helvetica" w:cs="Times New Roman"/>
        </w:rPr>
      </w:pPr>
      <w:r w:rsidRPr="00140A50">
        <w:rPr>
          <w:rFonts w:ascii="Helvetica" w:hAnsi="Helvetica" w:cs="Times New Roman"/>
        </w:rPr>
        <w:t>La transaction doit être en conformité avec les règles de gestions paramétrées dans le système</w:t>
      </w:r>
    </w:p>
    <w:p w:rsidR="00140A50" w:rsidRPr="00140A50" w:rsidRDefault="00140A50" w:rsidP="00140A50">
      <w:pPr>
        <w:rPr>
          <w:rFonts w:ascii="Helvetica" w:hAnsi="Helvetica" w:cs="Times New Roman"/>
          <w:b/>
        </w:rPr>
      </w:pPr>
      <w:r w:rsidRPr="00140A50">
        <w:rPr>
          <w:rFonts w:ascii="Helvetica" w:hAnsi="Helvetica" w:cs="Times New Roman"/>
          <w:b/>
        </w:rPr>
        <w:t>Post conditions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Imputations comptables conformes au schéma comptable de la transaction.</w:t>
      </w:r>
    </w:p>
    <w:p w:rsidR="00140A50" w:rsidRPr="00140A50" w:rsidRDefault="00140A50" w:rsidP="00140A50">
      <w:pPr>
        <w:rPr>
          <w:rFonts w:ascii="Helvetica" w:hAnsi="Helvetica" w:cs="Times New Roman"/>
          <w:b/>
        </w:rPr>
      </w:pPr>
      <w:r w:rsidRPr="00140A50">
        <w:rPr>
          <w:rFonts w:ascii="Helvetica" w:hAnsi="Helvetica" w:cs="Times New Roman"/>
          <w:b/>
        </w:rPr>
        <w:t xml:space="preserve">Processus : </w:t>
      </w:r>
    </w:p>
    <w:p w:rsidR="00140A50" w:rsidRPr="00140A50" w:rsidRDefault="00140A50" w:rsidP="003B281B">
      <w:pPr>
        <w:numPr>
          <w:ilvl w:val="0"/>
          <w:numId w:val="35"/>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35"/>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35"/>
        </w:numPr>
        <w:rPr>
          <w:rFonts w:ascii="Helvetica" w:hAnsi="Helvetica" w:cs="Times New Roman"/>
        </w:rPr>
      </w:pPr>
      <w:r w:rsidRPr="00140A50">
        <w:rPr>
          <w:rFonts w:ascii="Helvetica" w:hAnsi="Helvetica" w:cs="Times New Roman"/>
        </w:rPr>
        <w:t>Le système vér</w:t>
      </w:r>
      <w:r w:rsidR="00254F49">
        <w:rPr>
          <w:rFonts w:ascii="Helvetica" w:hAnsi="Helvetica" w:cs="Times New Roman"/>
        </w:rPr>
        <w:t>ifie la validité des pré</w:t>
      </w:r>
      <w:r w:rsidRPr="00140A50">
        <w:rPr>
          <w:rFonts w:ascii="Helvetica" w:hAnsi="Helvetica" w:cs="Times New Roman"/>
        </w:rPr>
        <w:t>conditions. En cas d’invalidité, un message est envoyé et la transaction est interrompue. L’utilisateur devra procéder à nouveau à l’étape 2).</w:t>
      </w:r>
    </w:p>
    <w:p w:rsidR="00140A50" w:rsidRPr="00140A50" w:rsidRDefault="00140A50" w:rsidP="003B281B">
      <w:pPr>
        <w:numPr>
          <w:ilvl w:val="0"/>
          <w:numId w:val="35"/>
        </w:numPr>
        <w:rPr>
          <w:rFonts w:ascii="Helvetica" w:hAnsi="Helvetica" w:cs="Times New Roman"/>
        </w:rPr>
      </w:pPr>
      <w:r w:rsidRPr="00140A50">
        <w:rPr>
          <w:rFonts w:ascii="Helvetica" w:hAnsi="Helvetica" w:cs="Times New Roman"/>
        </w:rPr>
        <w:t>Le système enregistre la transaction, procède éventuellement aux imputations comptables.</w:t>
      </w:r>
    </w:p>
    <w:p w:rsidR="00140A50" w:rsidRDefault="00140A50" w:rsidP="003B281B">
      <w:pPr>
        <w:numPr>
          <w:ilvl w:val="0"/>
          <w:numId w:val="35"/>
        </w:numPr>
        <w:rPr>
          <w:rFonts w:ascii="Helvetica" w:hAnsi="Helvetica" w:cs="Times New Roman"/>
        </w:rPr>
      </w:pPr>
      <w:r w:rsidRPr="00140A50">
        <w:rPr>
          <w:rFonts w:ascii="Helvetica" w:hAnsi="Helvetica" w:cs="Times New Roman"/>
        </w:rPr>
        <w:t>Le système édite un bordereau de change.</w:t>
      </w:r>
    </w:p>
    <w:p w:rsidR="00A95099" w:rsidRDefault="00A95099" w:rsidP="00A95099">
      <w:pPr>
        <w:rPr>
          <w:rFonts w:ascii="Helvetica" w:hAnsi="Helvetica" w:cs="Times New Roman"/>
        </w:rPr>
      </w:pPr>
    </w:p>
    <w:p w:rsidR="00A95099" w:rsidRDefault="00A95099" w:rsidP="00A95099">
      <w:pPr>
        <w:rPr>
          <w:rFonts w:ascii="Helvetica" w:hAnsi="Helvetica" w:cs="Times New Roman"/>
        </w:rPr>
      </w:pPr>
    </w:p>
    <w:p w:rsidR="00A95099" w:rsidRDefault="00A95099" w:rsidP="00A95099">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A95099" w:rsidRPr="00BA0444" w:rsidTr="00B80210">
        <w:tc>
          <w:tcPr>
            <w:tcW w:w="3020" w:type="dxa"/>
          </w:tcPr>
          <w:p w:rsidR="00A95099" w:rsidRPr="00BA0444" w:rsidRDefault="00A95099"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A95099" w:rsidRPr="0093639B" w:rsidRDefault="00A95099" w:rsidP="00B80210">
            <w:pPr>
              <w:rPr>
                <w:rFonts w:ascii="Helvetica" w:hAnsi="Helvetica" w:cs="Times New Roman"/>
                <w:lang w:val="fr-FR"/>
              </w:rPr>
            </w:pPr>
            <w:r w:rsidRPr="0093639B">
              <w:rPr>
                <w:rFonts w:ascii="Helvetica" w:hAnsi="Helvetica" w:cs="Times New Roman"/>
                <w:lang w:val="fr-FR"/>
              </w:rPr>
              <w:t xml:space="preserve">Taches </w:t>
            </w:r>
          </w:p>
        </w:tc>
        <w:tc>
          <w:tcPr>
            <w:tcW w:w="2830" w:type="dxa"/>
          </w:tcPr>
          <w:p w:rsidR="00A95099" w:rsidRPr="00BA0444" w:rsidRDefault="00A95099" w:rsidP="00B80210">
            <w:pPr>
              <w:rPr>
                <w:rFonts w:ascii="Helvetica" w:hAnsi="Helvetica" w:cs="Times New Roman"/>
                <w:lang w:val="fr-FR"/>
              </w:rPr>
            </w:pPr>
            <w:r w:rsidRPr="00BA0444">
              <w:rPr>
                <w:rFonts w:ascii="Helvetica" w:hAnsi="Helvetica" w:cs="Times New Roman"/>
                <w:lang w:val="fr-FR"/>
              </w:rPr>
              <w:t>API</w:t>
            </w:r>
          </w:p>
        </w:tc>
      </w:tr>
      <w:tr w:rsidR="00A95099" w:rsidRPr="00BA0444" w:rsidTr="00B80210">
        <w:tc>
          <w:tcPr>
            <w:tcW w:w="3020" w:type="dxa"/>
            <w:vMerge w:val="restart"/>
          </w:tcPr>
          <w:p w:rsidR="00A95099" w:rsidRPr="00BA0444" w:rsidRDefault="00A95099" w:rsidP="00B8021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faire un versement</w:t>
            </w:r>
          </w:p>
        </w:tc>
        <w:tc>
          <w:tcPr>
            <w:tcW w:w="3212" w:type="dxa"/>
          </w:tcPr>
          <w:p w:rsidR="00A95099" w:rsidRPr="00A95099" w:rsidRDefault="00A95099" w:rsidP="00B80210">
            <w:pPr>
              <w:rPr>
                <w:rFonts w:ascii="Helvetica" w:hAnsi="Helvetica" w:cs="Times New Roman"/>
                <w:lang w:val="fr-FR"/>
              </w:rPr>
            </w:pPr>
            <w:r w:rsidRPr="00A95099">
              <w:rPr>
                <w:rFonts w:ascii="Helvetica" w:hAnsi="Helvetica" w:cs="Times New Roman"/>
                <w:lang w:val="fr-FR"/>
              </w:rPr>
              <w:t>Choisir unité bancaire</w:t>
            </w:r>
          </w:p>
        </w:tc>
        <w:tc>
          <w:tcPr>
            <w:tcW w:w="2830" w:type="dxa"/>
          </w:tcPr>
          <w:p w:rsidR="00A95099" w:rsidRPr="00BA0444" w:rsidRDefault="00A95099" w:rsidP="00B80210">
            <w:pPr>
              <w:rPr>
                <w:rFonts w:ascii="Helvetica" w:hAnsi="Helvetica" w:cs="Times New Roman"/>
                <w:lang w:val="fr-FR"/>
              </w:rPr>
            </w:pPr>
          </w:p>
        </w:tc>
      </w:tr>
      <w:tr w:rsidR="00A95099" w:rsidRPr="00BA0444" w:rsidTr="00B80210">
        <w:tc>
          <w:tcPr>
            <w:tcW w:w="3020" w:type="dxa"/>
            <w:vMerge/>
          </w:tcPr>
          <w:p w:rsidR="00A95099" w:rsidRPr="00BA0444" w:rsidRDefault="00A95099" w:rsidP="00B80210">
            <w:pPr>
              <w:rPr>
                <w:rFonts w:ascii="Helvetica" w:hAnsi="Helvetica" w:cs="Times New Roman"/>
                <w:lang w:val="fr-FR"/>
              </w:rPr>
            </w:pPr>
          </w:p>
        </w:tc>
        <w:tc>
          <w:tcPr>
            <w:tcW w:w="3212" w:type="dxa"/>
          </w:tcPr>
          <w:p w:rsidR="00A95099" w:rsidRPr="00A95099" w:rsidRDefault="00A95099" w:rsidP="00B80210">
            <w:pPr>
              <w:rPr>
                <w:rFonts w:ascii="Helvetica" w:hAnsi="Helvetica" w:cs="Times New Roman"/>
                <w:lang w:val="fr-FR"/>
              </w:rPr>
            </w:pPr>
            <w:r w:rsidRPr="00A95099">
              <w:rPr>
                <w:rFonts w:ascii="Helvetica" w:hAnsi="Helvetica" w:cs="Times New Roman"/>
                <w:lang w:val="fr-FR"/>
              </w:rPr>
              <w:t>Choisir agence</w:t>
            </w:r>
          </w:p>
        </w:tc>
        <w:tc>
          <w:tcPr>
            <w:tcW w:w="2830" w:type="dxa"/>
          </w:tcPr>
          <w:p w:rsidR="00A95099" w:rsidRPr="00BA0444" w:rsidRDefault="00A95099" w:rsidP="00B80210">
            <w:pPr>
              <w:rPr>
                <w:rFonts w:ascii="Helvetica" w:hAnsi="Helvetica" w:cs="Times New Roman"/>
                <w:lang w:val="fr-FR"/>
              </w:rPr>
            </w:pPr>
          </w:p>
        </w:tc>
      </w:tr>
      <w:tr w:rsidR="00A95099" w:rsidRPr="00BA0444" w:rsidTr="00B80210">
        <w:tc>
          <w:tcPr>
            <w:tcW w:w="3020" w:type="dxa"/>
            <w:vMerge/>
          </w:tcPr>
          <w:p w:rsidR="00A95099" w:rsidRPr="00BA0444" w:rsidRDefault="00A95099" w:rsidP="00B80210">
            <w:pPr>
              <w:rPr>
                <w:rFonts w:ascii="Helvetica" w:hAnsi="Helvetica" w:cs="Times New Roman"/>
                <w:lang w:val="fr-FR"/>
              </w:rPr>
            </w:pPr>
          </w:p>
        </w:tc>
        <w:tc>
          <w:tcPr>
            <w:tcW w:w="3212" w:type="dxa"/>
          </w:tcPr>
          <w:p w:rsidR="00A95099" w:rsidRPr="00A95099" w:rsidRDefault="00A95099" w:rsidP="00B80210">
            <w:pPr>
              <w:rPr>
                <w:rFonts w:ascii="Helvetica" w:hAnsi="Helvetica" w:cs="Times New Roman"/>
                <w:lang w:val="fr-FR"/>
              </w:rPr>
            </w:pPr>
            <w:r w:rsidRPr="00A95099">
              <w:rPr>
                <w:rFonts w:ascii="Helvetica" w:hAnsi="Helvetica" w:cs="Times New Roman"/>
                <w:lang w:val="fr-FR"/>
              </w:rPr>
              <w:t>Lister billetage rendu</w:t>
            </w:r>
          </w:p>
        </w:tc>
        <w:tc>
          <w:tcPr>
            <w:tcW w:w="2830" w:type="dxa"/>
          </w:tcPr>
          <w:p w:rsidR="00A95099" w:rsidRPr="00BA0444" w:rsidRDefault="00A95099" w:rsidP="00B80210">
            <w:pPr>
              <w:rPr>
                <w:rFonts w:ascii="Helvetica" w:hAnsi="Helvetica" w:cs="Times New Roman"/>
                <w:lang w:val="fr-FR"/>
              </w:rPr>
            </w:pPr>
          </w:p>
        </w:tc>
      </w:tr>
      <w:tr w:rsidR="00A95099" w:rsidRPr="00BA0444" w:rsidTr="00B80210">
        <w:tc>
          <w:tcPr>
            <w:tcW w:w="3020" w:type="dxa"/>
          </w:tcPr>
          <w:p w:rsidR="00A95099" w:rsidRPr="00BA0444" w:rsidRDefault="00A95099" w:rsidP="00B80210">
            <w:pPr>
              <w:rPr>
                <w:rFonts w:ascii="Helvetica" w:hAnsi="Helvetica" w:cs="Times New Roman"/>
                <w:lang w:val="fr-FR"/>
              </w:rPr>
            </w:pPr>
          </w:p>
        </w:tc>
        <w:tc>
          <w:tcPr>
            <w:tcW w:w="3212" w:type="dxa"/>
          </w:tcPr>
          <w:p w:rsidR="00A95099" w:rsidRPr="00A95099" w:rsidRDefault="00A95099" w:rsidP="00B80210">
            <w:pPr>
              <w:rPr>
                <w:rFonts w:ascii="Helvetica" w:hAnsi="Helvetica" w:cs="Times New Roman"/>
                <w:lang w:val="fr-FR"/>
              </w:rPr>
            </w:pPr>
            <w:r w:rsidRPr="00A95099">
              <w:rPr>
                <w:rFonts w:ascii="Helvetica" w:hAnsi="Helvetica" w:cs="Times New Roman"/>
                <w:lang w:val="fr-FR"/>
              </w:rPr>
              <w:t>Lister billetage versé</w:t>
            </w:r>
          </w:p>
        </w:tc>
        <w:tc>
          <w:tcPr>
            <w:tcW w:w="2830" w:type="dxa"/>
          </w:tcPr>
          <w:p w:rsidR="00A95099" w:rsidRPr="00BA0444" w:rsidRDefault="00A95099" w:rsidP="00B80210">
            <w:pPr>
              <w:rPr>
                <w:rFonts w:ascii="Helvetica" w:hAnsi="Helvetica" w:cs="Times New Roman"/>
                <w:lang w:val="fr-FR"/>
              </w:rPr>
            </w:pPr>
          </w:p>
        </w:tc>
      </w:tr>
      <w:tr w:rsidR="00A95099" w:rsidRPr="00BA0444" w:rsidTr="00B80210">
        <w:tc>
          <w:tcPr>
            <w:tcW w:w="3020" w:type="dxa"/>
          </w:tcPr>
          <w:p w:rsidR="00A95099" w:rsidRPr="00BA0444" w:rsidRDefault="00A95099" w:rsidP="00B80210">
            <w:pPr>
              <w:rPr>
                <w:rFonts w:ascii="Helvetica" w:hAnsi="Helvetica" w:cs="Times New Roman"/>
              </w:rPr>
            </w:pPr>
          </w:p>
        </w:tc>
        <w:tc>
          <w:tcPr>
            <w:tcW w:w="3212" w:type="dxa"/>
          </w:tcPr>
          <w:p w:rsidR="00A95099" w:rsidRPr="00A95099" w:rsidRDefault="00A95099" w:rsidP="00B80210">
            <w:pPr>
              <w:rPr>
                <w:rFonts w:ascii="Helvetica" w:hAnsi="Helvetica" w:cs="Times New Roman"/>
                <w:lang w:val="fr-FR"/>
              </w:rPr>
            </w:pPr>
            <w:r w:rsidRPr="00A95099">
              <w:rPr>
                <w:rFonts w:ascii="Helvetica" w:hAnsi="Helvetica" w:cs="Times New Roman"/>
                <w:lang w:val="fr-FR"/>
              </w:rPr>
              <w:t>Choisir type opération</w:t>
            </w:r>
          </w:p>
        </w:tc>
        <w:tc>
          <w:tcPr>
            <w:tcW w:w="2830" w:type="dxa"/>
          </w:tcPr>
          <w:p w:rsidR="00A95099" w:rsidRPr="00BA0444" w:rsidRDefault="00A95099" w:rsidP="00B80210">
            <w:pPr>
              <w:rPr>
                <w:rFonts w:ascii="Helvetica" w:hAnsi="Helvetica" w:cs="Times New Roman"/>
              </w:rPr>
            </w:pPr>
          </w:p>
        </w:tc>
      </w:tr>
      <w:tr w:rsidR="00A95099" w:rsidRPr="00BA0444" w:rsidTr="00B80210">
        <w:tc>
          <w:tcPr>
            <w:tcW w:w="3020" w:type="dxa"/>
          </w:tcPr>
          <w:p w:rsidR="00A95099" w:rsidRPr="00BA0444" w:rsidRDefault="00A95099" w:rsidP="00B80210">
            <w:pPr>
              <w:rPr>
                <w:rFonts w:ascii="Helvetica" w:hAnsi="Helvetica" w:cs="Times New Roman"/>
              </w:rPr>
            </w:pPr>
          </w:p>
        </w:tc>
        <w:tc>
          <w:tcPr>
            <w:tcW w:w="3212" w:type="dxa"/>
          </w:tcPr>
          <w:p w:rsidR="00A95099" w:rsidRPr="00A95099" w:rsidRDefault="00A95099" w:rsidP="00B80210">
            <w:pPr>
              <w:rPr>
                <w:rFonts w:ascii="Helvetica" w:hAnsi="Helvetica" w:cs="Times New Roman"/>
                <w:lang w:val="fr-FR"/>
              </w:rPr>
            </w:pPr>
            <w:r w:rsidRPr="00A95099">
              <w:rPr>
                <w:rFonts w:ascii="Helvetica" w:hAnsi="Helvetica" w:cs="Times New Roman"/>
                <w:lang w:val="fr-FR"/>
              </w:rPr>
              <w:t>Choisir le cours</w:t>
            </w:r>
          </w:p>
        </w:tc>
        <w:tc>
          <w:tcPr>
            <w:tcW w:w="2830" w:type="dxa"/>
          </w:tcPr>
          <w:p w:rsidR="00A95099" w:rsidRPr="00BA0444" w:rsidRDefault="00A95099" w:rsidP="00B80210">
            <w:pPr>
              <w:rPr>
                <w:rFonts w:ascii="Helvetica" w:hAnsi="Helvetica" w:cs="Times New Roman"/>
              </w:rPr>
            </w:pPr>
          </w:p>
        </w:tc>
      </w:tr>
      <w:tr w:rsidR="00A95099" w:rsidRPr="00BA0444" w:rsidTr="00B80210">
        <w:tc>
          <w:tcPr>
            <w:tcW w:w="3020" w:type="dxa"/>
          </w:tcPr>
          <w:p w:rsidR="00A95099" w:rsidRPr="00BA0444" w:rsidRDefault="00A95099" w:rsidP="00B80210">
            <w:pPr>
              <w:rPr>
                <w:rFonts w:ascii="Helvetica" w:hAnsi="Helvetica" w:cs="Times New Roman"/>
                <w:lang w:val="fr-FR"/>
              </w:rPr>
            </w:pPr>
          </w:p>
        </w:tc>
        <w:tc>
          <w:tcPr>
            <w:tcW w:w="3212" w:type="dxa"/>
          </w:tcPr>
          <w:p w:rsidR="00A95099" w:rsidRPr="00A95099" w:rsidRDefault="00A95099" w:rsidP="00B80210">
            <w:pPr>
              <w:rPr>
                <w:rFonts w:ascii="Helvetica" w:hAnsi="Helvetica" w:cs="Times New Roman"/>
                <w:lang w:val="fr-FR"/>
              </w:rPr>
            </w:pPr>
            <w:r w:rsidRPr="00A95099">
              <w:rPr>
                <w:rFonts w:ascii="Helvetica" w:hAnsi="Helvetica" w:cs="Times New Roman"/>
                <w:lang w:val="fr-FR"/>
              </w:rPr>
              <w:t>Choisir devise unité</w:t>
            </w:r>
          </w:p>
        </w:tc>
        <w:tc>
          <w:tcPr>
            <w:tcW w:w="2830" w:type="dxa"/>
          </w:tcPr>
          <w:p w:rsidR="00A95099" w:rsidRPr="00BA0444" w:rsidRDefault="00A95099" w:rsidP="00B80210">
            <w:pPr>
              <w:rPr>
                <w:rFonts w:ascii="Helvetica" w:hAnsi="Helvetica" w:cs="Times New Roman"/>
                <w:lang w:val="fr-FR"/>
              </w:rPr>
            </w:pPr>
          </w:p>
        </w:tc>
      </w:tr>
      <w:tr w:rsidR="00A95099" w:rsidRPr="00BA0444" w:rsidTr="00B80210">
        <w:tc>
          <w:tcPr>
            <w:tcW w:w="3020" w:type="dxa"/>
          </w:tcPr>
          <w:p w:rsidR="00A95099" w:rsidRPr="00BA0444" w:rsidRDefault="00A95099" w:rsidP="00B80210">
            <w:pPr>
              <w:rPr>
                <w:rFonts w:ascii="Helvetica" w:hAnsi="Helvetica" w:cs="Times New Roman"/>
                <w:lang w:val="fr-FR"/>
              </w:rPr>
            </w:pPr>
          </w:p>
        </w:tc>
        <w:tc>
          <w:tcPr>
            <w:tcW w:w="3212" w:type="dxa"/>
          </w:tcPr>
          <w:p w:rsidR="00A95099" w:rsidRPr="00A95099" w:rsidRDefault="00A95099" w:rsidP="00B80210">
            <w:pPr>
              <w:rPr>
                <w:rFonts w:ascii="Helvetica" w:hAnsi="Helvetica" w:cs="Times New Roman"/>
                <w:lang w:val="fr-FR"/>
              </w:rPr>
            </w:pPr>
            <w:r w:rsidRPr="00A95099">
              <w:rPr>
                <w:rFonts w:ascii="Helvetica" w:hAnsi="Helvetica" w:cs="Times New Roman"/>
                <w:lang w:val="fr-FR"/>
              </w:rPr>
              <w:t>Déterminer si en rappel</w:t>
            </w:r>
          </w:p>
        </w:tc>
        <w:tc>
          <w:tcPr>
            <w:tcW w:w="2830" w:type="dxa"/>
          </w:tcPr>
          <w:p w:rsidR="00A95099" w:rsidRPr="00BA0444" w:rsidRDefault="00A95099" w:rsidP="00B80210">
            <w:pPr>
              <w:rPr>
                <w:rFonts w:ascii="Helvetica" w:hAnsi="Helvetica" w:cs="Times New Roman"/>
                <w:lang w:val="fr-FR"/>
              </w:rPr>
            </w:pPr>
          </w:p>
        </w:tc>
      </w:tr>
      <w:tr w:rsidR="00A95099" w:rsidRPr="00BA0444" w:rsidTr="00B80210">
        <w:tc>
          <w:tcPr>
            <w:tcW w:w="3020" w:type="dxa"/>
          </w:tcPr>
          <w:p w:rsidR="00A95099" w:rsidRPr="00BA0444" w:rsidRDefault="00A95099" w:rsidP="00B80210">
            <w:pPr>
              <w:rPr>
                <w:rFonts w:ascii="Helvetica" w:hAnsi="Helvetica" w:cs="Times New Roman"/>
              </w:rPr>
            </w:pPr>
          </w:p>
        </w:tc>
        <w:tc>
          <w:tcPr>
            <w:tcW w:w="3212" w:type="dxa"/>
          </w:tcPr>
          <w:p w:rsidR="00A95099" w:rsidRPr="00A95099" w:rsidRDefault="00A95099" w:rsidP="00B80210">
            <w:pPr>
              <w:rPr>
                <w:rFonts w:ascii="Helvetica" w:hAnsi="Helvetica" w:cs="Times New Roman"/>
                <w:lang w:val="fr-FR"/>
              </w:rPr>
            </w:pPr>
            <w:r w:rsidRPr="00A95099">
              <w:rPr>
                <w:rFonts w:ascii="Helvetica" w:hAnsi="Helvetica" w:cs="Times New Roman"/>
                <w:lang w:val="fr-FR"/>
              </w:rPr>
              <w:t>Charger caisse</w:t>
            </w:r>
          </w:p>
        </w:tc>
        <w:tc>
          <w:tcPr>
            <w:tcW w:w="2830" w:type="dxa"/>
          </w:tcPr>
          <w:p w:rsidR="00A95099" w:rsidRPr="00A95099" w:rsidRDefault="00A95099" w:rsidP="00B80210">
            <w:pPr>
              <w:rPr>
                <w:rFonts w:ascii="Helvetica" w:hAnsi="Helvetica" w:cs="Times New Roman"/>
                <w:lang w:val="fr-FR"/>
              </w:rPr>
            </w:pPr>
          </w:p>
        </w:tc>
      </w:tr>
      <w:tr w:rsidR="00A95099" w:rsidRPr="00BA0444" w:rsidTr="00B80210">
        <w:tc>
          <w:tcPr>
            <w:tcW w:w="3020" w:type="dxa"/>
          </w:tcPr>
          <w:p w:rsidR="00A95099" w:rsidRPr="00BA0444" w:rsidRDefault="00A95099" w:rsidP="00B80210">
            <w:pPr>
              <w:rPr>
                <w:rFonts w:ascii="Helvetica" w:hAnsi="Helvetica" w:cs="Times New Roman"/>
                <w:lang w:val="fr-FR"/>
              </w:rPr>
            </w:pPr>
          </w:p>
        </w:tc>
        <w:tc>
          <w:tcPr>
            <w:tcW w:w="3212" w:type="dxa"/>
          </w:tcPr>
          <w:p w:rsidR="00A95099" w:rsidRPr="00A95099" w:rsidRDefault="00A95099" w:rsidP="00B80210">
            <w:pPr>
              <w:rPr>
                <w:rFonts w:ascii="Helvetica" w:hAnsi="Helvetica" w:cs="Times New Roman"/>
                <w:lang w:val="fr-FR"/>
              </w:rPr>
            </w:pPr>
            <w:r w:rsidRPr="00A95099">
              <w:rPr>
                <w:rFonts w:ascii="Helvetica" w:hAnsi="Helvetica" w:cs="Times New Roman"/>
                <w:lang w:val="fr-FR"/>
              </w:rPr>
              <w:t>Charger infos caisse</w:t>
            </w:r>
          </w:p>
        </w:tc>
        <w:tc>
          <w:tcPr>
            <w:tcW w:w="2830" w:type="dxa"/>
          </w:tcPr>
          <w:p w:rsidR="00A95099" w:rsidRPr="00BA0444" w:rsidRDefault="00A95099" w:rsidP="00B80210">
            <w:pPr>
              <w:rPr>
                <w:rFonts w:ascii="Helvetica" w:hAnsi="Helvetica" w:cs="Times New Roman"/>
                <w:lang w:val="fr-FR"/>
              </w:rPr>
            </w:pPr>
          </w:p>
        </w:tc>
      </w:tr>
      <w:tr w:rsidR="00A95099" w:rsidRPr="00BA0444" w:rsidTr="00B80210">
        <w:tc>
          <w:tcPr>
            <w:tcW w:w="3020" w:type="dxa"/>
          </w:tcPr>
          <w:p w:rsidR="00A95099" w:rsidRPr="00BA0444" w:rsidRDefault="00A95099" w:rsidP="00B80210">
            <w:pPr>
              <w:rPr>
                <w:rFonts w:ascii="Helvetica" w:hAnsi="Helvetica" w:cs="Times New Roman"/>
              </w:rPr>
            </w:pPr>
          </w:p>
        </w:tc>
        <w:tc>
          <w:tcPr>
            <w:tcW w:w="3212" w:type="dxa"/>
          </w:tcPr>
          <w:p w:rsidR="00A95099" w:rsidRPr="00A95099" w:rsidRDefault="00A95099" w:rsidP="00B80210">
            <w:pPr>
              <w:rPr>
                <w:rFonts w:ascii="Helvetica" w:hAnsi="Helvetica" w:cs="Times New Roman"/>
                <w:lang w:val="fr-FR"/>
              </w:rPr>
            </w:pPr>
            <w:r w:rsidRPr="00A95099">
              <w:rPr>
                <w:rFonts w:ascii="Helvetica" w:hAnsi="Helvetica" w:cs="Times New Roman"/>
                <w:lang w:val="fr-FR"/>
              </w:rPr>
              <w:t>Charger type pièce</w:t>
            </w:r>
          </w:p>
        </w:tc>
        <w:tc>
          <w:tcPr>
            <w:tcW w:w="2830" w:type="dxa"/>
          </w:tcPr>
          <w:p w:rsidR="00A95099" w:rsidRPr="00BA0444" w:rsidRDefault="00A95099" w:rsidP="00B80210">
            <w:pPr>
              <w:rPr>
                <w:rFonts w:ascii="Helvetica" w:hAnsi="Helvetica" w:cs="Times New Roman"/>
              </w:rPr>
            </w:pPr>
          </w:p>
        </w:tc>
      </w:tr>
      <w:tr w:rsidR="00A95099" w:rsidRPr="00BA0444" w:rsidTr="00B80210">
        <w:tc>
          <w:tcPr>
            <w:tcW w:w="3020" w:type="dxa"/>
          </w:tcPr>
          <w:p w:rsidR="00A95099" w:rsidRPr="00BA0444" w:rsidRDefault="00A95099" w:rsidP="00B80210">
            <w:pPr>
              <w:rPr>
                <w:rFonts w:ascii="Helvetica" w:hAnsi="Helvetica" w:cs="Times New Roman"/>
              </w:rPr>
            </w:pPr>
          </w:p>
        </w:tc>
        <w:tc>
          <w:tcPr>
            <w:tcW w:w="3212" w:type="dxa"/>
          </w:tcPr>
          <w:p w:rsidR="00A95099" w:rsidRPr="00A95099" w:rsidRDefault="00A95099" w:rsidP="00B80210">
            <w:pPr>
              <w:rPr>
                <w:rFonts w:ascii="Helvetica" w:hAnsi="Helvetica" w:cs="Times New Roman"/>
                <w:lang w:val="fr-FR"/>
              </w:rPr>
            </w:pPr>
            <w:r w:rsidRPr="00A95099">
              <w:rPr>
                <w:rFonts w:ascii="Helvetica" w:hAnsi="Helvetica" w:cs="Times New Roman"/>
                <w:lang w:val="fr-FR"/>
              </w:rPr>
              <w:t>Déterminer si les items sont valides</w:t>
            </w:r>
          </w:p>
        </w:tc>
        <w:tc>
          <w:tcPr>
            <w:tcW w:w="2830" w:type="dxa"/>
          </w:tcPr>
          <w:p w:rsidR="00A95099" w:rsidRPr="00A95099" w:rsidRDefault="00A95099" w:rsidP="00B80210">
            <w:pPr>
              <w:rPr>
                <w:rFonts w:ascii="Helvetica" w:hAnsi="Helvetica" w:cs="Times New Roman"/>
                <w:lang w:val="fr-FR"/>
              </w:rPr>
            </w:pPr>
          </w:p>
        </w:tc>
      </w:tr>
      <w:tr w:rsidR="00A95099" w:rsidRPr="00BA0444" w:rsidTr="00B80210">
        <w:tc>
          <w:tcPr>
            <w:tcW w:w="3020" w:type="dxa"/>
          </w:tcPr>
          <w:p w:rsidR="00A95099" w:rsidRPr="00BA0444" w:rsidRDefault="00A95099" w:rsidP="00B80210">
            <w:pPr>
              <w:rPr>
                <w:rFonts w:ascii="Helvetica" w:hAnsi="Helvetica" w:cs="Times New Roman"/>
              </w:rPr>
            </w:pPr>
          </w:p>
        </w:tc>
        <w:tc>
          <w:tcPr>
            <w:tcW w:w="3212" w:type="dxa"/>
          </w:tcPr>
          <w:p w:rsidR="00A95099" w:rsidRPr="00A95099" w:rsidRDefault="00A95099" w:rsidP="00B80210">
            <w:pPr>
              <w:rPr>
                <w:rFonts w:ascii="Helvetica" w:hAnsi="Helvetica" w:cs="Times New Roman"/>
                <w:lang w:val="fr-FR"/>
              </w:rPr>
            </w:pPr>
            <w:r w:rsidRPr="00A95099">
              <w:rPr>
                <w:rFonts w:ascii="Helvetica" w:hAnsi="Helvetica" w:cs="Times New Roman"/>
                <w:lang w:val="fr-FR"/>
              </w:rPr>
              <w:t>Bordereau de change</w:t>
            </w:r>
          </w:p>
        </w:tc>
        <w:tc>
          <w:tcPr>
            <w:tcW w:w="2830" w:type="dxa"/>
          </w:tcPr>
          <w:p w:rsidR="00A95099" w:rsidRPr="00A95099" w:rsidRDefault="00A95099" w:rsidP="00B80210">
            <w:pPr>
              <w:rPr>
                <w:rFonts w:ascii="Helvetica" w:hAnsi="Helvetica" w:cs="Times New Roman"/>
              </w:rPr>
            </w:pPr>
          </w:p>
        </w:tc>
      </w:tr>
    </w:tbl>
    <w:p w:rsidR="00A95099" w:rsidRDefault="00A95099" w:rsidP="00A95099">
      <w:pPr>
        <w:rPr>
          <w:rFonts w:ascii="Helvetica" w:hAnsi="Helvetica" w:cs="Times New Roman"/>
        </w:rPr>
      </w:pPr>
    </w:p>
    <w:p w:rsidR="00A95099" w:rsidRDefault="00A95099" w:rsidP="00A95099">
      <w:pPr>
        <w:rPr>
          <w:rFonts w:ascii="Helvetica" w:hAnsi="Helvetica" w:cs="Times New Roman"/>
        </w:rPr>
      </w:pPr>
    </w:p>
    <w:p w:rsidR="00A95099" w:rsidRPr="00140A50" w:rsidRDefault="00A95099" w:rsidP="00A95099">
      <w:pPr>
        <w:rPr>
          <w:rFonts w:ascii="Helvetica" w:hAnsi="Helvetica" w:cs="Times New Roman"/>
        </w:rPr>
      </w:pPr>
    </w:p>
    <w:p w:rsidR="00140A50" w:rsidRPr="00CC7958" w:rsidRDefault="00140A50" w:rsidP="00CC7958">
      <w:pPr>
        <w:pStyle w:val="Titre2"/>
        <w:rPr>
          <w:lang w:val="fr-FR"/>
        </w:rPr>
      </w:pPr>
      <w:bookmarkStart w:id="75" w:name="_Toc271706357"/>
      <w:bookmarkStart w:id="76" w:name="_Toc72201586"/>
      <w:r w:rsidRPr="00CC7958">
        <w:rPr>
          <w:lang w:val="fr-FR"/>
        </w:rPr>
        <w:lastRenderedPageBreak/>
        <w:t>Approvisionnement de la caisse</w:t>
      </w:r>
      <w:bookmarkEnd w:id="75"/>
      <w:bookmarkEnd w:id="76"/>
    </w:p>
    <w:p w:rsidR="00140A50" w:rsidRPr="00254F49" w:rsidRDefault="00140A50" w:rsidP="00254F49">
      <w:pPr>
        <w:pStyle w:val="Titre3"/>
        <w:rPr>
          <w:lang w:val="fr-FR"/>
        </w:rPr>
      </w:pPr>
      <w:bookmarkStart w:id="77" w:name="_Toc72201587"/>
      <w:r w:rsidRPr="00254F49">
        <w:rPr>
          <w:lang w:val="fr-FR"/>
        </w:rPr>
        <w:t>Définition et objectif</w:t>
      </w:r>
      <w:bookmarkEnd w:id="77"/>
    </w:p>
    <w:p w:rsidR="00140A50" w:rsidRPr="00140A50" w:rsidRDefault="00140A50" w:rsidP="00140A50">
      <w:pPr>
        <w:rPr>
          <w:rFonts w:ascii="Helvetica" w:hAnsi="Helvetica" w:cs="Times New Roman"/>
        </w:rPr>
      </w:pPr>
      <w:r w:rsidRPr="00140A50">
        <w:rPr>
          <w:rFonts w:ascii="Helvetica" w:hAnsi="Helvetica" w:cs="Times New Roman"/>
        </w:rPr>
        <w:t>L'approvisionnement de la caisse consiste à encaisser les fonds en provenance de la banque centrale, d’une autre agence ou d’une autre banque. Seule la caisse principale est habilitée à recevoir de telle transaction.</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l’approvisionnement caisse principale/retrait banque centrale qui est une transaction entre la caisse principale et la banque centrale.</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Versement caisse principale reçu des autres agences qui consiste à comptabiliser les fonds reçus des autres agences pour approvisionner la caisse principale d’une agence.</w:t>
      </w:r>
    </w:p>
    <w:p w:rsidR="00140A50" w:rsidRPr="00140A50" w:rsidRDefault="00140A50" w:rsidP="00140A50">
      <w:pPr>
        <w:rPr>
          <w:rFonts w:ascii="Helvetica" w:hAnsi="Helvetica" w:cs="Times New Roman"/>
        </w:rPr>
      </w:pPr>
      <w:r w:rsidRPr="00140A50">
        <w:rPr>
          <w:rFonts w:ascii="Helvetica" w:hAnsi="Helvetica" w:cs="Times New Roman"/>
        </w:rPr>
        <w:t>Cette fonction permet de saisir les entrées de fonds en provenance de la banque ou d’une agence.</w:t>
      </w:r>
    </w:p>
    <w:p w:rsidR="00140A50" w:rsidRPr="00140A50" w:rsidRDefault="00140A50" w:rsidP="00140A50">
      <w:pPr>
        <w:rPr>
          <w:rFonts w:ascii="Helvetica" w:hAnsi="Helvetica" w:cs="Times New Roman"/>
          <w:b/>
        </w:rPr>
      </w:pPr>
      <w:r w:rsidRPr="00140A50">
        <w:rPr>
          <w:rFonts w:ascii="Helvetica" w:hAnsi="Helvetica" w:cs="Times New Roman"/>
          <w:b/>
        </w:rPr>
        <w:t>Entrées</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 xml:space="preserve">Le code de la caisse à approvisionner, </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 xml:space="preserve">Devise, </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 xml:space="preserve">Montant de la transaction, </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 xml:space="preserve">Agence ou banque de provenance </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Billetage</w:t>
      </w:r>
    </w:p>
    <w:p w:rsidR="00140A50" w:rsidRPr="00140A50" w:rsidRDefault="00140A50" w:rsidP="00140A50">
      <w:pPr>
        <w:rPr>
          <w:rFonts w:ascii="Helvetica" w:hAnsi="Helvetica" w:cs="Times New Roman"/>
          <w:b/>
        </w:rPr>
      </w:pPr>
      <w:r w:rsidRPr="00140A50">
        <w:rPr>
          <w:rFonts w:ascii="Helvetica" w:hAnsi="Helvetica" w:cs="Times New Roman"/>
          <w:b/>
        </w:rPr>
        <w:t>Sortie</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 xml:space="preserve">Édition d’un bordereau d’approvisionnement </w:t>
      </w:r>
    </w:p>
    <w:p w:rsidR="00140A50" w:rsidRPr="00140A50" w:rsidRDefault="00140A50" w:rsidP="00140A50">
      <w:pPr>
        <w:rPr>
          <w:rFonts w:ascii="Helvetica" w:hAnsi="Helvetica" w:cs="Times New Roman"/>
          <w:b/>
        </w:rPr>
      </w:pPr>
      <w:r w:rsidRPr="00140A50">
        <w:rPr>
          <w:rFonts w:ascii="Helvetica" w:hAnsi="Helvetica" w:cs="Times New Roman"/>
          <w:b/>
        </w:rPr>
        <w:t>Pré condition</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 xml:space="preserve">Les caisses doivent être ouvertes </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L’utilisateur doit être celui de la caisse</w:t>
      </w: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Mise à jour du solde caisse et éventuellement le billetage</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Mouvement des comptes</w:t>
      </w:r>
    </w:p>
    <w:p w:rsidR="00140A50" w:rsidRPr="00140A50" w:rsidRDefault="00140A50" w:rsidP="00140A50">
      <w:pPr>
        <w:rPr>
          <w:rFonts w:ascii="Helvetica" w:hAnsi="Helvetica" w:cs="Times New Roman"/>
          <w:b/>
        </w:rPr>
      </w:pPr>
      <w:r w:rsidRPr="00140A50">
        <w:rPr>
          <w:rFonts w:ascii="Helvetica" w:hAnsi="Helvetica" w:cs="Times New Roman"/>
          <w:b/>
        </w:rPr>
        <w:t>Processus</w:t>
      </w:r>
    </w:p>
    <w:p w:rsidR="00140A50" w:rsidRPr="00140A50" w:rsidRDefault="00140A50" w:rsidP="003B281B">
      <w:pPr>
        <w:numPr>
          <w:ilvl w:val="0"/>
          <w:numId w:val="84"/>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84"/>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84"/>
        </w:numPr>
        <w:rPr>
          <w:rFonts w:ascii="Helvetica" w:hAnsi="Helvetica" w:cs="Times New Roman"/>
        </w:rPr>
      </w:pPr>
      <w:r w:rsidRPr="00140A50">
        <w:rPr>
          <w:rFonts w:ascii="Helvetica" w:hAnsi="Helvetica" w:cs="Times New Roman"/>
        </w:rPr>
        <w:t>Le syst</w:t>
      </w:r>
      <w:r w:rsidR="00CC7958">
        <w:rPr>
          <w:rFonts w:ascii="Helvetica" w:hAnsi="Helvetica" w:cs="Times New Roman"/>
        </w:rPr>
        <w:t>ème vérifie la validité des pré</w:t>
      </w:r>
      <w:r w:rsidRPr="00140A50">
        <w:rPr>
          <w:rFonts w:ascii="Helvetica" w:hAnsi="Helvetica" w:cs="Times New Roman"/>
        </w:rPr>
        <w:t>conditions. En cas d’invalidité, un message est envoyé et l’opération est interrompue.</w:t>
      </w:r>
    </w:p>
    <w:p w:rsidR="00140A50" w:rsidRPr="00140A50" w:rsidRDefault="00140A50" w:rsidP="003B281B">
      <w:pPr>
        <w:numPr>
          <w:ilvl w:val="0"/>
          <w:numId w:val="84"/>
        </w:numPr>
        <w:rPr>
          <w:rFonts w:ascii="Helvetica" w:hAnsi="Helvetica" w:cs="Times New Roman"/>
        </w:rPr>
      </w:pPr>
      <w:r w:rsidRPr="00140A50">
        <w:rPr>
          <w:rFonts w:ascii="Helvetica" w:hAnsi="Helvetica" w:cs="Times New Roman"/>
        </w:rPr>
        <w:t>Le système enregistre la transaction, met à jour le solde caisse et  le billetage, mouvemente les comptes et procède aux imputations comptables.</w:t>
      </w:r>
    </w:p>
    <w:p w:rsidR="00140A50" w:rsidRPr="00140A50" w:rsidRDefault="00140A50" w:rsidP="003B281B">
      <w:pPr>
        <w:numPr>
          <w:ilvl w:val="0"/>
          <w:numId w:val="84"/>
        </w:numPr>
        <w:rPr>
          <w:rFonts w:ascii="Helvetica" w:hAnsi="Helvetica" w:cs="Times New Roman"/>
        </w:rPr>
      </w:pPr>
      <w:r w:rsidRPr="00140A50">
        <w:rPr>
          <w:rFonts w:ascii="Helvetica" w:hAnsi="Helvetica" w:cs="Times New Roman"/>
        </w:rPr>
        <w:lastRenderedPageBreak/>
        <w:t>Le système édite un bordereau d’approvisionnement de caisse.</w:t>
      </w:r>
    </w:p>
    <w:p w:rsidR="00140A50" w:rsidRDefault="00140A50" w:rsidP="00A95099">
      <w:pPr>
        <w:ind w:left="708"/>
        <w:rPr>
          <w:rFonts w:ascii="Helvetica" w:hAnsi="Helvetica" w:cs="Times New Roman"/>
        </w:rPr>
      </w:pPr>
    </w:p>
    <w:p w:rsidR="00A95099" w:rsidRDefault="00A95099" w:rsidP="00A95099">
      <w:pPr>
        <w:rPr>
          <w:rFonts w:ascii="Helvetica" w:hAnsi="Helvetica" w:cs="Times New Roman"/>
        </w:rPr>
      </w:pPr>
    </w:p>
    <w:p w:rsidR="00A95099" w:rsidRDefault="00A95099" w:rsidP="00A95099">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A95099" w:rsidRPr="00BA0444" w:rsidTr="00B80210">
        <w:tc>
          <w:tcPr>
            <w:tcW w:w="3020" w:type="dxa"/>
          </w:tcPr>
          <w:p w:rsidR="00A95099" w:rsidRPr="00BA0444" w:rsidRDefault="00A95099"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A95099" w:rsidRPr="0093639B" w:rsidRDefault="00A95099" w:rsidP="00B80210">
            <w:pPr>
              <w:rPr>
                <w:rFonts w:ascii="Helvetica" w:hAnsi="Helvetica" w:cs="Times New Roman"/>
                <w:lang w:val="fr-FR"/>
              </w:rPr>
            </w:pPr>
            <w:r w:rsidRPr="0093639B">
              <w:rPr>
                <w:rFonts w:ascii="Helvetica" w:hAnsi="Helvetica" w:cs="Times New Roman"/>
                <w:lang w:val="fr-FR"/>
              </w:rPr>
              <w:t xml:space="preserve">Taches </w:t>
            </w:r>
          </w:p>
        </w:tc>
        <w:tc>
          <w:tcPr>
            <w:tcW w:w="2830" w:type="dxa"/>
          </w:tcPr>
          <w:p w:rsidR="00A95099" w:rsidRPr="00BA0444" w:rsidRDefault="00A95099" w:rsidP="00B80210">
            <w:pPr>
              <w:rPr>
                <w:rFonts w:ascii="Helvetica" w:hAnsi="Helvetica" w:cs="Times New Roman"/>
                <w:lang w:val="fr-FR"/>
              </w:rPr>
            </w:pPr>
            <w:r w:rsidRPr="00BA0444">
              <w:rPr>
                <w:rFonts w:ascii="Helvetica" w:hAnsi="Helvetica" w:cs="Times New Roman"/>
                <w:lang w:val="fr-FR"/>
              </w:rPr>
              <w:t>API</w:t>
            </w:r>
          </w:p>
        </w:tc>
      </w:tr>
      <w:tr w:rsidR="00A95099" w:rsidRPr="00BA0444" w:rsidTr="00B80210">
        <w:tc>
          <w:tcPr>
            <w:tcW w:w="3020" w:type="dxa"/>
            <w:vMerge w:val="restart"/>
          </w:tcPr>
          <w:p w:rsidR="00A95099" w:rsidRPr="00BA0444" w:rsidRDefault="00A95099" w:rsidP="00B8021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faire un versement</w:t>
            </w:r>
          </w:p>
        </w:tc>
        <w:tc>
          <w:tcPr>
            <w:tcW w:w="3212" w:type="dxa"/>
          </w:tcPr>
          <w:p w:rsidR="00A95099" w:rsidRPr="00A95099" w:rsidRDefault="00A95099" w:rsidP="00B80210">
            <w:pPr>
              <w:rPr>
                <w:rFonts w:ascii="Helvetica" w:hAnsi="Helvetica" w:cs="Times New Roman"/>
                <w:lang w:val="fr-FR"/>
              </w:rPr>
            </w:pPr>
            <w:r>
              <w:rPr>
                <w:rFonts w:ascii="Helvetica" w:hAnsi="Helvetica" w:cs="Times New Roman"/>
                <w:lang w:val="fr-FR"/>
              </w:rPr>
              <w:t>Choisir unité bancaire</w:t>
            </w:r>
          </w:p>
        </w:tc>
        <w:tc>
          <w:tcPr>
            <w:tcW w:w="2830" w:type="dxa"/>
          </w:tcPr>
          <w:p w:rsidR="00A95099" w:rsidRPr="00BA0444" w:rsidRDefault="00A95099" w:rsidP="00B80210">
            <w:pPr>
              <w:rPr>
                <w:rFonts w:ascii="Helvetica" w:hAnsi="Helvetica" w:cs="Times New Roman"/>
                <w:lang w:val="fr-FR"/>
              </w:rPr>
            </w:pPr>
          </w:p>
        </w:tc>
      </w:tr>
      <w:tr w:rsidR="00A95099" w:rsidRPr="00BA0444" w:rsidTr="00B80210">
        <w:tc>
          <w:tcPr>
            <w:tcW w:w="3020" w:type="dxa"/>
            <w:vMerge/>
          </w:tcPr>
          <w:p w:rsidR="00A95099" w:rsidRPr="00BA0444" w:rsidRDefault="00A95099" w:rsidP="00B80210">
            <w:pPr>
              <w:rPr>
                <w:rFonts w:ascii="Helvetica" w:hAnsi="Helvetica" w:cs="Times New Roman"/>
                <w:lang w:val="fr-FR"/>
              </w:rPr>
            </w:pPr>
          </w:p>
        </w:tc>
        <w:tc>
          <w:tcPr>
            <w:tcW w:w="3212" w:type="dxa"/>
          </w:tcPr>
          <w:p w:rsidR="00A95099" w:rsidRPr="00A95099" w:rsidRDefault="00A95099" w:rsidP="00B80210">
            <w:pPr>
              <w:rPr>
                <w:rFonts w:ascii="Helvetica" w:hAnsi="Helvetica" w:cs="Times New Roman"/>
                <w:lang w:val="fr-FR"/>
              </w:rPr>
            </w:pPr>
            <w:r>
              <w:rPr>
                <w:rFonts w:ascii="Helvetica" w:hAnsi="Helvetica" w:cs="Times New Roman"/>
                <w:lang w:val="fr-FR"/>
              </w:rPr>
              <w:t>Choisir Utilisateur</w:t>
            </w:r>
          </w:p>
        </w:tc>
        <w:tc>
          <w:tcPr>
            <w:tcW w:w="2830" w:type="dxa"/>
          </w:tcPr>
          <w:p w:rsidR="00A95099" w:rsidRPr="00BA0444" w:rsidRDefault="00A95099" w:rsidP="00B80210">
            <w:pPr>
              <w:rPr>
                <w:rFonts w:ascii="Helvetica" w:hAnsi="Helvetica" w:cs="Times New Roman"/>
                <w:lang w:val="fr-FR"/>
              </w:rPr>
            </w:pPr>
          </w:p>
        </w:tc>
      </w:tr>
      <w:tr w:rsidR="00A95099" w:rsidRPr="00BA0444" w:rsidTr="00B80210">
        <w:tc>
          <w:tcPr>
            <w:tcW w:w="3020" w:type="dxa"/>
            <w:vMerge/>
          </w:tcPr>
          <w:p w:rsidR="00A95099" w:rsidRPr="00BA0444" w:rsidRDefault="00A95099" w:rsidP="00B80210">
            <w:pPr>
              <w:rPr>
                <w:rFonts w:ascii="Helvetica" w:hAnsi="Helvetica" w:cs="Times New Roman"/>
                <w:lang w:val="fr-FR"/>
              </w:rPr>
            </w:pPr>
          </w:p>
        </w:tc>
        <w:tc>
          <w:tcPr>
            <w:tcW w:w="3212" w:type="dxa"/>
          </w:tcPr>
          <w:p w:rsidR="00A95099" w:rsidRPr="00A95099" w:rsidRDefault="00A95099" w:rsidP="00B80210">
            <w:pPr>
              <w:rPr>
                <w:rFonts w:ascii="Helvetica" w:hAnsi="Helvetica" w:cs="Times New Roman"/>
                <w:lang w:val="fr-FR"/>
              </w:rPr>
            </w:pPr>
            <w:r>
              <w:rPr>
                <w:rFonts w:ascii="Helvetica" w:hAnsi="Helvetica" w:cs="Times New Roman"/>
                <w:lang w:val="fr-FR"/>
              </w:rPr>
              <w:t>Choisir type opération</w:t>
            </w:r>
          </w:p>
        </w:tc>
        <w:tc>
          <w:tcPr>
            <w:tcW w:w="2830" w:type="dxa"/>
          </w:tcPr>
          <w:p w:rsidR="00A95099" w:rsidRPr="00BA0444" w:rsidRDefault="00A95099" w:rsidP="00B80210">
            <w:pPr>
              <w:rPr>
                <w:rFonts w:ascii="Helvetica" w:hAnsi="Helvetica" w:cs="Times New Roman"/>
                <w:lang w:val="fr-FR"/>
              </w:rPr>
            </w:pPr>
          </w:p>
        </w:tc>
      </w:tr>
      <w:tr w:rsidR="00A95099" w:rsidRPr="00BA0444" w:rsidTr="00B80210">
        <w:tc>
          <w:tcPr>
            <w:tcW w:w="3020" w:type="dxa"/>
          </w:tcPr>
          <w:p w:rsidR="00A95099" w:rsidRPr="00BA0444" w:rsidRDefault="00A95099" w:rsidP="00B80210">
            <w:pPr>
              <w:rPr>
                <w:rFonts w:ascii="Helvetica" w:hAnsi="Helvetica" w:cs="Times New Roman"/>
                <w:lang w:val="fr-FR"/>
              </w:rPr>
            </w:pPr>
          </w:p>
        </w:tc>
        <w:tc>
          <w:tcPr>
            <w:tcW w:w="3212" w:type="dxa"/>
          </w:tcPr>
          <w:p w:rsidR="00A95099" w:rsidRPr="00A95099" w:rsidRDefault="00A95099" w:rsidP="00B80210">
            <w:pPr>
              <w:rPr>
                <w:rFonts w:ascii="Helvetica" w:hAnsi="Helvetica" w:cs="Times New Roman"/>
                <w:lang w:val="fr-FR"/>
              </w:rPr>
            </w:pPr>
            <w:r>
              <w:rPr>
                <w:rFonts w:ascii="Helvetica" w:hAnsi="Helvetica" w:cs="Times New Roman"/>
                <w:lang w:val="fr-FR"/>
              </w:rPr>
              <w:t>Choisir transfert</w:t>
            </w:r>
          </w:p>
        </w:tc>
        <w:tc>
          <w:tcPr>
            <w:tcW w:w="2830" w:type="dxa"/>
          </w:tcPr>
          <w:p w:rsidR="00A95099" w:rsidRPr="00BA0444" w:rsidRDefault="00A95099" w:rsidP="00B80210">
            <w:pPr>
              <w:rPr>
                <w:rFonts w:ascii="Helvetica" w:hAnsi="Helvetica" w:cs="Times New Roman"/>
                <w:lang w:val="fr-FR"/>
              </w:rPr>
            </w:pPr>
          </w:p>
        </w:tc>
      </w:tr>
      <w:tr w:rsidR="00A95099" w:rsidRPr="00BA0444" w:rsidTr="00B80210">
        <w:tc>
          <w:tcPr>
            <w:tcW w:w="3020" w:type="dxa"/>
          </w:tcPr>
          <w:p w:rsidR="00A95099" w:rsidRPr="00BA0444" w:rsidRDefault="00A95099" w:rsidP="00B80210">
            <w:pPr>
              <w:rPr>
                <w:rFonts w:ascii="Helvetica" w:hAnsi="Helvetica" w:cs="Times New Roman"/>
              </w:rPr>
            </w:pPr>
          </w:p>
        </w:tc>
        <w:tc>
          <w:tcPr>
            <w:tcW w:w="3212" w:type="dxa"/>
          </w:tcPr>
          <w:p w:rsidR="00A95099" w:rsidRPr="00A95099" w:rsidRDefault="00A95099" w:rsidP="00B80210">
            <w:pPr>
              <w:rPr>
                <w:rFonts w:ascii="Helvetica" w:hAnsi="Helvetica" w:cs="Times New Roman"/>
                <w:lang w:val="fr-FR"/>
              </w:rPr>
            </w:pPr>
            <w:r>
              <w:rPr>
                <w:rFonts w:ascii="Helvetica" w:hAnsi="Helvetica" w:cs="Times New Roman"/>
                <w:lang w:val="fr-FR"/>
              </w:rPr>
              <w:t>Déterminer si en rappel</w:t>
            </w:r>
          </w:p>
        </w:tc>
        <w:tc>
          <w:tcPr>
            <w:tcW w:w="2830" w:type="dxa"/>
          </w:tcPr>
          <w:p w:rsidR="00A95099" w:rsidRPr="00BA0444" w:rsidRDefault="00A95099" w:rsidP="00B80210">
            <w:pPr>
              <w:rPr>
                <w:rFonts w:ascii="Helvetica" w:hAnsi="Helvetica" w:cs="Times New Roman"/>
              </w:rPr>
            </w:pPr>
          </w:p>
        </w:tc>
      </w:tr>
      <w:tr w:rsidR="00A95099" w:rsidRPr="00BA0444" w:rsidTr="00B80210">
        <w:tc>
          <w:tcPr>
            <w:tcW w:w="3020" w:type="dxa"/>
          </w:tcPr>
          <w:p w:rsidR="00A95099" w:rsidRPr="00BA0444" w:rsidRDefault="00A95099" w:rsidP="00B80210">
            <w:pPr>
              <w:rPr>
                <w:rFonts w:ascii="Helvetica" w:hAnsi="Helvetica" w:cs="Times New Roman"/>
              </w:rPr>
            </w:pPr>
          </w:p>
        </w:tc>
        <w:tc>
          <w:tcPr>
            <w:tcW w:w="3212" w:type="dxa"/>
          </w:tcPr>
          <w:p w:rsidR="00A95099" w:rsidRPr="00A95099" w:rsidRDefault="00E20282" w:rsidP="00B80210">
            <w:pPr>
              <w:rPr>
                <w:rFonts w:ascii="Helvetica" w:hAnsi="Helvetica" w:cs="Times New Roman"/>
                <w:lang w:val="fr-FR"/>
              </w:rPr>
            </w:pPr>
            <w:r>
              <w:rPr>
                <w:rFonts w:ascii="Helvetica" w:hAnsi="Helvetica" w:cs="Times New Roman"/>
                <w:lang w:val="fr-FR"/>
              </w:rPr>
              <w:t>Charger caisse</w:t>
            </w:r>
          </w:p>
        </w:tc>
        <w:tc>
          <w:tcPr>
            <w:tcW w:w="2830" w:type="dxa"/>
          </w:tcPr>
          <w:p w:rsidR="00A95099" w:rsidRPr="00BA0444" w:rsidRDefault="00A95099" w:rsidP="00B80210">
            <w:pPr>
              <w:rPr>
                <w:rFonts w:ascii="Helvetica" w:hAnsi="Helvetica" w:cs="Times New Roman"/>
              </w:rPr>
            </w:pPr>
          </w:p>
        </w:tc>
      </w:tr>
      <w:tr w:rsidR="00A95099" w:rsidRPr="00BA0444" w:rsidTr="00B80210">
        <w:tc>
          <w:tcPr>
            <w:tcW w:w="3020" w:type="dxa"/>
          </w:tcPr>
          <w:p w:rsidR="00A95099" w:rsidRPr="00BA0444" w:rsidRDefault="00A95099" w:rsidP="00B80210">
            <w:pPr>
              <w:rPr>
                <w:rFonts w:ascii="Helvetica" w:hAnsi="Helvetica" w:cs="Times New Roman"/>
                <w:lang w:val="fr-FR"/>
              </w:rPr>
            </w:pPr>
          </w:p>
        </w:tc>
        <w:tc>
          <w:tcPr>
            <w:tcW w:w="3212" w:type="dxa"/>
          </w:tcPr>
          <w:p w:rsidR="00A95099" w:rsidRPr="00A95099" w:rsidRDefault="00E20282" w:rsidP="00E20282">
            <w:pPr>
              <w:rPr>
                <w:rFonts w:ascii="Helvetica" w:hAnsi="Helvetica" w:cs="Times New Roman"/>
                <w:lang w:val="fr-FR"/>
              </w:rPr>
            </w:pPr>
            <w:r>
              <w:rPr>
                <w:rFonts w:ascii="Helvetica" w:hAnsi="Helvetica" w:cs="Times New Roman"/>
                <w:lang w:val="fr-FR"/>
              </w:rPr>
              <w:t>Lister nature caisse</w:t>
            </w:r>
          </w:p>
        </w:tc>
        <w:tc>
          <w:tcPr>
            <w:tcW w:w="2830" w:type="dxa"/>
          </w:tcPr>
          <w:p w:rsidR="00A95099" w:rsidRPr="00BA0444" w:rsidRDefault="00A95099" w:rsidP="00B80210">
            <w:pPr>
              <w:rPr>
                <w:rFonts w:ascii="Helvetica" w:hAnsi="Helvetica" w:cs="Times New Roman"/>
                <w:lang w:val="fr-FR"/>
              </w:rPr>
            </w:pPr>
          </w:p>
        </w:tc>
      </w:tr>
      <w:tr w:rsidR="00A95099" w:rsidRPr="00BA0444" w:rsidTr="00B80210">
        <w:tc>
          <w:tcPr>
            <w:tcW w:w="3020" w:type="dxa"/>
          </w:tcPr>
          <w:p w:rsidR="00A95099" w:rsidRPr="00BA0444" w:rsidRDefault="00A95099" w:rsidP="00B80210">
            <w:pPr>
              <w:rPr>
                <w:rFonts w:ascii="Helvetica" w:hAnsi="Helvetica" w:cs="Times New Roman"/>
                <w:lang w:val="fr-FR"/>
              </w:rPr>
            </w:pPr>
          </w:p>
        </w:tc>
        <w:tc>
          <w:tcPr>
            <w:tcW w:w="3212" w:type="dxa"/>
          </w:tcPr>
          <w:p w:rsidR="00A95099" w:rsidRPr="00A95099" w:rsidRDefault="00E20282" w:rsidP="00B80210">
            <w:pPr>
              <w:rPr>
                <w:rFonts w:ascii="Helvetica" w:hAnsi="Helvetica" w:cs="Times New Roman"/>
                <w:lang w:val="fr-FR"/>
              </w:rPr>
            </w:pPr>
            <w:r>
              <w:rPr>
                <w:rFonts w:ascii="Helvetica" w:hAnsi="Helvetica" w:cs="Times New Roman"/>
                <w:lang w:val="fr-FR"/>
              </w:rPr>
              <w:t>Lister provenance</w:t>
            </w:r>
          </w:p>
        </w:tc>
        <w:tc>
          <w:tcPr>
            <w:tcW w:w="2830" w:type="dxa"/>
          </w:tcPr>
          <w:p w:rsidR="00A95099" w:rsidRPr="00BA0444" w:rsidRDefault="00A95099" w:rsidP="00B80210">
            <w:pPr>
              <w:rPr>
                <w:rFonts w:ascii="Helvetica" w:hAnsi="Helvetica" w:cs="Times New Roman"/>
                <w:lang w:val="fr-FR"/>
              </w:rPr>
            </w:pPr>
          </w:p>
        </w:tc>
      </w:tr>
      <w:tr w:rsidR="00A95099" w:rsidRPr="00BA0444" w:rsidTr="00B80210">
        <w:tc>
          <w:tcPr>
            <w:tcW w:w="3020" w:type="dxa"/>
          </w:tcPr>
          <w:p w:rsidR="00A95099" w:rsidRPr="00BA0444" w:rsidRDefault="00A95099" w:rsidP="00B80210">
            <w:pPr>
              <w:rPr>
                <w:rFonts w:ascii="Helvetica" w:hAnsi="Helvetica" w:cs="Times New Roman"/>
              </w:rPr>
            </w:pPr>
          </w:p>
        </w:tc>
        <w:tc>
          <w:tcPr>
            <w:tcW w:w="3212" w:type="dxa"/>
          </w:tcPr>
          <w:p w:rsidR="00A95099" w:rsidRPr="00A95099" w:rsidRDefault="00E20282" w:rsidP="00B80210">
            <w:pPr>
              <w:rPr>
                <w:rFonts w:ascii="Helvetica" w:hAnsi="Helvetica" w:cs="Times New Roman"/>
                <w:lang w:val="fr-FR"/>
              </w:rPr>
            </w:pPr>
            <w:r>
              <w:rPr>
                <w:rFonts w:ascii="Helvetica" w:hAnsi="Helvetica" w:cs="Times New Roman"/>
                <w:lang w:val="fr-FR"/>
              </w:rPr>
              <w:t>Billetage</w:t>
            </w:r>
          </w:p>
        </w:tc>
        <w:tc>
          <w:tcPr>
            <w:tcW w:w="2830" w:type="dxa"/>
          </w:tcPr>
          <w:p w:rsidR="00A95099" w:rsidRPr="00A95099" w:rsidRDefault="00A95099" w:rsidP="00B80210">
            <w:pPr>
              <w:rPr>
                <w:rFonts w:ascii="Helvetica" w:hAnsi="Helvetica" w:cs="Times New Roman"/>
                <w:lang w:val="fr-FR"/>
              </w:rPr>
            </w:pPr>
          </w:p>
        </w:tc>
      </w:tr>
      <w:tr w:rsidR="00A95099" w:rsidRPr="00BA0444" w:rsidTr="00B80210">
        <w:tc>
          <w:tcPr>
            <w:tcW w:w="3020" w:type="dxa"/>
          </w:tcPr>
          <w:p w:rsidR="00A95099" w:rsidRPr="00BA0444" w:rsidRDefault="00A95099" w:rsidP="00B80210">
            <w:pPr>
              <w:rPr>
                <w:rFonts w:ascii="Helvetica" w:hAnsi="Helvetica" w:cs="Times New Roman"/>
                <w:lang w:val="fr-FR"/>
              </w:rPr>
            </w:pPr>
          </w:p>
        </w:tc>
        <w:tc>
          <w:tcPr>
            <w:tcW w:w="3212" w:type="dxa"/>
          </w:tcPr>
          <w:p w:rsidR="00A95099" w:rsidRPr="00A95099" w:rsidRDefault="00E20282" w:rsidP="00B80210">
            <w:pPr>
              <w:rPr>
                <w:rFonts w:ascii="Helvetica" w:hAnsi="Helvetica" w:cs="Times New Roman"/>
                <w:lang w:val="fr-FR"/>
              </w:rPr>
            </w:pPr>
            <w:r>
              <w:rPr>
                <w:rFonts w:ascii="Helvetica" w:hAnsi="Helvetica" w:cs="Times New Roman"/>
                <w:lang w:val="fr-FR"/>
              </w:rPr>
              <w:t>Déterminer si les items sont valides</w:t>
            </w:r>
          </w:p>
        </w:tc>
        <w:tc>
          <w:tcPr>
            <w:tcW w:w="2830" w:type="dxa"/>
          </w:tcPr>
          <w:p w:rsidR="00A95099" w:rsidRPr="00BA0444" w:rsidRDefault="00A95099" w:rsidP="00B80210">
            <w:pPr>
              <w:rPr>
                <w:rFonts w:ascii="Helvetica" w:hAnsi="Helvetica" w:cs="Times New Roman"/>
                <w:lang w:val="fr-FR"/>
              </w:rPr>
            </w:pPr>
          </w:p>
        </w:tc>
      </w:tr>
      <w:tr w:rsidR="00A95099" w:rsidRPr="00BA0444" w:rsidTr="00B80210">
        <w:tc>
          <w:tcPr>
            <w:tcW w:w="3020" w:type="dxa"/>
          </w:tcPr>
          <w:p w:rsidR="00A95099" w:rsidRPr="00E20282" w:rsidRDefault="00A95099" w:rsidP="00B80210">
            <w:pPr>
              <w:rPr>
                <w:rFonts w:ascii="Helvetica" w:hAnsi="Helvetica" w:cs="Times New Roman"/>
                <w:lang w:val="fr-FR"/>
              </w:rPr>
            </w:pPr>
          </w:p>
        </w:tc>
        <w:tc>
          <w:tcPr>
            <w:tcW w:w="3212" w:type="dxa"/>
          </w:tcPr>
          <w:p w:rsidR="00A95099" w:rsidRPr="00A95099" w:rsidRDefault="00E20282" w:rsidP="00B80210">
            <w:pPr>
              <w:rPr>
                <w:rFonts w:ascii="Helvetica" w:hAnsi="Helvetica" w:cs="Times New Roman"/>
                <w:lang w:val="fr-FR"/>
              </w:rPr>
            </w:pPr>
            <w:r>
              <w:rPr>
                <w:rFonts w:ascii="Helvetica" w:hAnsi="Helvetica" w:cs="Times New Roman"/>
                <w:lang w:val="fr-FR"/>
              </w:rPr>
              <w:t>Bordereau approvisionnement</w:t>
            </w:r>
          </w:p>
        </w:tc>
        <w:tc>
          <w:tcPr>
            <w:tcW w:w="2830" w:type="dxa"/>
          </w:tcPr>
          <w:p w:rsidR="00A95099" w:rsidRPr="00E20282" w:rsidRDefault="00A95099" w:rsidP="00B80210">
            <w:pPr>
              <w:rPr>
                <w:rFonts w:ascii="Helvetica" w:hAnsi="Helvetica" w:cs="Times New Roman"/>
                <w:lang w:val="fr-FR"/>
              </w:rPr>
            </w:pPr>
          </w:p>
        </w:tc>
      </w:tr>
    </w:tbl>
    <w:p w:rsidR="00A95099" w:rsidRDefault="00A95099" w:rsidP="00A95099">
      <w:pPr>
        <w:ind w:left="708"/>
        <w:rPr>
          <w:rFonts w:ascii="Helvetica" w:hAnsi="Helvetica" w:cs="Times New Roman"/>
        </w:rPr>
      </w:pPr>
    </w:p>
    <w:p w:rsidR="00A95099" w:rsidRDefault="00A95099" w:rsidP="00140A50">
      <w:pPr>
        <w:rPr>
          <w:rFonts w:ascii="Helvetica" w:hAnsi="Helvetica" w:cs="Times New Roman"/>
        </w:rPr>
      </w:pPr>
    </w:p>
    <w:p w:rsidR="00A95099" w:rsidRPr="00140A50" w:rsidRDefault="00A95099" w:rsidP="00140A50">
      <w:pPr>
        <w:rPr>
          <w:rFonts w:ascii="Helvetica" w:hAnsi="Helvetica" w:cs="Times New Roman"/>
        </w:rPr>
      </w:pPr>
    </w:p>
    <w:p w:rsidR="00140A50" w:rsidRPr="00287D4A" w:rsidRDefault="00140A50" w:rsidP="00CC7958">
      <w:pPr>
        <w:pStyle w:val="Titre2"/>
        <w:rPr>
          <w:lang w:val="fr-FR"/>
        </w:rPr>
      </w:pPr>
      <w:bookmarkStart w:id="78" w:name="_Toc271706358"/>
      <w:bookmarkStart w:id="79" w:name="_Toc72201588"/>
      <w:r w:rsidRPr="00287D4A">
        <w:rPr>
          <w:lang w:val="fr-FR"/>
        </w:rPr>
        <w:t>Transfert inter caisse</w:t>
      </w:r>
      <w:bookmarkEnd w:id="78"/>
      <w:bookmarkEnd w:id="79"/>
    </w:p>
    <w:p w:rsidR="00140A50" w:rsidRPr="00254F49" w:rsidRDefault="00140A50" w:rsidP="00254F49">
      <w:pPr>
        <w:pStyle w:val="Titre3"/>
        <w:rPr>
          <w:lang w:val="fr-FR"/>
        </w:rPr>
      </w:pPr>
      <w:bookmarkStart w:id="80" w:name="_Toc72201589"/>
      <w:r w:rsidRPr="00254F49">
        <w:rPr>
          <w:lang w:val="fr-FR"/>
        </w:rPr>
        <w:t>Définition et objectif</w:t>
      </w:r>
      <w:bookmarkEnd w:id="80"/>
    </w:p>
    <w:p w:rsidR="00140A50" w:rsidRPr="00140A50" w:rsidRDefault="00140A50" w:rsidP="00140A50">
      <w:pPr>
        <w:rPr>
          <w:rFonts w:ascii="Helvetica" w:hAnsi="Helvetica" w:cs="Times New Roman"/>
        </w:rPr>
      </w:pPr>
      <w:r w:rsidRPr="00140A50">
        <w:rPr>
          <w:rFonts w:ascii="Helvetica" w:hAnsi="Helvetica" w:cs="Times New Roman"/>
        </w:rPr>
        <w:t xml:space="preserve">C’est une opération de transfert d’argent d’une caisse à une autre avec des variantes paramétrables (la transaction s’effectue uniquement entre une caisse principale et une caisse secondaire ou non, cette transaction s’effectue uniquement à la caisse principale). </w:t>
      </w:r>
    </w:p>
    <w:p w:rsidR="00140A50" w:rsidRPr="00140A50" w:rsidRDefault="00140A50" w:rsidP="00140A50">
      <w:pPr>
        <w:rPr>
          <w:rFonts w:ascii="Helvetica" w:hAnsi="Helvetica" w:cs="Times New Roman"/>
        </w:rPr>
      </w:pPr>
      <w:r w:rsidRPr="00140A50">
        <w:rPr>
          <w:rFonts w:ascii="Helvetica" w:hAnsi="Helvetica" w:cs="Times New Roman"/>
        </w:rPr>
        <w:t>Cette fonction permet de saisir le transfert inter caisse d’espèces et rappeler les transferts inter caisses pour validation. Pour toutes les opérations inter-caisse, chaque caissier(e) devra valider la transaction. Et relativement à cela, pour une opération non validé entre deux caisses, les utilisateurs de ces dernières ne doivent pouvoir les fermer. Prévoir une opération de forçage</w:t>
      </w:r>
    </w:p>
    <w:p w:rsidR="00140A50" w:rsidRPr="00140A50" w:rsidRDefault="00140A50" w:rsidP="00140A50">
      <w:pPr>
        <w:rPr>
          <w:rFonts w:ascii="Helvetica" w:hAnsi="Helvetica" w:cs="Times New Roman"/>
          <w:b/>
        </w:rPr>
      </w:pPr>
      <w:r w:rsidRPr="00140A50">
        <w:rPr>
          <w:rFonts w:ascii="Helvetica" w:hAnsi="Helvetica" w:cs="Times New Roman"/>
          <w:b/>
        </w:rPr>
        <w:t>Entrées</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Caisse source</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Caisse cible</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 xml:space="preserve">Devise </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Montant de la transaction</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billetage</w:t>
      </w:r>
    </w:p>
    <w:p w:rsidR="00140A50" w:rsidRPr="00140A50" w:rsidRDefault="00140A50" w:rsidP="00140A50">
      <w:pPr>
        <w:rPr>
          <w:rFonts w:ascii="Helvetica" w:hAnsi="Helvetica" w:cs="Times New Roman"/>
          <w:b/>
        </w:rPr>
      </w:pPr>
      <w:r w:rsidRPr="00140A50">
        <w:rPr>
          <w:rFonts w:ascii="Helvetica" w:hAnsi="Helvetica" w:cs="Times New Roman"/>
          <w:b/>
        </w:rPr>
        <w:t>Sortie</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Édition d’un bordereau de transfert inter caisse</w:t>
      </w:r>
    </w:p>
    <w:p w:rsidR="00140A50" w:rsidRPr="00140A50" w:rsidRDefault="00140A50" w:rsidP="00140A50">
      <w:pPr>
        <w:rPr>
          <w:rFonts w:ascii="Helvetica" w:hAnsi="Helvetica" w:cs="Times New Roman"/>
          <w:b/>
        </w:rPr>
      </w:pPr>
      <w:r w:rsidRPr="00140A50">
        <w:rPr>
          <w:rFonts w:ascii="Helvetica" w:hAnsi="Helvetica" w:cs="Times New Roman"/>
          <w:b/>
        </w:rPr>
        <w:t>Pré condition</w:t>
      </w:r>
    </w:p>
    <w:p w:rsidR="00140A50" w:rsidRPr="00140A50" w:rsidRDefault="00140A50" w:rsidP="003B281B">
      <w:pPr>
        <w:numPr>
          <w:ilvl w:val="0"/>
          <w:numId w:val="86"/>
        </w:numPr>
        <w:rPr>
          <w:rFonts w:ascii="Helvetica" w:hAnsi="Helvetica" w:cs="Times New Roman"/>
        </w:rPr>
      </w:pPr>
      <w:r w:rsidRPr="00140A50">
        <w:rPr>
          <w:rFonts w:ascii="Helvetica" w:hAnsi="Helvetica" w:cs="Times New Roman"/>
        </w:rPr>
        <w:lastRenderedPageBreak/>
        <w:t>Les deux caisses doivent être ouvertes et dans la même devise</w:t>
      </w:r>
    </w:p>
    <w:p w:rsidR="00140A50" w:rsidRPr="00140A50" w:rsidRDefault="00140A50" w:rsidP="003B281B">
      <w:pPr>
        <w:numPr>
          <w:ilvl w:val="0"/>
          <w:numId w:val="86"/>
        </w:numPr>
        <w:rPr>
          <w:rFonts w:ascii="Helvetica" w:hAnsi="Helvetica" w:cs="Times New Roman"/>
        </w:rPr>
      </w:pPr>
      <w:r w:rsidRPr="00140A50">
        <w:rPr>
          <w:rFonts w:ascii="Helvetica" w:hAnsi="Helvetica" w:cs="Times New Roman"/>
        </w:rPr>
        <w:t>L’utilisateur qui initie l’opération doit être utilisateur de la caisse source</w:t>
      </w:r>
    </w:p>
    <w:p w:rsidR="00140A50" w:rsidRPr="00140A50" w:rsidRDefault="00140A50" w:rsidP="003B281B">
      <w:pPr>
        <w:numPr>
          <w:ilvl w:val="0"/>
          <w:numId w:val="86"/>
        </w:numPr>
        <w:rPr>
          <w:rFonts w:ascii="Helvetica" w:hAnsi="Helvetica" w:cs="Times New Roman"/>
        </w:rPr>
      </w:pPr>
      <w:r w:rsidRPr="00140A50">
        <w:rPr>
          <w:rFonts w:ascii="Helvetica" w:hAnsi="Helvetica" w:cs="Times New Roman"/>
        </w:rPr>
        <w:t>L’utilisateur qui reçoit doit être l’utilisateur de la caisse destinatrice.</w:t>
      </w:r>
    </w:p>
    <w:p w:rsidR="00140A50" w:rsidRPr="00140A50" w:rsidRDefault="00140A50" w:rsidP="00140A50">
      <w:pPr>
        <w:rPr>
          <w:rFonts w:ascii="Helvetica" w:hAnsi="Helvetica" w:cs="Times New Roman"/>
          <w:b/>
        </w:rPr>
      </w:pPr>
      <w:r w:rsidRPr="00140A50">
        <w:rPr>
          <w:rFonts w:ascii="Helvetica" w:hAnsi="Helvetica" w:cs="Times New Roman"/>
          <w:b/>
        </w:rPr>
        <w:t>Variantes</w:t>
      </w:r>
    </w:p>
    <w:p w:rsidR="00140A50" w:rsidRPr="00140A50" w:rsidRDefault="00140A50" w:rsidP="00140A50">
      <w:pPr>
        <w:rPr>
          <w:rFonts w:ascii="Helvetica" w:hAnsi="Helvetica" w:cs="Times New Roman"/>
        </w:rPr>
      </w:pPr>
      <w:r w:rsidRPr="00140A50">
        <w:rPr>
          <w:rFonts w:ascii="Helvetica" w:hAnsi="Helvetica" w:cs="Times New Roman"/>
        </w:rPr>
        <w:t>Le retrait caisse principale/approvisionnement caisse secondaire qui consiste à approvisionner une caisse secondaire lorsqu’elle est en court de liquidité ;</w:t>
      </w:r>
    </w:p>
    <w:p w:rsidR="00140A50" w:rsidRPr="00140A50" w:rsidRDefault="00140A50" w:rsidP="00140A50">
      <w:pPr>
        <w:rPr>
          <w:rFonts w:ascii="Helvetica" w:hAnsi="Helvetica" w:cs="Times New Roman"/>
        </w:rPr>
      </w:pPr>
      <w:r w:rsidRPr="00140A50">
        <w:rPr>
          <w:rFonts w:ascii="Helvetica" w:hAnsi="Helvetica" w:cs="Times New Roman"/>
        </w:rPr>
        <w:t xml:space="preserve">Le versement caisse secondaire/approvisionnement reçu de la caisse principale qui consiste à approuver le retrait caisse principale/approvisionnement caisse secondaire </w:t>
      </w:r>
      <w:r w:rsidR="00CC7958" w:rsidRPr="00140A50">
        <w:rPr>
          <w:rFonts w:ascii="Helvetica" w:hAnsi="Helvetica" w:cs="Times New Roman"/>
        </w:rPr>
        <w:t>initié</w:t>
      </w:r>
      <w:r w:rsidRPr="00140A50">
        <w:rPr>
          <w:rFonts w:ascii="Helvetica" w:hAnsi="Helvetica" w:cs="Times New Roman"/>
        </w:rPr>
        <w:t xml:space="preserve"> par le caissier principal ;</w:t>
      </w:r>
    </w:p>
    <w:p w:rsidR="00140A50" w:rsidRPr="00140A50" w:rsidRDefault="00140A50" w:rsidP="00140A50">
      <w:pPr>
        <w:rPr>
          <w:rFonts w:ascii="Helvetica" w:hAnsi="Helvetica" w:cs="Times New Roman"/>
        </w:rPr>
      </w:pPr>
      <w:r w:rsidRPr="00140A50">
        <w:rPr>
          <w:rFonts w:ascii="Helvetica" w:hAnsi="Helvetica" w:cs="Times New Roman"/>
        </w:rPr>
        <w:t xml:space="preserve">L’approvisionnement caisse principale/retrait caisse secondaire qui consiste approvisionner la caisse principale par une caisse secondaire lorsque cette dernière a des </w:t>
      </w:r>
      <w:r w:rsidR="00CC7958" w:rsidRPr="00140A50">
        <w:rPr>
          <w:rFonts w:ascii="Helvetica" w:hAnsi="Helvetica" w:cs="Times New Roman"/>
        </w:rPr>
        <w:t>excédents</w:t>
      </w:r>
      <w:r w:rsidRPr="00140A50">
        <w:rPr>
          <w:rFonts w:ascii="Helvetica" w:hAnsi="Helvetica" w:cs="Times New Roman"/>
        </w:rPr>
        <w:t xml:space="preserve"> de caisse ;</w:t>
      </w:r>
    </w:p>
    <w:p w:rsidR="00140A50" w:rsidRPr="00140A50" w:rsidRDefault="00140A50" w:rsidP="00140A50">
      <w:pPr>
        <w:rPr>
          <w:rFonts w:ascii="Helvetica" w:hAnsi="Helvetica" w:cs="Times New Roman"/>
        </w:rPr>
      </w:pPr>
      <w:r w:rsidRPr="00140A50">
        <w:rPr>
          <w:rFonts w:ascii="Helvetica" w:hAnsi="Helvetica" w:cs="Times New Roman"/>
        </w:rPr>
        <w:t>Le versement caisse principale/approvisionnement reçu de la caisse secondaire qui consiste à approuver les fonds reçus de la caisse secondaire.</w:t>
      </w: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Mise à jour du solde des caisses et éventuellement le billetage</w:t>
      </w:r>
    </w:p>
    <w:p w:rsidR="00140A50" w:rsidRPr="00140A50" w:rsidRDefault="00140A50" w:rsidP="003B281B">
      <w:pPr>
        <w:numPr>
          <w:ilvl w:val="0"/>
          <w:numId w:val="83"/>
        </w:numPr>
        <w:rPr>
          <w:rFonts w:ascii="Helvetica" w:hAnsi="Helvetica" w:cs="Times New Roman"/>
        </w:rPr>
      </w:pPr>
      <w:r w:rsidRPr="00140A50">
        <w:rPr>
          <w:rFonts w:ascii="Helvetica" w:hAnsi="Helvetica" w:cs="Times New Roman"/>
        </w:rPr>
        <w:t>Mouvement des comptes</w:t>
      </w:r>
    </w:p>
    <w:p w:rsidR="00140A50" w:rsidRPr="00140A50" w:rsidRDefault="00140A50" w:rsidP="00140A50">
      <w:pPr>
        <w:rPr>
          <w:rFonts w:ascii="Helvetica" w:hAnsi="Helvetica" w:cs="Times New Roman"/>
          <w:b/>
        </w:rPr>
      </w:pPr>
      <w:r w:rsidRPr="00140A50">
        <w:rPr>
          <w:rFonts w:ascii="Helvetica" w:hAnsi="Helvetica" w:cs="Times New Roman"/>
          <w:b/>
        </w:rPr>
        <w:t>Processus</w:t>
      </w:r>
    </w:p>
    <w:p w:rsidR="00140A50" w:rsidRPr="00140A50" w:rsidRDefault="00140A50" w:rsidP="003B281B">
      <w:pPr>
        <w:numPr>
          <w:ilvl w:val="0"/>
          <w:numId w:val="85"/>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85"/>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85"/>
        </w:numPr>
        <w:rPr>
          <w:rFonts w:ascii="Helvetica" w:hAnsi="Helvetica" w:cs="Times New Roman"/>
        </w:rPr>
      </w:pPr>
      <w:r w:rsidRPr="00140A50">
        <w:rPr>
          <w:rFonts w:ascii="Helvetica" w:hAnsi="Helvetica" w:cs="Times New Roman"/>
        </w:rPr>
        <w:t>Le syst</w:t>
      </w:r>
      <w:r w:rsidR="00CC7958">
        <w:rPr>
          <w:rFonts w:ascii="Helvetica" w:hAnsi="Helvetica" w:cs="Times New Roman"/>
        </w:rPr>
        <w:t>ème vérifie la validité des pré</w:t>
      </w:r>
      <w:r w:rsidRPr="00140A50">
        <w:rPr>
          <w:rFonts w:ascii="Helvetica" w:hAnsi="Helvetica" w:cs="Times New Roman"/>
        </w:rPr>
        <w:t>conditions. En cas d’invalidité, un message est envoyé et l’opération est interrompue.</w:t>
      </w:r>
    </w:p>
    <w:p w:rsidR="00140A50" w:rsidRPr="00140A50" w:rsidRDefault="00140A50" w:rsidP="003B281B">
      <w:pPr>
        <w:numPr>
          <w:ilvl w:val="0"/>
          <w:numId w:val="85"/>
        </w:numPr>
        <w:rPr>
          <w:rFonts w:ascii="Helvetica" w:hAnsi="Helvetica" w:cs="Times New Roman"/>
        </w:rPr>
      </w:pPr>
      <w:r w:rsidRPr="00140A50">
        <w:rPr>
          <w:rFonts w:ascii="Helvetica" w:hAnsi="Helvetica" w:cs="Times New Roman"/>
        </w:rPr>
        <w:t>Le système enregistre la transaction, met à jour le solde caisse et le billetage, mouvement les comptes et procède aux imputations comptables.</w:t>
      </w:r>
    </w:p>
    <w:p w:rsidR="00140A50" w:rsidRDefault="00140A50" w:rsidP="003B281B">
      <w:pPr>
        <w:numPr>
          <w:ilvl w:val="0"/>
          <w:numId w:val="85"/>
        </w:numPr>
        <w:rPr>
          <w:rFonts w:ascii="Helvetica" w:hAnsi="Helvetica" w:cs="Times New Roman"/>
        </w:rPr>
      </w:pPr>
      <w:r w:rsidRPr="00140A50">
        <w:rPr>
          <w:rFonts w:ascii="Helvetica" w:hAnsi="Helvetica" w:cs="Times New Roman"/>
        </w:rPr>
        <w:t>Le système édite un bordereau de transfert inter caisse.</w:t>
      </w:r>
    </w:p>
    <w:p w:rsidR="00E20282" w:rsidRDefault="00E20282" w:rsidP="00E20282">
      <w:pPr>
        <w:rPr>
          <w:rFonts w:ascii="Helvetica" w:hAnsi="Helvetica" w:cs="Times New Roman"/>
        </w:rPr>
      </w:pPr>
    </w:p>
    <w:p w:rsidR="00E20282" w:rsidRDefault="00E20282" w:rsidP="00E20282">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E20282" w:rsidRPr="00BA0444" w:rsidTr="00B80210">
        <w:tc>
          <w:tcPr>
            <w:tcW w:w="3020" w:type="dxa"/>
          </w:tcPr>
          <w:p w:rsidR="00E20282" w:rsidRPr="00BA0444" w:rsidRDefault="00E20282"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E20282" w:rsidRPr="0093639B" w:rsidRDefault="00E20282" w:rsidP="00B80210">
            <w:pPr>
              <w:rPr>
                <w:rFonts w:ascii="Helvetica" w:hAnsi="Helvetica" w:cs="Times New Roman"/>
                <w:lang w:val="fr-FR"/>
              </w:rPr>
            </w:pPr>
            <w:r w:rsidRPr="0093639B">
              <w:rPr>
                <w:rFonts w:ascii="Helvetica" w:hAnsi="Helvetica" w:cs="Times New Roman"/>
                <w:lang w:val="fr-FR"/>
              </w:rPr>
              <w:t xml:space="preserve">Taches </w:t>
            </w:r>
          </w:p>
        </w:tc>
        <w:tc>
          <w:tcPr>
            <w:tcW w:w="2830" w:type="dxa"/>
          </w:tcPr>
          <w:p w:rsidR="00E20282" w:rsidRPr="00BA0444" w:rsidRDefault="00E20282" w:rsidP="00B80210">
            <w:pPr>
              <w:rPr>
                <w:rFonts w:ascii="Helvetica" w:hAnsi="Helvetica" w:cs="Times New Roman"/>
                <w:lang w:val="fr-FR"/>
              </w:rPr>
            </w:pPr>
            <w:r w:rsidRPr="00BA0444">
              <w:rPr>
                <w:rFonts w:ascii="Helvetica" w:hAnsi="Helvetica" w:cs="Times New Roman"/>
                <w:lang w:val="fr-FR"/>
              </w:rPr>
              <w:t>API</w:t>
            </w:r>
          </w:p>
        </w:tc>
      </w:tr>
      <w:tr w:rsidR="00E20282" w:rsidRPr="00BA0444" w:rsidTr="00B80210">
        <w:tc>
          <w:tcPr>
            <w:tcW w:w="3020" w:type="dxa"/>
            <w:vMerge w:val="restart"/>
          </w:tcPr>
          <w:p w:rsidR="00E20282" w:rsidRPr="00BA0444" w:rsidRDefault="00E20282" w:rsidP="00B8021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faire un versement</w:t>
            </w:r>
          </w:p>
        </w:tc>
        <w:tc>
          <w:tcPr>
            <w:tcW w:w="3212" w:type="dxa"/>
          </w:tcPr>
          <w:p w:rsidR="00E20282" w:rsidRPr="000961D0" w:rsidRDefault="00E20282" w:rsidP="00B80210">
            <w:pPr>
              <w:rPr>
                <w:rFonts w:ascii="Helvetica" w:hAnsi="Helvetica" w:cs="Times New Roman"/>
                <w:lang w:val="fr-CM"/>
              </w:rPr>
            </w:pPr>
            <w:r w:rsidRPr="000961D0">
              <w:rPr>
                <w:rFonts w:ascii="Helvetica" w:hAnsi="Helvetica" w:cs="Times New Roman"/>
                <w:lang w:val="fr-CM"/>
              </w:rPr>
              <w:t>Choisir unité bancaire</w:t>
            </w:r>
          </w:p>
        </w:tc>
        <w:tc>
          <w:tcPr>
            <w:tcW w:w="2830" w:type="dxa"/>
          </w:tcPr>
          <w:p w:rsidR="00E20282" w:rsidRPr="00BA0444" w:rsidRDefault="00E20282" w:rsidP="00B80210">
            <w:pPr>
              <w:rPr>
                <w:rFonts w:ascii="Helvetica" w:hAnsi="Helvetica" w:cs="Times New Roman"/>
                <w:lang w:val="fr-FR"/>
              </w:rPr>
            </w:pPr>
          </w:p>
        </w:tc>
      </w:tr>
      <w:tr w:rsidR="00E20282" w:rsidRPr="00BA0444" w:rsidTr="00B80210">
        <w:tc>
          <w:tcPr>
            <w:tcW w:w="3020" w:type="dxa"/>
            <w:vMerge/>
          </w:tcPr>
          <w:p w:rsidR="00E20282" w:rsidRPr="00BA0444" w:rsidRDefault="00E20282" w:rsidP="00B80210">
            <w:pPr>
              <w:rPr>
                <w:rFonts w:ascii="Helvetica" w:hAnsi="Helvetica" w:cs="Times New Roman"/>
                <w:lang w:val="fr-FR"/>
              </w:rPr>
            </w:pPr>
          </w:p>
        </w:tc>
        <w:tc>
          <w:tcPr>
            <w:tcW w:w="3212" w:type="dxa"/>
          </w:tcPr>
          <w:p w:rsidR="00E20282" w:rsidRPr="000961D0" w:rsidRDefault="00E20282" w:rsidP="00B80210">
            <w:pPr>
              <w:rPr>
                <w:rFonts w:ascii="Helvetica" w:hAnsi="Helvetica" w:cs="Times New Roman"/>
                <w:lang w:val="fr-CM"/>
              </w:rPr>
            </w:pPr>
            <w:r w:rsidRPr="000961D0">
              <w:rPr>
                <w:rFonts w:ascii="Helvetica" w:hAnsi="Helvetica" w:cs="Times New Roman"/>
                <w:lang w:val="fr-CM"/>
              </w:rPr>
              <w:t>Choisir Utilisateur</w:t>
            </w:r>
          </w:p>
        </w:tc>
        <w:tc>
          <w:tcPr>
            <w:tcW w:w="2830" w:type="dxa"/>
          </w:tcPr>
          <w:p w:rsidR="00E20282" w:rsidRPr="00BA0444" w:rsidRDefault="00E20282" w:rsidP="00B80210">
            <w:pPr>
              <w:rPr>
                <w:rFonts w:ascii="Helvetica" w:hAnsi="Helvetica" w:cs="Times New Roman"/>
                <w:lang w:val="fr-FR"/>
              </w:rPr>
            </w:pPr>
          </w:p>
        </w:tc>
      </w:tr>
      <w:tr w:rsidR="00E20282" w:rsidRPr="00BA0444" w:rsidTr="00B80210">
        <w:tc>
          <w:tcPr>
            <w:tcW w:w="3020" w:type="dxa"/>
            <w:vMerge/>
          </w:tcPr>
          <w:p w:rsidR="00E20282" w:rsidRPr="00BA0444" w:rsidRDefault="00E20282" w:rsidP="00B80210">
            <w:pPr>
              <w:rPr>
                <w:rFonts w:ascii="Helvetica" w:hAnsi="Helvetica" w:cs="Times New Roman"/>
                <w:lang w:val="fr-FR"/>
              </w:rPr>
            </w:pPr>
          </w:p>
        </w:tc>
        <w:tc>
          <w:tcPr>
            <w:tcW w:w="3212" w:type="dxa"/>
          </w:tcPr>
          <w:p w:rsidR="00E20282" w:rsidRPr="000961D0" w:rsidRDefault="00E20282" w:rsidP="00B80210">
            <w:pPr>
              <w:rPr>
                <w:rFonts w:ascii="Helvetica" w:hAnsi="Helvetica" w:cs="Times New Roman"/>
                <w:lang w:val="fr-CM"/>
              </w:rPr>
            </w:pPr>
            <w:r w:rsidRPr="000961D0">
              <w:rPr>
                <w:rFonts w:ascii="Helvetica" w:hAnsi="Helvetica" w:cs="Times New Roman"/>
                <w:lang w:val="fr-CM"/>
              </w:rPr>
              <w:t>Choisir type opération</w:t>
            </w:r>
          </w:p>
        </w:tc>
        <w:tc>
          <w:tcPr>
            <w:tcW w:w="2830" w:type="dxa"/>
          </w:tcPr>
          <w:p w:rsidR="00E20282" w:rsidRPr="00BA0444" w:rsidRDefault="00E20282" w:rsidP="00B80210">
            <w:pPr>
              <w:rPr>
                <w:rFonts w:ascii="Helvetica" w:hAnsi="Helvetica" w:cs="Times New Roman"/>
                <w:lang w:val="fr-FR"/>
              </w:rPr>
            </w:pPr>
          </w:p>
        </w:tc>
      </w:tr>
      <w:tr w:rsidR="00E20282" w:rsidRPr="00BA0444" w:rsidTr="00B80210">
        <w:tc>
          <w:tcPr>
            <w:tcW w:w="3020" w:type="dxa"/>
          </w:tcPr>
          <w:p w:rsidR="00E20282" w:rsidRPr="00BA0444" w:rsidRDefault="00E20282" w:rsidP="00B80210">
            <w:pPr>
              <w:rPr>
                <w:rFonts w:ascii="Helvetica" w:hAnsi="Helvetica" w:cs="Times New Roman"/>
                <w:lang w:val="fr-FR"/>
              </w:rPr>
            </w:pPr>
          </w:p>
        </w:tc>
        <w:tc>
          <w:tcPr>
            <w:tcW w:w="3212" w:type="dxa"/>
          </w:tcPr>
          <w:p w:rsidR="00E20282" w:rsidRPr="000961D0" w:rsidRDefault="00E20282" w:rsidP="00E20282">
            <w:pPr>
              <w:rPr>
                <w:rFonts w:ascii="Helvetica" w:hAnsi="Helvetica" w:cs="Times New Roman"/>
                <w:lang w:val="fr-CM"/>
              </w:rPr>
            </w:pPr>
            <w:r w:rsidRPr="000961D0">
              <w:rPr>
                <w:rFonts w:ascii="Helvetica" w:hAnsi="Helvetica" w:cs="Times New Roman"/>
                <w:lang w:val="fr-CM"/>
              </w:rPr>
              <w:t>Choisir agence</w:t>
            </w:r>
          </w:p>
        </w:tc>
        <w:tc>
          <w:tcPr>
            <w:tcW w:w="2830" w:type="dxa"/>
          </w:tcPr>
          <w:p w:rsidR="00E20282" w:rsidRPr="00BA0444" w:rsidRDefault="00E20282" w:rsidP="00B80210">
            <w:pPr>
              <w:rPr>
                <w:rFonts w:ascii="Helvetica" w:hAnsi="Helvetica" w:cs="Times New Roman"/>
                <w:lang w:val="fr-FR"/>
              </w:rPr>
            </w:pPr>
          </w:p>
        </w:tc>
      </w:tr>
      <w:tr w:rsidR="00E20282" w:rsidRPr="00BA0444" w:rsidTr="00B80210">
        <w:tc>
          <w:tcPr>
            <w:tcW w:w="3020" w:type="dxa"/>
          </w:tcPr>
          <w:p w:rsidR="00E20282" w:rsidRPr="00BA0444" w:rsidRDefault="00E20282" w:rsidP="00B80210">
            <w:pPr>
              <w:rPr>
                <w:rFonts w:ascii="Helvetica" w:hAnsi="Helvetica" w:cs="Times New Roman"/>
              </w:rPr>
            </w:pPr>
          </w:p>
        </w:tc>
        <w:tc>
          <w:tcPr>
            <w:tcW w:w="3212" w:type="dxa"/>
          </w:tcPr>
          <w:p w:rsidR="00E20282" w:rsidRPr="000961D0" w:rsidRDefault="00E20282" w:rsidP="00E20282">
            <w:pPr>
              <w:rPr>
                <w:rFonts w:ascii="Helvetica" w:hAnsi="Helvetica" w:cs="Times New Roman"/>
                <w:lang w:val="fr-CM"/>
              </w:rPr>
            </w:pPr>
            <w:r w:rsidRPr="000961D0">
              <w:rPr>
                <w:rFonts w:ascii="Helvetica" w:hAnsi="Helvetica" w:cs="Times New Roman"/>
                <w:lang w:val="fr-CM"/>
              </w:rPr>
              <w:t>Lister caisse principal</w:t>
            </w:r>
          </w:p>
        </w:tc>
        <w:tc>
          <w:tcPr>
            <w:tcW w:w="2830" w:type="dxa"/>
          </w:tcPr>
          <w:p w:rsidR="00E20282" w:rsidRPr="00BA0444" w:rsidRDefault="00E20282" w:rsidP="00B80210">
            <w:pPr>
              <w:rPr>
                <w:rFonts w:ascii="Helvetica" w:hAnsi="Helvetica" w:cs="Times New Roman"/>
              </w:rPr>
            </w:pPr>
          </w:p>
        </w:tc>
      </w:tr>
      <w:tr w:rsidR="00E20282" w:rsidRPr="00BA0444" w:rsidTr="00B80210">
        <w:tc>
          <w:tcPr>
            <w:tcW w:w="3020" w:type="dxa"/>
          </w:tcPr>
          <w:p w:rsidR="00E20282" w:rsidRPr="00BA0444" w:rsidRDefault="00E20282" w:rsidP="00B80210">
            <w:pPr>
              <w:rPr>
                <w:rFonts w:ascii="Helvetica" w:hAnsi="Helvetica" w:cs="Times New Roman"/>
              </w:rPr>
            </w:pPr>
          </w:p>
        </w:tc>
        <w:tc>
          <w:tcPr>
            <w:tcW w:w="3212" w:type="dxa"/>
          </w:tcPr>
          <w:p w:rsidR="00E20282" w:rsidRPr="000961D0" w:rsidRDefault="00E20282" w:rsidP="00B80210">
            <w:pPr>
              <w:rPr>
                <w:rFonts w:ascii="Helvetica" w:hAnsi="Helvetica" w:cs="Times New Roman"/>
                <w:lang w:val="fr-FR"/>
              </w:rPr>
            </w:pPr>
            <w:r w:rsidRPr="000961D0">
              <w:rPr>
                <w:rFonts w:ascii="Helvetica" w:hAnsi="Helvetica" w:cs="Times New Roman"/>
                <w:lang w:val="fr-FR"/>
              </w:rPr>
              <w:t>Lister caisse secondaire</w:t>
            </w:r>
          </w:p>
        </w:tc>
        <w:tc>
          <w:tcPr>
            <w:tcW w:w="2830" w:type="dxa"/>
          </w:tcPr>
          <w:p w:rsidR="00E20282" w:rsidRPr="00BA0444" w:rsidRDefault="00E20282" w:rsidP="00B80210">
            <w:pPr>
              <w:rPr>
                <w:rFonts w:ascii="Helvetica" w:hAnsi="Helvetica" w:cs="Times New Roman"/>
              </w:rPr>
            </w:pPr>
          </w:p>
        </w:tc>
      </w:tr>
      <w:tr w:rsidR="00E20282" w:rsidRPr="00BA0444" w:rsidTr="00B80210">
        <w:tc>
          <w:tcPr>
            <w:tcW w:w="3020" w:type="dxa"/>
          </w:tcPr>
          <w:p w:rsidR="00E20282" w:rsidRPr="00BA0444" w:rsidRDefault="00E20282" w:rsidP="00B80210">
            <w:pPr>
              <w:rPr>
                <w:rFonts w:ascii="Helvetica" w:hAnsi="Helvetica" w:cs="Times New Roman"/>
              </w:rPr>
            </w:pPr>
          </w:p>
        </w:tc>
        <w:tc>
          <w:tcPr>
            <w:tcW w:w="3212" w:type="dxa"/>
          </w:tcPr>
          <w:p w:rsidR="00E20282" w:rsidRPr="000961D0" w:rsidRDefault="00E20282" w:rsidP="00B80210">
            <w:pPr>
              <w:rPr>
                <w:rFonts w:ascii="Helvetica" w:hAnsi="Helvetica" w:cs="Times New Roman"/>
                <w:lang w:val="fr-FR"/>
              </w:rPr>
            </w:pPr>
            <w:r w:rsidRPr="000961D0">
              <w:rPr>
                <w:rFonts w:ascii="Helvetica" w:hAnsi="Helvetica" w:cs="Times New Roman"/>
                <w:lang w:val="fr-FR"/>
              </w:rPr>
              <w:t>Lister billetage</w:t>
            </w:r>
          </w:p>
        </w:tc>
        <w:tc>
          <w:tcPr>
            <w:tcW w:w="2830" w:type="dxa"/>
          </w:tcPr>
          <w:p w:rsidR="00E20282" w:rsidRPr="00BA0444" w:rsidRDefault="00E20282" w:rsidP="00B80210">
            <w:pPr>
              <w:rPr>
                <w:rFonts w:ascii="Helvetica" w:hAnsi="Helvetica" w:cs="Times New Roman"/>
              </w:rPr>
            </w:pPr>
          </w:p>
        </w:tc>
      </w:tr>
      <w:tr w:rsidR="00E20282" w:rsidRPr="00BA0444" w:rsidTr="00B80210">
        <w:tc>
          <w:tcPr>
            <w:tcW w:w="3020" w:type="dxa"/>
          </w:tcPr>
          <w:p w:rsidR="00E20282" w:rsidRPr="00BA0444" w:rsidRDefault="00E20282" w:rsidP="00B80210">
            <w:pPr>
              <w:rPr>
                <w:rFonts w:ascii="Helvetica" w:hAnsi="Helvetica" w:cs="Times New Roman"/>
                <w:lang w:val="fr-FR"/>
              </w:rPr>
            </w:pPr>
          </w:p>
        </w:tc>
        <w:tc>
          <w:tcPr>
            <w:tcW w:w="3212" w:type="dxa"/>
          </w:tcPr>
          <w:p w:rsidR="00E20282" w:rsidRPr="000961D0" w:rsidRDefault="00E20282" w:rsidP="00E20282">
            <w:pPr>
              <w:rPr>
                <w:rFonts w:ascii="Helvetica" w:hAnsi="Helvetica" w:cs="Times New Roman"/>
                <w:lang w:val="fr-FR"/>
              </w:rPr>
            </w:pPr>
            <w:r w:rsidRPr="000961D0">
              <w:rPr>
                <w:rFonts w:ascii="Helvetica" w:hAnsi="Helvetica" w:cs="Times New Roman"/>
                <w:lang w:val="fr-FR"/>
              </w:rPr>
              <w:t xml:space="preserve">Lister </w:t>
            </w:r>
            <w:r w:rsidRPr="000961D0">
              <w:rPr>
                <w:rFonts w:ascii="Helvetica" w:hAnsi="Helvetica" w:cs="Times New Roman"/>
                <w:lang w:val="fr-FR"/>
              </w:rPr>
              <w:t>billetage MPS</w:t>
            </w:r>
          </w:p>
        </w:tc>
        <w:tc>
          <w:tcPr>
            <w:tcW w:w="2830" w:type="dxa"/>
          </w:tcPr>
          <w:p w:rsidR="00E20282" w:rsidRPr="00BA0444" w:rsidRDefault="00E20282" w:rsidP="00B80210">
            <w:pPr>
              <w:rPr>
                <w:rFonts w:ascii="Helvetica" w:hAnsi="Helvetica" w:cs="Times New Roman"/>
                <w:lang w:val="fr-FR"/>
              </w:rPr>
            </w:pPr>
          </w:p>
        </w:tc>
      </w:tr>
      <w:tr w:rsidR="00E20282" w:rsidRPr="00BA0444" w:rsidTr="00B80210">
        <w:tc>
          <w:tcPr>
            <w:tcW w:w="3020" w:type="dxa"/>
          </w:tcPr>
          <w:p w:rsidR="00E20282" w:rsidRPr="00BA0444" w:rsidRDefault="00E20282" w:rsidP="00B80210">
            <w:pPr>
              <w:rPr>
                <w:rFonts w:ascii="Helvetica" w:hAnsi="Helvetica" w:cs="Times New Roman"/>
                <w:lang w:val="fr-FR"/>
              </w:rPr>
            </w:pPr>
          </w:p>
        </w:tc>
        <w:tc>
          <w:tcPr>
            <w:tcW w:w="3212" w:type="dxa"/>
          </w:tcPr>
          <w:p w:rsidR="00E20282" w:rsidRPr="000961D0" w:rsidRDefault="00E20282" w:rsidP="00B80210">
            <w:pPr>
              <w:rPr>
                <w:rFonts w:ascii="Helvetica" w:hAnsi="Helvetica" w:cs="Times New Roman"/>
                <w:lang w:val="fr-FR"/>
              </w:rPr>
            </w:pPr>
            <w:r w:rsidRPr="000961D0">
              <w:rPr>
                <w:rFonts w:ascii="Helvetica" w:hAnsi="Helvetica" w:cs="Times New Roman"/>
                <w:lang w:val="fr-FR"/>
              </w:rPr>
              <w:t>Charger caisse principale</w:t>
            </w:r>
          </w:p>
        </w:tc>
        <w:tc>
          <w:tcPr>
            <w:tcW w:w="2830" w:type="dxa"/>
          </w:tcPr>
          <w:p w:rsidR="00E20282" w:rsidRPr="00BA0444" w:rsidRDefault="00E20282" w:rsidP="00B80210">
            <w:pPr>
              <w:rPr>
                <w:rFonts w:ascii="Helvetica" w:hAnsi="Helvetica" w:cs="Times New Roman"/>
                <w:lang w:val="fr-FR"/>
              </w:rPr>
            </w:pPr>
          </w:p>
        </w:tc>
      </w:tr>
      <w:tr w:rsidR="00E20282" w:rsidRPr="00BA0444" w:rsidTr="00B80210">
        <w:tc>
          <w:tcPr>
            <w:tcW w:w="3020" w:type="dxa"/>
          </w:tcPr>
          <w:p w:rsidR="00E20282" w:rsidRPr="00BA0444" w:rsidRDefault="00E20282" w:rsidP="00B80210">
            <w:pPr>
              <w:rPr>
                <w:rFonts w:ascii="Helvetica" w:hAnsi="Helvetica" w:cs="Times New Roman"/>
              </w:rPr>
            </w:pPr>
          </w:p>
        </w:tc>
        <w:tc>
          <w:tcPr>
            <w:tcW w:w="3212" w:type="dxa"/>
          </w:tcPr>
          <w:p w:rsidR="00E20282" w:rsidRPr="000961D0" w:rsidRDefault="00E20282" w:rsidP="00B80210">
            <w:pPr>
              <w:rPr>
                <w:rFonts w:ascii="Helvetica" w:hAnsi="Helvetica" w:cs="Times New Roman"/>
                <w:lang w:val="fr-FR"/>
              </w:rPr>
            </w:pPr>
            <w:r w:rsidRPr="000961D0">
              <w:rPr>
                <w:rFonts w:ascii="Helvetica" w:hAnsi="Helvetica" w:cs="Times New Roman"/>
                <w:lang w:val="fr-FR"/>
              </w:rPr>
              <w:t>Charger caisse secondaire</w:t>
            </w:r>
          </w:p>
        </w:tc>
        <w:tc>
          <w:tcPr>
            <w:tcW w:w="2830" w:type="dxa"/>
          </w:tcPr>
          <w:p w:rsidR="00E20282" w:rsidRPr="00A95099" w:rsidRDefault="00E20282" w:rsidP="00B80210">
            <w:pPr>
              <w:rPr>
                <w:rFonts w:ascii="Helvetica" w:hAnsi="Helvetica" w:cs="Times New Roman"/>
                <w:lang w:val="fr-FR"/>
              </w:rPr>
            </w:pPr>
          </w:p>
        </w:tc>
      </w:tr>
      <w:tr w:rsidR="00E20282" w:rsidRPr="00BA0444" w:rsidTr="00B80210">
        <w:tc>
          <w:tcPr>
            <w:tcW w:w="3020" w:type="dxa"/>
          </w:tcPr>
          <w:p w:rsidR="00E20282" w:rsidRPr="00BA0444" w:rsidRDefault="00E20282" w:rsidP="00B80210">
            <w:pPr>
              <w:rPr>
                <w:rFonts w:ascii="Helvetica" w:hAnsi="Helvetica" w:cs="Times New Roman"/>
                <w:lang w:val="fr-FR"/>
              </w:rPr>
            </w:pPr>
          </w:p>
        </w:tc>
        <w:tc>
          <w:tcPr>
            <w:tcW w:w="3212" w:type="dxa"/>
          </w:tcPr>
          <w:p w:rsidR="00E20282" w:rsidRPr="000961D0" w:rsidRDefault="00E20282" w:rsidP="00B80210">
            <w:pPr>
              <w:rPr>
                <w:rFonts w:ascii="Helvetica" w:hAnsi="Helvetica" w:cs="Times New Roman"/>
                <w:lang w:val="fr-FR"/>
              </w:rPr>
            </w:pPr>
            <w:r w:rsidRPr="000961D0">
              <w:rPr>
                <w:rFonts w:ascii="Helvetica" w:hAnsi="Helvetica" w:cs="Times New Roman"/>
                <w:lang w:val="fr-FR"/>
              </w:rPr>
              <w:t>Charger caisse principale</w:t>
            </w:r>
            <w:r w:rsidRPr="000961D0">
              <w:rPr>
                <w:rFonts w:ascii="Helvetica" w:hAnsi="Helvetica" w:cs="Times New Roman"/>
                <w:lang w:val="fr-FR"/>
              </w:rPr>
              <w:t xml:space="preserve"> Mps</w:t>
            </w:r>
          </w:p>
        </w:tc>
        <w:tc>
          <w:tcPr>
            <w:tcW w:w="2830" w:type="dxa"/>
          </w:tcPr>
          <w:p w:rsidR="00E20282" w:rsidRPr="00BA0444" w:rsidRDefault="00E20282" w:rsidP="00B80210">
            <w:pPr>
              <w:rPr>
                <w:rFonts w:ascii="Helvetica" w:hAnsi="Helvetica" w:cs="Times New Roman"/>
                <w:lang w:val="fr-FR"/>
              </w:rPr>
            </w:pPr>
          </w:p>
        </w:tc>
      </w:tr>
      <w:tr w:rsidR="00E20282" w:rsidRPr="00BA0444" w:rsidTr="00B80210">
        <w:tc>
          <w:tcPr>
            <w:tcW w:w="3020" w:type="dxa"/>
          </w:tcPr>
          <w:p w:rsidR="00E20282" w:rsidRPr="00E20282" w:rsidRDefault="00E20282" w:rsidP="00B80210">
            <w:pPr>
              <w:rPr>
                <w:rFonts w:ascii="Helvetica" w:hAnsi="Helvetica" w:cs="Times New Roman"/>
                <w:lang w:val="fr-FR"/>
              </w:rPr>
            </w:pPr>
          </w:p>
        </w:tc>
        <w:tc>
          <w:tcPr>
            <w:tcW w:w="3212" w:type="dxa"/>
          </w:tcPr>
          <w:p w:rsidR="00E20282" w:rsidRPr="000961D0" w:rsidRDefault="00E20282" w:rsidP="00E20282">
            <w:pPr>
              <w:rPr>
                <w:rFonts w:ascii="Helvetica" w:hAnsi="Helvetica" w:cs="Times New Roman"/>
                <w:lang w:val="fr-FR"/>
              </w:rPr>
            </w:pPr>
            <w:r w:rsidRPr="000961D0">
              <w:rPr>
                <w:rFonts w:ascii="Helvetica" w:hAnsi="Helvetica" w:cs="Times New Roman"/>
                <w:lang w:val="fr-FR"/>
              </w:rPr>
              <w:t>Charger caisse secondaire Mps</w:t>
            </w:r>
          </w:p>
        </w:tc>
        <w:tc>
          <w:tcPr>
            <w:tcW w:w="2830" w:type="dxa"/>
          </w:tcPr>
          <w:p w:rsidR="00E20282" w:rsidRPr="00E20282" w:rsidRDefault="00E20282" w:rsidP="00B80210">
            <w:pPr>
              <w:rPr>
                <w:rFonts w:ascii="Helvetica" w:hAnsi="Helvetica" w:cs="Times New Roman"/>
                <w:lang w:val="fr-FR"/>
              </w:rPr>
            </w:pPr>
          </w:p>
        </w:tc>
      </w:tr>
      <w:tr w:rsidR="00E20282" w:rsidRPr="00BA0444" w:rsidTr="00B80210">
        <w:tc>
          <w:tcPr>
            <w:tcW w:w="3020" w:type="dxa"/>
          </w:tcPr>
          <w:p w:rsidR="00E20282" w:rsidRPr="00E20282" w:rsidRDefault="00E20282" w:rsidP="00B80210">
            <w:pPr>
              <w:rPr>
                <w:rFonts w:ascii="Helvetica" w:hAnsi="Helvetica" w:cs="Times New Roman"/>
              </w:rPr>
            </w:pPr>
          </w:p>
        </w:tc>
        <w:tc>
          <w:tcPr>
            <w:tcW w:w="3212" w:type="dxa"/>
          </w:tcPr>
          <w:p w:rsidR="00E20282" w:rsidRPr="000961D0" w:rsidRDefault="00E20282" w:rsidP="00E20282">
            <w:pPr>
              <w:rPr>
                <w:rFonts w:ascii="Helvetica" w:hAnsi="Helvetica" w:cs="Times New Roman"/>
                <w:lang w:val="fr-FR"/>
              </w:rPr>
            </w:pPr>
            <w:r w:rsidRPr="000961D0">
              <w:rPr>
                <w:rFonts w:ascii="Helvetica" w:hAnsi="Helvetica" w:cs="Times New Roman"/>
                <w:lang w:val="fr-FR"/>
              </w:rPr>
              <w:t>Charger infos caisse</w:t>
            </w:r>
          </w:p>
        </w:tc>
        <w:tc>
          <w:tcPr>
            <w:tcW w:w="2830" w:type="dxa"/>
          </w:tcPr>
          <w:p w:rsidR="00E20282" w:rsidRPr="00E20282" w:rsidRDefault="00E20282" w:rsidP="00B80210">
            <w:pPr>
              <w:rPr>
                <w:rFonts w:ascii="Helvetica" w:hAnsi="Helvetica" w:cs="Times New Roman"/>
              </w:rPr>
            </w:pPr>
          </w:p>
        </w:tc>
      </w:tr>
      <w:tr w:rsidR="00E20282" w:rsidRPr="00BA0444" w:rsidTr="00B80210">
        <w:tc>
          <w:tcPr>
            <w:tcW w:w="3020" w:type="dxa"/>
          </w:tcPr>
          <w:p w:rsidR="00E20282" w:rsidRPr="00E20282" w:rsidRDefault="00E20282" w:rsidP="00B80210">
            <w:pPr>
              <w:rPr>
                <w:rFonts w:ascii="Helvetica" w:hAnsi="Helvetica" w:cs="Times New Roman"/>
              </w:rPr>
            </w:pPr>
          </w:p>
        </w:tc>
        <w:tc>
          <w:tcPr>
            <w:tcW w:w="3212" w:type="dxa"/>
          </w:tcPr>
          <w:p w:rsidR="00E20282" w:rsidRPr="000961D0" w:rsidRDefault="00E20282" w:rsidP="00E20282">
            <w:pPr>
              <w:rPr>
                <w:rFonts w:ascii="Helvetica" w:hAnsi="Helvetica" w:cs="Times New Roman"/>
                <w:lang w:val="fr-FR"/>
              </w:rPr>
            </w:pPr>
            <w:r w:rsidRPr="000961D0">
              <w:rPr>
                <w:rFonts w:ascii="Helvetica" w:hAnsi="Helvetica" w:cs="Times New Roman"/>
                <w:lang w:val="fr-FR"/>
              </w:rPr>
              <w:t>Charger infos caisse cible</w:t>
            </w:r>
          </w:p>
        </w:tc>
        <w:tc>
          <w:tcPr>
            <w:tcW w:w="2830" w:type="dxa"/>
          </w:tcPr>
          <w:p w:rsidR="00E20282" w:rsidRPr="00E20282" w:rsidRDefault="00E20282" w:rsidP="00B80210">
            <w:pPr>
              <w:rPr>
                <w:rFonts w:ascii="Helvetica" w:hAnsi="Helvetica" w:cs="Times New Roman"/>
              </w:rPr>
            </w:pPr>
          </w:p>
        </w:tc>
      </w:tr>
      <w:tr w:rsidR="00E20282" w:rsidRPr="00BA0444" w:rsidTr="00B80210">
        <w:tc>
          <w:tcPr>
            <w:tcW w:w="3020" w:type="dxa"/>
          </w:tcPr>
          <w:p w:rsidR="00E20282" w:rsidRPr="00E20282" w:rsidRDefault="00E20282" w:rsidP="00B80210">
            <w:pPr>
              <w:rPr>
                <w:rFonts w:ascii="Helvetica" w:hAnsi="Helvetica" w:cs="Times New Roman"/>
              </w:rPr>
            </w:pPr>
          </w:p>
        </w:tc>
        <w:tc>
          <w:tcPr>
            <w:tcW w:w="3212" w:type="dxa"/>
          </w:tcPr>
          <w:p w:rsidR="00E20282" w:rsidRPr="000961D0" w:rsidRDefault="00E20282" w:rsidP="00E20282">
            <w:pPr>
              <w:rPr>
                <w:rFonts w:ascii="Helvetica" w:hAnsi="Helvetica" w:cs="Times New Roman"/>
                <w:lang w:val="fr-FR"/>
              </w:rPr>
            </w:pPr>
            <w:r w:rsidRPr="000961D0">
              <w:rPr>
                <w:rFonts w:ascii="Helvetica" w:hAnsi="Helvetica" w:cs="Times New Roman"/>
                <w:lang w:val="fr-FR"/>
              </w:rPr>
              <w:t xml:space="preserve">Charger infos </w:t>
            </w:r>
            <w:r w:rsidR="000961D0" w:rsidRPr="000961D0">
              <w:rPr>
                <w:rFonts w:ascii="Helvetica" w:hAnsi="Helvetica" w:cs="Times New Roman"/>
                <w:lang w:val="fr-FR"/>
              </w:rPr>
              <w:t>entité</w:t>
            </w:r>
          </w:p>
        </w:tc>
        <w:tc>
          <w:tcPr>
            <w:tcW w:w="2830" w:type="dxa"/>
          </w:tcPr>
          <w:p w:rsidR="00E20282" w:rsidRPr="00E20282" w:rsidRDefault="00E20282" w:rsidP="00B80210">
            <w:pPr>
              <w:rPr>
                <w:rFonts w:ascii="Helvetica" w:hAnsi="Helvetica" w:cs="Times New Roman"/>
              </w:rPr>
            </w:pPr>
          </w:p>
        </w:tc>
      </w:tr>
      <w:tr w:rsidR="00E20282" w:rsidRPr="00BA0444" w:rsidTr="00B80210">
        <w:tc>
          <w:tcPr>
            <w:tcW w:w="3020" w:type="dxa"/>
          </w:tcPr>
          <w:p w:rsidR="00E20282" w:rsidRPr="00E20282" w:rsidRDefault="00E20282" w:rsidP="00B80210">
            <w:pPr>
              <w:rPr>
                <w:rFonts w:ascii="Helvetica" w:hAnsi="Helvetica" w:cs="Times New Roman"/>
              </w:rPr>
            </w:pPr>
          </w:p>
        </w:tc>
        <w:tc>
          <w:tcPr>
            <w:tcW w:w="3212" w:type="dxa"/>
          </w:tcPr>
          <w:p w:rsidR="00E20282" w:rsidRPr="000961D0" w:rsidRDefault="000961D0" w:rsidP="00E20282">
            <w:pPr>
              <w:rPr>
                <w:rFonts w:ascii="Helvetica" w:hAnsi="Helvetica" w:cs="Times New Roman"/>
                <w:lang w:val="fr-FR"/>
              </w:rPr>
            </w:pPr>
            <w:r w:rsidRPr="000961D0">
              <w:rPr>
                <w:rFonts w:ascii="Helvetica" w:hAnsi="Helvetica" w:cs="Times New Roman"/>
                <w:lang w:val="fr-FR"/>
              </w:rPr>
              <w:t>Déterminer si les items sont valides</w:t>
            </w:r>
          </w:p>
        </w:tc>
        <w:tc>
          <w:tcPr>
            <w:tcW w:w="2830" w:type="dxa"/>
          </w:tcPr>
          <w:p w:rsidR="00E20282" w:rsidRPr="000961D0" w:rsidRDefault="00E20282" w:rsidP="00B80210">
            <w:pPr>
              <w:rPr>
                <w:rFonts w:ascii="Helvetica" w:hAnsi="Helvetica" w:cs="Times New Roman"/>
                <w:lang w:val="fr-FR"/>
              </w:rPr>
            </w:pPr>
          </w:p>
        </w:tc>
      </w:tr>
      <w:tr w:rsidR="000961D0" w:rsidRPr="00BA0444" w:rsidTr="00B80210">
        <w:tc>
          <w:tcPr>
            <w:tcW w:w="3020" w:type="dxa"/>
          </w:tcPr>
          <w:p w:rsidR="000961D0" w:rsidRPr="00E20282" w:rsidRDefault="000961D0" w:rsidP="00B80210">
            <w:pPr>
              <w:rPr>
                <w:rFonts w:ascii="Helvetica" w:hAnsi="Helvetica" w:cs="Times New Roman"/>
              </w:rPr>
            </w:pPr>
          </w:p>
        </w:tc>
        <w:tc>
          <w:tcPr>
            <w:tcW w:w="3212" w:type="dxa"/>
          </w:tcPr>
          <w:p w:rsidR="000961D0" w:rsidRPr="000961D0" w:rsidRDefault="000961D0" w:rsidP="00E20282">
            <w:pPr>
              <w:rPr>
                <w:rFonts w:ascii="Helvetica" w:hAnsi="Helvetica" w:cs="Times New Roman"/>
                <w:lang w:val="fr-FR"/>
              </w:rPr>
            </w:pPr>
            <w:r w:rsidRPr="000961D0">
              <w:rPr>
                <w:rFonts w:ascii="Helvetica" w:hAnsi="Helvetica" w:cs="Times New Roman"/>
                <w:lang w:val="fr-FR"/>
              </w:rPr>
              <w:t>Bordereau de transfert inter caisse</w:t>
            </w:r>
          </w:p>
        </w:tc>
        <w:tc>
          <w:tcPr>
            <w:tcW w:w="2830" w:type="dxa"/>
          </w:tcPr>
          <w:p w:rsidR="000961D0" w:rsidRPr="000961D0" w:rsidRDefault="000961D0" w:rsidP="00B80210">
            <w:pPr>
              <w:rPr>
                <w:rFonts w:ascii="Helvetica" w:hAnsi="Helvetica" w:cs="Times New Roman"/>
                <w:lang w:val="fr-FR"/>
              </w:rPr>
            </w:pPr>
          </w:p>
        </w:tc>
      </w:tr>
    </w:tbl>
    <w:p w:rsidR="00E20282" w:rsidRPr="00140A50" w:rsidRDefault="00E20282" w:rsidP="00E20282">
      <w:pPr>
        <w:rPr>
          <w:rFonts w:ascii="Helvetica" w:hAnsi="Helvetica" w:cs="Times New Roman"/>
        </w:rPr>
      </w:pPr>
    </w:p>
    <w:p w:rsidR="00140A50" w:rsidRPr="00140A50" w:rsidRDefault="00140A50" w:rsidP="00140A50">
      <w:pPr>
        <w:rPr>
          <w:rFonts w:ascii="Helvetica" w:hAnsi="Helvetica" w:cs="Times New Roman"/>
        </w:rPr>
      </w:pPr>
    </w:p>
    <w:p w:rsidR="00140A50" w:rsidRPr="00287D4A" w:rsidRDefault="00140A50" w:rsidP="00CC7958">
      <w:pPr>
        <w:pStyle w:val="Titre2"/>
        <w:rPr>
          <w:lang w:val="fr-FR"/>
        </w:rPr>
      </w:pPr>
      <w:bookmarkStart w:id="81" w:name="_Toc271706361"/>
      <w:bookmarkStart w:id="82" w:name="_Toc72201590"/>
      <w:r w:rsidRPr="00287D4A">
        <w:rPr>
          <w:lang w:val="fr-FR"/>
        </w:rPr>
        <w:t>Payement partiel de chèque</w:t>
      </w:r>
      <w:bookmarkEnd w:id="81"/>
      <w:bookmarkEnd w:id="82"/>
    </w:p>
    <w:p w:rsidR="00140A50" w:rsidRPr="00254F49" w:rsidRDefault="00140A50" w:rsidP="00254F49">
      <w:pPr>
        <w:pStyle w:val="Titre3"/>
        <w:rPr>
          <w:lang w:val="fr-FR"/>
        </w:rPr>
      </w:pPr>
      <w:bookmarkStart w:id="83" w:name="_Toc72201591"/>
      <w:r w:rsidRPr="00254F49">
        <w:rPr>
          <w:lang w:val="fr-FR"/>
        </w:rPr>
        <w:t>Définition et objectif</w:t>
      </w:r>
      <w:bookmarkEnd w:id="83"/>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Entrée</w:t>
      </w:r>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Sortie</w:t>
      </w:r>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Pré condition</w:t>
      </w:r>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Post condition</w:t>
      </w:r>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Processus</w:t>
      </w:r>
    </w:p>
    <w:p w:rsidR="00140A50" w:rsidRPr="00140A50" w:rsidRDefault="00140A50" w:rsidP="00140A50">
      <w:pPr>
        <w:rPr>
          <w:rFonts w:ascii="Helvetica" w:hAnsi="Helvetica" w:cs="Times New Roman"/>
        </w:rPr>
      </w:pPr>
    </w:p>
    <w:p w:rsidR="00140A50" w:rsidRPr="00287D4A" w:rsidRDefault="00140A50" w:rsidP="00CC7958">
      <w:pPr>
        <w:pStyle w:val="Titre2"/>
        <w:rPr>
          <w:lang w:val="fr-FR"/>
        </w:rPr>
      </w:pPr>
      <w:bookmarkStart w:id="84" w:name="_Toc271706363"/>
      <w:bookmarkStart w:id="85" w:name="_Toc72201592"/>
      <w:r w:rsidRPr="00287D4A">
        <w:rPr>
          <w:lang w:val="fr-FR"/>
        </w:rPr>
        <w:t>Versement spécifique (Partenaire)</w:t>
      </w:r>
      <w:bookmarkEnd w:id="84"/>
      <w:bookmarkEnd w:id="85"/>
    </w:p>
    <w:p w:rsidR="00140A50" w:rsidRPr="00254F49" w:rsidRDefault="00140A50" w:rsidP="00254F49">
      <w:pPr>
        <w:pStyle w:val="Titre3"/>
        <w:rPr>
          <w:lang w:val="fr-FR"/>
        </w:rPr>
      </w:pPr>
      <w:bookmarkStart w:id="86" w:name="_Toc72201593"/>
      <w:r w:rsidRPr="00254F49">
        <w:rPr>
          <w:lang w:val="fr-FR"/>
        </w:rPr>
        <w:t>Définition et objectif</w:t>
      </w:r>
      <w:bookmarkEnd w:id="86"/>
    </w:p>
    <w:p w:rsidR="00140A50" w:rsidRPr="00140A50" w:rsidRDefault="00140A50" w:rsidP="00140A50">
      <w:pPr>
        <w:rPr>
          <w:rFonts w:ascii="Helvetica" w:hAnsi="Helvetica" w:cs="Times New Roman"/>
        </w:rPr>
      </w:pPr>
      <w:r w:rsidRPr="00140A50">
        <w:rPr>
          <w:rFonts w:ascii="Helvetica" w:hAnsi="Helvetica" w:cs="Times New Roman"/>
        </w:rPr>
        <w:t>Cette fonctionnalité permet d’enregistrer les versements effectués par la clientèle au profit d’un partenaire. Les versements spécifiques peuvent être effectués dans n’importe quelle agence de la banque. Il peut arriver qu’un versement se fasse avec monnaie rendue.</w:t>
      </w:r>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Variantes :</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Les versements sur place effectués par les clients dans un compte partenaire dans ladite l’agence.</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Les versements déplacés effectués par des clients dans une agence mais à destination d’une autre agence soit dans un compte partenaire, soit pour toucher au guichet.</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Les versements avec monnaie rendue</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lastRenderedPageBreak/>
        <w:t xml:space="preserve">Partenaire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 xml:space="preserve">Compte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Date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du client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de versement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Montant du versement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Partie versante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Billetage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Origine des fonds (Paramétrable)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Autres informations du partenaire paramétrable par partenaire</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Bordereau de versement</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Le compte doit être accessible</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Aucune opposition de nature à interdire cette opération ne doit être apposée sur ce compte.</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Validité du MPS utilisé</w:t>
      </w:r>
    </w:p>
    <w:p w:rsidR="00140A50" w:rsidRPr="00140A50" w:rsidRDefault="00140A50" w:rsidP="003B281B">
      <w:pPr>
        <w:numPr>
          <w:ilvl w:val="0"/>
          <w:numId w:val="31"/>
        </w:numPr>
        <w:rPr>
          <w:rFonts w:ascii="Helvetica" w:hAnsi="Helvetica" w:cs="Times New Roman"/>
        </w:rPr>
      </w:pPr>
      <w:r w:rsidRPr="00140A50">
        <w:rPr>
          <w:rFonts w:ascii="Helvetica" w:hAnsi="Helvetica" w:cs="Times New Roman"/>
        </w:rPr>
        <w:t>La transaction doit être en conformité avec les règles de gestion paramétrées dans le système</w:t>
      </w: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Enregistrement de la transaction.</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Imputations comptables conformes au schéma comptable de la transaction</w:t>
      </w:r>
    </w:p>
    <w:p w:rsidR="00140A50" w:rsidRPr="00140A50" w:rsidRDefault="00140A50" w:rsidP="00140A50">
      <w:pPr>
        <w:rPr>
          <w:rFonts w:ascii="Helvetica" w:hAnsi="Helvetica" w:cs="Times New Roman"/>
          <w:b/>
        </w:rPr>
      </w:pPr>
      <w:r w:rsidRPr="00140A50">
        <w:rPr>
          <w:rFonts w:ascii="Helvetica" w:hAnsi="Helvetica" w:cs="Times New Roman"/>
          <w:b/>
        </w:rPr>
        <w:t xml:space="preserve">Processus : </w:t>
      </w:r>
    </w:p>
    <w:p w:rsidR="00140A50" w:rsidRPr="00140A50" w:rsidRDefault="00140A50" w:rsidP="003B281B">
      <w:pPr>
        <w:numPr>
          <w:ilvl w:val="0"/>
          <w:numId w:val="92"/>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92"/>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92"/>
        </w:numPr>
        <w:rPr>
          <w:rFonts w:ascii="Helvetica" w:hAnsi="Helvetica" w:cs="Times New Roman"/>
        </w:rPr>
      </w:pPr>
      <w:r w:rsidRPr="00140A50">
        <w:rPr>
          <w:rFonts w:ascii="Helvetica" w:hAnsi="Helvetica" w:cs="Times New Roman"/>
        </w:rPr>
        <w:t>Le syst</w:t>
      </w:r>
      <w:r w:rsidR="00CC7958">
        <w:rPr>
          <w:rFonts w:ascii="Helvetica" w:hAnsi="Helvetica" w:cs="Times New Roman"/>
        </w:rPr>
        <w:t>ème vérifie la validité des pré</w:t>
      </w:r>
      <w:r w:rsidRPr="00140A50">
        <w:rPr>
          <w:rFonts w:ascii="Helvetica" w:hAnsi="Helvetica" w:cs="Times New Roman"/>
        </w:rPr>
        <w:t>conditions. En cas d’invalidité, un message est envoyé et l’opération est renvoyée en dérogation. Un bordereau de dérogation est alors édité. La transaction ne pourra dès lors se poursuivre (dans les étapes suivantes) qu’après qu’un utilisateur habilité ait levé la dérogation.</w:t>
      </w:r>
    </w:p>
    <w:p w:rsidR="00140A50" w:rsidRPr="00140A50" w:rsidRDefault="00140A50" w:rsidP="003B281B">
      <w:pPr>
        <w:numPr>
          <w:ilvl w:val="0"/>
          <w:numId w:val="92"/>
        </w:numPr>
        <w:rPr>
          <w:rFonts w:ascii="Helvetica" w:hAnsi="Helvetica" w:cs="Times New Roman"/>
        </w:rPr>
      </w:pPr>
      <w:r w:rsidRPr="00140A50">
        <w:rPr>
          <w:rFonts w:ascii="Helvetica" w:hAnsi="Helvetica" w:cs="Times New Roman"/>
        </w:rPr>
        <w:lastRenderedPageBreak/>
        <w:t>Le système enregistre la transaction, met à jour les soldes des comptes et procède aux imputations comptables.</w:t>
      </w:r>
    </w:p>
    <w:p w:rsidR="000961D0" w:rsidRPr="000961D0" w:rsidRDefault="00140A50" w:rsidP="000961D0">
      <w:pPr>
        <w:numPr>
          <w:ilvl w:val="0"/>
          <w:numId w:val="92"/>
        </w:numPr>
        <w:rPr>
          <w:rFonts w:ascii="Helvetica" w:hAnsi="Helvetica" w:cs="Times New Roman"/>
        </w:rPr>
      </w:pPr>
      <w:r w:rsidRPr="00140A50">
        <w:rPr>
          <w:rFonts w:ascii="Helvetica" w:hAnsi="Helvetica" w:cs="Times New Roman"/>
        </w:rPr>
        <w:t>Le système édite un bordereau de versement.</w:t>
      </w:r>
    </w:p>
    <w:p w:rsidR="000961D0" w:rsidRDefault="000961D0" w:rsidP="000961D0">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0961D0" w:rsidRPr="00BA0444" w:rsidTr="00B80210">
        <w:tc>
          <w:tcPr>
            <w:tcW w:w="3020" w:type="dxa"/>
          </w:tcPr>
          <w:p w:rsidR="000961D0" w:rsidRPr="00BA0444" w:rsidRDefault="000961D0"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0961D0" w:rsidRPr="0093639B" w:rsidRDefault="000961D0" w:rsidP="00B80210">
            <w:pPr>
              <w:rPr>
                <w:rFonts w:ascii="Helvetica" w:hAnsi="Helvetica" w:cs="Times New Roman"/>
                <w:lang w:val="fr-FR"/>
              </w:rPr>
            </w:pPr>
            <w:r w:rsidRPr="0093639B">
              <w:rPr>
                <w:rFonts w:ascii="Helvetica" w:hAnsi="Helvetica" w:cs="Times New Roman"/>
                <w:lang w:val="fr-FR"/>
              </w:rPr>
              <w:t xml:space="preserve">Taches </w:t>
            </w:r>
          </w:p>
        </w:tc>
        <w:tc>
          <w:tcPr>
            <w:tcW w:w="2830" w:type="dxa"/>
          </w:tcPr>
          <w:p w:rsidR="000961D0" w:rsidRPr="00BA0444" w:rsidRDefault="000961D0" w:rsidP="00B80210">
            <w:pPr>
              <w:rPr>
                <w:rFonts w:ascii="Helvetica" w:hAnsi="Helvetica" w:cs="Times New Roman"/>
                <w:lang w:val="fr-FR"/>
              </w:rPr>
            </w:pPr>
            <w:r w:rsidRPr="00BA0444">
              <w:rPr>
                <w:rFonts w:ascii="Helvetica" w:hAnsi="Helvetica" w:cs="Times New Roman"/>
                <w:lang w:val="fr-FR"/>
              </w:rPr>
              <w:t>API</w:t>
            </w:r>
          </w:p>
        </w:tc>
      </w:tr>
      <w:tr w:rsidR="000961D0" w:rsidRPr="00BA0444" w:rsidTr="00B80210">
        <w:tc>
          <w:tcPr>
            <w:tcW w:w="3020" w:type="dxa"/>
            <w:vMerge w:val="restart"/>
          </w:tcPr>
          <w:p w:rsidR="000961D0" w:rsidRPr="00BA0444" w:rsidRDefault="000961D0" w:rsidP="00B8021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faire un versement</w:t>
            </w:r>
          </w:p>
        </w:tc>
        <w:tc>
          <w:tcPr>
            <w:tcW w:w="3212" w:type="dxa"/>
          </w:tcPr>
          <w:p w:rsidR="000961D0" w:rsidRPr="00A95099" w:rsidRDefault="000961D0" w:rsidP="00B80210">
            <w:pPr>
              <w:rPr>
                <w:rFonts w:ascii="Helvetica" w:hAnsi="Helvetica" w:cs="Times New Roman"/>
                <w:lang w:val="fr-FR"/>
              </w:rPr>
            </w:pPr>
            <w:r>
              <w:rPr>
                <w:rFonts w:ascii="Helvetica" w:hAnsi="Helvetica" w:cs="Times New Roman"/>
                <w:lang w:val="fr-FR"/>
              </w:rPr>
              <w:t>Choisir unité bancaire</w:t>
            </w:r>
          </w:p>
        </w:tc>
        <w:tc>
          <w:tcPr>
            <w:tcW w:w="2830" w:type="dxa"/>
          </w:tcPr>
          <w:p w:rsidR="000961D0" w:rsidRPr="00BA0444" w:rsidRDefault="000961D0" w:rsidP="00B80210">
            <w:pPr>
              <w:rPr>
                <w:rFonts w:ascii="Helvetica" w:hAnsi="Helvetica" w:cs="Times New Roman"/>
                <w:lang w:val="fr-FR"/>
              </w:rPr>
            </w:pPr>
          </w:p>
        </w:tc>
      </w:tr>
      <w:tr w:rsidR="000961D0" w:rsidRPr="00BA0444" w:rsidTr="00B80210">
        <w:tc>
          <w:tcPr>
            <w:tcW w:w="3020" w:type="dxa"/>
            <w:vMerge/>
          </w:tcPr>
          <w:p w:rsidR="000961D0" w:rsidRPr="00BA0444" w:rsidRDefault="000961D0" w:rsidP="00B80210">
            <w:pPr>
              <w:rPr>
                <w:rFonts w:ascii="Helvetica" w:hAnsi="Helvetica" w:cs="Times New Roman"/>
                <w:lang w:val="fr-FR"/>
              </w:rPr>
            </w:pPr>
          </w:p>
        </w:tc>
        <w:tc>
          <w:tcPr>
            <w:tcW w:w="3212" w:type="dxa"/>
          </w:tcPr>
          <w:p w:rsidR="000961D0" w:rsidRPr="00A95099" w:rsidRDefault="000961D0" w:rsidP="00B80210">
            <w:pPr>
              <w:rPr>
                <w:rFonts w:ascii="Helvetica" w:hAnsi="Helvetica" w:cs="Times New Roman"/>
                <w:lang w:val="fr-FR"/>
              </w:rPr>
            </w:pPr>
            <w:r>
              <w:rPr>
                <w:rFonts w:ascii="Helvetica" w:hAnsi="Helvetica" w:cs="Times New Roman"/>
                <w:lang w:val="fr-FR"/>
              </w:rPr>
              <w:t>Choisir Utilisateur</w:t>
            </w:r>
          </w:p>
        </w:tc>
        <w:tc>
          <w:tcPr>
            <w:tcW w:w="2830" w:type="dxa"/>
          </w:tcPr>
          <w:p w:rsidR="000961D0" w:rsidRPr="00BA0444" w:rsidRDefault="000961D0" w:rsidP="00B80210">
            <w:pPr>
              <w:rPr>
                <w:rFonts w:ascii="Helvetica" w:hAnsi="Helvetica" w:cs="Times New Roman"/>
                <w:lang w:val="fr-FR"/>
              </w:rPr>
            </w:pPr>
          </w:p>
        </w:tc>
      </w:tr>
      <w:tr w:rsidR="000961D0" w:rsidRPr="00BA0444" w:rsidTr="00B80210">
        <w:tc>
          <w:tcPr>
            <w:tcW w:w="3020" w:type="dxa"/>
            <w:vMerge/>
          </w:tcPr>
          <w:p w:rsidR="000961D0" w:rsidRPr="00BA0444" w:rsidRDefault="000961D0" w:rsidP="00B80210">
            <w:pPr>
              <w:rPr>
                <w:rFonts w:ascii="Helvetica" w:hAnsi="Helvetica" w:cs="Times New Roman"/>
                <w:lang w:val="fr-FR"/>
              </w:rPr>
            </w:pPr>
          </w:p>
        </w:tc>
        <w:tc>
          <w:tcPr>
            <w:tcW w:w="3212" w:type="dxa"/>
          </w:tcPr>
          <w:p w:rsidR="000961D0" w:rsidRPr="00A95099" w:rsidRDefault="000961D0" w:rsidP="00B80210">
            <w:pPr>
              <w:rPr>
                <w:rFonts w:ascii="Helvetica" w:hAnsi="Helvetica" w:cs="Times New Roman"/>
                <w:lang w:val="fr-FR"/>
              </w:rPr>
            </w:pPr>
            <w:r>
              <w:rPr>
                <w:rFonts w:ascii="Helvetica" w:hAnsi="Helvetica" w:cs="Times New Roman"/>
                <w:lang w:val="fr-FR"/>
              </w:rPr>
              <w:t>Choisir type opération</w:t>
            </w:r>
          </w:p>
        </w:tc>
        <w:tc>
          <w:tcPr>
            <w:tcW w:w="2830" w:type="dxa"/>
          </w:tcPr>
          <w:p w:rsidR="000961D0" w:rsidRPr="00BA0444" w:rsidRDefault="000961D0" w:rsidP="00B80210">
            <w:pPr>
              <w:rPr>
                <w:rFonts w:ascii="Helvetica" w:hAnsi="Helvetica" w:cs="Times New Roman"/>
                <w:lang w:val="fr-FR"/>
              </w:rPr>
            </w:pPr>
          </w:p>
        </w:tc>
      </w:tr>
      <w:tr w:rsidR="000961D0" w:rsidRPr="00BA0444" w:rsidTr="00B80210">
        <w:tc>
          <w:tcPr>
            <w:tcW w:w="3020" w:type="dxa"/>
          </w:tcPr>
          <w:p w:rsidR="000961D0" w:rsidRPr="00BA0444" w:rsidRDefault="000961D0" w:rsidP="00B80210">
            <w:pPr>
              <w:rPr>
                <w:rFonts w:ascii="Helvetica" w:hAnsi="Helvetica" w:cs="Times New Roman"/>
                <w:lang w:val="fr-FR"/>
              </w:rPr>
            </w:pPr>
          </w:p>
        </w:tc>
        <w:tc>
          <w:tcPr>
            <w:tcW w:w="3212" w:type="dxa"/>
          </w:tcPr>
          <w:p w:rsidR="000961D0" w:rsidRPr="00A95099" w:rsidRDefault="000961D0" w:rsidP="000961D0">
            <w:pPr>
              <w:rPr>
                <w:rFonts w:ascii="Helvetica" w:hAnsi="Helvetica" w:cs="Times New Roman"/>
                <w:lang w:val="fr-FR"/>
              </w:rPr>
            </w:pPr>
            <w:r>
              <w:rPr>
                <w:rFonts w:ascii="Helvetica" w:hAnsi="Helvetica" w:cs="Times New Roman"/>
                <w:lang w:val="fr-FR"/>
              </w:rPr>
              <w:t xml:space="preserve">Choisir </w:t>
            </w:r>
            <w:r>
              <w:rPr>
                <w:rFonts w:ascii="Helvetica" w:hAnsi="Helvetica" w:cs="Times New Roman"/>
                <w:lang w:val="fr-FR"/>
              </w:rPr>
              <w:t>agence</w:t>
            </w:r>
          </w:p>
        </w:tc>
        <w:tc>
          <w:tcPr>
            <w:tcW w:w="2830" w:type="dxa"/>
          </w:tcPr>
          <w:p w:rsidR="000961D0" w:rsidRPr="00BA0444" w:rsidRDefault="000961D0" w:rsidP="00B80210">
            <w:pPr>
              <w:rPr>
                <w:rFonts w:ascii="Helvetica" w:hAnsi="Helvetica" w:cs="Times New Roman"/>
                <w:lang w:val="fr-FR"/>
              </w:rPr>
            </w:pPr>
          </w:p>
        </w:tc>
      </w:tr>
      <w:tr w:rsidR="000961D0" w:rsidRPr="00BA0444" w:rsidTr="00B80210">
        <w:tc>
          <w:tcPr>
            <w:tcW w:w="3020" w:type="dxa"/>
          </w:tcPr>
          <w:p w:rsidR="000961D0" w:rsidRPr="00BA0444" w:rsidRDefault="000961D0" w:rsidP="00B80210">
            <w:pPr>
              <w:rPr>
                <w:rFonts w:ascii="Helvetica" w:hAnsi="Helvetica" w:cs="Times New Roman"/>
              </w:rPr>
            </w:pPr>
          </w:p>
        </w:tc>
        <w:tc>
          <w:tcPr>
            <w:tcW w:w="3212" w:type="dxa"/>
          </w:tcPr>
          <w:p w:rsidR="000961D0" w:rsidRDefault="000961D0" w:rsidP="000961D0">
            <w:pPr>
              <w:rPr>
                <w:rFonts w:ascii="Helvetica" w:hAnsi="Helvetica" w:cs="Times New Roman"/>
              </w:rPr>
            </w:pPr>
            <w:r>
              <w:rPr>
                <w:rFonts w:ascii="Helvetica" w:hAnsi="Helvetica" w:cs="Times New Roman"/>
              </w:rPr>
              <w:t>Choisir devise unité</w:t>
            </w:r>
          </w:p>
        </w:tc>
        <w:tc>
          <w:tcPr>
            <w:tcW w:w="2830" w:type="dxa"/>
          </w:tcPr>
          <w:p w:rsidR="000961D0" w:rsidRPr="00BA0444" w:rsidRDefault="000961D0" w:rsidP="00B80210">
            <w:pPr>
              <w:rPr>
                <w:rFonts w:ascii="Helvetica" w:hAnsi="Helvetica" w:cs="Times New Roman"/>
              </w:rPr>
            </w:pPr>
          </w:p>
        </w:tc>
      </w:tr>
      <w:tr w:rsidR="000961D0" w:rsidRPr="00BA0444" w:rsidTr="00B80210">
        <w:tc>
          <w:tcPr>
            <w:tcW w:w="3020" w:type="dxa"/>
          </w:tcPr>
          <w:p w:rsidR="000961D0" w:rsidRPr="00BA0444" w:rsidRDefault="000961D0" w:rsidP="00B80210">
            <w:pPr>
              <w:rPr>
                <w:rFonts w:ascii="Helvetica" w:hAnsi="Helvetica" w:cs="Times New Roman"/>
              </w:rPr>
            </w:pPr>
          </w:p>
        </w:tc>
        <w:tc>
          <w:tcPr>
            <w:tcW w:w="3212" w:type="dxa"/>
          </w:tcPr>
          <w:p w:rsidR="000961D0" w:rsidRPr="00A95099" w:rsidRDefault="000961D0" w:rsidP="00B80210">
            <w:pPr>
              <w:rPr>
                <w:rFonts w:ascii="Helvetica" w:hAnsi="Helvetica" w:cs="Times New Roman"/>
                <w:lang w:val="fr-FR"/>
              </w:rPr>
            </w:pPr>
            <w:r>
              <w:rPr>
                <w:rFonts w:ascii="Helvetica" w:hAnsi="Helvetica" w:cs="Times New Roman"/>
                <w:lang w:val="fr-FR"/>
              </w:rPr>
              <w:t>Déterminer si</w:t>
            </w:r>
            <w:r>
              <w:rPr>
                <w:rFonts w:ascii="Helvetica" w:hAnsi="Helvetica" w:cs="Times New Roman"/>
                <w:lang w:val="fr-FR"/>
              </w:rPr>
              <w:t xml:space="preserve"> rappel</w:t>
            </w:r>
          </w:p>
        </w:tc>
        <w:tc>
          <w:tcPr>
            <w:tcW w:w="2830" w:type="dxa"/>
          </w:tcPr>
          <w:p w:rsidR="000961D0" w:rsidRPr="00BA0444" w:rsidRDefault="000961D0" w:rsidP="00B80210">
            <w:pPr>
              <w:rPr>
                <w:rFonts w:ascii="Helvetica" w:hAnsi="Helvetica" w:cs="Times New Roman"/>
              </w:rPr>
            </w:pPr>
          </w:p>
        </w:tc>
      </w:tr>
      <w:tr w:rsidR="000961D0" w:rsidRPr="00BA0444" w:rsidTr="00B80210">
        <w:tc>
          <w:tcPr>
            <w:tcW w:w="3020" w:type="dxa"/>
          </w:tcPr>
          <w:p w:rsidR="000961D0" w:rsidRPr="00BA0444" w:rsidRDefault="000961D0" w:rsidP="00B80210">
            <w:pPr>
              <w:rPr>
                <w:rFonts w:ascii="Helvetica" w:hAnsi="Helvetica" w:cs="Times New Roman"/>
              </w:rPr>
            </w:pPr>
          </w:p>
        </w:tc>
        <w:tc>
          <w:tcPr>
            <w:tcW w:w="3212" w:type="dxa"/>
          </w:tcPr>
          <w:p w:rsidR="000961D0" w:rsidRPr="00A95099" w:rsidRDefault="000961D0" w:rsidP="00B80210">
            <w:pPr>
              <w:rPr>
                <w:rFonts w:ascii="Helvetica" w:hAnsi="Helvetica" w:cs="Times New Roman"/>
                <w:lang w:val="fr-FR"/>
              </w:rPr>
            </w:pPr>
            <w:r>
              <w:rPr>
                <w:rFonts w:ascii="Helvetica" w:hAnsi="Helvetica" w:cs="Times New Roman"/>
                <w:lang w:val="fr-FR"/>
              </w:rPr>
              <w:t>Choisir particularité</w:t>
            </w:r>
          </w:p>
        </w:tc>
        <w:tc>
          <w:tcPr>
            <w:tcW w:w="2830" w:type="dxa"/>
          </w:tcPr>
          <w:p w:rsidR="000961D0" w:rsidRPr="00BA0444" w:rsidRDefault="000961D0" w:rsidP="00B80210">
            <w:pPr>
              <w:rPr>
                <w:rFonts w:ascii="Helvetica" w:hAnsi="Helvetica" w:cs="Times New Roman"/>
              </w:rPr>
            </w:pPr>
          </w:p>
        </w:tc>
      </w:tr>
      <w:tr w:rsidR="000961D0" w:rsidRPr="00BA0444" w:rsidTr="00B80210">
        <w:tc>
          <w:tcPr>
            <w:tcW w:w="3020" w:type="dxa"/>
          </w:tcPr>
          <w:p w:rsidR="000961D0" w:rsidRPr="00BA0444" w:rsidRDefault="000961D0" w:rsidP="00B80210">
            <w:pPr>
              <w:rPr>
                <w:rFonts w:ascii="Helvetica" w:hAnsi="Helvetica" w:cs="Times New Roman"/>
                <w:lang w:val="fr-FR"/>
              </w:rPr>
            </w:pPr>
          </w:p>
        </w:tc>
        <w:tc>
          <w:tcPr>
            <w:tcW w:w="3212" w:type="dxa"/>
          </w:tcPr>
          <w:p w:rsidR="000961D0" w:rsidRPr="00A95099" w:rsidRDefault="000961D0" w:rsidP="00B80210">
            <w:pPr>
              <w:rPr>
                <w:rFonts w:ascii="Helvetica" w:hAnsi="Helvetica" w:cs="Times New Roman"/>
                <w:lang w:val="fr-FR"/>
              </w:rPr>
            </w:pPr>
            <w:r>
              <w:rPr>
                <w:rFonts w:ascii="Helvetica" w:hAnsi="Helvetica" w:cs="Times New Roman"/>
                <w:lang w:val="fr-FR"/>
              </w:rPr>
              <w:t>Choisir code opposition</w:t>
            </w:r>
          </w:p>
        </w:tc>
        <w:tc>
          <w:tcPr>
            <w:tcW w:w="2830" w:type="dxa"/>
          </w:tcPr>
          <w:p w:rsidR="000961D0" w:rsidRPr="00BA0444" w:rsidRDefault="000961D0" w:rsidP="00B80210">
            <w:pPr>
              <w:rPr>
                <w:rFonts w:ascii="Helvetica" w:hAnsi="Helvetica" w:cs="Times New Roman"/>
                <w:lang w:val="fr-FR"/>
              </w:rPr>
            </w:pPr>
          </w:p>
        </w:tc>
      </w:tr>
      <w:tr w:rsidR="000961D0" w:rsidRPr="00BA0444" w:rsidTr="00B80210">
        <w:tc>
          <w:tcPr>
            <w:tcW w:w="3020" w:type="dxa"/>
          </w:tcPr>
          <w:p w:rsidR="000961D0" w:rsidRPr="00BA0444" w:rsidRDefault="000961D0" w:rsidP="00B80210">
            <w:pPr>
              <w:rPr>
                <w:rFonts w:ascii="Helvetica" w:hAnsi="Helvetica" w:cs="Times New Roman"/>
                <w:lang w:val="fr-FR"/>
              </w:rPr>
            </w:pPr>
          </w:p>
        </w:tc>
        <w:tc>
          <w:tcPr>
            <w:tcW w:w="3212" w:type="dxa"/>
          </w:tcPr>
          <w:p w:rsidR="000961D0" w:rsidRPr="00A95099" w:rsidRDefault="000961D0" w:rsidP="00B80210">
            <w:pPr>
              <w:rPr>
                <w:rFonts w:ascii="Helvetica" w:hAnsi="Helvetica" w:cs="Times New Roman"/>
                <w:lang w:val="fr-FR"/>
              </w:rPr>
            </w:pPr>
            <w:r>
              <w:rPr>
                <w:rFonts w:ascii="Helvetica" w:hAnsi="Helvetica" w:cs="Times New Roman"/>
                <w:lang w:val="fr-FR"/>
              </w:rPr>
              <w:t>Déterminer si</w:t>
            </w:r>
            <w:r>
              <w:rPr>
                <w:rFonts w:ascii="Helvetica" w:hAnsi="Helvetica" w:cs="Times New Roman"/>
                <w:lang w:val="fr-FR"/>
              </w:rPr>
              <w:t xml:space="preserve"> en</w:t>
            </w:r>
            <w:r>
              <w:rPr>
                <w:rFonts w:ascii="Helvetica" w:hAnsi="Helvetica" w:cs="Times New Roman"/>
                <w:lang w:val="fr-FR"/>
              </w:rPr>
              <w:t xml:space="preserve"> rappel</w:t>
            </w:r>
          </w:p>
        </w:tc>
        <w:tc>
          <w:tcPr>
            <w:tcW w:w="2830" w:type="dxa"/>
          </w:tcPr>
          <w:p w:rsidR="000961D0" w:rsidRPr="00BA0444" w:rsidRDefault="000961D0" w:rsidP="00B80210">
            <w:pPr>
              <w:rPr>
                <w:rFonts w:ascii="Helvetica" w:hAnsi="Helvetica" w:cs="Times New Roman"/>
                <w:lang w:val="fr-FR"/>
              </w:rPr>
            </w:pPr>
          </w:p>
        </w:tc>
      </w:tr>
      <w:tr w:rsidR="000961D0" w:rsidRPr="00BA0444" w:rsidTr="00B80210">
        <w:tc>
          <w:tcPr>
            <w:tcW w:w="3020" w:type="dxa"/>
          </w:tcPr>
          <w:p w:rsidR="000961D0" w:rsidRPr="00BA0444" w:rsidRDefault="000961D0" w:rsidP="00B80210">
            <w:pPr>
              <w:rPr>
                <w:rFonts w:ascii="Helvetica" w:hAnsi="Helvetica" w:cs="Times New Roman"/>
              </w:rPr>
            </w:pPr>
          </w:p>
        </w:tc>
        <w:tc>
          <w:tcPr>
            <w:tcW w:w="3212" w:type="dxa"/>
          </w:tcPr>
          <w:p w:rsidR="000961D0" w:rsidRPr="00A95099" w:rsidRDefault="000961D0" w:rsidP="00B80210">
            <w:pPr>
              <w:rPr>
                <w:rFonts w:ascii="Helvetica" w:hAnsi="Helvetica" w:cs="Times New Roman"/>
                <w:lang w:val="fr-FR"/>
              </w:rPr>
            </w:pPr>
            <w:r>
              <w:rPr>
                <w:rFonts w:ascii="Helvetica" w:hAnsi="Helvetica" w:cs="Times New Roman"/>
                <w:lang w:val="fr-FR"/>
              </w:rPr>
              <w:t>Control type</w:t>
            </w:r>
          </w:p>
        </w:tc>
        <w:tc>
          <w:tcPr>
            <w:tcW w:w="2830" w:type="dxa"/>
          </w:tcPr>
          <w:p w:rsidR="000961D0" w:rsidRPr="00A95099" w:rsidRDefault="000961D0" w:rsidP="00B80210">
            <w:pPr>
              <w:rPr>
                <w:rFonts w:ascii="Helvetica" w:hAnsi="Helvetica" w:cs="Times New Roman"/>
                <w:lang w:val="fr-FR"/>
              </w:rPr>
            </w:pPr>
          </w:p>
        </w:tc>
      </w:tr>
      <w:tr w:rsidR="000961D0" w:rsidRPr="00BA0444" w:rsidTr="00B80210">
        <w:tc>
          <w:tcPr>
            <w:tcW w:w="3020" w:type="dxa"/>
          </w:tcPr>
          <w:p w:rsidR="000961D0" w:rsidRPr="00BA0444" w:rsidRDefault="000961D0" w:rsidP="00B80210">
            <w:pPr>
              <w:rPr>
                <w:rFonts w:ascii="Helvetica" w:hAnsi="Helvetica" w:cs="Times New Roman"/>
              </w:rPr>
            </w:pPr>
          </w:p>
        </w:tc>
        <w:tc>
          <w:tcPr>
            <w:tcW w:w="3212" w:type="dxa"/>
          </w:tcPr>
          <w:p w:rsidR="000961D0" w:rsidRDefault="000961D0" w:rsidP="00B80210">
            <w:pPr>
              <w:rPr>
                <w:rFonts w:ascii="Helvetica" w:hAnsi="Helvetica" w:cs="Times New Roman"/>
              </w:rPr>
            </w:pPr>
            <w:r>
              <w:rPr>
                <w:rFonts w:ascii="Helvetica" w:hAnsi="Helvetica" w:cs="Times New Roman"/>
              </w:rPr>
              <w:t>Charger type pièce</w:t>
            </w:r>
          </w:p>
        </w:tc>
        <w:tc>
          <w:tcPr>
            <w:tcW w:w="2830" w:type="dxa"/>
          </w:tcPr>
          <w:p w:rsidR="000961D0" w:rsidRPr="00A95099" w:rsidRDefault="000961D0" w:rsidP="00B80210">
            <w:pPr>
              <w:rPr>
                <w:rFonts w:ascii="Helvetica" w:hAnsi="Helvetica" w:cs="Times New Roman"/>
              </w:rPr>
            </w:pPr>
          </w:p>
        </w:tc>
      </w:tr>
      <w:tr w:rsidR="000961D0" w:rsidRPr="00BA0444" w:rsidTr="00B80210">
        <w:tc>
          <w:tcPr>
            <w:tcW w:w="3020" w:type="dxa"/>
          </w:tcPr>
          <w:p w:rsidR="000961D0" w:rsidRPr="00BA0444" w:rsidRDefault="000961D0" w:rsidP="00B80210">
            <w:pPr>
              <w:rPr>
                <w:rFonts w:ascii="Helvetica" w:hAnsi="Helvetica" w:cs="Times New Roman"/>
              </w:rPr>
            </w:pPr>
          </w:p>
        </w:tc>
        <w:tc>
          <w:tcPr>
            <w:tcW w:w="3212" w:type="dxa"/>
          </w:tcPr>
          <w:p w:rsidR="000961D0" w:rsidRDefault="000961D0" w:rsidP="00B80210">
            <w:pPr>
              <w:rPr>
                <w:rFonts w:ascii="Helvetica" w:hAnsi="Helvetica" w:cs="Times New Roman"/>
              </w:rPr>
            </w:pPr>
            <w:r>
              <w:rPr>
                <w:rFonts w:ascii="Helvetica" w:hAnsi="Helvetica" w:cs="Times New Roman"/>
              </w:rPr>
              <w:t>Charger partenaire</w:t>
            </w:r>
          </w:p>
        </w:tc>
        <w:tc>
          <w:tcPr>
            <w:tcW w:w="2830" w:type="dxa"/>
          </w:tcPr>
          <w:p w:rsidR="000961D0" w:rsidRPr="00A95099" w:rsidRDefault="000961D0" w:rsidP="00B80210">
            <w:pPr>
              <w:rPr>
                <w:rFonts w:ascii="Helvetica" w:hAnsi="Helvetica" w:cs="Times New Roman"/>
              </w:rPr>
            </w:pPr>
          </w:p>
        </w:tc>
      </w:tr>
      <w:tr w:rsidR="000961D0" w:rsidRPr="00BA0444" w:rsidTr="00B80210">
        <w:tc>
          <w:tcPr>
            <w:tcW w:w="3020" w:type="dxa"/>
          </w:tcPr>
          <w:p w:rsidR="000961D0" w:rsidRPr="00BA0444" w:rsidRDefault="000961D0" w:rsidP="00B80210">
            <w:pPr>
              <w:rPr>
                <w:rFonts w:ascii="Helvetica" w:hAnsi="Helvetica" w:cs="Times New Roman"/>
              </w:rPr>
            </w:pPr>
          </w:p>
        </w:tc>
        <w:tc>
          <w:tcPr>
            <w:tcW w:w="3212" w:type="dxa"/>
          </w:tcPr>
          <w:p w:rsidR="000961D0" w:rsidRDefault="000961D0" w:rsidP="00B80210">
            <w:pPr>
              <w:rPr>
                <w:rFonts w:ascii="Helvetica" w:hAnsi="Helvetica" w:cs="Times New Roman"/>
              </w:rPr>
            </w:pPr>
            <w:r>
              <w:rPr>
                <w:rFonts w:ascii="Helvetica" w:hAnsi="Helvetica" w:cs="Times New Roman"/>
              </w:rPr>
              <w:t>Update compte</w:t>
            </w:r>
          </w:p>
        </w:tc>
        <w:tc>
          <w:tcPr>
            <w:tcW w:w="2830" w:type="dxa"/>
          </w:tcPr>
          <w:p w:rsidR="000961D0" w:rsidRPr="00A95099" w:rsidRDefault="000961D0" w:rsidP="00B80210">
            <w:pPr>
              <w:rPr>
                <w:rFonts w:ascii="Helvetica" w:hAnsi="Helvetica" w:cs="Times New Roman"/>
              </w:rPr>
            </w:pPr>
          </w:p>
        </w:tc>
      </w:tr>
      <w:tr w:rsidR="000961D0" w:rsidRPr="00BA0444" w:rsidTr="00B80210">
        <w:tc>
          <w:tcPr>
            <w:tcW w:w="3020" w:type="dxa"/>
          </w:tcPr>
          <w:p w:rsidR="000961D0" w:rsidRPr="00BA0444" w:rsidRDefault="000961D0" w:rsidP="00B80210">
            <w:pPr>
              <w:rPr>
                <w:rFonts w:ascii="Helvetica" w:hAnsi="Helvetica" w:cs="Times New Roman"/>
                <w:lang w:val="fr-FR"/>
              </w:rPr>
            </w:pPr>
          </w:p>
        </w:tc>
        <w:tc>
          <w:tcPr>
            <w:tcW w:w="3212" w:type="dxa"/>
          </w:tcPr>
          <w:p w:rsidR="000961D0" w:rsidRPr="00A95099" w:rsidRDefault="000961D0" w:rsidP="00B80210">
            <w:pPr>
              <w:rPr>
                <w:rFonts w:ascii="Helvetica" w:hAnsi="Helvetica" w:cs="Times New Roman"/>
                <w:lang w:val="fr-FR"/>
              </w:rPr>
            </w:pPr>
            <w:r>
              <w:rPr>
                <w:rFonts w:ascii="Helvetica" w:hAnsi="Helvetica" w:cs="Times New Roman"/>
                <w:lang w:val="fr-FR"/>
              </w:rPr>
              <w:t>Déterminer si les items sont valides</w:t>
            </w:r>
          </w:p>
        </w:tc>
        <w:tc>
          <w:tcPr>
            <w:tcW w:w="2830" w:type="dxa"/>
          </w:tcPr>
          <w:p w:rsidR="000961D0" w:rsidRPr="00BA0444" w:rsidRDefault="000961D0" w:rsidP="00B80210">
            <w:pPr>
              <w:rPr>
                <w:rFonts w:ascii="Helvetica" w:hAnsi="Helvetica" w:cs="Times New Roman"/>
                <w:lang w:val="fr-FR"/>
              </w:rPr>
            </w:pPr>
          </w:p>
        </w:tc>
      </w:tr>
      <w:tr w:rsidR="000961D0" w:rsidRPr="00BA0444" w:rsidTr="00B80210">
        <w:tc>
          <w:tcPr>
            <w:tcW w:w="3020" w:type="dxa"/>
          </w:tcPr>
          <w:p w:rsidR="000961D0" w:rsidRPr="00E20282" w:rsidRDefault="000961D0" w:rsidP="00B80210">
            <w:pPr>
              <w:rPr>
                <w:rFonts w:ascii="Helvetica" w:hAnsi="Helvetica" w:cs="Times New Roman"/>
                <w:lang w:val="fr-FR"/>
              </w:rPr>
            </w:pPr>
          </w:p>
        </w:tc>
        <w:tc>
          <w:tcPr>
            <w:tcW w:w="3212" w:type="dxa"/>
          </w:tcPr>
          <w:p w:rsidR="000961D0" w:rsidRPr="00A95099" w:rsidRDefault="000961D0" w:rsidP="000961D0">
            <w:pPr>
              <w:rPr>
                <w:rFonts w:ascii="Helvetica" w:hAnsi="Helvetica" w:cs="Times New Roman"/>
                <w:lang w:val="fr-FR"/>
              </w:rPr>
            </w:pPr>
            <w:r>
              <w:rPr>
                <w:rFonts w:ascii="Helvetica" w:hAnsi="Helvetica" w:cs="Times New Roman"/>
                <w:lang w:val="fr-FR"/>
              </w:rPr>
              <w:t xml:space="preserve">Bordereau </w:t>
            </w:r>
            <w:r>
              <w:rPr>
                <w:rFonts w:ascii="Helvetica" w:hAnsi="Helvetica" w:cs="Times New Roman"/>
                <w:lang w:val="fr-FR"/>
              </w:rPr>
              <w:t>de versement</w:t>
            </w:r>
          </w:p>
        </w:tc>
        <w:tc>
          <w:tcPr>
            <w:tcW w:w="2830" w:type="dxa"/>
          </w:tcPr>
          <w:p w:rsidR="000961D0" w:rsidRPr="00E20282" w:rsidRDefault="000961D0" w:rsidP="00B80210">
            <w:pPr>
              <w:rPr>
                <w:rFonts w:ascii="Helvetica" w:hAnsi="Helvetica" w:cs="Times New Roman"/>
                <w:lang w:val="fr-FR"/>
              </w:rPr>
            </w:pPr>
          </w:p>
        </w:tc>
      </w:tr>
    </w:tbl>
    <w:p w:rsidR="000961D0" w:rsidRDefault="000961D0" w:rsidP="000961D0">
      <w:pPr>
        <w:rPr>
          <w:rFonts w:ascii="Helvetica" w:hAnsi="Helvetica" w:cs="Times New Roman"/>
        </w:rPr>
      </w:pPr>
    </w:p>
    <w:p w:rsidR="000961D0" w:rsidRPr="00140A50" w:rsidRDefault="000961D0" w:rsidP="000961D0">
      <w:pPr>
        <w:rPr>
          <w:rFonts w:ascii="Helvetica" w:hAnsi="Helvetica" w:cs="Times New Roman"/>
        </w:rPr>
      </w:pPr>
    </w:p>
    <w:p w:rsidR="00140A50" w:rsidRPr="00CC7958" w:rsidRDefault="00140A50" w:rsidP="00CC7958">
      <w:pPr>
        <w:pStyle w:val="Titre2"/>
        <w:rPr>
          <w:lang w:val="fr-FR"/>
        </w:rPr>
      </w:pPr>
      <w:bookmarkStart w:id="87" w:name="_Toc266366741"/>
      <w:bookmarkStart w:id="88" w:name="_Toc266369916"/>
      <w:bookmarkStart w:id="89" w:name="_Toc271706369"/>
      <w:bookmarkStart w:id="90" w:name="_Toc72201594"/>
      <w:bookmarkEnd w:id="87"/>
      <w:bookmarkEnd w:id="88"/>
      <w:r w:rsidRPr="00CC7958">
        <w:rPr>
          <w:lang w:val="fr-FR"/>
        </w:rPr>
        <w:t>Gestion des moyens de paiement spécifique (MPS)</w:t>
      </w:r>
      <w:bookmarkEnd w:id="89"/>
      <w:bookmarkEnd w:id="90"/>
      <w:r w:rsidRPr="00CC7958">
        <w:rPr>
          <w:lang w:val="fr-FR"/>
        </w:rPr>
        <w:t xml:space="preserve"> </w:t>
      </w:r>
    </w:p>
    <w:p w:rsidR="00140A50" w:rsidRPr="00254F49" w:rsidRDefault="00140A50" w:rsidP="00254F49">
      <w:pPr>
        <w:pStyle w:val="Titre3"/>
        <w:rPr>
          <w:lang w:val="fr-FR"/>
        </w:rPr>
      </w:pPr>
      <w:bookmarkStart w:id="91" w:name="_Toc72201595"/>
      <w:r w:rsidRPr="00254F49">
        <w:rPr>
          <w:lang w:val="fr-FR"/>
        </w:rPr>
        <w:t>Définition et objectifs</w:t>
      </w:r>
      <w:bookmarkEnd w:id="91"/>
    </w:p>
    <w:p w:rsidR="00140A50" w:rsidRPr="00140A50" w:rsidRDefault="00140A50" w:rsidP="00140A50">
      <w:pPr>
        <w:rPr>
          <w:rFonts w:ascii="Helvetica" w:hAnsi="Helvetica" w:cs="Times New Roman"/>
        </w:rPr>
      </w:pPr>
      <w:r w:rsidRPr="00140A50">
        <w:rPr>
          <w:rFonts w:ascii="Helvetica" w:hAnsi="Helvetica" w:cs="Times New Roman"/>
        </w:rPr>
        <w:t>Un MPS est un moyen de paiement acheté à la banque, libellé en monnaie nationale ou en devises étrangères, payable à tous les guichets de la banque ou de ses correspondants à l’étranger et accepté par certains commerçants pour régler des achats. Il est émis par certains organismes. La gestion des moyens de paiement spécifiques consiste en l’ensemble des fonctionnalités ci-dessous.</w:t>
      </w:r>
    </w:p>
    <w:p w:rsidR="00140A50" w:rsidRPr="00140A50" w:rsidRDefault="00140A50" w:rsidP="00140A50">
      <w:pPr>
        <w:tabs>
          <w:tab w:val="num" w:pos="360"/>
        </w:tabs>
        <w:rPr>
          <w:rFonts w:ascii="Helvetica" w:hAnsi="Helvetica" w:cs="Times New Roman"/>
          <w:b/>
          <w:lang w:val="x-none"/>
        </w:rPr>
      </w:pPr>
      <w:bookmarkStart w:id="92" w:name="_Toc271706370"/>
      <w:r w:rsidRPr="00140A50">
        <w:rPr>
          <w:rFonts w:ascii="Helvetica" w:hAnsi="Helvetica" w:cs="Times New Roman"/>
          <w:b/>
          <w:lang w:val="x-none"/>
        </w:rPr>
        <w:t>Fonctionnalités</w:t>
      </w:r>
      <w:bookmarkEnd w:id="92"/>
    </w:p>
    <w:p w:rsidR="00CC7958" w:rsidRPr="00CC7958" w:rsidRDefault="00140A50" w:rsidP="003B281B">
      <w:pPr>
        <w:pStyle w:val="Paragraphedeliste"/>
        <w:numPr>
          <w:ilvl w:val="0"/>
          <w:numId w:val="99"/>
        </w:numPr>
        <w:rPr>
          <w:rFonts w:ascii="Helvetica" w:hAnsi="Helvetica" w:cs="Times New Roman"/>
          <w:lang w:val="fr-FR"/>
        </w:rPr>
      </w:pPr>
      <w:r w:rsidRPr="00CC7958">
        <w:rPr>
          <w:rFonts w:ascii="Helvetica" w:hAnsi="Helvetica" w:cs="Times New Roman"/>
          <w:lang w:val="fr-FR"/>
        </w:rPr>
        <w:t>Gestion des organismes émetteurs MPS ;</w:t>
      </w:r>
    </w:p>
    <w:p w:rsidR="00CC7958" w:rsidRPr="00CC7958" w:rsidRDefault="00140A50" w:rsidP="003B281B">
      <w:pPr>
        <w:pStyle w:val="Paragraphedeliste"/>
        <w:numPr>
          <w:ilvl w:val="0"/>
          <w:numId w:val="99"/>
        </w:numPr>
        <w:rPr>
          <w:rFonts w:ascii="Helvetica" w:hAnsi="Helvetica" w:cs="Times New Roman"/>
          <w:lang w:val="fr-FR"/>
        </w:rPr>
      </w:pPr>
      <w:r w:rsidRPr="00CC7958">
        <w:rPr>
          <w:rFonts w:ascii="Helvetica" w:hAnsi="Helvetica" w:cs="Times New Roman"/>
          <w:lang w:val="fr-FR"/>
        </w:rPr>
        <w:t>Gestion des types de MPS,</w:t>
      </w:r>
    </w:p>
    <w:p w:rsidR="00CC7958" w:rsidRPr="00CC7958" w:rsidRDefault="00140A50" w:rsidP="003B281B">
      <w:pPr>
        <w:pStyle w:val="Paragraphedeliste"/>
        <w:numPr>
          <w:ilvl w:val="0"/>
          <w:numId w:val="99"/>
        </w:numPr>
        <w:rPr>
          <w:rFonts w:ascii="Helvetica" w:hAnsi="Helvetica" w:cs="Times New Roman"/>
          <w:lang w:val="fr-FR"/>
        </w:rPr>
      </w:pPr>
      <w:r w:rsidRPr="00CC7958">
        <w:rPr>
          <w:rFonts w:ascii="Helvetica" w:hAnsi="Helvetica" w:cs="Times New Roman"/>
          <w:lang w:val="fr-FR"/>
        </w:rPr>
        <w:t>Gestion de stock des MPS ;</w:t>
      </w:r>
    </w:p>
    <w:p w:rsidR="00CC7958" w:rsidRPr="00CC7958" w:rsidRDefault="00140A50" w:rsidP="003B281B">
      <w:pPr>
        <w:pStyle w:val="Paragraphedeliste"/>
        <w:numPr>
          <w:ilvl w:val="0"/>
          <w:numId w:val="99"/>
        </w:numPr>
        <w:rPr>
          <w:rFonts w:ascii="Helvetica" w:hAnsi="Helvetica" w:cs="Times New Roman"/>
          <w:lang w:val="fr-FR"/>
        </w:rPr>
      </w:pPr>
      <w:r w:rsidRPr="00CC7958">
        <w:rPr>
          <w:rFonts w:ascii="Helvetica" w:hAnsi="Helvetica" w:cs="Times New Roman"/>
          <w:lang w:val="fr-FR"/>
        </w:rPr>
        <w:t>Approvisionnement de MPS ;</w:t>
      </w:r>
    </w:p>
    <w:p w:rsidR="00CC7958" w:rsidRPr="00CC7958" w:rsidRDefault="00140A50" w:rsidP="003B281B">
      <w:pPr>
        <w:pStyle w:val="Paragraphedeliste"/>
        <w:numPr>
          <w:ilvl w:val="0"/>
          <w:numId w:val="99"/>
        </w:numPr>
        <w:rPr>
          <w:rFonts w:ascii="Helvetica" w:hAnsi="Helvetica" w:cs="Times New Roman"/>
          <w:lang w:val="fr-FR"/>
        </w:rPr>
      </w:pPr>
      <w:r w:rsidRPr="00CC7958">
        <w:rPr>
          <w:rFonts w:ascii="Helvetica" w:hAnsi="Helvetica" w:cs="Times New Roman"/>
          <w:lang w:val="fr-FR"/>
        </w:rPr>
        <w:t>Sortie de stock de MPS</w:t>
      </w:r>
    </w:p>
    <w:p w:rsidR="00CC7958" w:rsidRPr="00CC7958" w:rsidRDefault="00140A50" w:rsidP="003B281B">
      <w:pPr>
        <w:pStyle w:val="Paragraphedeliste"/>
        <w:numPr>
          <w:ilvl w:val="0"/>
          <w:numId w:val="99"/>
        </w:numPr>
        <w:rPr>
          <w:rFonts w:ascii="Helvetica" w:hAnsi="Helvetica" w:cs="Times New Roman"/>
          <w:lang w:val="fr-FR"/>
        </w:rPr>
      </w:pPr>
      <w:r w:rsidRPr="00CC7958">
        <w:rPr>
          <w:rFonts w:ascii="Helvetica" w:hAnsi="Helvetica" w:cs="Times New Roman"/>
          <w:lang w:val="fr-FR"/>
        </w:rPr>
        <w:t>Vente de MPS ;</w:t>
      </w:r>
    </w:p>
    <w:p w:rsidR="00CC7958" w:rsidRPr="00CC7958" w:rsidRDefault="00140A50" w:rsidP="003B281B">
      <w:pPr>
        <w:pStyle w:val="Paragraphedeliste"/>
        <w:numPr>
          <w:ilvl w:val="0"/>
          <w:numId w:val="99"/>
        </w:numPr>
        <w:rPr>
          <w:rFonts w:ascii="Helvetica" w:hAnsi="Helvetica" w:cs="Times New Roman"/>
          <w:lang w:val="fr-FR"/>
        </w:rPr>
      </w:pPr>
      <w:r w:rsidRPr="00CC7958">
        <w:rPr>
          <w:rFonts w:ascii="Helvetica" w:hAnsi="Helvetica" w:cs="Times New Roman"/>
          <w:lang w:val="fr-FR"/>
        </w:rPr>
        <w:t>Achat de MPS ;</w:t>
      </w:r>
    </w:p>
    <w:p w:rsidR="00CC7958" w:rsidRPr="00CC7958" w:rsidRDefault="00140A50" w:rsidP="003B281B">
      <w:pPr>
        <w:pStyle w:val="Paragraphedeliste"/>
        <w:numPr>
          <w:ilvl w:val="0"/>
          <w:numId w:val="99"/>
        </w:numPr>
        <w:rPr>
          <w:rFonts w:ascii="Helvetica" w:hAnsi="Helvetica" w:cs="Times New Roman"/>
          <w:lang w:val="fr-FR"/>
        </w:rPr>
      </w:pPr>
      <w:r w:rsidRPr="00CC7958">
        <w:rPr>
          <w:rFonts w:ascii="Helvetica" w:hAnsi="Helvetica" w:cs="Times New Roman"/>
          <w:lang w:val="fr-FR"/>
        </w:rPr>
        <w:t>Mise en opposition MPS</w:t>
      </w:r>
    </w:p>
    <w:p w:rsidR="00CC7958" w:rsidRPr="00CC7958" w:rsidRDefault="00140A50" w:rsidP="003B281B">
      <w:pPr>
        <w:pStyle w:val="Paragraphedeliste"/>
        <w:numPr>
          <w:ilvl w:val="0"/>
          <w:numId w:val="99"/>
        </w:numPr>
        <w:rPr>
          <w:rFonts w:ascii="Helvetica" w:hAnsi="Helvetica" w:cs="Times New Roman"/>
          <w:lang w:val="fr-FR"/>
        </w:rPr>
      </w:pPr>
      <w:r w:rsidRPr="00CC7958">
        <w:rPr>
          <w:rFonts w:ascii="Helvetica" w:hAnsi="Helvetica" w:cs="Times New Roman"/>
          <w:lang w:val="fr-FR"/>
        </w:rPr>
        <w:t>Levée opposition sur MPS ;</w:t>
      </w:r>
    </w:p>
    <w:p w:rsidR="00CC7958" w:rsidRPr="00CC7958" w:rsidRDefault="00140A50" w:rsidP="003B281B">
      <w:pPr>
        <w:pStyle w:val="Paragraphedeliste"/>
        <w:numPr>
          <w:ilvl w:val="0"/>
          <w:numId w:val="99"/>
        </w:numPr>
        <w:rPr>
          <w:rFonts w:ascii="Helvetica" w:hAnsi="Helvetica" w:cs="Times New Roman"/>
          <w:lang w:val="fr-FR"/>
        </w:rPr>
      </w:pPr>
      <w:r w:rsidRPr="00CC7958">
        <w:rPr>
          <w:rFonts w:ascii="Helvetica" w:hAnsi="Helvetica" w:cs="Times New Roman"/>
          <w:lang w:val="fr-FR"/>
        </w:rPr>
        <w:t>Traitement des MPS reçu des agences ;</w:t>
      </w:r>
    </w:p>
    <w:p w:rsidR="00CC7958" w:rsidRPr="00CC7958" w:rsidRDefault="00140A50" w:rsidP="003B281B">
      <w:pPr>
        <w:pStyle w:val="Paragraphedeliste"/>
        <w:numPr>
          <w:ilvl w:val="0"/>
          <w:numId w:val="99"/>
        </w:numPr>
        <w:rPr>
          <w:rFonts w:ascii="Helvetica" w:hAnsi="Helvetica" w:cs="Times New Roman"/>
          <w:lang w:val="fr-FR"/>
        </w:rPr>
      </w:pPr>
      <w:r w:rsidRPr="00CC7958">
        <w:rPr>
          <w:rFonts w:ascii="Helvetica" w:hAnsi="Helvetica" w:cs="Times New Roman"/>
          <w:lang w:val="fr-FR"/>
        </w:rPr>
        <w:t>Édition de MPS en stock ;</w:t>
      </w:r>
    </w:p>
    <w:p w:rsidR="00CC7958" w:rsidRPr="00CC7958" w:rsidRDefault="00140A50" w:rsidP="003B281B">
      <w:pPr>
        <w:pStyle w:val="Paragraphedeliste"/>
        <w:numPr>
          <w:ilvl w:val="0"/>
          <w:numId w:val="99"/>
        </w:numPr>
        <w:rPr>
          <w:rFonts w:ascii="Helvetica" w:hAnsi="Helvetica" w:cs="Times New Roman"/>
          <w:lang w:val="fr-FR"/>
        </w:rPr>
      </w:pPr>
      <w:r w:rsidRPr="00CC7958">
        <w:rPr>
          <w:rFonts w:ascii="Helvetica" w:hAnsi="Helvetica" w:cs="Times New Roman"/>
          <w:lang w:val="fr-FR"/>
        </w:rPr>
        <w:t>Édition des MPS vendus/acheter ;</w:t>
      </w:r>
    </w:p>
    <w:p w:rsidR="00CC7958" w:rsidRPr="00CC7958" w:rsidRDefault="00140A50" w:rsidP="003B281B">
      <w:pPr>
        <w:pStyle w:val="Paragraphedeliste"/>
        <w:numPr>
          <w:ilvl w:val="0"/>
          <w:numId w:val="99"/>
        </w:numPr>
        <w:rPr>
          <w:rFonts w:ascii="Helvetica" w:hAnsi="Helvetica" w:cs="Times New Roman"/>
          <w:lang w:val="fr-FR"/>
        </w:rPr>
      </w:pPr>
      <w:r w:rsidRPr="00CC7958">
        <w:rPr>
          <w:rFonts w:ascii="Helvetica" w:hAnsi="Helvetica" w:cs="Times New Roman"/>
          <w:lang w:val="fr-FR"/>
        </w:rPr>
        <w:t>Édition de MPS en opposition ;</w:t>
      </w:r>
    </w:p>
    <w:p w:rsidR="00140A50" w:rsidRPr="00CC7958" w:rsidRDefault="00140A50" w:rsidP="003B281B">
      <w:pPr>
        <w:pStyle w:val="Paragraphedeliste"/>
        <w:numPr>
          <w:ilvl w:val="0"/>
          <w:numId w:val="99"/>
        </w:numPr>
        <w:rPr>
          <w:rFonts w:ascii="Helvetica" w:hAnsi="Helvetica" w:cs="Times New Roman"/>
          <w:lang w:val="fr-FR"/>
        </w:rPr>
      </w:pPr>
      <w:r w:rsidRPr="00CC7958">
        <w:rPr>
          <w:rFonts w:ascii="Helvetica" w:hAnsi="Helvetica" w:cs="Times New Roman"/>
          <w:lang w:val="fr-FR"/>
        </w:rPr>
        <w:t>Édition des MPS à envoyer en recouvrement</w:t>
      </w:r>
    </w:p>
    <w:p w:rsidR="00140A50" w:rsidRPr="00140A50" w:rsidRDefault="00140A50" w:rsidP="00140A50">
      <w:pPr>
        <w:rPr>
          <w:rFonts w:ascii="Helvetica" w:hAnsi="Helvetica" w:cs="Times New Roman"/>
        </w:rPr>
      </w:pPr>
    </w:p>
    <w:p w:rsidR="00140A50" w:rsidRPr="00140A50" w:rsidRDefault="00140A50" w:rsidP="00140A50">
      <w:pPr>
        <w:tabs>
          <w:tab w:val="num" w:pos="360"/>
        </w:tabs>
        <w:rPr>
          <w:rFonts w:ascii="Helvetica" w:hAnsi="Helvetica" w:cs="Times New Roman"/>
          <w:b/>
          <w:lang w:val="x-none"/>
        </w:rPr>
      </w:pPr>
      <w:bookmarkStart w:id="93" w:name="_Toc271706371"/>
      <w:r w:rsidRPr="00140A50">
        <w:rPr>
          <w:rFonts w:ascii="Helvetica" w:hAnsi="Helvetica" w:cs="Times New Roman"/>
          <w:b/>
          <w:lang w:val="x-none"/>
        </w:rPr>
        <w:lastRenderedPageBreak/>
        <w:t>Description des fonctionnalités</w:t>
      </w:r>
      <w:bookmarkEnd w:id="93"/>
    </w:p>
    <w:p w:rsidR="00140A50" w:rsidRPr="00254F49" w:rsidRDefault="00140A50" w:rsidP="00254F49">
      <w:pPr>
        <w:pStyle w:val="Titre2"/>
        <w:rPr>
          <w:lang w:val="fr-FR"/>
        </w:rPr>
      </w:pPr>
      <w:bookmarkStart w:id="94" w:name="_Toc271706372"/>
      <w:bookmarkStart w:id="95" w:name="_Toc72201596"/>
      <w:r w:rsidRPr="00254F49">
        <w:rPr>
          <w:lang w:val="fr-FR"/>
        </w:rPr>
        <w:t>Gestion des organismes MPS</w:t>
      </w:r>
      <w:bookmarkEnd w:id="94"/>
      <w:bookmarkEnd w:id="95"/>
    </w:p>
    <w:p w:rsidR="00140A50" w:rsidRPr="00254F49" w:rsidRDefault="00140A50" w:rsidP="00254F49">
      <w:pPr>
        <w:pStyle w:val="Titre3"/>
        <w:rPr>
          <w:lang w:val="fr-FR"/>
        </w:rPr>
      </w:pPr>
      <w:bookmarkStart w:id="96" w:name="_Toc72201597"/>
      <w:r w:rsidRPr="00254F49">
        <w:rPr>
          <w:lang w:val="fr-FR"/>
        </w:rPr>
        <w:t>Définition et objectif :</w:t>
      </w:r>
      <w:bookmarkEnd w:id="96"/>
    </w:p>
    <w:p w:rsidR="00140A50" w:rsidRPr="00140A50" w:rsidRDefault="00140A50" w:rsidP="00140A50">
      <w:pPr>
        <w:rPr>
          <w:rFonts w:ascii="Helvetica" w:hAnsi="Helvetica" w:cs="Times New Roman"/>
        </w:rPr>
      </w:pPr>
      <w:r w:rsidRPr="00140A50">
        <w:rPr>
          <w:rFonts w:ascii="Helvetica" w:hAnsi="Helvetica" w:cs="Times New Roman"/>
        </w:rPr>
        <w:t>Les organismes MPS sont ceux qui émettent des MPS. Leur gestion consiste à les créer/modifier/supprimer.</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Organisme à éditer</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Code SWIFT</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45"/>
        </w:numPr>
        <w:rPr>
          <w:rFonts w:ascii="Helvetica" w:hAnsi="Helvetica" w:cs="Times New Roman"/>
        </w:rPr>
      </w:pPr>
      <w:r w:rsidRPr="00140A50">
        <w:rPr>
          <w:rFonts w:ascii="Helvetica" w:hAnsi="Helvetica" w:cs="Times New Roman"/>
        </w:rPr>
        <w:t>Aucun</w:t>
      </w:r>
    </w:p>
    <w:p w:rsidR="00140A50" w:rsidRPr="00140A50" w:rsidRDefault="00140A50" w:rsidP="00140A50">
      <w:pPr>
        <w:rPr>
          <w:rFonts w:ascii="Helvetica" w:hAnsi="Helvetica" w:cs="Times New Roman"/>
          <w:b/>
        </w:rPr>
      </w:pPr>
      <w:r w:rsidRPr="00140A50">
        <w:rPr>
          <w:rFonts w:ascii="Helvetica" w:hAnsi="Helvetica" w:cs="Times New Roman"/>
          <w:b/>
        </w:rPr>
        <w:t>Pré conditions :</w:t>
      </w:r>
    </w:p>
    <w:p w:rsidR="00140A50" w:rsidRPr="00140A50" w:rsidRDefault="00140A50" w:rsidP="003B281B">
      <w:pPr>
        <w:numPr>
          <w:ilvl w:val="0"/>
          <w:numId w:val="39"/>
        </w:numPr>
        <w:rPr>
          <w:rFonts w:ascii="Helvetica" w:hAnsi="Helvetica" w:cs="Times New Roman"/>
        </w:rPr>
      </w:pPr>
      <w:r w:rsidRPr="00140A50">
        <w:rPr>
          <w:rFonts w:ascii="Helvetica" w:hAnsi="Helvetica" w:cs="Times New Roman"/>
        </w:rPr>
        <w:t>L’organisme n’existe pas si on est en création</w:t>
      </w:r>
    </w:p>
    <w:p w:rsidR="00140A50" w:rsidRPr="00140A50" w:rsidRDefault="00140A50" w:rsidP="003B281B">
      <w:pPr>
        <w:numPr>
          <w:ilvl w:val="0"/>
          <w:numId w:val="39"/>
        </w:numPr>
        <w:rPr>
          <w:rFonts w:ascii="Helvetica" w:hAnsi="Helvetica" w:cs="Times New Roman"/>
        </w:rPr>
      </w:pPr>
      <w:r w:rsidRPr="00140A50">
        <w:rPr>
          <w:rFonts w:ascii="Helvetica" w:hAnsi="Helvetica" w:cs="Times New Roman"/>
        </w:rPr>
        <w:t>L’organisme existe si on est en modification ou suppression</w:t>
      </w:r>
    </w:p>
    <w:p w:rsidR="00140A50" w:rsidRPr="00140A50" w:rsidRDefault="00140A50" w:rsidP="00140A50">
      <w:pPr>
        <w:rPr>
          <w:rFonts w:ascii="Helvetica" w:hAnsi="Helvetica" w:cs="Times New Roman"/>
          <w:b/>
        </w:rPr>
      </w:pPr>
      <w:r w:rsidRPr="00140A50">
        <w:rPr>
          <w:rFonts w:ascii="Helvetica" w:hAnsi="Helvetica" w:cs="Times New Roman"/>
          <w:b/>
        </w:rPr>
        <w:t>Post conditions :</w:t>
      </w:r>
    </w:p>
    <w:p w:rsidR="00140A50" w:rsidRPr="00140A50" w:rsidRDefault="00140A50" w:rsidP="00140A50">
      <w:pPr>
        <w:rPr>
          <w:rFonts w:ascii="Helvetica" w:hAnsi="Helvetica" w:cs="Times New Roman"/>
        </w:rPr>
      </w:pPr>
      <w:r w:rsidRPr="00140A50">
        <w:rPr>
          <w:rFonts w:ascii="Helvetica" w:hAnsi="Helvetica" w:cs="Times New Roman"/>
        </w:rPr>
        <w:t>- L’organisme est créé/modifié/supprimé</w:t>
      </w:r>
    </w:p>
    <w:p w:rsidR="00140A50" w:rsidRPr="00140A50" w:rsidRDefault="00140A50" w:rsidP="00140A50">
      <w:pPr>
        <w:rPr>
          <w:rFonts w:ascii="Helvetica" w:hAnsi="Helvetica" w:cs="Times New Roman"/>
          <w:b/>
        </w:rPr>
      </w:pPr>
      <w:r w:rsidRPr="00140A50">
        <w:rPr>
          <w:rFonts w:ascii="Helvetica" w:hAnsi="Helvetica" w:cs="Times New Roman"/>
          <w:b/>
        </w:rPr>
        <w:t>Processus :</w:t>
      </w:r>
    </w:p>
    <w:p w:rsidR="00140A50" w:rsidRPr="00140A50" w:rsidRDefault="00140A50" w:rsidP="003B281B">
      <w:pPr>
        <w:numPr>
          <w:ilvl w:val="0"/>
          <w:numId w:val="89"/>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89"/>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89"/>
        </w:numPr>
        <w:rPr>
          <w:rFonts w:ascii="Helvetica" w:hAnsi="Helvetica" w:cs="Times New Roman"/>
        </w:rPr>
      </w:pPr>
      <w:r w:rsidRPr="00140A50">
        <w:rPr>
          <w:rFonts w:ascii="Helvetica" w:hAnsi="Helvetica" w:cs="Times New Roman"/>
        </w:rPr>
        <w:t>Le syst</w:t>
      </w:r>
      <w:r w:rsidR="00CC7958">
        <w:rPr>
          <w:rFonts w:ascii="Helvetica" w:hAnsi="Helvetica" w:cs="Times New Roman"/>
        </w:rPr>
        <w:t>ème vérifie la validité des pré</w:t>
      </w:r>
      <w:r w:rsidRPr="00140A50">
        <w:rPr>
          <w:rFonts w:ascii="Helvetica" w:hAnsi="Helvetica" w:cs="Times New Roman"/>
        </w:rPr>
        <w:t>conditions. En cas d’invalidité, un message est envoyé et la transaction est interrompue. L’utilisateur devra procéder à nouveau à l’étape 2).</w:t>
      </w:r>
    </w:p>
    <w:p w:rsidR="00140A50" w:rsidRPr="00140A50" w:rsidRDefault="00140A50" w:rsidP="003B281B">
      <w:pPr>
        <w:numPr>
          <w:ilvl w:val="0"/>
          <w:numId w:val="89"/>
        </w:numPr>
        <w:rPr>
          <w:rFonts w:ascii="Helvetica" w:hAnsi="Helvetica" w:cs="Times New Roman"/>
        </w:rPr>
      </w:pPr>
      <w:r w:rsidRPr="00140A50">
        <w:rPr>
          <w:rFonts w:ascii="Helvetica" w:hAnsi="Helvetica" w:cs="Times New Roman"/>
        </w:rPr>
        <w:t>Le système enregistre la transaction.</w:t>
      </w:r>
    </w:p>
    <w:p w:rsidR="00140A50" w:rsidRPr="00254F49" w:rsidRDefault="00140A50" w:rsidP="00254F49">
      <w:pPr>
        <w:pStyle w:val="Titre2"/>
        <w:rPr>
          <w:lang w:val="fr-FR"/>
        </w:rPr>
      </w:pPr>
      <w:bookmarkStart w:id="97" w:name="_Toc271706373"/>
      <w:bookmarkStart w:id="98" w:name="_Toc72201598"/>
      <w:r w:rsidRPr="00254F49">
        <w:rPr>
          <w:lang w:val="fr-FR"/>
        </w:rPr>
        <w:t>Gestion des types de MPS,</w:t>
      </w:r>
      <w:bookmarkEnd w:id="97"/>
      <w:bookmarkEnd w:id="98"/>
    </w:p>
    <w:p w:rsidR="00140A50" w:rsidRPr="00254F49" w:rsidRDefault="00140A50" w:rsidP="00254F49">
      <w:pPr>
        <w:pStyle w:val="Titre3"/>
        <w:rPr>
          <w:lang w:val="fr-FR"/>
        </w:rPr>
      </w:pPr>
      <w:bookmarkStart w:id="99" w:name="_Toc72201599"/>
      <w:r w:rsidRPr="00254F49">
        <w:rPr>
          <w:lang w:val="fr-FR"/>
        </w:rPr>
        <w:t>Définition et objectif :</w:t>
      </w:r>
      <w:bookmarkEnd w:id="99"/>
    </w:p>
    <w:p w:rsidR="00140A50" w:rsidRPr="00140A50" w:rsidRDefault="00140A50" w:rsidP="00140A50">
      <w:pPr>
        <w:rPr>
          <w:rFonts w:ascii="Helvetica" w:hAnsi="Helvetica" w:cs="Times New Roman"/>
        </w:rPr>
      </w:pPr>
      <w:r w:rsidRPr="00140A50">
        <w:rPr>
          <w:rFonts w:ascii="Helvetica" w:hAnsi="Helvetica" w:cs="Times New Roman"/>
        </w:rPr>
        <w:t>Cette fonctionnalité permet d’enregistrer, consulter et modifier les types de MPS</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Code type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Devise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Libellé</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Coupure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Valeur</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Organisme MPS</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45"/>
        </w:numPr>
        <w:rPr>
          <w:rFonts w:ascii="Helvetica" w:hAnsi="Helvetica" w:cs="Times New Roman"/>
        </w:rPr>
      </w:pPr>
      <w:r w:rsidRPr="00140A50">
        <w:rPr>
          <w:rFonts w:ascii="Helvetica" w:hAnsi="Helvetica" w:cs="Times New Roman"/>
        </w:rPr>
        <w:lastRenderedPageBreak/>
        <w:t>Aucun</w:t>
      </w:r>
    </w:p>
    <w:p w:rsidR="00140A50" w:rsidRPr="00140A50" w:rsidRDefault="00140A50" w:rsidP="00140A50">
      <w:pPr>
        <w:rPr>
          <w:rFonts w:ascii="Helvetica" w:hAnsi="Helvetica" w:cs="Times New Roman"/>
          <w:b/>
        </w:rPr>
      </w:pPr>
      <w:r w:rsidRPr="00140A50">
        <w:rPr>
          <w:rFonts w:ascii="Helvetica" w:hAnsi="Helvetica" w:cs="Times New Roman"/>
          <w:b/>
        </w:rPr>
        <w:t>Pré conditions :</w:t>
      </w:r>
    </w:p>
    <w:p w:rsidR="00140A50" w:rsidRPr="00140A50" w:rsidRDefault="00140A50" w:rsidP="003B281B">
      <w:pPr>
        <w:numPr>
          <w:ilvl w:val="0"/>
          <w:numId w:val="39"/>
        </w:num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Post conditions :</w:t>
      </w:r>
    </w:p>
    <w:p w:rsidR="00140A50" w:rsidRPr="00140A50" w:rsidRDefault="00140A50" w:rsidP="00140A50">
      <w:pPr>
        <w:rPr>
          <w:rFonts w:ascii="Helvetica" w:hAnsi="Helvetica" w:cs="Times New Roman"/>
        </w:rPr>
      </w:pPr>
      <w:r w:rsidRPr="00140A50">
        <w:rPr>
          <w:rFonts w:ascii="Helvetica" w:hAnsi="Helvetica" w:cs="Times New Roman"/>
        </w:rPr>
        <w:t>- Type MPS est créé/modifié/supprimé</w:t>
      </w:r>
    </w:p>
    <w:p w:rsidR="00140A50" w:rsidRPr="00140A50" w:rsidRDefault="00140A50" w:rsidP="00140A50">
      <w:pPr>
        <w:rPr>
          <w:rFonts w:ascii="Helvetica" w:hAnsi="Helvetica" w:cs="Times New Roman"/>
          <w:b/>
        </w:rPr>
      </w:pPr>
      <w:r w:rsidRPr="00140A50">
        <w:rPr>
          <w:rFonts w:ascii="Helvetica" w:hAnsi="Helvetica" w:cs="Times New Roman"/>
          <w:b/>
        </w:rPr>
        <w:t>Processus :</w:t>
      </w:r>
    </w:p>
    <w:p w:rsidR="00140A50" w:rsidRPr="00140A50" w:rsidRDefault="00140A50" w:rsidP="003B281B">
      <w:pPr>
        <w:numPr>
          <w:ilvl w:val="0"/>
          <w:numId w:val="25"/>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25"/>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25"/>
        </w:numPr>
        <w:rPr>
          <w:rFonts w:ascii="Helvetica" w:hAnsi="Helvetica" w:cs="Times New Roman"/>
        </w:rPr>
      </w:pPr>
      <w:r w:rsidRPr="00140A50">
        <w:rPr>
          <w:rFonts w:ascii="Helvetica" w:hAnsi="Helvetica" w:cs="Times New Roman"/>
        </w:rPr>
        <w:t>Le syst</w:t>
      </w:r>
      <w:r w:rsidR="00CC7958">
        <w:rPr>
          <w:rFonts w:ascii="Helvetica" w:hAnsi="Helvetica" w:cs="Times New Roman"/>
        </w:rPr>
        <w:t>ème vérifie la validité des pré</w:t>
      </w:r>
      <w:r w:rsidRPr="00140A50">
        <w:rPr>
          <w:rFonts w:ascii="Helvetica" w:hAnsi="Helvetica" w:cs="Times New Roman"/>
        </w:rPr>
        <w:t>conditions. En cas d’invalidité, un message est envoyé et la transaction est interrompue. L’utilisateur devra procéder à nouveau à l’étape 2).</w:t>
      </w:r>
    </w:p>
    <w:p w:rsidR="00140A50" w:rsidRPr="00140A50" w:rsidRDefault="00140A50" w:rsidP="003B281B">
      <w:pPr>
        <w:numPr>
          <w:ilvl w:val="0"/>
          <w:numId w:val="25"/>
        </w:numPr>
        <w:rPr>
          <w:rFonts w:ascii="Helvetica" w:hAnsi="Helvetica" w:cs="Times New Roman"/>
        </w:rPr>
      </w:pPr>
      <w:r w:rsidRPr="00140A50">
        <w:rPr>
          <w:rFonts w:ascii="Helvetica" w:hAnsi="Helvetica" w:cs="Times New Roman"/>
        </w:rPr>
        <w:t>Le système enregistre la transaction.</w:t>
      </w:r>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rPr>
      </w:pPr>
    </w:p>
    <w:p w:rsidR="00140A50" w:rsidRPr="00254F49" w:rsidRDefault="00140A50" w:rsidP="00254F49">
      <w:pPr>
        <w:pStyle w:val="Titre2"/>
        <w:rPr>
          <w:lang w:val="fr-FR"/>
        </w:rPr>
      </w:pPr>
      <w:bookmarkStart w:id="100" w:name="_Toc271706374"/>
      <w:bookmarkStart w:id="101" w:name="_Toc72201600"/>
      <w:r w:rsidRPr="00254F49">
        <w:rPr>
          <w:lang w:val="fr-FR"/>
        </w:rPr>
        <w:t>Gestion de stock des MPS</w:t>
      </w:r>
      <w:bookmarkEnd w:id="100"/>
      <w:bookmarkEnd w:id="101"/>
    </w:p>
    <w:p w:rsidR="00140A50" w:rsidRPr="00254F49" w:rsidRDefault="00140A50" w:rsidP="00254F49">
      <w:pPr>
        <w:pStyle w:val="Titre3"/>
        <w:rPr>
          <w:lang w:val="fr-FR"/>
        </w:rPr>
      </w:pPr>
      <w:bookmarkStart w:id="102" w:name="_Toc72201601"/>
      <w:r w:rsidRPr="00254F49">
        <w:rPr>
          <w:lang w:val="fr-FR"/>
        </w:rPr>
        <w:t xml:space="preserve">Définition et </w:t>
      </w:r>
      <w:r w:rsidR="00254F49" w:rsidRPr="00254F49">
        <w:rPr>
          <w:lang w:val="fr-FR"/>
        </w:rPr>
        <w:t>objectif:</w:t>
      </w:r>
      <w:bookmarkEnd w:id="102"/>
    </w:p>
    <w:p w:rsidR="00140A50" w:rsidRPr="00140A50" w:rsidRDefault="00140A50" w:rsidP="00140A50">
      <w:pPr>
        <w:rPr>
          <w:rFonts w:ascii="Helvetica" w:hAnsi="Helvetica" w:cs="Times New Roman"/>
        </w:rPr>
      </w:pPr>
      <w:r w:rsidRPr="00140A50">
        <w:rPr>
          <w:rFonts w:ascii="Helvetica" w:hAnsi="Helvetica" w:cs="Times New Roman"/>
        </w:rPr>
        <w:t>Cette fonctionnalité permet d’enregistrer les entrées en stock de MPS en provenance des organismes ou en provenance d’une agence (agence de centralisation dans la gestion des MPS).</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Type MPS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Numéro de série des MPS à mettre en stock.</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Date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Devises des MPS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ou organisme de provenance.</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Bordereau d’approvisionnement des MPS.</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140A50">
      <w:pPr>
        <w:rPr>
          <w:rFonts w:ascii="Helvetica" w:hAnsi="Helvetica" w:cs="Times New Roman"/>
        </w:rPr>
      </w:pPr>
      <w:r w:rsidRPr="00140A50">
        <w:rPr>
          <w:rFonts w:ascii="Helvetica" w:hAnsi="Helvetica" w:cs="Times New Roman"/>
        </w:rPr>
        <w:t>L’agence ou l’organisme de provenance doit avoir été créé dans le système.</w:t>
      </w: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140A50">
      <w:pPr>
        <w:rPr>
          <w:rFonts w:ascii="Helvetica" w:hAnsi="Helvetica" w:cs="Times New Roman"/>
        </w:rPr>
      </w:pPr>
      <w:r w:rsidRPr="00140A50">
        <w:rPr>
          <w:rFonts w:ascii="Helvetica" w:hAnsi="Helvetica" w:cs="Times New Roman"/>
        </w:rPr>
        <w:t>Mise à jour stock de MPS</w:t>
      </w:r>
    </w:p>
    <w:p w:rsidR="00140A50" w:rsidRPr="00140A50" w:rsidRDefault="00140A50" w:rsidP="00140A50">
      <w:pPr>
        <w:rPr>
          <w:rFonts w:ascii="Helvetica" w:hAnsi="Helvetica" w:cs="Times New Roman"/>
        </w:rPr>
      </w:pPr>
      <w:r w:rsidRPr="00140A50">
        <w:rPr>
          <w:rFonts w:ascii="Helvetica" w:hAnsi="Helvetica" w:cs="Times New Roman"/>
        </w:rPr>
        <w:t>Génération des écritures comptables</w:t>
      </w:r>
    </w:p>
    <w:p w:rsidR="00140A50" w:rsidRPr="00140A50" w:rsidRDefault="00140A50" w:rsidP="00140A50">
      <w:pPr>
        <w:rPr>
          <w:rFonts w:ascii="Helvetica" w:hAnsi="Helvetica" w:cs="Times New Roman"/>
          <w:b/>
        </w:rPr>
      </w:pPr>
      <w:r w:rsidRPr="00140A50">
        <w:rPr>
          <w:rFonts w:ascii="Helvetica" w:hAnsi="Helvetica" w:cs="Times New Roman"/>
          <w:b/>
        </w:rPr>
        <w:lastRenderedPageBreak/>
        <w:t xml:space="preserve">Processus : </w:t>
      </w:r>
    </w:p>
    <w:p w:rsidR="00140A50" w:rsidRPr="00140A50" w:rsidRDefault="00140A50" w:rsidP="003B281B">
      <w:pPr>
        <w:numPr>
          <w:ilvl w:val="0"/>
          <w:numId w:val="67"/>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67"/>
        </w:numPr>
        <w:rPr>
          <w:rFonts w:ascii="Helvetica" w:hAnsi="Helvetica" w:cs="Times New Roman"/>
        </w:rPr>
      </w:pPr>
      <w:r w:rsidRPr="00140A50">
        <w:rPr>
          <w:rFonts w:ascii="Helvetica" w:hAnsi="Helvetica" w:cs="Times New Roman"/>
        </w:rPr>
        <w:t>Il saisit les informations en entrées et demande l’enregistrement de la saisie.</w:t>
      </w:r>
    </w:p>
    <w:p w:rsidR="00140A50" w:rsidRPr="00140A50" w:rsidRDefault="00140A50" w:rsidP="003B281B">
      <w:pPr>
        <w:numPr>
          <w:ilvl w:val="0"/>
          <w:numId w:val="67"/>
        </w:numPr>
        <w:rPr>
          <w:rFonts w:ascii="Helvetica" w:hAnsi="Helvetica" w:cs="Times New Roman"/>
        </w:rPr>
      </w:pPr>
      <w:r w:rsidRPr="00140A50">
        <w:rPr>
          <w:rFonts w:ascii="Helvetica" w:hAnsi="Helvetica" w:cs="Times New Roman"/>
        </w:rPr>
        <w:t>Le syst</w:t>
      </w:r>
      <w:r w:rsidR="00CC7958">
        <w:rPr>
          <w:rFonts w:ascii="Helvetica" w:hAnsi="Helvetica" w:cs="Times New Roman"/>
        </w:rPr>
        <w:t>ème vérifie la validité des pré</w:t>
      </w:r>
      <w:r w:rsidRPr="00140A50">
        <w:rPr>
          <w:rFonts w:ascii="Helvetica" w:hAnsi="Helvetica" w:cs="Times New Roman"/>
        </w:rPr>
        <w:t>conditions. En cas d’invalidité, un message est envoyé et l’opération est interrompue. L’utilisateur doit à nouveau procéder à l’étape 2).</w:t>
      </w:r>
    </w:p>
    <w:p w:rsidR="00140A50" w:rsidRPr="00140A50" w:rsidRDefault="00140A50" w:rsidP="003B281B">
      <w:pPr>
        <w:numPr>
          <w:ilvl w:val="0"/>
          <w:numId w:val="67"/>
        </w:numPr>
        <w:rPr>
          <w:rFonts w:ascii="Helvetica" w:hAnsi="Helvetica" w:cs="Times New Roman"/>
        </w:rPr>
      </w:pPr>
      <w:r w:rsidRPr="00140A50">
        <w:rPr>
          <w:rFonts w:ascii="Helvetica" w:hAnsi="Helvetica" w:cs="Times New Roman"/>
        </w:rPr>
        <w:t>Le système enregistre la transaction, met à jour le stock de MPS et procède éventuellement aux imputations comptables.</w:t>
      </w:r>
    </w:p>
    <w:p w:rsidR="00140A50" w:rsidRPr="00140A50" w:rsidRDefault="00140A50" w:rsidP="003B281B">
      <w:pPr>
        <w:numPr>
          <w:ilvl w:val="0"/>
          <w:numId w:val="67"/>
        </w:numPr>
        <w:rPr>
          <w:rFonts w:ascii="Helvetica" w:hAnsi="Helvetica" w:cs="Times New Roman"/>
        </w:rPr>
      </w:pPr>
      <w:r w:rsidRPr="00140A50">
        <w:rPr>
          <w:rFonts w:ascii="Helvetica" w:hAnsi="Helvetica" w:cs="Times New Roman"/>
        </w:rPr>
        <w:t>Le système édite un bordereau d’approvisionnement des MPS.</w:t>
      </w:r>
    </w:p>
    <w:p w:rsidR="00140A50" w:rsidRPr="00140A50" w:rsidRDefault="00140A50" w:rsidP="00140A50">
      <w:pPr>
        <w:rPr>
          <w:rFonts w:ascii="Helvetica" w:hAnsi="Helvetica" w:cs="Times New Roman"/>
        </w:rPr>
      </w:pPr>
    </w:p>
    <w:p w:rsidR="00140A50" w:rsidRPr="00254F49" w:rsidRDefault="00140A50" w:rsidP="00254F49">
      <w:pPr>
        <w:pStyle w:val="Titre2"/>
        <w:rPr>
          <w:lang w:val="fr-FR"/>
        </w:rPr>
      </w:pPr>
      <w:bookmarkStart w:id="103" w:name="_Toc271706375"/>
      <w:bookmarkStart w:id="104" w:name="_Toc72201602"/>
      <w:r w:rsidRPr="00254F49">
        <w:rPr>
          <w:lang w:val="fr-FR"/>
        </w:rPr>
        <w:t>Approvisionnement de MPS</w:t>
      </w:r>
      <w:bookmarkEnd w:id="103"/>
      <w:bookmarkEnd w:id="104"/>
    </w:p>
    <w:p w:rsidR="00140A50" w:rsidRPr="00254F49" w:rsidRDefault="00140A50" w:rsidP="00254F49">
      <w:pPr>
        <w:pStyle w:val="Titre3"/>
        <w:rPr>
          <w:lang w:val="fr-FR"/>
        </w:rPr>
      </w:pPr>
      <w:bookmarkStart w:id="105" w:name="_Toc72201603"/>
      <w:r w:rsidRPr="00254F49">
        <w:rPr>
          <w:lang w:val="fr-FR"/>
        </w:rPr>
        <w:t>Définition et objectif :</w:t>
      </w:r>
      <w:bookmarkEnd w:id="105"/>
    </w:p>
    <w:p w:rsidR="00140A50" w:rsidRPr="00140A50" w:rsidRDefault="00140A50" w:rsidP="00140A50">
      <w:pPr>
        <w:rPr>
          <w:rFonts w:ascii="Helvetica" w:hAnsi="Helvetica" w:cs="Times New Roman"/>
        </w:rPr>
      </w:pPr>
      <w:r w:rsidRPr="00140A50">
        <w:rPr>
          <w:rFonts w:ascii="Helvetica" w:hAnsi="Helvetica" w:cs="Times New Roman"/>
        </w:rPr>
        <w:t>Cette fonctionnalité permet d’enregistrer les sorties de stock des MPS vers les caisses ou les agences.</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Type MPS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Numéro de séries des MPS à extraire du stock.</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ou caisse de destination.</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Bordereau d’approvisionnement des MPS.</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49"/>
        </w:numPr>
        <w:rPr>
          <w:rFonts w:ascii="Helvetica" w:hAnsi="Helvetica" w:cs="Times New Roman"/>
        </w:rPr>
      </w:pPr>
      <w:r w:rsidRPr="00140A50">
        <w:rPr>
          <w:rFonts w:ascii="Helvetica" w:hAnsi="Helvetica" w:cs="Times New Roman"/>
        </w:rPr>
        <w:t>Stock suffisamment approvisionné en MPS.</w:t>
      </w:r>
    </w:p>
    <w:p w:rsidR="00140A50" w:rsidRPr="00140A50" w:rsidRDefault="00140A50" w:rsidP="003B281B">
      <w:pPr>
        <w:numPr>
          <w:ilvl w:val="0"/>
          <w:numId w:val="49"/>
        </w:numPr>
        <w:rPr>
          <w:rFonts w:ascii="Helvetica" w:hAnsi="Helvetica" w:cs="Times New Roman"/>
        </w:rPr>
      </w:pPr>
      <w:r w:rsidRPr="00140A50">
        <w:rPr>
          <w:rFonts w:ascii="Helvetica" w:hAnsi="Helvetica" w:cs="Times New Roman"/>
        </w:rPr>
        <w:t>L’agence ou la caisse de destination doit avoir été créée dans le système.</w:t>
      </w: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140A50">
      <w:pPr>
        <w:rPr>
          <w:rFonts w:ascii="Helvetica" w:hAnsi="Helvetica" w:cs="Times New Roman"/>
        </w:rPr>
      </w:pPr>
      <w:r w:rsidRPr="00140A50">
        <w:rPr>
          <w:rFonts w:ascii="Helvetica" w:hAnsi="Helvetica" w:cs="Times New Roman"/>
        </w:rPr>
        <w:t>Mise à jour stock de MPS</w:t>
      </w:r>
    </w:p>
    <w:p w:rsidR="00140A50" w:rsidRPr="00140A50" w:rsidRDefault="00140A50" w:rsidP="00140A50">
      <w:pPr>
        <w:rPr>
          <w:rFonts w:ascii="Helvetica" w:hAnsi="Helvetica" w:cs="Times New Roman"/>
        </w:rPr>
      </w:pPr>
      <w:r w:rsidRPr="00140A50">
        <w:rPr>
          <w:rFonts w:ascii="Helvetica" w:hAnsi="Helvetica" w:cs="Times New Roman"/>
        </w:rPr>
        <w:t>Génération des écritures comptables</w:t>
      </w:r>
    </w:p>
    <w:p w:rsidR="00140A50" w:rsidRPr="00140A50" w:rsidRDefault="00140A50" w:rsidP="00140A50">
      <w:pPr>
        <w:rPr>
          <w:rFonts w:ascii="Helvetica" w:hAnsi="Helvetica" w:cs="Times New Roman"/>
          <w:b/>
        </w:rPr>
      </w:pPr>
      <w:r w:rsidRPr="00140A50">
        <w:rPr>
          <w:rFonts w:ascii="Helvetica" w:hAnsi="Helvetica" w:cs="Times New Roman"/>
          <w:b/>
        </w:rPr>
        <w:t>Processus :</w:t>
      </w:r>
    </w:p>
    <w:p w:rsidR="00140A50" w:rsidRPr="00140A50" w:rsidRDefault="00140A50" w:rsidP="003B281B">
      <w:pPr>
        <w:numPr>
          <w:ilvl w:val="0"/>
          <w:numId w:val="64"/>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64"/>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64"/>
        </w:numPr>
        <w:rPr>
          <w:rFonts w:ascii="Helvetica" w:hAnsi="Helvetica" w:cs="Times New Roman"/>
        </w:rPr>
      </w:pPr>
      <w:r w:rsidRPr="00140A50">
        <w:rPr>
          <w:rFonts w:ascii="Helvetica" w:hAnsi="Helvetica" w:cs="Times New Roman"/>
        </w:rPr>
        <w:t>Le syst</w:t>
      </w:r>
      <w:r w:rsidR="00CC7958">
        <w:rPr>
          <w:rFonts w:ascii="Helvetica" w:hAnsi="Helvetica" w:cs="Times New Roman"/>
        </w:rPr>
        <w:t>ème vérifie la validité des pré</w:t>
      </w:r>
      <w:r w:rsidRPr="00140A50">
        <w:rPr>
          <w:rFonts w:ascii="Helvetica" w:hAnsi="Helvetica" w:cs="Times New Roman"/>
        </w:rPr>
        <w:t>conditions. En cas d’invalidité, un message est envoyé et l’opération est interrompue. L’utilisateur doit à nouveau procéder à l’étape 2).</w:t>
      </w:r>
    </w:p>
    <w:p w:rsidR="00140A50" w:rsidRPr="00140A50" w:rsidRDefault="00140A50" w:rsidP="003B281B">
      <w:pPr>
        <w:numPr>
          <w:ilvl w:val="0"/>
          <w:numId w:val="64"/>
        </w:numPr>
        <w:rPr>
          <w:rFonts w:ascii="Helvetica" w:hAnsi="Helvetica" w:cs="Times New Roman"/>
        </w:rPr>
      </w:pPr>
      <w:r w:rsidRPr="00140A50">
        <w:rPr>
          <w:rFonts w:ascii="Helvetica" w:hAnsi="Helvetica" w:cs="Times New Roman"/>
        </w:rPr>
        <w:t>Le système enregistre la transaction, met à jour le stock de MPS et procède éventuellement aux imputations comptables.</w:t>
      </w:r>
    </w:p>
    <w:p w:rsidR="00140A50" w:rsidRPr="00140A50" w:rsidRDefault="00140A50" w:rsidP="00140A50">
      <w:pPr>
        <w:rPr>
          <w:rFonts w:ascii="Helvetica" w:hAnsi="Helvetica" w:cs="Times New Roman"/>
        </w:rPr>
      </w:pPr>
    </w:p>
    <w:p w:rsidR="00140A50" w:rsidRPr="00254F49" w:rsidRDefault="00140A50" w:rsidP="00254F49">
      <w:pPr>
        <w:pStyle w:val="Titre2"/>
        <w:rPr>
          <w:lang w:val="fr-FR"/>
        </w:rPr>
      </w:pPr>
      <w:bookmarkStart w:id="106" w:name="_Toc271706376"/>
      <w:bookmarkStart w:id="107" w:name="_Toc72201604"/>
      <w:r w:rsidRPr="00254F49">
        <w:rPr>
          <w:lang w:val="fr-FR"/>
        </w:rPr>
        <w:t>Sortie de stock de MPS</w:t>
      </w:r>
      <w:bookmarkEnd w:id="106"/>
      <w:bookmarkEnd w:id="107"/>
    </w:p>
    <w:p w:rsidR="00140A50" w:rsidRPr="00254F49" w:rsidRDefault="00140A50" w:rsidP="00254F49">
      <w:pPr>
        <w:pStyle w:val="Titre3"/>
        <w:rPr>
          <w:lang w:val="fr-FR"/>
        </w:rPr>
      </w:pPr>
      <w:bookmarkStart w:id="108" w:name="_Toc72201605"/>
      <w:r w:rsidRPr="00254F49">
        <w:rPr>
          <w:lang w:val="fr-FR"/>
        </w:rPr>
        <w:t>Définition et objectif :</w:t>
      </w:r>
      <w:bookmarkEnd w:id="108"/>
    </w:p>
    <w:p w:rsidR="00140A50" w:rsidRPr="00140A50" w:rsidRDefault="00140A50" w:rsidP="00140A50">
      <w:pPr>
        <w:rPr>
          <w:rFonts w:ascii="Helvetica" w:hAnsi="Helvetica" w:cs="Times New Roman"/>
        </w:rPr>
      </w:pPr>
      <w:r w:rsidRPr="00140A50">
        <w:rPr>
          <w:rFonts w:ascii="Helvetica" w:hAnsi="Helvetica" w:cs="Times New Roman"/>
        </w:rPr>
        <w:t>Cette fonctionnalité permet d’enregistrer les sorties de stock des MPS endommagés ou à retourner à l’émetteur.</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MPS à extraire du stock.</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Organisme émetteur.</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Date</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Bordereau de sortie de stock des MPS.</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49"/>
        </w:numPr>
        <w:rPr>
          <w:rFonts w:ascii="Helvetica" w:hAnsi="Helvetica" w:cs="Times New Roman"/>
        </w:rPr>
      </w:pPr>
      <w:r w:rsidRPr="00140A50">
        <w:rPr>
          <w:rFonts w:ascii="Helvetica" w:hAnsi="Helvetica" w:cs="Times New Roman"/>
        </w:rPr>
        <w:t>MPS en stock.</w:t>
      </w:r>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140A50">
      <w:pPr>
        <w:rPr>
          <w:rFonts w:ascii="Helvetica" w:hAnsi="Helvetica" w:cs="Times New Roman"/>
        </w:rPr>
      </w:pPr>
      <w:r w:rsidRPr="00140A50">
        <w:rPr>
          <w:rFonts w:ascii="Helvetica" w:hAnsi="Helvetica" w:cs="Times New Roman"/>
        </w:rPr>
        <w:t>Mise à jour stock de MPS</w:t>
      </w:r>
    </w:p>
    <w:p w:rsidR="00140A50" w:rsidRPr="00140A50" w:rsidRDefault="00140A50" w:rsidP="00140A50">
      <w:pPr>
        <w:rPr>
          <w:rFonts w:ascii="Helvetica" w:hAnsi="Helvetica" w:cs="Times New Roman"/>
        </w:rPr>
      </w:pPr>
      <w:r w:rsidRPr="00140A50">
        <w:rPr>
          <w:rFonts w:ascii="Helvetica" w:hAnsi="Helvetica" w:cs="Times New Roman"/>
        </w:rPr>
        <w:t>Génération des écritures comptables</w:t>
      </w:r>
    </w:p>
    <w:p w:rsidR="00140A50" w:rsidRPr="00140A50" w:rsidRDefault="00140A50" w:rsidP="00140A50">
      <w:pPr>
        <w:rPr>
          <w:rFonts w:ascii="Helvetica" w:hAnsi="Helvetica" w:cs="Times New Roman"/>
          <w:b/>
        </w:rPr>
      </w:pPr>
      <w:r w:rsidRPr="00140A50">
        <w:rPr>
          <w:rFonts w:ascii="Helvetica" w:hAnsi="Helvetica" w:cs="Times New Roman"/>
          <w:b/>
        </w:rPr>
        <w:t>Processus :</w:t>
      </w:r>
    </w:p>
    <w:p w:rsidR="00140A50" w:rsidRPr="00140A50" w:rsidRDefault="00140A50" w:rsidP="003B281B">
      <w:pPr>
        <w:numPr>
          <w:ilvl w:val="0"/>
          <w:numId w:val="23"/>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23"/>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23"/>
        </w:numPr>
        <w:rPr>
          <w:rFonts w:ascii="Helvetica" w:hAnsi="Helvetica" w:cs="Times New Roman"/>
        </w:rPr>
      </w:pPr>
      <w:r w:rsidRPr="00140A50">
        <w:rPr>
          <w:rFonts w:ascii="Helvetica" w:hAnsi="Helvetica" w:cs="Times New Roman"/>
        </w:rPr>
        <w:t>Le syst</w:t>
      </w:r>
      <w:r w:rsidR="00CC7958">
        <w:rPr>
          <w:rFonts w:ascii="Helvetica" w:hAnsi="Helvetica" w:cs="Times New Roman"/>
        </w:rPr>
        <w:t>ème vérifie la validité des pré</w:t>
      </w:r>
      <w:r w:rsidRPr="00140A50">
        <w:rPr>
          <w:rFonts w:ascii="Helvetica" w:hAnsi="Helvetica" w:cs="Times New Roman"/>
        </w:rPr>
        <w:t>conditions. En cas d’invalidité, un message est envoyé et l’opération est interrompue. L’utilisateur doit à nouveau procéder à l’étape 2).</w:t>
      </w:r>
    </w:p>
    <w:p w:rsidR="00140A50" w:rsidRPr="00140A50" w:rsidRDefault="00140A50" w:rsidP="003B281B">
      <w:pPr>
        <w:numPr>
          <w:ilvl w:val="0"/>
          <w:numId w:val="23"/>
        </w:numPr>
        <w:rPr>
          <w:rFonts w:ascii="Helvetica" w:hAnsi="Helvetica" w:cs="Times New Roman"/>
        </w:rPr>
      </w:pPr>
      <w:r w:rsidRPr="00140A50">
        <w:rPr>
          <w:rFonts w:ascii="Helvetica" w:hAnsi="Helvetica" w:cs="Times New Roman"/>
        </w:rPr>
        <w:t>Le système enregistre la transaction, met à jour le stock de MPS et procède éventuellement aux imputations comptables.</w:t>
      </w:r>
    </w:p>
    <w:p w:rsidR="00140A50" w:rsidRPr="00140A50" w:rsidRDefault="00140A50" w:rsidP="00140A50">
      <w:pPr>
        <w:rPr>
          <w:rFonts w:ascii="Helvetica" w:hAnsi="Helvetica" w:cs="Times New Roman"/>
        </w:rPr>
      </w:pPr>
    </w:p>
    <w:p w:rsidR="00140A50" w:rsidRPr="00254F49" w:rsidRDefault="00140A50" w:rsidP="00254F49">
      <w:pPr>
        <w:pStyle w:val="Titre2"/>
        <w:rPr>
          <w:lang w:val="fr-FR"/>
        </w:rPr>
      </w:pPr>
      <w:bookmarkStart w:id="109" w:name="_Toc271706377"/>
      <w:bookmarkStart w:id="110" w:name="_Toc72201606"/>
      <w:r w:rsidRPr="00254F49">
        <w:rPr>
          <w:lang w:val="fr-FR"/>
        </w:rPr>
        <w:t>Vente de MPS</w:t>
      </w:r>
      <w:bookmarkEnd w:id="109"/>
      <w:bookmarkEnd w:id="110"/>
    </w:p>
    <w:p w:rsidR="00140A50" w:rsidRPr="00254F49" w:rsidRDefault="00140A50" w:rsidP="00254F49">
      <w:pPr>
        <w:pStyle w:val="Titre3"/>
        <w:rPr>
          <w:lang w:val="fr-FR"/>
        </w:rPr>
      </w:pPr>
      <w:bookmarkStart w:id="111" w:name="_Toc72201607"/>
      <w:r w:rsidRPr="00254F49">
        <w:rPr>
          <w:lang w:val="fr-FR"/>
        </w:rPr>
        <w:t>Définition et objectif :</w:t>
      </w:r>
      <w:bookmarkEnd w:id="111"/>
    </w:p>
    <w:p w:rsidR="00140A50" w:rsidRPr="00140A50" w:rsidRDefault="00140A50" w:rsidP="00140A50">
      <w:pPr>
        <w:rPr>
          <w:rFonts w:ascii="Helvetica" w:hAnsi="Helvetica" w:cs="Times New Roman"/>
        </w:rPr>
      </w:pPr>
      <w:r w:rsidRPr="00140A50">
        <w:rPr>
          <w:rFonts w:ascii="Helvetica" w:hAnsi="Helvetica" w:cs="Times New Roman"/>
        </w:rPr>
        <w:t>Cette fonctionnalité permet d’enregistrer les ventes de MPS en espèces ou par le débit du compte. L’utilisateur pourra modifier le taux de change ou les commissions en fonction des habilitations requises.</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Valeur, numéro et billetage des MPS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lastRenderedPageBreak/>
        <w:t>Date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Devise d’achat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Taux de change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Compte client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du client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Montant</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Bordereau d’achat</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56"/>
        </w:numPr>
        <w:rPr>
          <w:rFonts w:ascii="Helvetica" w:hAnsi="Helvetica" w:cs="Times New Roman"/>
        </w:rPr>
      </w:pPr>
      <w:r w:rsidRPr="00140A50">
        <w:rPr>
          <w:rFonts w:ascii="Helvetica" w:hAnsi="Helvetica" w:cs="Times New Roman"/>
        </w:rPr>
        <w:t>en caisse</w:t>
      </w:r>
    </w:p>
    <w:p w:rsidR="00140A50" w:rsidRPr="00140A50" w:rsidRDefault="00140A50" w:rsidP="003B281B">
      <w:pPr>
        <w:numPr>
          <w:ilvl w:val="0"/>
          <w:numId w:val="56"/>
        </w:numPr>
        <w:rPr>
          <w:rFonts w:ascii="Helvetica" w:hAnsi="Helvetica" w:cs="Times New Roman"/>
        </w:rPr>
      </w:pPr>
      <w:r w:rsidRPr="00140A50">
        <w:rPr>
          <w:rFonts w:ascii="Helvetica" w:hAnsi="Helvetica" w:cs="Times New Roman"/>
        </w:rPr>
        <w:t>Caisse MPS ouverte</w:t>
      </w:r>
    </w:p>
    <w:p w:rsidR="00140A50" w:rsidRPr="00140A50" w:rsidRDefault="00140A50" w:rsidP="003B281B">
      <w:pPr>
        <w:numPr>
          <w:ilvl w:val="0"/>
          <w:numId w:val="56"/>
        </w:numPr>
        <w:rPr>
          <w:rFonts w:ascii="Helvetica" w:hAnsi="Helvetica" w:cs="Times New Roman"/>
        </w:rPr>
      </w:pPr>
      <w:r w:rsidRPr="00140A50">
        <w:rPr>
          <w:rFonts w:ascii="Helvetica" w:hAnsi="Helvetica" w:cs="Times New Roman"/>
        </w:rPr>
        <w:t>Caisse espèces ouverte</w:t>
      </w:r>
    </w:p>
    <w:p w:rsidR="00140A50" w:rsidRPr="00140A50" w:rsidRDefault="00140A50" w:rsidP="003B281B">
      <w:pPr>
        <w:numPr>
          <w:ilvl w:val="0"/>
          <w:numId w:val="56"/>
        </w:numPr>
        <w:rPr>
          <w:rFonts w:ascii="Helvetica" w:hAnsi="Helvetica" w:cs="Times New Roman"/>
        </w:rPr>
      </w:pPr>
      <w:r w:rsidRPr="00140A50">
        <w:rPr>
          <w:rFonts w:ascii="Helvetica" w:hAnsi="Helvetica" w:cs="Times New Roman"/>
        </w:rPr>
        <w:t>Vérifier que les MPS sont en caisse pour la vente</w:t>
      </w: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3B281B">
      <w:pPr>
        <w:numPr>
          <w:ilvl w:val="0"/>
          <w:numId w:val="33"/>
        </w:numPr>
        <w:rPr>
          <w:rFonts w:ascii="Helvetica" w:hAnsi="Helvetica" w:cs="Times New Roman"/>
        </w:rPr>
      </w:pPr>
      <w:r w:rsidRPr="00140A50">
        <w:rPr>
          <w:rFonts w:ascii="Helvetica" w:hAnsi="Helvetica" w:cs="Times New Roman"/>
        </w:rPr>
        <w:t>Mise à jour situation MPS</w:t>
      </w:r>
    </w:p>
    <w:p w:rsidR="00140A50" w:rsidRPr="00140A50" w:rsidRDefault="00140A50" w:rsidP="003B281B">
      <w:pPr>
        <w:numPr>
          <w:ilvl w:val="0"/>
          <w:numId w:val="33"/>
        </w:numPr>
        <w:rPr>
          <w:rFonts w:ascii="Helvetica" w:hAnsi="Helvetica" w:cs="Times New Roman"/>
        </w:rPr>
      </w:pPr>
      <w:r w:rsidRPr="00140A50">
        <w:rPr>
          <w:rFonts w:ascii="Helvetica" w:hAnsi="Helvetica" w:cs="Times New Roman"/>
        </w:rPr>
        <w:t>Génération des écritures comptables</w:t>
      </w:r>
    </w:p>
    <w:p w:rsidR="00140A50" w:rsidRPr="00140A50" w:rsidRDefault="00140A50" w:rsidP="003B281B">
      <w:pPr>
        <w:numPr>
          <w:ilvl w:val="0"/>
          <w:numId w:val="33"/>
        </w:numPr>
        <w:rPr>
          <w:rFonts w:ascii="Helvetica" w:hAnsi="Helvetica" w:cs="Times New Roman"/>
        </w:rPr>
      </w:pPr>
      <w:r w:rsidRPr="00140A50">
        <w:rPr>
          <w:rFonts w:ascii="Helvetica" w:hAnsi="Helvetica" w:cs="Times New Roman"/>
        </w:rPr>
        <w:t>Bordereau de vente MPS</w:t>
      </w:r>
    </w:p>
    <w:p w:rsidR="00140A50" w:rsidRPr="00140A50" w:rsidRDefault="00140A50" w:rsidP="003B281B">
      <w:pPr>
        <w:numPr>
          <w:ilvl w:val="0"/>
          <w:numId w:val="33"/>
        </w:numPr>
        <w:rPr>
          <w:rFonts w:ascii="Helvetica" w:hAnsi="Helvetica" w:cs="Times New Roman"/>
        </w:rPr>
      </w:pPr>
      <w:r w:rsidRPr="00140A50">
        <w:rPr>
          <w:rFonts w:ascii="Helvetica" w:hAnsi="Helvetica" w:cs="Times New Roman"/>
        </w:rPr>
        <w:t>Bordereau de dérogation</w:t>
      </w:r>
    </w:p>
    <w:p w:rsidR="00140A50" w:rsidRPr="00140A50" w:rsidRDefault="00140A50" w:rsidP="00140A50">
      <w:pPr>
        <w:rPr>
          <w:rFonts w:ascii="Helvetica" w:hAnsi="Helvetica" w:cs="Times New Roman"/>
          <w:b/>
        </w:rPr>
      </w:pPr>
      <w:r w:rsidRPr="00140A50">
        <w:rPr>
          <w:rFonts w:ascii="Helvetica" w:hAnsi="Helvetica" w:cs="Times New Roman"/>
          <w:b/>
        </w:rPr>
        <w:t xml:space="preserve">Processus : </w:t>
      </w:r>
    </w:p>
    <w:p w:rsidR="00140A50" w:rsidRPr="00140A50" w:rsidRDefault="00140A50" w:rsidP="003B281B">
      <w:pPr>
        <w:numPr>
          <w:ilvl w:val="0"/>
          <w:numId w:val="47"/>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47"/>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47"/>
        </w:numPr>
        <w:rPr>
          <w:rFonts w:ascii="Helvetica" w:hAnsi="Helvetica" w:cs="Times New Roman"/>
        </w:rPr>
      </w:pPr>
      <w:r w:rsidRPr="00140A50">
        <w:rPr>
          <w:rFonts w:ascii="Helvetica" w:hAnsi="Helvetica" w:cs="Times New Roman"/>
        </w:rPr>
        <w:t>Le syst</w:t>
      </w:r>
      <w:r w:rsidR="00CC7958">
        <w:rPr>
          <w:rFonts w:ascii="Helvetica" w:hAnsi="Helvetica" w:cs="Times New Roman"/>
        </w:rPr>
        <w:t>ème vérifie la validité des pré</w:t>
      </w:r>
      <w:r w:rsidRPr="00140A50">
        <w:rPr>
          <w:rFonts w:ascii="Helvetica" w:hAnsi="Helvetica" w:cs="Times New Roman"/>
        </w:rPr>
        <w:t>conditions. En cas d’invalidité, un message est envoyé et l’opération est renvoyée en dérogation. Un bordereau de dérogation est alors édité. La transaction ne pourra dès lors se poursuivre (dans les étapes suivantes) qu’après qu’un utilisateur habilité ait levé la dérogation.</w:t>
      </w:r>
    </w:p>
    <w:p w:rsidR="00140A50" w:rsidRPr="00140A50" w:rsidRDefault="00140A50" w:rsidP="003B281B">
      <w:pPr>
        <w:numPr>
          <w:ilvl w:val="0"/>
          <w:numId w:val="47"/>
        </w:numPr>
        <w:rPr>
          <w:rFonts w:ascii="Helvetica" w:hAnsi="Helvetica" w:cs="Times New Roman"/>
        </w:rPr>
      </w:pPr>
      <w:r w:rsidRPr="00140A50">
        <w:rPr>
          <w:rFonts w:ascii="Helvetica" w:hAnsi="Helvetica" w:cs="Times New Roman"/>
        </w:rPr>
        <w:t>Le système enregistre la transaction, met à jour la situation des MPS cédés, met à jour les soldes des comptes concernés et procède aux imputations comptables.</w:t>
      </w:r>
    </w:p>
    <w:p w:rsidR="00140A50" w:rsidRPr="00140A50" w:rsidRDefault="00140A50" w:rsidP="003B281B">
      <w:pPr>
        <w:numPr>
          <w:ilvl w:val="0"/>
          <w:numId w:val="47"/>
        </w:numPr>
        <w:rPr>
          <w:rFonts w:ascii="Helvetica" w:hAnsi="Helvetica" w:cs="Times New Roman"/>
        </w:rPr>
      </w:pPr>
      <w:r w:rsidRPr="00140A50">
        <w:rPr>
          <w:rFonts w:ascii="Helvetica" w:hAnsi="Helvetica" w:cs="Times New Roman"/>
        </w:rPr>
        <w:t>Le système édite un bordereau de vente des MPS.</w:t>
      </w:r>
    </w:p>
    <w:p w:rsidR="00140A50" w:rsidRPr="00140A50" w:rsidRDefault="00140A50" w:rsidP="00140A50">
      <w:pPr>
        <w:rPr>
          <w:rFonts w:ascii="Helvetica" w:hAnsi="Helvetica" w:cs="Times New Roman"/>
        </w:rPr>
      </w:pPr>
    </w:p>
    <w:p w:rsidR="00140A50" w:rsidRPr="00254F49" w:rsidRDefault="00140A50" w:rsidP="00254F49">
      <w:pPr>
        <w:pStyle w:val="Titre2"/>
        <w:rPr>
          <w:lang w:val="fr-FR"/>
        </w:rPr>
      </w:pPr>
      <w:bookmarkStart w:id="112" w:name="_Toc271706378"/>
      <w:bookmarkStart w:id="113" w:name="_Toc72201608"/>
      <w:r w:rsidRPr="00254F49">
        <w:rPr>
          <w:lang w:val="fr-FR"/>
        </w:rPr>
        <w:lastRenderedPageBreak/>
        <w:t>Achat de MPS/Remboursement MPS</w:t>
      </w:r>
      <w:bookmarkEnd w:id="112"/>
      <w:bookmarkEnd w:id="113"/>
    </w:p>
    <w:p w:rsidR="00140A50" w:rsidRPr="00254F49" w:rsidRDefault="00140A50" w:rsidP="00254F49">
      <w:pPr>
        <w:pStyle w:val="Titre3"/>
        <w:rPr>
          <w:lang w:val="fr-FR"/>
        </w:rPr>
      </w:pPr>
      <w:bookmarkStart w:id="114" w:name="_Toc72201609"/>
      <w:r w:rsidRPr="00254F49">
        <w:rPr>
          <w:lang w:val="fr-FR"/>
        </w:rPr>
        <w:t>Définition et objectif :</w:t>
      </w:r>
      <w:bookmarkEnd w:id="114"/>
    </w:p>
    <w:p w:rsidR="00140A50" w:rsidRPr="00140A50" w:rsidRDefault="00140A50" w:rsidP="00140A50">
      <w:pPr>
        <w:rPr>
          <w:rFonts w:ascii="Helvetica" w:hAnsi="Helvetica" w:cs="Times New Roman"/>
        </w:rPr>
      </w:pPr>
      <w:r w:rsidRPr="00140A50">
        <w:rPr>
          <w:rFonts w:ascii="Helvetica" w:hAnsi="Helvetica" w:cs="Times New Roman"/>
        </w:rPr>
        <w:t>Cette fonctionnalité permet de saisir les achats des MPS vendus au client dans une autre banque ou dans nos caisses contre espèces, ou par le crédit du compte du client.</w:t>
      </w:r>
    </w:p>
    <w:p w:rsidR="00140A50" w:rsidRPr="00140A50" w:rsidRDefault="00140A50" w:rsidP="00140A50">
      <w:pPr>
        <w:rPr>
          <w:rFonts w:ascii="Helvetica" w:hAnsi="Helvetica" w:cs="Times New Roman"/>
          <w:b/>
        </w:rPr>
      </w:pPr>
      <w:r w:rsidRPr="00140A50">
        <w:rPr>
          <w:rFonts w:ascii="Helvetica" w:hAnsi="Helvetica" w:cs="Times New Roman"/>
          <w:b/>
        </w:rPr>
        <w:t>Variantes</w:t>
      </w:r>
    </w:p>
    <w:p w:rsidR="00140A50" w:rsidRPr="00140A50" w:rsidRDefault="00140A50" w:rsidP="003B281B">
      <w:pPr>
        <w:numPr>
          <w:ilvl w:val="0"/>
          <w:numId w:val="45"/>
        </w:numPr>
        <w:rPr>
          <w:rFonts w:ascii="Helvetica" w:hAnsi="Helvetica" w:cs="Times New Roman"/>
        </w:rPr>
      </w:pPr>
      <w:r w:rsidRPr="00140A50">
        <w:rPr>
          <w:rFonts w:ascii="Helvetica" w:hAnsi="Helvetica" w:cs="Times New Roman"/>
        </w:rPr>
        <w:t xml:space="preserve">Reprise de MPS : il s’agit du rachat contre espèce ou par le crédit du compte des MPS émis par </w:t>
      </w:r>
      <w:r w:rsidR="00CC7958" w:rsidRPr="00140A50">
        <w:rPr>
          <w:rFonts w:ascii="Helvetica" w:hAnsi="Helvetica" w:cs="Times New Roman"/>
        </w:rPr>
        <w:t>nous-même</w:t>
      </w:r>
      <w:r w:rsidRPr="00140A50">
        <w:rPr>
          <w:rFonts w:ascii="Helvetica" w:hAnsi="Helvetica" w:cs="Times New Roman"/>
        </w:rPr>
        <w:t>.</w:t>
      </w:r>
    </w:p>
    <w:p w:rsidR="00140A50" w:rsidRPr="00140A50" w:rsidRDefault="00140A50" w:rsidP="003B281B">
      <w:pPr>
        <w:numPr>
          <w:ilvl w:val="0"/>
          <w:numId w:val="45"/>
        </w:numPr>
        <w:rPr>
          <w:rFonts w:ascii="Helvetica" w:hAnsi="Helvetica" w:cs="Times New Roman"/>
        </w:rPr>
      </w:pPr>
      <w:r w:rsidRPr="00140A50">
        <w:rPr>
          <w:rFonts w:ascii="Helvetica" w:hAnsi="Helvetica" w:cs="Times New Roman"/>
        </w:rPr>
        <w:t>Escompte de MPS : il s’agit du rachat contre espèces ou par le crédit du compte.</w:t>
      </w:r>
    </w:p>
    <w:p w:rsidR="00140A50" w:rsidRPr="00140A50" w:rsidRDefault="00140A50" w:rsidP="003B281B">
      <w:pPr>
        <w:numPr>
          <w:ilvl w:val="0"/>
          <w:numId w:val="45"/>
        </w:numPr>
        <w:rPr>
          <w:rFonts w:ascii="Helvetica" w:hAnsi="Helvetica" w:cs="Times New Roman"/>
        </w:rPr>
      </w:pPr>
      <w:r w:rsidRPr="00140A50">
        <w:rPr>
          <w:rFonts w:ascii="Helvetica" w:hAnsi="Helvetica" w:cs="Times New Roman"/>
        </w:rPr>
        <w:t>Encaissement de MPS : il s’agit de la remise des MPS pour encaissement.</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Caisse espèce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Caisse MPS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Organisme MPS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Date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Valeur, numéro et billetage des MPS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Taux de change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Devise de restitution</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Compte client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du client</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Bordereau d’achat de MPS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Bordereau de dérogation</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61"/>
        </w:numPr>
        <w:rPr>
          <w:rFonts w:ascii="Helvetica" w:hAnsi="Helvetica" w:cs="Times New Roman"/>
        </w:rPr>
      </w:pPr>
      <w:r w:rsidRPr="00140A50">
        <w:rPr>
          <w:rFonts w:ascii="Helvetica" w:hAnsi="Helvetica" w:cs="Times New Roman"/>
        </w:rPr>
        <w:t>MPS pas en opposition</w:t>
      </w:r>
    </w:p>
    <w:p w:rsidR="00140A50" w:rsidRPr="00140A50" w:rsidRDefault="00140A50" w:rsidP="003B281B">
      <w:pPr>
        <w:numPr>
          <w:ilvl w:val="0"/>
          <w:numId w:val="61"/>
        </w:numPr>
        <w:rPr>
          <w:rFonts w:ascii="Helvetica" w:hAnsi="Helvetica" w:cs="Times New Roman"/>
        </w:rPr>
      </w:pPr>
      <w:r w:rsidRPr="00140A50">
        <w:rPr>
          <w:rFonts w:ascii="Helvetica" w:hAnsi="Helvetica" w:cs="Times New Roman"/>
        </w:rPr>
        <w:t>Caisse MPS ouverte</w:t>
      </w:r>
    </w:p>
    <w:p w:rsidR="00140A50" w:rsidRPr="00140A50" w:rsidRDefault="00140A50" w:rsidP="003B281B">
      <w:pPr>
        <w:numPr>
          <w:ilvl w:val="0"/>
          <w:numId w:val="61"/>
        </w:numPr>
        <w:rPr>
          <w:rFonts w:ascii="Helvetica" w:hAnsi="Helvetica" w:cs="Times New Roman"/>
        </w:rPr>
      </w:pPr>
      <w:r w:rsidRPr="00140A50">
        <w:rPr>
          <w:rFonts w:ascii="Helvetica" w:hAnsi="Helvetica" w:cs="Times New Roman"/>
        </w:rPr>
        <w:t>Caisse espèces ouverte</w:t>
      </w: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3B281B">
      <w:pPr>
        <w:numPr>
          <w:ilvl w:val="0"/>
          <w:numId w:val="69"/>
        </w:numPr>
        <w:rPr>
          <w:rFonts w:ascii="Helvetica" w:hAnsi="Helvetica" w:cs="Times New Roman"/>
        </w:rPr>
      </w:pPr>
      <w:r w:rsidRPr="00140A50">
        <w:rPr>
          <w:rFonts w:ascii="Helvetica" w:hAnsi="Helvetica" w:cs="Times New Roman"/>
        </w:rPr>
        <w:t>Enregistrement du MPS</w:t>
      </w:r>
    </w:p>
    <w:p w:rsidR="00140A50" w:rsidRPr="00140A50" w:rsidRDefault="00140A50" w:rsidP="003B281B">
      <w:pPr>
        <w:numPr>
          <w:ilvl w:val="0"/>
          <w:numId w:val="69"/>
        </w:numPr>
        <w:rPr>
          <w:rFonts w:ascii="Helvetica" w:hAnsi="Helvetica" w:cs="Times New Roman"/>
        </w:rPr>
      </w:pPr>
      <w:r w:rsidRPr="00140A50">
        <w:rPr>
          <w:rFonts w:ascii="Helvetica" w:hAnsi="Helvetica" w:cs="Times New Roman"/>
        </w:rPr>
        <w:t>Génération des écritures comptables</w:t>
      </w:r>
    </w:p>
    <w:p w:rsidR="00140A50" w:rsidRPr="00140A50" w:rsidRDefault="00140A50" w:rsidP="003B281B">
      <w:pPr>
        <w:numPr>
          <w:ilvl w:val="0"/>
          <w:numId w:val="69"/>
        </w:numPr>
        <w:rPr>
          <w:rFonts w:ascii="Helvetica" w:hAnsi="Helvetica" w:cs="Times New Roman"/>
        </w:rPr>
      </w:pPr>
      <w:r w:rsidRPr="00140A50">
        <w:rPr>
          <w:rFonts w:ascii="Helvetica" w:hAnsi="Helvetica" w:cs="Times New Roman"/>
        </w:rPr>
        <w:t>Bordereau d’achat des MPS</w:t>
      </w:r>
    </w:p>
    <w:p w:rsidR="00140A50" w:rsidRPr="00140A50" w:rsidRDefault="00140A50" w:rsidP="003B281B">
      <w:pPr>
        <w:numPr>
          <w:ilvl w:val="0"/>
          <w:numId w:val="69"/>
        </w:numPr>
        <w:rPr>
          <w:rFonts w:ascii="Helvetica" w:hAnsi="Helvetica" w:cs="Times New Roman"/>
        </w:rPr>
      </w:pPr>
      <w:r w:rsidRPr="00140A50">
        <w:rPr>
          <w:rFonts w:ascii="Helvetica" w:hAnsi="Helvetica" w:cs="Times New Roman"/>
        </w:rPr>
        <w:t>Bordereau de dérogation</w:t>
      </w:r>
    </w:p>
    <w:p w:rsidR="00140A50" w:rsidRPr="00140A50" w:rsidRDefault="00140A50" w:rsidP="00140A50">
      <w:pPr>
        <w:rPr>
          <w:rFonts w:ascii="Helvetica" w:hAnsi="Helvetica" w:cs="Times New Roman"/>
          <w:b/>
        </w:rPr>
      </w:pPr>
      <w:r w:rsidRPr="00140A50">
        <w:rPr>
          <w:rFonts w:ascii="Helvetica" w:hAnsi="Helvetica" w:cs="Times New Roman"/>
          <w:b/>
        </w:rPr>
        <w:lastRenderedPageBreak/>
        <w:t xml:space="preserve">Processus : </w:t>
      </w:r>
    </w:p>
    <w:p w:rsidR="00140A50" w:rsidRPr="00140A50" w:rsidRDefault="00140A50" w:rsidP="003B281B">
      <w:pPr>
        <w:numPr>
          <w:ilvl w:val="0"/>
          <w:numId w:val="68"/>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68"/>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68"/>
        </w:numPr>
        <w:rPr>
          <w:rFonts w:ascii="Helvetica" w:hAnsi="Helvetica" w:cs="Times New Roman"/>
        </w:rPr>
      </w:pPr>
      <w:r w:rsidRPr="00140A50">
        <w:rPr>
          <w:rFonts w:ascii="Helvetica" w:hAnsi="Helvetica" w:cs="Times New Roman"/>
        </w:rPr>
        <w:t>Le syst</w:t>
      </w:r>
      <w:r>
        <w:rPr>
          <w:rFonts w:ascii="Helvetica" w:hAnsi="Helvetica" w:cs="Times New Roman"/>
        </w:rPr>
        <w:t>ème vérifie la validité des pré</w:t>
      </w:r>
      <w:r w:rsidRPr="00140A50">
        <w:rPr>
          <w:rFonts w:ascii="Helvetica" w:hAnsi="Helvetica" w:cs="Times New Roman"/>
        </w:rPr>
        <w:t>conditions. En cas d’invalidité, un message est envoyé et l’opération est renvoyée en dérogation. Un bordereau de dérogation est alors édité. La transaction ne pourra dès lors se poursuivre (dans les étapes suivantes) qu’après qu’un utilisateur habilité ait levé la dérogation.</w:t>
      </w:r>
    </w:p>
    <w:p w:rsidR="00140A50" w:rsidRPr="00140A50" w:rsidRDefault="00140A50" w:rsidP="003B281B">
      <w:pPr>
        <w:numPr>
          <w:ilvl w:val="0"/>
          <w:numId w:val="68"/>
        </w:numPr>
        <w:rPr>
          <w:rFonts w:ascii="Helvetica" w:hAnsi="Helvetica" w:cs="Times New Roman"/>
        </w:rPr>
      </w:pPr>
      <w:r w:rsidRPr="00140A50">
        <w:rPr>
          <w:rFonts w:ascii="Helvetica" w:hAnsi="Helvetica" w:cs="Times New Roman"/>
        </w:rPr>
        <w:t>Le système enregistre la transaction, enregistre les MPS repris, met à jour les soldes des comptes concernés et procède aux imputations comptables.</w:t>
      </w:r>
    </w:p>
    <w:p w:rsidR="00140A50" w:rsidRPr="00140A50" w:rsidRDefault="00140A50" w:rsidP="003B281B">
      <w:pPr>
        <w:numPr>
          <w:ilvl w:val="0"/>
          <w:numId w:val="68"/>
        </w:numPr>
        <w:rPr>
          <w:rFonts w:ascii="Helvetica" w:hAnsi="Helvetica" w:cs="Times New Roman"/>
        </w:rPr>
      </w:pPr>
      <w:r w:rsidRPr="00140A50">
        <w:rPr>
          <w:rFonts w:ascii="Helvetica" w:hAnsi="Helvetica" w:cs="Times New Roman"/>
        </w:rPr>
        <w:t>Le système édite un bordereau de reprise des MPS.</w:t>
      </w:r>
    </w:p>
    <w:p w:rsidR="00140A50" w:rsidRPr="00140A50" w:rsidRDefault="00140A50" w:rsidP="00140A50">
      <w:pPr>
        <w:rPr>
          <w:rFonts w:ascii="Helvetica" w:hAnsi="Helvetica" w:cs="Times New Roman"/>
        </w:rPr>
      </w:pPr>
    </w:p>
    <w:p w:rsidR="00140A50" w:rsidRPr="00254F49" w:rsidRDefault="00140A50" w:rsidP="00254F49">
      <w:pPr>
        <w:pStyle w:val="Titre2"/>
        <w:rPr>
          <w:lang w:val="fr-FR"/>
        </w:rPr>
      </w:pPr>
      <w:bookmarkStart w:id="115" w:name="_Toc271706379"/>
      <w:bookmarkStart w:id="116" w:name="_Toc72201610"/>
      <w:r w:rsidRPr="00254F49">
        <w:rPr>
          <w:lang w:val="fr-FR"/>
        </w:rPr>
        <w:t>Mise en opposition sur MPS</w:t>
      </w:r>
      <w:bookmarkEnd w:id="115"/>
      <w:bookmarkEnd w:id="116"/>
    </w:p>
    <w:p w:rsidR="00140A50" w:rsidRPr="00254F49" w:rsidRDefault="00140A50" w:rsidP="00254F49">
      <w:pPr>
        <w:pStyle w:val="Titre3"/>
        <w:rPr>
          <w:lang w:val="fr-FR"/>
        </w:rPr>
      </w:pPr>
      <w:bookmarkStart w:id="117" w:name="_Toc72201611"/>
      <w:r w:rsidRPr="00254F49">
        <w:rPr>
          <w:lang w:val="fr-FR"/>
        </w:rPr>
        <w:t>Définition et objectif :</w:t>
      </w:r>
      <w:bookmarkEnd w:id="117"/>
    </w:p>
    <w:p w:rsidR="00140A50" w:rsidRPr="00140A50" w:rsidRDefault="00140A50" w:rsidP="00140A50">
      <w:pPr>
        <w:rPr>
          <w:rFonts w:ascii="Helvetica" w:hAnsi="Helvetica" w:cs="Times New Roman"/>
        </w:rPr>
      </w:pPr>
      <w:r w:rsidRPr="00140A50">
        <w:rPr>
          <w:rFonts w:ascii="Helvetica" w:hAnsi="Helvetica" w:cs="Times New Roman"/>
        </w:rPr>
        <w:t>Cette fonctionnalité permet de mettre une opposition sur les MPS volés ou perdus à la demande du client. On distingue deux variantes :</w:t>
      </w:r>
    </w:p>
    <w:p w:rsidR="00140A50" w:rsidRPr="00140A50" w:rsidRDefault="00140A50" w:rsidP="003B281B">
      <w:pPr>
        <w:numPr>
          <w:ilvl w:val="0"/>
          <w:numId w:val="20"/>
        </w:numPr>
        <w:rPr>
          <w:rFonts w:ascii="Helvetica" w:hAnsi="Helvetica" w:cs="Times New Roman"/>
        </w:rPr>
      </w:pPr>
      <w:r w:rsidRPr="00140A50">
        <w:rPr>
          <w:rFonts w:ascii="Helvetica" w:hAnsi="Helvetica" w:cs="Times New Roman"/>
        </w:rPr>
        <w:t>Mise en opposition MPS sans frais</w:t>
      </w:r>
    </w:p>
    <w:p w:rsidR="00140A50" w:rsidRPr="00140A50" w:rsidRDefault="00140A50" w:rsidP="003B281B">
      <w:pPr>
        <w:numPr>
          <w:ilvl w:val="0"/>
          <w:numId w:val="20"/>
        </w:numPr>
        <w:rPr>
          <w:rFonts w:ascii="Helvetica" w:hAnsi="Helvetica" w:cs="Times New Roman"/>
        </w:rPr>
      </w:pPr>
      <w:r w:rsidRPr="00140A50">
        <w:rPr>
          <w:rFonts w:ascii="Helvetica" w:hAnsi="Helvetica" w:cs="Times New Roman"/>
        </w:rPr>
        <w:t>Mise en opposition MPS avec frais.</w:t>
      </w:r>
    </w:p>
    <w:p w:rsidR="00140A50" w:rsidRPr="00140A50" w:rsidRDefault="00140A50" w:rsidP="00140A50">
      <w:pPr>
        <w:rPr>
          <w:rFonts w:ascii="Helvetica" w:hAnsi="Helvetica" w:cs="Times New Roman"/>
        </w:rPr>
      </w:pPr>
      <w:r w:rsidRPr="00140A50">
        <w:rPr>
          <w:rFonts w:ascii="Helvetica" w:hAnsi="Helvetica" w:cs="Times New Roman"/>
        </w:rPr>
        <w:t>Ces frais sont pris en espèces ou par le débit du compte du client.</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Numéros de série des MPS à mettre en opposition.</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Devise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Type MPS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Caisse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Montant total</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coupure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Compte client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Date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Bordereau de mise opposition</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46"/>
        </w:numPr>
        <w:rPr>
          <w:rFonts w:ascii="Helvetica" w:hAnsi="Helvetica" w:cs="Times New Roman"/>
        </w:rPr>
      </w:pPr>
      <w:r w:rsidRPr="00140A50">
        <w:rPr>
          <w:rFonts w:ascii="Helvetica" w:hAnsi="Helvetica" w:cs="Times New Roman"/>
        </w:rPr>
        <w:t>MPS non remboursé/en opposition</w:t>
      </w:r>
    </w:p>
    <w:p w:rsidR="00140A50" w:rsidRPr="00140A50" w:rsidRDefault="00140A50" w:rsidP="00140A50">
      <w:pPr>
        <w:rPr>
          <w:rFonts w:ascii="Helvetica" w:hAnsi="Helvetica" w:cs="Times New Roman"/>
          <w:b/>
        </w:rPr>
      </w:pPr>
      <w:r w:rsidRPr="00140A50">
        <w:rPr>
          <w:rFonts w:ascii="Helvetica" w:hAnsi="Helvetica" w:cs="Times New Roman"/>
          <w:b/>
        </w:rPr>
        <w:lastRenderedPageBreak/>
        <w:t>Post conditions</w:t>
      </w:r>
    </w:p>
    <w:p w:rsidR="00140A50" w:rsidRPr="00140A50" w:rsidRDefault="00140A50" w:rsidP="003B281B">
      <w:pPr>
        <w:numPr>
          <w:ilvl w:val="0"/>
          <w:numId w:val="75"/>
        </w:numPr>
        <w:rPr>
          <w:rFonts w:ascii="Helvetica" w:hAnsi="Helvetica" w:cs="Times New Roman"/>
        </w:rPr>
      </w:pPr>
      <w:r w:rsidRPr="00140A50">
        <w:rPr>
          <w:rFonts w:ascii="Helvetica" w:hAnsi="Helvetica" w:cs="Times New Roman"/>
        </w:rPr>
        <w:t>MPS mis en opposition</w:t>
      </w:r>
    </w:p>
    <w:p w:rsidR="00140A50" w:rsidRPr="00140A50" w:rsidRDefault="00140A50" w:rsidP="003B281B">
      <w:pPr>
        <w:numPr>
          <w:ilvl w:val="0"/>
          <w:numId w:val="75"/>
        </w:numPr>
        <w:rPr>
          <w:rFonts w:ascii="Helvetica" w:hAnsi="Helvetica" w:cs="Times New Roman"/>
        </w:rPr>
      </w:pPr>
      <w:r w:rsidRPr="00140A50">
        <w:rPr>
          <w:rFonts w:ascii="Helvetica" w:hAnsi="Helvetica" w:cs="Times New Roman"/>
        </w:rPr>
        <w:t>Bordereau de mise en opposition</w:t>
      </w:r>
    </w:p>
    <w:p w:rsidR="00140A50" w:rsidRPr="00140A50" w:rsidRDefault="00140A50" w:rsidP="003B281B">
      <w:pPr>
        <w:numPr>
          <w:ilvl w:val="0"/>
          <w:numId w:val="75"/>
        </w:numPr>
        <w:rPr>
          <w:rFonts w:ascii="Helvetica" w:hAnsi="Helvetica" w:cs="Times New Roman"/>
        </w:rPr>
      </w:pPr>
      <w:r w:rsidRPr="00140A50">
        <w:rPr>
          <w:rFonts w:ascii="Helvetica" w:hAnsi="Helvetica" w:cs="Times New Roman"/>
        </w:rPr>
        <w:t>Génération des écritures comptables des frais et commissions</w:t>
      </w:r>
    </w:p>
    <w:p w:rsidR="00140A50" w:rsidRPr="00140A50" w:rsidRDefault="00140A50" w:rsidP="003B281B">
      <w:pPr>
        <w:numPr>
          <w:ilvl w:val="0"/>
          <w:numId w:val="75"/>
        </w:numPr>
        <w:rPr>
          <w:rFonts w:ascii="Helvetica" w:hAnsi="Helvetica" w:cs="Times New Roman"/>
        </w:rPr>
      </w:pPr>
      <w:r w:rsidRPr="00140A50">
        <w:rPr>
          <w:rFonts w:ascii="Helvetica" w:hAnsi="Helvetica" w:cs="Times New Roman"/>
        </w:rPr>
        <w:t>Diffusion sur tout le réseau</w:t>
      </w:r>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 xml:space="preserve">Processus : </w:t>
      </w:r>
    </w:p>
    <w:p w:rsidR="00140A50" w:rsidRPr="00140A50" w:rsidRDefault="00140A50" w:rsidP="003B281B">
      <w:pPr>
        <w:numPr>
          <w:ilvl w:val="0"/>
          <w:numId w:val="82"/>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82"/>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82"/>
        </w:numPr>
        <w:rPr>
          <w:rFonts w:ascii="Helvetica" w:hAnsi="Helvetica" w:cs="Times New Roman"/>
        </w:rPr>
      </w:pPr>
      <w:r w:rsidRPr="00140A50">
        <w:rPr>
          <w:rFonts w:ascii="Helvetica" w:hAnsi="Helvetica" w:cs="Times New Roman"/>
        </w:rPr>
        <w:t>Le syst</w:t>
      </w:r>
      <w:r>
        <w:rPr>
          <w:rFonts w:ascii="Helvetica" w:hAnsi="Helvetica" w:cs="Times New Roman"/>
        </w:rPr>
        <w:t>ème vérifie la validité des pré</w:t>
      </w:r>
      <w:r w:rsidRPr="00140A50">
        <w:rPr>
          <w:rFonts w:ascii="Helvetica" w:hAnsi="Helvetica" w:cs="Times New Roman"/>
        </w:rPr>
        <w:t>conditions. En cas d’invalidité, un message est envoyé à l’opérateur et l’opération et interrompue</w:t>
      </w:r>
    </w:p>
    <w:p w:rsidR="00140A50" w:rsidRPr="00140A50" w:rsidRDefault="00140A50" w:rsidP="003B281B">
      <w:pPr>
        <w:numPr>
          <w:ilvl w:val="0"/>
          <w:numId w:val="82"/>
        </w:numPr>
        <w:rPr>
          <w:rFonts w:ascii="Helvetica" w:hAnsi="Helvetica" w:cs="Times New Roman"/>
        </w:rPr>
      </w:pPr>
      <w:r w:rsidRPr="00140A50">
        <w:rPr>
          <w:rFonts w:ascii="Helvetica" w:hAnsi="Helvetica" w:cs="Times New Roman"/>
        </w:rPr>
        <w:t>Le système enregistre la transaction, met à jour l’état d’opposition des MPS spécifiés, et procède éventuellement aux imputations comptables.</w:t>
      </w:r>
    </w:p>
    <w:p w:rsidR="00140A50" w:rsidRPr="00140A50" w:rsidRDefault="00140A50" w:rsidP="003B281B">
      <w:pPr>
        <w:numPr>
          <w:ilvl w:val="0"/>
          <w:numId w:val="82"/>
        </w:numPr>
        <w:rPr>
          <w:rFonts w:ascii="Helvetica" w:hAnsi="Helvetica" w:cs="Times New Roman"/>
        </w:rPr>
      </w:pPr>
      <w:r w:rsidRPr="00140A50">
        <w:rPr>
          <w:rFonts w:ascii="Helvetica" w:hAnsi="Helvetica" w:cs="Times New Roman"/>
        </w:rPr>
        <w:t>Le système édite un bordereau d’opposition des MPS.</w:t>
      </w:r>
    </w:p>
    <w:p w:rsidR="00140A50" w:rsidRPr="00140A50" w:rsidRDefault="00140A50" w:rsidP="00140A50">
      <w:pPr>
        <w:rPr>
          <w:rFonts w:ascii="Helvetica" w:hAnsi="Helvetica" w:cs="Times New Roman"/>
        </w:rPr>
      </w:pPr>
    </w:p>
    <w:p w:rsidR="00140A50" w:rsidRPr="00254F49" w:rsidRDefault="00140A50" w:rsidP="00254F49">
      <w:pPr>
        <w:pStyle w:val="Titre2"/>
        <w:rPr>
          <w:lang w:val="fr-FR"/>
        </w:rPr>
      </w:pPr>
      <w:bookmarkStart w:id="118" w:name="_Toc271706380"/>
      <w:bookmarkStart w:id="119" w:name="_Toc72201612"/>
      <w:r w:rsidRPr="00254F49">
        <w:rPr>
          <w:lang w:val="fr-FR"/>
        </w:rPr>
        <w:t>Levée opposition sur MPS</w:t>
      </w:r>
      <w:bookmarkEnd w:id="118"/>
      <w:bookmarkEnd w:id="119"/>
    </w:p>
    <w:p w:rsidR="00140A50" w:rsidRPr="00254F49" w:rsidRDefault="00140A50" w:rsidP="00254F49">
      <w:pPr>
        <w:pStyle w:val="Titre3"/>
        <w:rPr>
          <w:lang w:val="fr-FR"/>
        </w:rPr>
      </w:pPr>
      <w:bookmarkStart w:id="120" w:name="_Toc72201613"/>
      <w:r w:rsidRPr="00254F49">
        <w:rPr>
          <w:lang w:val="fr-FR"/>
        </w:rPr>
        <w:t>Définition et objectif :</w:t>
      </w:r>
      <w:bookmarkEnd w:id="120"/>
    </w:p>
    <w:p w:rsidR="00140A50" w:rsidRPr="00140A50" w:rsidRDefault="00140A50" w:rsidP="00140A50">
      <w:pPr>
        <w:rPr>
          <w:rFonts w:ascii="Helvetica" w:hAnsi="Helvetica" w:cs="Times New Roman"/>
        </w:rPr>
      </w:pPr>
      <w:r w:rsidRPr="00140A50">
        <w:rPr>
          <w:rFonts w:ascii="Helvetica" w:hAnsi="Helvetica" w:cs="Times New Roman"/>
        </w:rPr>
        <w:t>Cette fonctionnalité permet de lever une opposition sur les MPS. Elle peut se faire moyennant des frais. Ces frais sont pris en espèces ou par le débit du compte du client.</w:t>
      </w:r>
    </w:p>
    <w:p w:rsidR="00140A50" w:rsidRPr="00140A50" w:rsidRDefault="00140A50" w:rsidP="00140A50">
      <w:pPr>
        <w:rPr>
          <w:rFonts w:ascii="Helvetica" w:hAnsi="Helvetica" w:cs="Times New Roman"/>
        </w:rPr>
      </w:pPr>
      <w:r w:rsidRPr="00140A50">
        <w:rPr>
          <w:rFonts w:ascii="Helvetica" w:hAnsi="Helvetica" w:cs="Times New Roman"/>
        </w:rPr>
        <w:t>On distinguera deux variantes :</w:t>
      </w:r>
    </w:p>
    <w:p w:rsidR="00140A50" w:rsidRPr="00140A50" w:rsidRDefault="00140A50" w:rsidP="003B281B">
      <w:pPr>
        <w:numPr>
          <w:ilvl w:val="0"/>
          <w:numId w:val="93"/>
        </w:numPr>
        <w:rPr>
          <w:rFonts w:ascii="Helvetica" w:hAnsi="Helvetica" w:cs="Times New Roman"/>
        </w:rPr>
      </w:pPr>
      <w:r w:rsidRPr="00140A50">
        <w:rPr>
          <w:rFonts w:ascii="Helvetica" w:hAnsi="Helvetica" w:cs="Times New Roman"/>
        </w:rPr>
        <w:t>Avec frais</w:t>
      </w:r>
    </w:p>
    <w:p w:rsidR="00140A50" w:rsidRPr="00140A50" w:rsidRDefault="00140A50" w:rsidP="003B281B">
      <w:pPr>
        <w:numPr>
          <w:ilvl w:val="0"/>
          <w:numId w:val="93"/>
        </w:numPr>
        <w:rPr>
          <w:rFonts w:ascii="Helvetica" w:hAnsi="Helvetica" w:cs="Times New Roman"/>
        </w:rPr>
      </w:pPr>
      <w:r w:rsidRPr="00140A50">
        <w:rPr>
          <w:rFonts w:ascii="Helvetica" w:hAnsi="Helvetica" w:cs="Times New Roman"/>
        </w:rPr>
        <w:t>Sans frais</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Numéros de série des MPS dont il faut lever l’opposition</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Compte client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Coupure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Devise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Montant total</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Caisse.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Date</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lastRenderedPageBreak/>
        <w:t>Bordereau de levée d’opposition</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46"/>
        </w:numPr>
        <w:rPr>
          <w:rFonts w:ascii="Helvetica" w:hAnsi="Helvetica" w:cs="Times New Roman"/>
        </w:rPr>
      </w:pPr>
      <w:r w:rsidRPr="00140A50">
        <w:rPr>
          <w:rFonts w:ascii="Helvetica" w:hAnsi="Helvetica" w:cs="Times New Roman"/>
        </w:rPr>
        <w:t>MPS en opposition</w:t>
      </w: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3B281B">
      <w:pPr>
        <w:numPr>
          <w:ilvl w:val="0"/>
          <w:numId w:val="75"/>
        </w:numPr>
        <w:rPr>
          <w:rFonts w:ascii="Helvetica" w:hAnsi="Helvetica" w:cs="Times New Roman"/>
        </w:rPr>
      </w:pPr>
      <w:r w:rsidRPr="00140A50">
        <w:rPr>
          <w:rFonts w:ascii="Helvetica" w:hAnsi="Helvetica" w:cs="Times New Roman"/>
        </w:rPr>
        <w:t xml:space="preserve">Opposition levée sur MPS </w:t>
      </w:r>
    </w:p>
    <w:p w:rsidR="00140A50" w:rsidRPr="00140A50" w:rsidRDefault="00140A50" w:rsidP="003B281B">
      <w:pPr>
        <w:numPr>
          <w:ilvl w:val="0"/>
          <w:numId w:val="75"/>
        </w:numPr>
        <w:rPr>
          <w:rFonts w:ascii="Helvetica" w:hAnsi="Helvetica" w:cs="Times New Roman"/>
        </w:rPr>
      </w:pPr>
      <w:r w:rsidRPr="00140A50">
        <w:rPr>
          <w:rFonts w:ascii="Helvetica" w:hAnsi="Helvetica" w:cs="Times New Roman"/>
        </w:rPr>
        <w:t>Bordereau de levée opposition</w:t>
      </w:r>
    </w:p>
    <w:p w:rsidR="00140A50" w:rsidRPr="00140A50" w:rsidRDefault="00140A50" w:rsidP="003B281B">
      <w:pPr>
        <w:numPr>
          <w:ilvl w:val="0"/>
          <w:numId w:val="75"/>
        </w:numPr>
        <w:rPr>
          <w:rFonts w:ascii="Helvetica" w:hAnsi="Helvetica" w:cs="Times New Roman"/>
        </w:rPr>
      </w:pPr>
      <w:r w:rsidRPr="00140A50">
        <w:rPr>
          <w:rFonts w:ascii="Helvetica" w:hAnsi="Helvetica" w:cs="Times New Roman"/>
        </w:rPr>
        <w:t>Génération des écritures comptables</w:t>
      </w:r>
    </w:p>
    <w:p w:rsidR="00140A50" w:rsidRPr="00140A50" w:rsidRDefault="00140A50" w:rsidP="003B281B">
      <w:pPr>
        <w:numPr>
          <w:ilvl w:val="0"/>
          <w:numId w:val="75"/>
        </w:numPr>
        <w:rPr>
          <w:rFonts w:ascii="Helvetica" w:hAnsi="Helvetica" w:cs="Times New Roman"/>
        </w:rPr>
      </w:pPr>
      <w:r w:rsidRPr="00140A50">
        <w:rPr>
          <w:rFonts w:ascii="Helvetica" w:hAnsi="Helvetica" w:cs="Times New Roman"/>
        </w:rPr>
        <w:t>Diffusion sur tout le réseau</w:t>
      </w:r>
    </w:p>
    <w:p w:rsidR="00140A50" w:rsidRPr="00140A50" w:rsidRDefault="00140A50" w:rsidP="00140A50">
      <w:pPr>
        <w:rPr>
          <w:rFonts w:ascii="Helvetica" w:hAnsi="Helvetica" w:cs="Times New Roman"/>
          <w:b/>
        </w:rPr>
      </w:pPr>
      <w:r w:rsidRPr="00140A50">
        <w:rPr>
          <w:rFonts w:ascii="Helvetica" w:hAnsi="Helvetica" w:cs="Times New Roman"/>
          <w:b/>
        </w:rPr>
        <w:t xml:space="preserve">Processus : </w:t>
      </w:r>
    </w:p>
    <w:p w:rsidR="00140A50" w:rsidRPr="00140A50" w:rsidRDefault="00140A50" w:rsidP="003B281B">
      <w:pPr>
        <w:numPr>
          <w:ilvl w:val="0"/>
          <w:numId w:val="58"/>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58"/>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58"/>
        </w:numPr>
        <w:rPr>
          <w:rFonts w:ascii="Helvetica" w:hAnsi="Helvetica" w:cs="Times New Roman"/>
        </w:rPr>
      </w:pPr>
      <w:r w:rsidRPr="00140A50">
        <w:rPr>
          <w:rFonts w:ascii="Helvetica" w:hAnsi="Helvetica" w:cs="Times New Roman"/>
        </w:rPr>
        <w:t>Le système vérifie la validité des préconditions. En cas d’invalidité, un message est envoyé à l’opérateur et l’opération et interrompue.</w:t>
      </w:r>
    </w:p>
    <w:p w:rsidR="00140A50" w:rsidRPr="00140A50" w:rsidRDefault="00140A50" w:rsidP="003B281B">
      <w:pPr>
        <w:numPr>
          <w:ilvl w:val="0"/>
          <w:numId w:val="58"/>
        </w:numPr>
        <w:rPr>
          <w:rFonts w:ascii="Helvetica" w:hAnsi="Helvetica" w:cs="Times New Roman"/>
        </w:rPr>
      </w:pPr>
      <w:r w:rsidRPr="00140A50">
        <w:rPr>
          <w:rFonts w:ascii="Helvetica" w:hAnsi="Helvetica" w:cs="Times New Roman"/>
        </w:rPr>
        <w:t>Le système enregistre la transaction, met à jour l’état d’opposition des MPS spécifiés, et procède éventuellement aux imputations comptables.</w:t>
      </w:r>
    </w:p>
    <w:p w:rsidR="00140A50" w:rsidRPr="00140A50" w:rsidRDefault="00140A50" w:rsidP="003B281B">
      <w:pPr>
        <w:numPr>
          <w:ilvl w:val="0"/>
          <w:numId w:val="58"/>
        </w:numPr>
        <w:rPr>
          <w:rFonts w:ascii="Helvetica" w:hAnsi="Helvetica" w:cs="Times New Roman"/>
        </w:rPr>
      </w:pPr>
      <w:r w:rsidRPr="00140A50">
        <w:rPr>
          <w:rFonts w:ascii="Helvetica" w:hAnsi="Helvetica" w:cs="Times New Roman"/>
        </w:rPr>
        <w:t>Le système édite un bordereau de levée opposition des MPS.</w:t>
      </w:r>
    </w:p>
    <w:p w:rsidR="00140A50" w:rsidRPr="00140A50" w:rsidRDefault="00140A50" w:rsidP="00140A50">
      <w:pPr>
        <w:rPr>
          <w:rFonts w:ascii="Helvetica" w:hAnsi="Helvetica" w:cs="Times New Roman"/>
        </w:rPr>
      </w:pPr>
    </w:p>
    <w:p w:rsidR="00140A50" w:rsidRPr="00254F49" w:rsidRDefault="00140A50" w:rsidP="00254F49">
      <w:pPr>
        <w:pStyle w:val="Titre2"/>
        <w:rPr>
          <w:lang w:val="fr-FR"/>
        </w:rPr>
      </w:pPr>
      <w:bookmarkStart w:id="121" w:name="_Toc271706381"/>
      <w:bookmarkStart w:id="122" w:name="_Toc72201614"/>
      <w:r w:rsidRPr="00254F49">
        <w:rPr>
          <w:lang w:val="fr-FR"/>
        </w:rPr>
        <w:t>Reprise des MPS</w:t>
      </w:r>
      <w:bookmarkEnd w:id="121"/>
      <w:bookmarkEnd w:id="122"/>
    </w:p>
    <w:p w:rsidR="00140A50" w:rsidRPr="00254F49" w:rsidRDefault="00140A50" w:rsidP="00254F49">
      <w:pPr>
        <w:pStyle w:val="Titre3"/>
        <w:rPr>
          <w:lang w:val="fr-FR"/>
        </w:rPr>
      </w:pPr>
      <w:bookmarkStart w:id="123" w:name="_Toc72201615"/>
      <w:r w:rsidRPr="00254F49">
        <w:rPr>
          <w:lang w:val="fr-FR"/>
        </w:rPr>
        <w:t>Définition et objectif :</w:t>
      </w:r>
      <w:bookmarkEnd w:id="123"/>
    </w:p>
    <w:p w:rsidR="00140A50" w:rsidRPr="00140A50" w:rsidRDefault="00140A50" w:rsidP="00140A50">
      <w:pPr>
        <w:rPr>
          <w:rFonts w:ascii="Helvetica" w:hAnsi="Helvetica" w:cs="Times New Roman"/>
        </w:rPr>
      </w:pPr>
      <w:r w:rsidRPr="00140A50">
        <w:rPr>
          <w:rFonts w:ascii="Helvetica" w:hAnsi="Helvetica" w:cs="Times New Roman"/>
        </w:rPr>
        <w:t>Cette fonctionnalité permet de saisir des MPS vendu hors de nos bases pour rembourseme</w:t>
      </w:r>
      <w:r w:rsidR="00CC7958">
        <w:rPr>
          <w:rFonts w:ascii="Helvetica" w:hAnsi="Helvetica" w:cs="Times New Roman"/>
        </w:rPr>
        <w:t>nt ou pour mise en opposition ;</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Numéros de série des MPS reçus des agences</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Agence/filiale de provenance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Date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Montant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 de reprise</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41"/>
        </w:numPr>
        <w:rPr>
          <w:rFonts w:ascii="Helvetica" w:hAnsi="Helvetica" w:cs="Times New Roman"/>
        </w:rPr>
      </w:pPr>
      <w:r w:rsidRPr="00140A50">
        <w:rPr>
          <w:rFonts w:ascii="Helvetica" w:hAnsi="Helvetica" w:cs="Times New Roman"/>
        </w:rPr>
        <w:t>Bordereau de reprise MPS.</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38"/>
        </w:numPr>
        <w:rPr>
          <w:rFonts w:ascii="Helvetica" w:hAnsi="Helvetica" w:cs="Times New Roman"/>
        </w:rPr>
      </w:pPr>
      <w:r w:rsidRPr="00140A50">
        <w:rPr>
          <w:rFonts w:ascii="Helvetica" w:hAnsi="Helvetica" w:cs="Times New Roman"/>
        </w:rPr>
        <w:t>Vérifier que les MPS reçus sont à l’état vendu dans l’agence de provenance ou filiale de provenance</w:t>
      </w: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3B281B">
      <w:pPr>
        <w:numPr>
          <w:ilvl w:val="0"/>
          <w:numId w:val="28"/>
        </w:numPr>
        <w:rPr>
          <w:rFonts w:ascii="Helvetica" w:hAnsi="Helvetica" w:cs="Times New Roman"/>
        </w:rPr>
      </w:pPr>
      <w:r w:rsidRPr="00140A50">
        <w:rPr>
          <w:rFonts w:ascii="Helvetica" w:hAnsi="Helvetica" w:cs="Times New Roman"/>
        </w:rPr>
        <w:lastRenderedPageBreak/>
        <w:t>MPS envoyé en recouvrement</w:t>
      </w:r>
    </w:p>
    <w:p w:rsidR="00140A50" w:rsidRPr="00140A50" w:rsidRDefault="00140A50" w:rsidP="003B281B">
      <w:pPr>
        <w:numPr>
          <w:ilvl w:val="0"/>
          <w:numId w:val="28"/>
        </w:numPr>
        <w:rPr>
          <w:rFonts w:ascii="Helvetica" w:hAnsi="Helvetica" w:cs="Times New Roman"/>
        </w:rPr>
      </w:pPr>
      <w:r w:rsidRPr="00140A50">
        <w:rPr>
          <w:rFonts w:ascii="Helvetica" w:hAnsi="Helvetica" w:cs="Times New Roman"/>
        </w:rPr>
        <w:t>Bordereau de reprise MPS et d’envoi en recouvrement</w:t>
      </w:r>
    </w:p>
    <w:p w:rsidR="00140A50" w:rsidRPr="00140A50" w:rsidRDefault="00140A50" w:rsidP="003B281B">
      <w:pPr>
        <w:numPr>
          <w:ilvl w:val="0"/>
          <w:numId w:val="28"/>
        </w:numPr>
        <w:rPr>
          <w:rFonts w:ascii="Helvetica" w:hAnsi="Helvetica" w:cs="Times New Roman"/>
        </w:rPr>
      </w:pPr>
      <w:r w:rsidRPr="00140A50">
        <w:rPr>
          <w:rFonts w:ascii="Helvetica" w:hAnsi="Helvetica" w:cs="Times New Roman"/>
        </w:rPr>
        <w:t>Génération des écritures comptables</w:t>
      </w:r>
    </w:p>
    <w:p w:rsidR="00140A50" w:rsidRPr="00140A50" w:rsidRDefault="00140A50" w:rsidP="003B281B">
      <w:pPr>
        <w:numPr>
          <w:ilvl w:val="0"/>
          <w:numId w:val="28"/>
        </w:numPr>
        <w:rPr>
          <w:rFonts w:ascii="Helvetica" w:hAnsi="Helvetica" w:cs="Times New Roman"/>
        </w:rPr>
      </w:pPr>
      <w:r w:rsidRPr="00140A50">
        <w:rPr>
          <w:rFonts w:ascii="Helvetica" w:hAnsi="Helvetica" w:cs="Times New Roman"/>
        </w:rPr>
        <w:t>Audit de la transaction.</w:t>
      </w:r>
    </w:p>
    <w:p w:rsidR="00140A50" w:rsidRPr="00140A50" w:rsidRDefault="00140A50" w:rsidP="00140A50">
      <w:pPr>
        <w:rPr>
          <w:rFonts w:ascii="Helvetica" w:hAnsi="Helvetica" w:cs="Times New Roman"/>
          <w:b/>
        </w:rPr>
      </w:pPr>
      <w:r w:rsidRPr="00140A50">
        <w:rPr>
          <w:rFonts w:ascii="Helvetica" w:hAnsi="Helvetica" w:cs="Times New Roman"/>
          <w:b/>
        </w:rPr>
        <w:t>Processus</w:t>
      </w:r>
    </w:p>
    <w:p w:rsidR="00140A50" w:rsidRPr="00140A50" w:rsidRDefault="00140A50" w:rsidP="003B281B">
      <w:pPr>
        <w:numPr>
          <w:ilvl w:val="0"/>
          <w:numId w:val="29"/>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29"/>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29"/>
        </w:numPr>
        <w:rPr>
          <w:rFonts w:ascii="Helvetica" w:hAnsi="Helvetica" w:cs="Times New Roman"/>
        </w:rPr>
      </w:pPr>
      <w:r w:rsidRPr="00140A50">
        <w:rPr>
          <w:rFonts w:ascii="Helvetica" w:hAnsi="Helvetica" w:cs="Times New Roman"/>
        </w:rPr>
        <w:t>Le syst</w:t>
      </w:r>
      <w:r w:rsidR="00CC7958">
        <w:rPr>
          <w:rFonts w:ascii="Helvetica" w:hAnsi="Helvetica" w:cs="Times New Roman"/>
        </w:rPr>
        <w:t>ème vérifie la validité des pré</w:t>
      </w:r>
      <w:r w:rsidRPr="00140A50">
        <w:rPr>
          <w:rFonts w:ascii="Helvetica" w:hAnsi="Helvetica" w:cs="Times New Roman"/>
        </w:rPr>
        <w:t>conditions. En cas d’invalidité, un message est envoyé et l’opération est interrompue. L’utilisateur doit à nouveau procéder à l’étape 2).</w:t>
      </w:r>
    </w:p>
    <w:p w:rsidR="00140A50" w:rsidRPr="00140A50" w:rsidRDefault="00140A50" w:rsidP="003B281B">
      <w:pPr>
        <w:numPr>
          <w:ilvl w:val="0"/>
          <w:numId w:val="29"/>
        </w:numPr>
        <w:rPr>
          <w:rFonts w:ascii="Helvetica" w:hAnsi="Helvetica" w:cs="Times New Roman"/>
        </w:rPr>
      </w:pPr>
      <w:r w:rsidRPr="00140A50">
        <w:rPr>
          <w:rFonts w:ascii="Helvetica" w:hAnsi="Helvetica" w:cs="Times New Roman"/>
        </w:rPr>
        <w:t>Le système enregistre la transaction.</w:t>
      </w:r>
    </w:p>
    <w:p w:rsidR="00140A50" w:rsidRPr="00140A50" w:rsidRDefault="00140A50" w:rsidP="003B281B">
      <w:pPr>
        <w:numPr>
          <w:ilvl w:val="0"/>
          <w:numId w:val="29"/>
        </w:numPr>
        <w:rPr>
          <w:rFonts w:ascii="Helvetica" w:hAnsi="Helvetica" w:cs="Times New Roman"/>
        </w:rPr>
      </w:pPr>
      <w:r w:rsidRPr="00140A50">
        <w:rPr>
          <w:rFonts w:ascii="Helvetica" w:hAnsi="Helvetica" w:cs="Times New Roman"/>
        </w:rPr>
        <w:t>Le système édite un bordereau reprise et de mise en règlement/envoi en recouvrement.</w:t>
      </w:r>
    </w:p>
    <w:p w:rsidR="00140A50" w:rsidRPr="00287D4A" w:rsidRDefault="00140A50" w:rsidP="00F55805">
      <w:pPr>
        <w:pStyle w:val="Titre1"/>
        <w:rPr>
          <w:lang w:val="fr-FR"/>
        </w:rPr>
      </w:pPr>
      <w:bookmarkStart w:id="124" w:name="_Toc271706382"/>
      <w:bookmarkStart w:id="125" w:name="_Toc72201616"/>
      <w:r w:rsidRPr="00287D4A">
        <w:rPr>
          <w:lang w:val="fr-FR"/>
        </w:rPr>
        <w:t>Gestion des virements</w:t>
      </w:r>
      <w:bookmarkEnd w:id="124"/>
      <w:bookmarkEnd w:id="125"/>
    </w:p>
    <w:p w:rsidR="00140A50" w:rsidRPr="00F55805" w:rsidRDefault="00140A50" w:rsidP="00F55805">
      <w:pPr>
        <w:pStyle w:val="Titre2"/>
        <w:rPr>
          <w:lang w:val="fr-FR"/>
        </w:rPr>
      </w:pPr>
      <w:bookmarkStart w:id="126" w:name="_Toc271706383"/>
      <w:bookmarkStart w:id="127" w:name="_Toc72201617"/>
      <w:r w:rsidRPr="00F55805">
        <w:rPr>
          <w:lang w:val="fr-FR"/>
        </w:rPr>
        <w:t xml:space="preserve">Définition et </w:t>
      </w:r>
      <w:bookmarkEnd w:id="126"/>
      <w:r w:rsidR="00F55805" w:rsidRPr="00F55805">
        <w:rPr>
          <w:lang w:val="fr-FR"/>
        </w:rPr>
        <w:t>objectifs:</w:t>
      </w:r>
      <w:bookmarkEnd w:id="127"/>
    </w:p>
    <w:p w:rsidR="00140A50" w:rsidRPr="00F55805" w:rsidRDefault="00140A50" w:rsidP="00140A50">
      <w:pPr>
        <w:rPr>
          <w:rFonts w:ascii="Helvetica" w:hAnsi="Helvetica" w:cs="Times New Roman"/>
        </w:rPr>
      </w:pPr>
      <w:r w:rsidRPr="00F55805">
        <w:rPr>
          <w:rFonts w:ascii="Helvetica" w:hAnsi="Helvetica" w:cs="Times New Roman"/>
        </w:rPr>
        <w:t>Un virement est une opération consistant à débiter un compte d’un certain montant en faveur d’un ou plusieurs bénéficiaires domiciliés dans la banque ou chez un confrère. Les virements peuvent s’effectuer dans toutes les devises. Le virement peut être permanent, permanent conditionné, différé ou immédiat. La gestion des virements s’articule autour des fonctionnalités suivantes.</w:t>
      </w:r>
    </w:p>
    <w:p w:rsidR="00140A50" w:rsidRPr="00F55805" w:rsidRDefault="00140A50" w:rsidP="00140A50">
      <w:pPr>
        <w:tabs>
          <w:tab w:val="num" w:pos="360"/>
        </w:tabs>
        <w:rPr>
          <w:rFonts w:ascii="Helvetica" w:hAnsi="Helvetica" w:cs="Times New Roman"/>
          <w:b/>
        </w:rPr>
      </w:pPr>
      <w:bookmarkStart w:id="128" w:name="_Toc271706384"/>
      <w:r w:rsidRPr="00F55805">
        <w:rPr>
          <w:rFonts w:ascii="Helvetica" w:hAnsi="Helvetica" w:cs="Times New Roman"/>
          <w:b/>
        </w:rPr>
        <w:t>Fonctio</w:t>
      </w:r>
      <w:r w:rsidRPr="00F55805">
        <w:rPr>
          <w:rStyle w:val="Titre2Car"/>
          <w:lang w:val="fr-FR"/>
        </w:rPr>
        <w:t>n</w:t>
      </w:r>
      <w:r w:rsidRPr="00F55805">
        <w:rPr>
          <w:rFonts w:ascii="Helvetica" w:hAnsi="Helvetica" w:cs="Times New Roman"/>
          <w:b/>
        </w:rPr>
        <w:t>nalités :</w:t>
      </w:r>
      <w:bookmarkEnd w:id="128"/>
      <w:r w:rsidRPr="00F55805">
        <w:rPr>
          <w:rFonts w:ascii="Helvetica" w:hAnsi="Helvetica" w:cs="Times New Roman"/>
          <w:b/>
        </w:rPr>
        <w:t xml:space="preserve"> </w:t>
      </w:r>
    </w:p>
    <w:p w:rsidR="00F55805" w:rsidRPr="00F55805" w:rsidRDefault="00140A50" w:rsidP="003B281B">
      <w:pPr>
        <w:pStyle w:val="Paragraphedeliste"/>
        <w:numPr>
          <w:ilvl w:val="0"/>
          <w:numId w:val="100"/>
        </w:numPr>
        <w:rPr>
          <w:rFonts w:ascii="Helvetica" w:hAnsi="Helvetica" w:cs="Times New Roman"/>
          <w:lang w:val="fr-FR"/>
        </w:rPr>
      </w:pPr>
      <w:r w:rsidRPr="00F55805">
        <w:rPr>
          <w:rFonts w:ascii="Helvetica" w:hAnsi="Helvetica" w:cs="Times New Roman"/>
          <w:lang w:val="fr-FR"/>
        </w:rPr>
        <w:t>Virement mêm</w:t>
      </w:r>
      <w:r w:rsidR="00F55805" w:rsidRPr="00F55805">
        <w:rPr>
          <w:rFonts w:ascii="Helvetica" w:hAnsi="Helvetica" w:cs="Times New Roman"/>
          <w:lang w:val="fr-FR"/>
        </w:rPr>
        <w:t>e agence, inter agence et inter</w:t>
      </w:r>
      <w:r w:rsidRPr="00F55805">
        <w:rPr>
          <w:rFonts w:ascii="Helvetica" w:hAnsi="Helvetica" w:cs="Times New Roman"/>
          <w:lang w:val="fr-FR"/>
        </w:rPr>
        <w:t>banque ;</w:t>
      </w:r>
    </w:p>
    <w:p w:rsidR="00F55805" w:rsidRDefault="00F55805" w:rsidP="003B281B">
      <w:pPr>
        <w:pStyle w:val="Paragraphedeliste"/>
        <w:numPr>
          <w:ilvl w:val="0"/>
          <w:numId w:val="100"/>
        </w:numPr>
        <w:rPr>
          <w:rFonts w:ascii="Helvetica" w:hAnsi="Helvetica" w:cs="Times New Roman"/>
          <w:lang w:val="fr-FR"/>
        </w:rPr>
      </w:pPr>
      <w:r w:rsidRPr="00F55805">
        <w:rPr>
          <w:rFonts w:ascii="Helvetica" w:hAnsi="Helvetica" w:cs="Times New Roman"/>
          <w:lang w:val="fr-FR"/>
        </w:rPr>
        <w:t xml:space="preserve"> </w:t>
      </w:r>
      <w:r w:rsidR="00140A50" w:rsidRPr="00F55805">
        <w:rPr>
          <w:rFonts w:ascii="Helvetica" w:hAnsi="Helvetica" w:cs="Times New Roman"/>
          <w:lang w:val="fr-FR"/>
        </w:rPr>
        <w:t>Virement permanent même agen</w:t>
      </w:r>
      <w:r w:rsidRPr="00F55805">
        <w:rPr>
          <w:rFonts w:ascii="Helvetica" w:hAnsi="Helvetica" w:cs="Times New Roman"/>
          <w:lang w:val="fr-FR"/>
        </w:rPr>
        <w:t>ce, inter agence</w:t>
      </w:r>
      <w:r w:rsidR="00140A50" w:rsidRPr="00F55805">
        <w:rPr>
          <w:rFonts w:ascii="Helvetica" w:hAnsi="Helvetica" w:cs="Times New Roman"/>
          <w:lang w:val="fr-FR"/>
        </w:rPr>
        <w:t> ;</w:t>
      </w:r>
    </w:p>
    <w:p w:rsidR="00F55805" w:rsidRDefault="00140A50" w:rsidP="003B281B">
      <w:pPr>
        <w:pStyle w:val="Paragraphedeliste"/>
        <w:numPr>
          <w:ilvl w:val="0"/>
          <w:numId w:val="100"/>
        </w:numPr>
        <w:rPr>
          <w:rFonts w:ascii="Helvetica" w:hAnsi="Helvetica" w:cs="Times New Roman"/>
          <w:lang w:val="fr-FR"/>
        </w:rPr>
      </w:pPr>
      <w:r w:rsidRPr="00F55805">
        <w:rPr>
          <w:rFonts w:ascii="Helvetica" w:hAnsi="Helvetica" w:cs="Times New Roman"/>
          <w:lang w:val="fr-FR"/>
        </w:rPr>
        <w:t>Virement multiple même agence, inter agence;</w:t>
      </w:r>
    </w:p>
    <w:p w:rsidR="00140A50" w:rsidRPr="00F55805" w:rsidRDefault="00140A50" w:rsidP="003B281B">
      <w:pPr>
        <w:pStyle w:val="Paragraphedeliste"/>
        <w:numPr>
          <w:ilvl w:val="0"/>
          <w:numId w:val="100"/>
        </w:numPr>
        <w:rPr>
          <w:rFonts w:ascii="Helvetica" w:hAnsi="Helvetica" w:cs="Times New Roman"/>
          <w:lang w:val="fr-FR"/>
        </w:rPr>
      </w:pPr>
      <w:r w:rsidRPr="00F55805">
        <w:rPr>
          <w:rFonts w:ascii="Helvetica" w:hAnsi="Helvetica" w:cs="Times New Roman"/>
          <w:lang w:val="fr-FR"/>
        </w:rPr>
        <w:t>Virement en devise compte à compte ;</w:t>
      </w:r>
    </w:p>
    <w:p w:rsidR="00140A50" w:rsidRPr="00140A50" w:rsidRDefault="00140A50" w:rsidP="00140A50">
      <w:pPr>
        <w:rPr>
          <w:rFonts w:ascii="Helvetica" w:hAnsi="Helvetica" w:cs="Times New Roman"/>
        </w:rPr>
      </w:pPr>
    </w:p>
    <w:p w:rsidR="00140A50" w:rsidRPr="00140A50" w:rsidRDefault="00140A50" w:rsidP="00140A50">
      <w:pPr>
        <w:tabs>
          <w:tab w:val="num" w:pos="360"/>
        </w:tabs>
        <w:rPr>
          <w:rFonts w:ascii="Helvetica" w:hAnsi="Helvetica" w:cs="Times New Roman"/>
          <w:b/>
          <w:lang w:val="x-none"/>
        </w:rPr>
      </w:pPr>
      <w:bookmarkStart w:id="129" w:name="_Toc271706385"/>
      <w:r w:rsidRPr="00140A50">
        <w:rPr>
          <w:rFonts w:ascii="Helvetica" w:hAnsi="Helvetica" w:cs="Times New Roman"/>
          <w:b/>
          <w:lang w:val="x-none"/>
        </w:rPr>
        <w:t>Description des opérations</w:t>
      </w:r>
      <w:bookmarkEnd w:id="129"/>
    </w:p>
    <w:p w:rsidR="00140A50" w:rsidRPr="00287D4A" w:rsidRDefault="00140A50" w:rsidP="00F55805">
      <w:pPr>
        <w:pStyle w:val="Titre2"/>
        <w:rPr>
          <w:lang w:val="fr-FR"/>
        </w:rPr>
      </w:pPr>
      <w:bookmarkStart w:id="130" w:name="_Toc271706386"/>
      <w:bookmarkStart w:id="131" w:name="_Toc72201618"/>
      <w:r w:rsidRPr="00287D4A">
        <w:rPr>
          <w:lang w:val="fr-FR"/>
        </w:rPr>
        <w:t>Virement même agence (Virement compte à compte)</w:t>
      </w:r>
      <w:bookmarkEnd w:id="130"/>
      <w:bookmarkEnd w:id="131"/>
    </w:p>
    <w:p w:rsidR="00140A50" w:rsidRPr="00287D4A" w:rsidRDefault="00140A50" w:rsidP="00F55805">
      <w:pPr>
        <w:pStyle w:val="Titre3"/>
        <w:rPr>
          <w:lang w:val="fr-FR"/>
        </w:rPr>
      </w:pPr>
      <w:bookmarkStart w:id="132" w:name="_Toc72201619"/>
      <w:r w:rsidRPr="00287D4A">
        <w:rPr>
          <w:lang w:val="fr-FR"/>
        </w:rPr>
        <w:t>Définition et objectif :</w:t>
      </w:r>
      <w:bookmarkEnd w:id="132"/>
    </w:p>
    <w:p w:rsidR="00140A50" w:rsidRPr="00140A50" w:rsidRDefault="00140A50" w:rsidP="00140A50">
      <w:pPr>
        <w:rPr>
          <w:rFonts w:ascii="Helvetica" w:hAnsi="Helvetica" w:cs="Times New Roman"/>
        </w:rPr>
      </w:pPr>
      <w:r w:rsidRPr="00140A50">
        <w:rPr>
          <w:rFonts w:ascii="Helvetica" w:hAnsi="Helvetica" w:cs="Times New Roman"/>
        </w:rPr>
        <w:t>C’est une opération qui consiste à débiter un client pour le crédit d’un autre compte de la même agence sous son ordre. Le bénéficiaire peut être le même client ou un autre client. Il n’est pas possible de débiter pour un même client un compte pour créditer le même</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Compte à débiter</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Comptes à créditer</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lastRenderedPageBreak/>
        <w:t>Date d’exécution</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Montant virement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78"/>
        </w:numPr>
        <w:rPr>
          <w:rFonts w:ascii="Helvetica" w:hAnsi="Helvetica" w:cs="Times New Roman"/>
        </w:rPr>
      </w:pPr>
      <w:r w:rsidRPr="00140A50">
        <w:rPr>
          <w:rFonts w:ascii="Helvetica" w:hAnsi="Helvetica" w:cs="Times New Roman"/>
        </w:rPr>
        <w:t>Bordereau de virement</w:t>
      </w:r>
    </w:p>
    <w:p w:rsidR="00140A50" w:rsidRPr="00140A50" w:rsidRDefault="00140A50" w:rsidP="003B281B">
      <w:pPr>
        <w:numPr>
          <w:ilvl w:val="0"/>
          <w:numId w:val="78"/>
        </w:numPr>
        <w:rPr>
          <w:rFonts w:ascii="Helvetica" w:hAnsi="Helvetica" w:cs="Times New Roman"/>
        </w:rPr>
      </w:pPr>
      <w:r w:rsidRPr="00140A50">
        <w:rPr>
          <w:rFonts w:ascii="Helvetica" w:hAnsi="Helvetica" w:cs="Times New Roman"/>
        </w:rPr>
        <w:t>Émission d’un avis de débit</w:t>
      </w:r>
    </w:p>
    <w:p w:rsidR="00140A50" w:rsidRPr="00140A50" w:rsidRDefault="00140A50" w:rsidP="003B281B">
      <w:pPr>
        <w:numPr>
          <w:ilvl w:val="0"/>
          <w:numId w:val="78"/>
        </w:numPr>
        <w:rPr>
          <w:rFonts w:ascii="Helvetica" w:hAnsi="Helvetica" w:cs="Times New Roman"/>
        </w:rPr>
      </w:pPr>
      <w:r w:rsidRPr="00140A50">
        <w:rPr>
          <w:rFonts w:ascii="Helvetica" w:hAnsi="Helvetica" w:cs="Times New Roman"/>
        </w:rPr>
        <w:t>Émission d’un avis de crédit</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Le compte à débiter doit être suffisamment approvisionné.</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Aucune opposition de nature à interdire cette opération ne doit être apposée sur ce compte et sur ce type d’opération.</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La transaction doit être en conformité avec les règles de gestions paramétrées dans le système</w:t>
      </w: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Enregistrement de la transaction.</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Imputations comptables correspondant à la transaction.</w:t>
      </w:r>
    </w:p>
    <w:p w:rsidR="00140A50" w:rsidRPr="00140A50" w:rsidRDefault="00140A50" w:rsidP="00140A50">
      <w:pPr>
        <w:rPr>
          <w:rFonts w:ascii="Helvetica" w:hAnsi="Helvetica" w:cs="Times New Roman"/>
          <w:b/>
        </w:rPr>
      </w:pPr>
      <w:r w:rsidRPr="00140A50">
        <w:rPr>
          <w:rFonts w:ascii="Helvetica" w:hAnsi="Helvetica" w:cs="Times New Roman"/>
          <w:b/>
        </w:rPr>
        <w:t xml:space="preserve">Processus : </w:t>
      </w:r>
    </w:p>
    <w:p w:rsidR="00140A50" w:rsidRPr="00140A50" w:rsidRDefault="00140A50" w:rsidP="003B281B">
      <w:pPr>
        <w:numPr>
          <w:ilvl w:val="0"/>
          <w:numId w:val="26"/>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26"/>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26"/>
        </w:numPr>
        <w:rPr>
          <w:rFonts w:ascii="Helvetica" w:hAnsi="Helvetica" w:cs="Times New Roman"/>
        </w:rPr>
      </w:pPr>
      <w:r w:rsidRPr="00140A50">
        <w:rPr>
          <w:rFonts w:ascii="Helvetica" w:hAnsi="Helvetica" w:cs="Times New Roman"/>
        </w:rPr>
        <w:t>Le syst</w:t>
      </w:r>
      <w:r w:rsidR="00F55805">
        <w:rPr>
          <w:rFonts w:ascii="Helvetica" w:hAnsi="Helvetica" w:cs="Times New Roman"/>
        </w:rPr>
        <w:t>ème vérifie la validité des pré</w:t>
      </w:r>
      <w:r w:rsidRPr="00140A50">
        <w:rPr>
          <w:rFonts w:ascii="Helvetica" w:hAnsi="Helvetica" w:cs="Times New Roman"/>
        </w:rPr>
        <w:t xml:space="preserve">conditions. En cas d’invalidité, un message est </w:t>
      </w:r>
      <w:r w:rsidR="00F55805" w:rsidRPr="00140A50">
        <w:rPr>
          <w:rFonts w:ascii="Helvetica" w:hAnsi="Helvetica" w:cs="Times New Roman"/>
        </w:rPr>
        <w:t>envoyée</w:t>
      </w:r>
      <w:r w:rsidRPr="00140A50">
        <w:rPr>
          <w:rFonts w:ascii="Helvetica" w:hAnsi="Helvetica" w:cs="Times New Roman"/>
        </w:rPr>
        <w:t xml:space="preserve"> et l’opération est interrompue ou renvoyée en dérogation. Dans ce dernier cas, un bordereau de dérogation est édité et la transaction ne pourra dès lors se poursuivre (dans les étapes suivantes) qu’après qu’un utilisateur habilité ait dénoué la dérogation (forcer ou refuser la transaction). Si l’utilisateur refuse la transaction, celle-ci est interrompue.</w:t>
      </w:r>
    </w:p>
    <w:p w:rsidR="00140A50" w:rsidRPr="00140A50" w:rsidRDefault="00140A50" w:rsidP="003B281B">
      <w:pPr>
        <w:numPr>
          <w:ilvl w:val="0"/>
          <w:numId w:val="26"/>
        </w:numPr>
        <w:rPr>
          <w:rFonts w:ascii="Helvetica" w:hAnsi="Helvetica" w:cs="Times New Roman"/>
        </w:rPr>
      </w:pPr>
      <w:r w:rsidRPr="00140A50">
        <w:rPr>
          <w:rFonts w:ascii="Helvetica" w:hAnsi="Helvetica" w:cs="Times New Roman"/>
        </w:rPr>
        <w:t>Le système enregistre la transaction. Si le virement est immédiat, le système mouvemente les comptes concernés. Sinon ces opérations sont différées pour n’être effectués qu’après que le sort du virement ait été indiqué.</w:t>
      </w:r>
    </w:p>
    <w:p w:rsidR="00140A50" w:rsidRPr="00140A50" w:rsidRDefault="00140A50" w:rsidP="003B281B">
      <w:pPr>
        <w:numPr>
          <w:ilvl w:val="0"/>
          <w:numId w:val="26"/>
        </w:numPr>
        <w:rPr>
          <w:rFonts w:ascii="Helvetica" w:hAnsi="Helvetica" w:cs="Times New Roman"/>
        </w:rPr>
      </w:pPr>
      <w:r w:rsidRPr="00140A50">
        <w:rPr>
          <w:rFonts w:ascii="Helvetica" w:hAnsi="Helvetica" w:cs="Times New Roman"/>
        </w:rPr>
        <w:t>Le système procède aux éditions d’un bordereau de virement, d’un avis de débit et d’un avis de crédit.</w:t>
      </w:r>
    </w:p>
    <w:p w:rsidR="00140A50" w:rsidRDefault="00140A50" w:rsidP="00140A50">
      <w:pPr>
        <w:rPr>
          <w:rFonts w:ascii="Helvetica" w:hAnsi="Helvetica" w:cs="Times New Roman"/>
        </w:rPr>
      </w:pPr>
    </w:p>
    <w:p w:rsidR="002401A5" w:rsidRDefault="002401A5" w:rsidP="002401A5">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2401A5" w:rsidRPr="00BA0444" w:rsidTr="002401A5">
        <w:tc>
          <w:tcPr>
            <w:tcW w:w="3020" w:type="dxa"/>
          </w:tcPr>
          <w:p w:rsidR="002401A5" w:rsidRPr="00BA0444" w:rsidRDefault="002401A5" w:rsidP="00140A50">
            <w:pPr>
              <w:rPr>
                <w:rFonts w:ascii="Helvetica" w:hAnsi="Helvetica" w:cs="Times New Roman"/>
                <w:lang w:val="fr-FR"/>
              </w:rPr>
            </w:pPr>
            <w:r w:rsidRPr="00BA0444">
              <w:rPr>
                <w:rFonts w:ascii="Helvetica" w:hAnsi="Helvetica" w:cs="Times New Roman"/>
                <w:lang w:val="fr-FR"/>
              </w:rPr>
              <w:t>User story</w:t>
            </w:r>
          </w:p>
        </w:tc>
        <w:tc>
          <w:tcPr>
            <w:tcW w:w="3212" w:type="dxa"/>
          </w:tcPr>
          <w:p w:rsidR="002401A5" w:rsidRPr="00BA0444" w:rsidRDefault="002401A5" w:rsidP="00140A5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2401A5" w:rsidRPr="00BA0444" w:rsidRDefault="002401A5" w:rsidP="00140A50">
            <w:pPr>
              <w:rPr>
                <w:rFonts w:ascii="Helvetica" w:hAnsi="Helvetica" w:cs="Times New Roman"/>
                <w:lang w:val="fr-FR"/>
              </w:rPr>
            </w:pPr>
            <w:r w:rsidRPr="00BA0444">
              <w:rPr>
                <w:rFonts w:ascii="Helvetica" w:hAnsi="Helvetica" w:cs="Times New Roman"/>
                <w:lang w:val="fr-FR"/>
              </w:rPr>
              <w:t>API</w:t>
            </w:r>
          </w:p>
        </w:tc>
      </w:tr>
      <w:tr w:rsidR="002401A5" w:rsidRPr="00BA0444" w:rsidTr="002401A5">
        <w:tc>
          <w:tcPr>
            <w:tcW w:w="3020" w:type="dxa"/>
            <w:vMerge w:val="restart"/>
          </w:tcPr>
          <w:p w:rsidR="002401A5" w:rsidRPr="00BA0444" w:rsidRDefault="002401A5" w:rsidP="002401A5">
            <w:pPr>
              <w:rPr>
                <w:rFonts w:ascii="Helvetica" w:hAnsi="Helvetica" w:cs="Times New Roman"/>
                <w:lang w:val="fr-FR"/>
              </w:rPr>
            </w:pPr>
            <w:r w:rsidRPr="00BA0444">
              <w:rPr>
                <w:rFonts w:ascii="Helvetica" w:hAnsi="Helvetica" w:cs="Times New Roman"/>
                <w:lang w:val="fr-FR"/>
              </w:rPr>
              <w:t>En tant qu’opérateur, je veux exécuter un virement même agence</w:t>
            </w:r>
          </w:p>
        </w:tc>
        <w:tc>
          <w:tcPr>
            <w:tcW w:w="3212" w:type="dxa"/>
          </w:tcPr>
          <w:p w:rsidR="002401A5" w:rsidRPr="00BA0444" w:rsidRDefault="008428F0" w:rsidP="00140A50">
            <w:pPr>
              <w:rPr>
                <w:rFonts w:ascii="Helvetica" w:hAnsi="Helvetica" w:cs="Times New Roman"/>
                <w:lang w:val="fr-FR"/>
              </w:rPr>
            </w:pPr>
            <w:r w:rsidRPr="00BA0444">
              <w:rPr>
                <w:rFonts w:ascii="Helvetica" w:hAnsi="Helvetica" w:cs="Times New Roman"/>
                <w:lang w:val="fr-FR"/>
              </w:rPr>
              <w:t>vérifier les habilitations</w:t>
            </w:r>
          </w:p>
        </w:tc>
        <w:tc>
          <w:tcPr>
            <w:tcW w:w="2830" w:type="dxa"/>
          </w:tcPr>
          <w:p w:rsidR="002401A5" w:rsidRPr="00BA0444" w:rsidRDefault="002401A5" w:rsidP="00140A50">
            <w:pPr>
              <w:rPr>
                <w:rFonts w:ascii="Helvetica" w:hAnsi="Helvetica" w:cs="Times New Roman"/>
                <w:lang w:val="fr-FR"/>
              </w:rPr>
            </w:pPr>
          </w:p>
        </w:tc>
      </w:tr>
      <w:tr w:rsidR="002401A5" w:rsidRPr="00BA0444" w:rsidTr="002401A5">
        <w:tc>
          <w:tcPr>
            <w:tcW w:w="3020" w:type="dxa"/>
            <w:vMerge/>
          </w:tcPr>
          <w:p w:rsidR="002401A5" w:rsidRPr="00BA0444" w:rsidRDefault="002401A5" w:rsidP="00140A50">
            <w:pPr>
              <w:rPr>
                <w:rFonts w:ascii="Helvetica" w:hAnsi="Helvetica" w:cs="Times New Roman"/>
                <w:lang w:val="fr-FR"/>
              </w:rPr>
            </w:pPr>
          </w:p>
        </w:tc>
        <w:tc>
          <w:tcPr>
            <w:tcW w:w="3212" w:type="dxa"/>
          </w:tcPr>
          <w:p w:rsidR="002401A5" w:rsidRPr="00BA0444" w:rsidRDefault="008428F0" w:rsidP="00140A50">
            <w:pPr>
              <w:rPr>
                <w:rFonts w:ascii="Helvetica" w:hAnsi="Helvetica" w:cs="Times New Roman"/>
                <w:lang w:val="fr-FR"/>
              </w:rPr>
            </w:pPr>
            <w:r w:rsidRPr="00BA0444">
              <w:rPr>
                <w:rFonts w:ascii="Helvetica" w:hAnsi="Helvetica" w:cs="Times New Roman"/>
                <w:lang w:val="fr-FR"/>
              </w:rPr>
              <w:t>Vérifier les oppositions sur le client</w:t>
            </w:r>
          </w:p>
        </w:tc>
        <w:tc>
          <w:tcPr>
            <w:tcW w:w="2830" w:type="dxa"/>
          </w:tcPr>
          <w:p w:rsidR="002401A5" w:rsidRPr="00BA0444" w:rsidRDefault="002401A5" w:rsidP="00140A50">
            <w:pPr>
              <w:rPr>
                <w:rFonts w:ascii="Helvetica" w:hAnsi="Helvetica" w:cs="Times New Roman"/>
                <w:lang w:val="fr-FR"/>
              </w:rPr>
            </w:pPr>
          </w:p>
        </w:tc>
      </w:tr>
      <w:tr w:rsidR="002401A5" w:rsidRPr="00BA0444" w:rsidTr="002401A5">
        <w:tc>
          <w:tcPr>
            <w:tcW w:w="3020" w:type="dxa"/>
            <w:vMerge/>
          </w:tcPr>
          <w:p w:rsidR="002401A5" w:rsidRPr="00BA0444" w:rsidRDefault="002401A5" w:rsidP="00140A50">
            <w:pPr>
              <w:rPr>
                <w:rFonts w:ascii="Helvetica" w:hAnsi="Helvetica" w:cs="Times New Roman"/>
                <w:lang w:val="fr-FR"/>
              </w:rPr>
            </w:pPr>
          </w:p>
        </w:tc>
        <w:tc>
          <w:tcPr>
            <w:tcW w:w="3212" w:type="dxa"/>
          </w:tcPr>
          <w:p w:rsidR="002401A5" w:rsidRPr="00BA0444" w:rsidRDefault="008428F0" w:rsidP="00140A50">
            <w:pPr>
              <w:rPr>
                <w:rFonts w:ascii="Helvetica" w:hAnsi="Helvetica" w:cs="Times New Roman"/>
                <w:lang w:val="fr-FR"/>
              </w:rPr>
            </w:pPr>
            <w:r w:rsidRPr="00BA0444">
              <w:rPr>
                <w:rFonts w:ascii="Helvetica" w:hAnsi="Helvetica" w:cs="Times New Roman"/>
                <w:lang w:val="fr-FR"/>
              </w:rPr>
              <w:t>Vérifier les oppositions sur le compte</w:t>
            </w:r>
          </w:p>
        </w:tc>
        <w:tc>
          <w:tcPr>
            <w:tcW w:w="2830" w:type="dxa"/>
          </w:tcPr>
          <w:p w:rsidR="002401A5" w:rsidRPr="00BA0444" w:rsidRDefault="002401A5" w:rsidP="00140A50">
            <w:pPr>
              <w:rPr>
                <w:rFonts w:ascii="Helvetica" w:hAnsi="Helvetica" w:cs="Times New Roman"/>
                <w:lang w:val="fr-FR"/>
              </w:rPr>
            </w:pPr>
          </w:p>
        </w:tc>
      </w:tr>
      <w:tr w:rsidR="002401A5" w:rsidRPr="00BA0444" w:rsidTr="002401A5">
        <w:tc>
          <w:tcPr>
            <w:tcW w:w="3020" w:type="dxa"/>
          </w:tcPr>
          <w:p w:rsidR="002401A5" w:rsidRPr="00BA0444" w:rsidRDefault="002401A5" w:rsidP="00140A50">
            <w:pPr>
              <w:rPr>
                <w:rFonts w:ascii="Helvetica" w:hAnsi="Helvetica" w:cs="Times New Roman"/>
                <w:lang w:val="fr-FR"/>
              </w:rPr>
            </w:pPr>
          </w:p>
        </w:tc>
        <w:tc>
          <w:tcPr>
            <w:tcW w:w="3212" w:type="dxa"/>
          </w:tcPr>
          <w:p w:rsidR="002401A5" w:rsidRPr="00BA0444" w:rsidRDefault="00BA0444" w:rsidP="00140A50">
            <w:pPr>
              <w:rPr>
                <w:rFonts w:ascii="Helvetica" w:hAnsi="Helvetica" w:cs="Times New Roman"/>
                <w:lang w:val="fr-FR"/>
              </w:rPr>
            </w:pPr>
            <w:r w:rsidRPr="00BA0444">
              <w:rPr>
                <w:rFonts w:ascii="Helvetica" w:hAnsi="Helvetica" w:cs="Times New Roman"/>
                <w:lang w:val="fr-FR"/>
              </w:rPr>
              <w:t>Liste des agences</w:t>
            </w:r>
          </w:p>
        </w:tc>
        <w:tc>
          <w:tcPr>
            <w:tcW w:w="2830" w:type="dxa"/>
          </w:tcPr>
          <w:p w:rsidR="002401A5" w:rsidRPr="00BA0444" w:rsidRDefault="002401A5" w:rsidP="00140A50">
            <w:pPr>
              <w:rPr>
                <w:rFonts w:ascii="Helvetica" w:hAnsi="Helvetica" w:cs="Times New Roman"/>
                <w:lang w:val="fr-FR"/>
              </w:rPr>
            </w:pPr>
          </w:p>
        </w:tc>
      </w:tr>
      <w:tr w:rsidR="002401A5" w:rsidRPr="00BA0444" w:rsidTr="002401A5">
        <w:tc>
          <w:tcPr>
            <w:tcW w:w="3020" w:type="dxa"/>
          </w:tcPr>
          <w:p w:rsidR="002401A5" w:rsidRPr="00BA0444" w:rsidRDefault="002401A5" w:rsidP="00140A50">
            <w:pPr>
              <w:rPr>
                <w:rFonts w:ascii="Helvetica" w:hAnsi="Helvetica" w:cs="Times New Roman"/>
                <w:lang w:val="fr-FR"/>
              </w:rPr>
            </w:pPr>
          </w:p>
        </w:tc>
        <w:tc>
          <w:tcPr>
            <w:tcW w:w="3212" w:type="dxa"/>
          </w:tcPr>
          <w:p w:rsidR="002401A5" w:rsidRPr="00BA0444" w:rsidRDefault="00BA0444" w:rsidP="00140A50">
            <w:pPr>
              <w:rPr>
                <w:rFonts w:ascii="Helvetica" w:hAnsi="Helvetica" w:cs="Times New Roman"/>
                <w:lang w:val="fr-FR"/>
              </w:rPr>
            </w:pPr>
            <w:r w:rsidRPr="00BA0444">
              <w:rPr>
                <w:rFonts w:ascii="Helvetica" w:hAnsi="Helvetica" w:cs="Times New Roman"/>
                <w:lang w:val="fr-FR"/>
              </w:rPr>
              <w:t>Listes unité bancaires</w:t>
            </w:r>
          </w:p>
        </w:tc>
        <w:tc>
          <w:tcPr>
            <w:tcW w:w="2830" w:type="dxa"/>
          </w:tcPr>
          <w:p w:rsidR="002401A5" w:rsidRPr="00BA0444" w:rsidRDefault="002401A5" w:rsidP="00140A50">
            <w:pPr>
              <w:rPr>
                <w:rFonts w:ascii="Helvetica" w:hAnsi="Helvetica" w:cs="Times New Roman"/>
                <w:lang w:val="fr-FR"/>
              </w:rPr>
            </w:pPr>
          </w:p>
        </w:tc>
      </w:tr>
      <w:tr w:rsidR="002401A5" w:rsidRPr="00BA0444" w:rsidTr="002401A5">
        <w:tc>
          <w:tcPr>
            <w:tcW w:w="3020" w:type="dxa"/>
          </w:tcPr>
          <w:p w:rsidR="002401A5" w:rsidRPr="00BA0444" w:rsidRDefault="002401A5" w:rsidP="00140A50">
            <w:pPr>
              <w:rPr>
                <w:rFonts w:ascii="Helvetica" w:hAnsi="Helvetica" w:cs="Times New Roman"/>
                <w:lang w:val="fr-FR"/>
              </w:rPr>
            </w:pPr>
          </w:p>
        </w:tc>
        <w:tc>
          <w:tcPr>
            <w:tcW w:w="3212" w:type="dxa"/>
          </w:tcPr>
          <w:p w:rsidR="002401A5" w:rsidRPr="00BA0444" w:rsidRDefault="00BA0444" w:rsidP="00140A50">
            <w:pPr>
              <w:rPr>
                <w:rFonts w:ascii="Helvetica" w:hAnsi="Helvetica" w:cs="Times New Roman"/>
                <w:lang w:val="fr-FR"/>
              </w:rPr>
            </w:pPr>
            <w:r w:rsidRPr="00BA0444">
              <w:rPr>
                <w:rFonts w:ascii="Helvetica" w:hAnsi="Helvetica" w:cs="Times New Roman"/>
                <w:lang w:val="fr-FR"/>
              </w:rPr>
              <w:t>Liste nature chapitre</w:t>
            </w:r>
          </w:p>
        </w:tc>
        <w:tc>
          <w:tcPr>
            <w:tcW w:w="2830" w:type="dxa"/>
          </w:tcPr>
          <w:p w:rsidR="002401A5" w:rsidRPr="00BA0444" w:rsidRDefault="002401A5" w:rsidP="00140A50">
            <w:pPr>
              <w:rPr>
                <w:rFonts w:ascii="Helvetica" w:hAnsi="Helvetica" w:cs="Times New Roman"/>
                <w:lang w:val="fr-FR"/>
              </w:rPr>
            </w:pPr>
          </w:p>
        </w:tc>
      </w:tr>
      <w:tr w:rsidR="00BA0444" w:rsidRPr="00BA0444" w:rsidTr="002401A5">
        <w:tc>
          <w:tcPr>
            <w:tcW w:w="3020" w:type="dxa"/>
          </w:tcPr>
          <w:p w:rsidR="00BA0444" w:rsidRPr="00BA0444" w:rsidRDefault="00BA0444" w:rsidP="00140A50">
            <w:pPr>
              <w:rPr>
                <w:rFonts w:ascii="Helvetica" w:hAnsi="Helvetica" w:cs="Times New Roman"/>
                <w:lang w:val="fr-FR"/>
              </w:rPr>
            </w:pPr>
          </w:p>
        </w:tc>
        <w:tc>
          <w:tcPr>
            <w:tcW w:w="3212" w:type="dxa"/>
          </w:tcPr>
          <w:p w:rsidR="00BA0444" w:rsidRPr="00BA0444" w:rsidRDefault="00BA0444" w:rsidP="00140A50">
            <w:pPr>
              <w:rPr>
                <w:rFonts w:ascii="Helvetica" w:hAnsi="Helvetica" w:cs="Times New Roman"/>
                <w:lang w:val="fr-FR"/>
              </w:rPr>
            </w:pPr>
            <w:r w:rsidRPr="00BA0444">
              <w:rPr>
                <w:rFonts w:ascii="Helvetica" w:hAnsi="Helvetica" w:cs="Times New Roman"/>
                <w:lang w:val="fr-FR"/>
              </w:rPr>
              <w:t>Liste nature virement</w:t>
            </w:r>
          </w:p>
        </w:tc>
        <w:tc>
          <w:tcPr>
            <w:tcW w:w="2830" w:type="dxa"/>
          </w:tcPr>
          <w:p w:rsidR="00BA0444" w:rsidRPr="00BA0444" w:rsidRDefault="00BA0444" w:rsidP="00140A50">
            <w:pPr>
              <w:rPr>
                <w:rFonts w:ascii="Helvetica" w:hAnsi="Helvetica" w:cs="Times New Roman"/>
                <w:lang w:val="fr-FR"/>
              </w:rPr>
            </w:pPr>
          </w:p>
        </w:tc>
      </w:tr>
      <w:tr w:rsidR="00BA0444" w:rsidRPr="00BA0444" w:rsidTr="002401A5">
        <w:tc>
          <w:tcPr>
            <w:tcW w:w="3020" w:type="dxa"/>
          </w:tcPr>
          <w:p w:rsidR="00BA0444" w:rsidRPr="00BA0444" w:rsidRDefault="00BA0444" w:rsidP="00140A50">
            <w:pPr>
              <w:rPr>
                <w:rFonts w:ascii="Helvetica" w:hAnsi="Helvetica" w:cs="Times New Roman"/>
                <w:lang w:val="fr-FR"/>
              </w:rPr>
            </w:pPr>
          </w:p>
        </w:tc>
        <w:tc>
          <w:tcPr>
            <w:tcW w:w="3212" w:type="dxa"/>
          </w:tcPr>
          <w:p w:rsidR="00BA0444" w:rsidRPr="00BA0444" w:rsidRDefault="00BA0444" w:rsidP="00140A50">
            <w:pPr>
              <w:rPr>
                <w:rFonts w:ascii="Helvetica" w:hAnsi="Helvetica" w:cs="Times New Roman"/>
                <w:lang w:val="fr-FR"/>
              </w:rPr>
            </w:pPr>
            <w:r w:rsidRPr="00BA0444">
              <w:rPr>
                <w:rFonts w:ascii="Helvetica" w:hAnsi="Helvetica" w:cs="Times New Roman"/>
                <w:lang w:val="fr-FR"/>
              </w:rPr>
              <w:t>Liste destination virement</w:t>
            </w:r>
          </w:p>
        </w:tc>
        <w:tc>
          <w:tcPr>
            <w:tcW w:w="2830" w:type="dxa"/>
          </w:tcPr>
          <w:p w:rsidR="00BA0444" w:rsidRPr="00BA0444" w:rsidRDefault="00BA0444" w:rsidP="00140A50">
            <w:pPr>
              <w:rPr>
                <w:rFonts w:ascii="Helvetica" w:hAnsi="Helvetica" w:cs="Times New Roman"/>
                <w:lang w:val="fr-FR"/>
              </w:rPr>
            </w:pPr>
          </w:p>
        </w:tc>
      </w:tr>
      <w:tr w:rsidR="00BA0444" w:rsidRPr="00BA0444" w:rsidTr="002401A5">
        <w:tc>
          <w:tcPr>
            <w:tcW w:w="3020" w:type="dxa"/>
          </w:tcPr>
          <w:p w:rsidR="00BA0444" w:rsidRPr="00BA0444" w:rsidRDefault="00BA0444" w:rsidP="00140A50">
            <w:pPr>
              <w:rPr>
                <w:rFonts w:ascii="Helvetica" w:hAnsi="Helvetica" w:cs="Times New Roman"/>
                <w:lang w:val="fr-FR"/>
              </w:rPr>
            </w:pPr>
          </w:p>
        </w:tc>
        <w:tc>
          <w:tcPr>
            <w:tcW w:w="3212" w:type="dxa"/>
          </w:tcPr>
          <w:p w:rsidR="00BA0444" w:rsidRPr="00BA0444" w:rsidRDefault="00BA0444" w:rsidP="00140A50">
            <w:pPr>
              <w:rPr>
                <w:rFonts w:ascii="Helvetica" w:hAnsi="Helvetica" w:cs="Times New Roman"/>
                <w:lang w:val="fr-FR"/>
              </w:rPr>
            </w:pPr>
            <w:r w:rsidRPr="00BA0444">
              <w:rPr>
                <w:rFonts w:ascii="Helvetica" w:hAnsi="Helvetica" w:cs="Times New Roman"/>
                <w:lang w:val="fr-FR"/>
              </w:rPr>
              <w:t>Liste place virement</w:t>
            </w:r>
          </w:p>
        </w:tc>
        <w:tc>
          <w:tcPr>
            <w:tcW w:w="2830" w:type="dxa"/>
          </w:tcPr>
          <w:p w:rsidR="00BA0444" w:rsidRPr="00BA0444" w:rsidRDefault="00BA0444" w:rsidP="00140A50">
            <w:pPr>
              <w:rPr>
                <w:rFonts w:ascii="Helvetica" w:hAnsi="Helvetica" w:cs="Times New Roman"/>
                <w:lang w:val="fr-FR"/>
              </w:rPr>
            </w:pPr>
          </w:p>
        </w:tc>
      </w:tr>
      <w:tr w:rsidR="00BA0444" w:rsidRPr="00BA0444" w:rsidTr="002401A5">
        <w:tc>
          <w:tcPr>
            <w:tcW w:w="3020" w:type="dxa"/>
          </w:tcPr>
          <w:p w:rsidR="00BA0444" w:rsidRPr="00BA0444" w:rsidRDefault="00BA0444" w:rsidP="00140A50">
            <w:pPr>
              <w:rPr>
                <w:rFonts w:ascii="Helvetica" w:hAnsi="Helvetica" w:cs="Times New Roman"/>
                <w:lang w:val="fr-FR"/>
              </w:rPr>
            </w:pPr>
          </w:p>
        </w:tc>
        <w:tc>
          <w:tcPr>
            <w:tcW w:w="3212" w:type="dxa"/>
          </w:tcPr>
          <w:p w:rsidR="00BA0444" w:rsidRPr="00BA0444" w:rsidRDefault="00BA0444" w:rsidP="00140A50">
            <w:pPr>
              <w:rPr>
                <w:rFonts w:ascii="Helvetica" w:hAnsi="Helvetica" w:cs="Times New Roman"/>
                <w:lang w:val="fr-FR"/>
              </w:rPr>
            </w:pPr>
            <w:r w:rsidRPr="00BA0444">
              <w:rPr>
                <w:rFonts w:ascii="Helvetica" w:hAnsi="Helvetica" w:cs="Times New Roman"/>
                <w:lang w:val="fr-FR"/>
              </w:rPr>
              <w:t>Vérifier signature chez le donner donneur d’ordre</w:t>
            </w:r>
          </w:p>
        </w:tc>
        <w:tc>
          <w:tcPr>
            <w:tcW w:w="2830" w:type="dxa"/>
          </w:tcPr>
          <w:p w:rsidR="00BA0444" w:rsidRPr="00BA0444" w:rsidRDefault="00BA0444" w:rsidP="00140A50">
            <w:pPr>
              <w:rPr>
                <w:rFonts w:ascii="Helvetica" w:hAnsi="Helvetica" w:cs="Times New Roman"/>
                <w:lang w:val="fr-FR"/>
              </w:rPr>
            </w:pPr>
          </w:p>
        </w:tc>
      </w:tr>
      <w:tr w:rsidR="00BA0444" w:rsidRPr="00BA0444" w:rsidTr="002401A5">
        <w:tc>
          <w:tcPr>
            <w:tcW w:w="3020" w:type="dxa"/>
          </w:tcPr>
          <w:p w:rsidR="00BA0444" w:rsidRPr="00BA0444" w:rsidRDefault="00BA0444" w:rsidP="00140A50">
            <w:pPr>
              <w:rPr>
                <w:rFonts w:ascii="Helvetica" w:hAnsi="Helvetica" w:cs="Times New Roman"/>
                <w:lang w:val="fr-FR"/>
              </w:rPr>
            </w:pPr>
          </w:p>
        </w:tc>
        <w:tc>
          <w:tcPr>
            <w:tcW w:w="3212" w:type="dxa"/>
          </w:tcPr>
          <w:p w:rsidR="00BA0444" w:rsidRPr="00BA0444" w:rsidRDefault="00BA0444" w:rsidP="00140A50">
            <w:pPr>
              <w:rPr>
                <w:rFonts w:ascii="Helvetica" w:hAnsi="Helvetica" w:cs="Times New Roman"/>
                <w:lang w:val="fr-FR"/>
              </w:rPr>
            </w:pPr>
            <w:r w:rsidRPr="00BA0444">
              <w:rPr>
                <w:rFonts w:ascii="Helvetica" w:hAnsi="Helvetica" w:cs="Times New Roman"/>
                <w:lang w:val="fr-FR"/>
              </w:rPr>
              <w:t>Liste de devise + cours</w:t>
            </w:r>
          </w:p>
        </w:tc>
        <w:tc>
          <w:tcPr>
            <w:tcW w:w="2830" w:type="dxa"/>
          </w:tcPr>
          <w:p w:rsidR="00BA0444" w:rsidRPr="00BA0444" w:rsidRDefault="00BA0444" w:rsidP="00140A50">
            <w:pPr>
              <w:rPr>
                <w:rFonts w:ascii="Helvetica" w:hAnsi="Helvetica" w:cs="Times New Roman"/>
                <w:lang w:val="fr-FR"/>
              </w:rPr>
            </w:pPr>
          </w:p>
        </w:tc>
      </w:tr>
      <w:tr w:rsidR="00BA0444" w:rsidRPr="00BA0444" w:rsidTr="002401A5">
        <w:tc>
          <w:tcPr>
            <w:tcW w:w="3020" w:type="dxa"/>
          </w:tcPr>
          <w:p w:rsidR="00BA0444" w:rsidRPr="00BA0444" w:rsidRDefault="00BA0444" w:rsidP="00140A50">
            <w:pPr>
              <w:rPr>
                <w:rFonts w:ascii="Helvetica" w:hAnsi="Helvetica" w:cs="Times New Roman"/>
                <w:lang w:val="fr-FR"/>
              </w:rPr>
            </w:pPr>
          </w:p>
        </w:tc>
        <w:tc>
          <w:tcPr>
            <w:tcW w:w="3212" w:type="dxa"/>
          </w:tcPr>
          <w:p w:rsidR="00BA0444" w:rsidRPr="00BA0444" w:rsidRDefault="00BA0444" w:rsidP="00140A50">
            <w:pPr>
              <w:rPr>
                <w:rFonts w:ascii="Helvetica" w:hAnsi="Helvetica" w:cs="Times New Roman"/>
                <w:lang w:val="fr-FR"/>
              </w:rPr>
            </w:pPr>
            <w:r w:rsidRPr="00BA0444">
              <w:rPr>
                <w:rFonts w:ascii="Helvetica" w:hAnsi="Helvetica" w:cs="Times New Roman"/>
                <w:lang w:val="fr-FR"/>
              </w:rPr>
              <w:t>Liste de compte dans un chapitre précis</w:t>
            </w:r>
          </w:p>
        </w:tc>
        <w:tc>
          <w:tcPr>
            <w:tcW w:w="2830" w:type="dxa"/>
          </w:tcPr>
          <w:p w:rsidR="00BA0444" w:rsidRPr="00BA0444" w:rsidRDefault="00BA0444" w:rsidP="00140A50">
            <w:pPr>
              <w:rPr>
                <w:rFonts w:ascii="Helvetica" w:hAnsi="Helvetica" w:cs="Times New Roman"/>
                <w:lang w:val="fr-FR"/>
              </w:rPr>
            </w:pPr>
          </w:p>
        </w:tc>
      </w:tr>
      <w:tr w:rsidR="00BA0444" w:rsidRPr="00BA0444" w:rsidTr="002401A5">
        <w:tc>
          <w:tcPr>
            <w:tcW w:w="3020" w:type="dxa"/>
          </w:tcPr>
          <w:p w:rsidR="00BA0444" w:rsidRPr="00BA0444" w:rsidRDefault="00BA0444" w:rsidP="00140A50">
            <w:pPr>
              <w:rPr>
                <w:rFonts w:ascii="Helvetica" w:hAnsi="Helvetica" w:cs="Times New Roman"/>
                <w:lang w:val="fr-FR"/>
              </w:rPr>
            </w:pPr>
          </w:p>
        </w:tc>
        <w:tc>
          <w:tcPr>
            <w:tcW w:w="3212" w:type="dxa"/>
          </w:tcPr>
          <w:p w:rsidR="00BA0444" w:rsidRPr="00BA0444" w:rsidRDefault="0009096E" w:rsidP="00140A50">
            <w:pPr>
              <w:rPr>
                <w:rFonts w:ascii="Helvetica" w:hAnsi="Helvetica" w:cs="Times New Roman"/>
                <w:lang w:val="fr-FR"/>
              </w:rPr>
            </w:pPr>
            <w:r>
              <w:rPr>
                <w:rFonts w:ascii="Helvetica" w:hAnsi="Helvetica" w:cs="Times New Roman"/>
                <w:lang w:val="fr-FR"/>
              </w:rPr>
              <w:t>Impression du bordereau</w:t>
            </w:r>
          </w:p>
        </w:tc>
        <w:tc>
          <w:tcPr>
            <w:tcW w:w="2830" w:type="dxa"/>
          </w:tcPr>
          <w:p w:rsidR="00BA0444" w:rsidRPr="00BA0444" w:rsidRDefault="00BA0444" w:rsidP="00140A50">
            <w:pPr>
              <w:rPr>
                <w:rFonts w:ascii="Helvetica" w:hAnsi="Helvetica" w:cs="Times New Roman"/>
                <w:lang w:val="fr-FR"/>
              </w:rPr>
            </w:pPr>
          </w:p>
        </w:tc>
      </w:tr>
    </w:tbl>
    <w:p w:rsidR="002401A5" w:rsidRDefault="002401A5" w:rsidP="00140A50">
      <w:pPr>
        <w:rPr>
          <w:rFonts w:ascii="Helvetica" w:hAnsi="Helvetica" w:cs="Times New Roman"/>
        </w:rPr>
      </w:pPr>
    </w:p>
    <w:p w:rsidR="002401A5" w:rsidRPr="00140A50" w:rsidRDefault="002401A5" w:rsidP="00140A50">
      <w:pPr>
        <w:rPr>
          <w:rFonts w:ascii="Helvetica" w:hAnsi="Helvetica" w:cs="Times New Roman"/>
        </w:rPr>
      </w:pPr>
    </w:p>
    <w:p w:rsidR="00140A50" w:rsidRPr="00287D4A" w:rsidRDefault="00140A50" w:rsidP="00F55805">
      <w:pPr>
        <w:pStyle w:val="Titre2"/>
        <w:rPr>
          <w:lang w:val="fr-FR"/>
        </w:rPr>
      </w:pPr>
      <w:bookmarkStart w:id="133" w:name="_Toc271706387"/>
      <w:bookmarkStart w:id="134" w:name="_Toc72201620"/>
      <w:r w:rsidRPr="00287D4A">
        <w:rPr>
          <w:lang w:val="fr-FR"/>
        </w:rPr>
        <w:t>Virement inter agence émis</w:t>
      </w:r>
      <w:bookmarkEnd w:id="133"/>
      <w:bookmarkEnd w:id="134"/>
    </w:p>
    <w:p w:rsidR="00140A50" w:rsidRPr="00287D4A" w:rsidRDefault="00140A50" w:rsidP="00F55805">
      <w:pPr>
        <w:pStyle w:val="Titre3"/>
        <w:rPr>
          <w:lang w:val="fr-FR"/>
        </w:rPr>
      </w:pPr>
      <w:bookmarkStart w:id="135" w:name="_Toc72201621"/>
      <w:r w:rsidRPr="00287D4A">
        <w:rPr>
          <w:lang w:val="fr-FR"/>
        </w:rPr>
        <w:t>Définition et objectif :</w:t>
      </w:r>
      <w:bookmarkEnd w:id="135"/>
    </w:p>
    <w:p w:rsidR="00140A50" w:rsidRPr="00140A50" w:rsidRDefault="00140A50" w:rsidP="00140A50">
      <w:pPr>
        <w:rPr>
          <w:rFonts w:ascii="Helvetica" w:hAnsi="Helvetica" w:cs="Times New Roman"/>
        </w:rPr>
      </w:pPr>
      <w:r w:rsidRPr="00140A50">
        <w:rPr>
          <w:rFonts w:ascii="Helvetica" w:hAnsi="Helvetica" w:cs="Times New Roman"/>
        </w:rPr>
        <w:t>C’est une opération qui consiste à débiter un client pour le crédit d’un autre compte dans une agence autre que celle où s’effectue le virement sous son ordre. On distinguera le virement vers une agence sur la même place financière et le virement vers une agence sur une autre place financière.</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Compte à débiter</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Comptes à créditer</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 destination</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Date d’exécution</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Montant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Bordereau de virement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Avis de débit</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Le compte à débiter doit être suffisamment approvisionné</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Aucune opposition de nature à interdire cette opération ne doit être apposée sur ce compte.</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La transaction doit être en conformité avec les règles de gestions paramétrées dans le système</w:t>
      </w: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lastRenderedPageBreak/>
        <w:t>Enregistrement de la transaction.</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Imputations comptables correspondant à la transaction.</w:t>
      </w:r>
    </w:p>
    <w:p w:rsidR="00140A50" w:rsidRPr="00140A50" w:rsidRDefault="00140A50" w:rsidP="00140A50">
      <w:pPr>
        <w:rPr>
          <w:rFonts w:ascii="Helvetica" w:hAnsi="Helvetica" w:cs="Times New Roman"/>
          <w:b/>
        </w:rPr>
      </w:pPr>
      <w:r w:rsidRPr="00140A50">
        <w:rPr>
          <w:rFonts w:ascii="Helvetica" w:hAnsi="Helvetica" w:cs="Times New Roman"/>
          <w:b/>
        </w:rPr>
        <w:t xml:space="preserve">Processus : </w:t>
      </w:r>
    </w:p>
    <w:p w:rsidR="00140A50" w:rsidRPr="00140A50" w:rsidRDefault="00140A50" w:rsidP="003B281B">
      <w:pPr>
        <w:numPr>
          <w:ilvl w:val="0"/>
          <w:numId w:val="51"/>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51"/>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51"/>
        </w:numPr>
        <w:rPr>
          <w:rFonts w:ascii="Helvetica" w:hAnsi="Helvetica" w:cs="Times New Roman"/>
        </w:rPr>
      </w:pPr>
      <w:r w:rsidRPr="00140A50">
        <w:rPr>
          <w:rFonts w:ascii="Helvetica" w:hAnsi="Helvetica" w:cs="Times New Roman"/>
        </w:rPr>
        <w:t>Le système vérifie si l'authentification biométrique est requise et  procède à l'identification biométrique du client.</w:t>
      </w:r>
    </w:p>
    <w:p w:rsidR="00140A50" w:rsidRPr="00140A50" w:rsidRDefault="00140A50" w:rsidP="003B281B">
      <w:pPr>
        <w:numPr>
          <w:ilvl w:val="0"/>
          <w:numId w:val="51"/>
        </w:numPr>
        <w:rPr>
          <w:rFonts w:ascii="Helvetica" w:hAnsi="Helvetica" w:cs="Times New Roman"/>
        </w:rPr>
      </w:pPr>
      <w:r w:rsidRPr="00140A50">
        <w:rPr>
          <w:rFonts w:ascii="Helvetica" w:hAnsi="Helvetica" w:cs="Times New Roman"/>
        </w:rPr>
        <w:t>Le syst</w:t>
      </w:r>
      <w:r w:rsidR="00F55805">
        <w:rPr>
          <w:rFonts w:ascii="Helvetica" w:hAnsi="Helvetica" w:cs="Times New Roman"/>
        </w:rPr>
        <w:t>ème vérifie la validité des pré</w:t>
      </w:r>
      <w:r w:rsidRPr="00140A50">
        <w:rPr>
          <w:rFonts w:ascii="Helvetica" w:hAnsi="Helvetica" w:cs="Times New Roman"/>
        </w:rPr>
        <w:t xml:space="preserve">conditions. En cas d’invalidité, un message est </w:t>
      </w:r>
      <w:r w:rsidR="00F55805" w:rsidRPr="00140A50">
        <w:rPr>
          <w:rFonts w:ascii="Helvetica" w:hAnsi="Helvetica" w:cs="Times New Roman"/>
        </w:rPr>
        <w:t>envoyée</w:t>
      </w:r>
      <w:r w:rsidRPr="00140A50">
        <w:rPr>
          <w:rFonts w:ascii="Helvetica" w:hAnsi="Helvetica" w:cs="Times New Roman"/>
        </w:rPr>
        <w:t xml:space="preserve"> et l’opération est interrompue ou renvoyée en dérogation. Dans ce dernier cas, un bordereau de dérogation est édité et la transaction ne pourra dès lors se poursuivre (dans les étapes suivantes) qu’après qu’un utilisateur habilité ait dénoué la dérogation (forcer ou refuser la transaction). Si l’utilisateur refuse la transaction, celle-ci est interrompue.</w:t>
      </w:r>
    </w:p>
    <w:p w:rsidR="00140A50" w:rsidRPr="00140A50" w:rsidRDefault="00140A50" w:rsidP="003B281B">
      <w:pPr>
        <w:numPr>
          <w:ilvl w:val="0"/>
          <w:numId w:val="51"/>
        </w:numPr>
        <w:rPr>
          <w:rFonts w:ascii="Helvetica" w:hAnsi="Helvetica" w:cs="Times New Roman"/>
        </w:rPr>
      </w:pPr>
      <w:r w:rsidRPr="00140A50">
        <w:rPr>
          <w:rFonts w:ascii="Helvetica" w:hAnsi="Helvetica" w:cs="Times New Roman"/>
        </w:rPr>
        <w:t xml:space="preserve">Le système enregistre la transaction. Si le virement est immédiat, le système mouvemente les comptes concernés. Sinon ces opérations sont différées pour n’être effectués qu’à la date d’exécution. Si à l’échéance, les </w:t>
      </w:r>
      <w:r w:rsidR="00F55805" w:rsidRPr="00140A50">
        <w:rPr>
          <w:rFonts w:ascii="Helvetica" w:hAnsi="Helvetica" w:cs="Times New Roman"/>
        </w:rPr>
        <w:t>préconditions</w:t>
      </w:r>
      <w:r w:rsidRPr="00140A50">
        <w:rPr>
          <w:rFonts w:ascii="Helvetica" w:hAnsi="Helvetica" w:cs="Times New Roman"/>
        </w:rPr>
        <w:t xml:space="preserve"> ne sont pas valides, le virement est mis en attente pour un délai paramétré ; au terme de ce délai, si aucune décision n’a été prise pour ce virement, un sort par défaut paramétré est appliqué au virement.</w:t>
      </w:r>
    </w:p>
    <w:p w:rsidR="00140A50" w:rsidRPr="00140A50" w:rsidRDefault="00140A50" w:rsidP="003B281B">
      <w:pPr>
        <w:numPr>
          <w:ilvl w:val="0"/>
          <w:numId w:val="51"/>
        </w:numPr>
        <w:rPr>
          <w:rFonts w:ascii="Helvetica" w:hAnsi="Helvetica" w:cs="Times New Roman"/>
        </w:rPr>
      </w:pPr>
      <w:r w:rsidRPr="00140A50">
        <w:rPr>
          <w:rFonts w:ascii="Helvetica" w:hAnsi="Helvetica" w:cs="Times New Roman"/>
        </w:rPr>
        <w:t>Le système procède aux éditions d’un bordereau de virement et d’un avis de débit.</w:t>
      </w:r>
    </w:p>
    <w:p w:rsidR="00140A50" w:rsidRDefault="00140A50" w:rsidP="00F55805">
      <w:pPr>
        <w:rPr>
          <w:rFonts w:ascii="Helvetica" w:hAnsi="Helvetica" w:cs="Times New Roman"/>
        </w:rPr>
      </w:pPr>
    </w:p>
    <w:p w:rsidR="00653FFF" w:rsidRDefault="00653FFF" w:rsidP="00F55805">
      <w:pPr>
        <w:rPr>
          <w:rFonts w:ascii="Helvetica" w:hAnsi="Helvetica" w:cs="Times New Roman"/>
        </w:rPr>
      </w:pPr>
    </w:p>
    <w:p w:rsidR="00653FFF" w:rsidRDefault="00653FFF" w:rsidP="00653FFF">
      <w:pPr>
        <w:rPr>
          <w:rFonts w:ascii="Helvetica" w:hAnsi="Helvetica" w:cs="Times New Roman"/>
        </w:rPr>
      </w:pPr>
    </w:p>
    <w:p w:rsidR="00653FFF" w:rsidRDefault="00653FFF" w:rsidP="00653FFF">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653FFF" w:rsidRPr="00BA0444" w:rsidTr="00653FFF">
        <w:tc>
          <w:tcPr>
            <w:tcW w:w="3020"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User story</w:t>
            </w:r>
          </w:p>
        </w:tc>
        <w:tc>
          <w:tcPr>
            <w:tcW w:w="3212"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API</w:t>
            </w:r>
          </w:p>
        </w:tc>
      </w:tr>
      <w:tr w:rsidR="00653FFF" w:rsidRPr="00BA0444" w:rsidTr="00653FFF">
        <w:tc>
          <w:tcPr>
            <w:tcW w:w="3020" w:type="dxa"/>
            <w:vMerge w:val="restart"/>
          </w:tcPr>
          <w:p w:rsidR="00653FFF" w:rsidRPr="00BA0444" w:rsidRDefault="00653FFF" w:rsidP="00653FFF">
            <w:pPr>
              <w:rPr>
                <w:rFonts w:ascii="Helvetica" w:hAnsi="Helvetica" w:cs="Times New Roman"/>
                <w:lang w:val="fr-FR"/>
              </w:rPr>
            </w:pPr>
            <w:r w:rsidRPr="00BA0444">
              <w:rPr>
                <w:rFonts w:ascii="Helvetica" w:hAnsi="Helvetica" w:cs="Times New Roman"/>
                <w:lang w:val="fr-FR"/>
              </w:rPr>
              <w:t>En tant qu’opérateur, je veux exécuter un virement</w:t>
            </w:r>
            <w:r>
              <w:rPr>
                <w:rFonts w:ascii="Helvetica" w:hAnsi="Helvetica" w:cs="Times New Roman"/>
                <w:lang w:val="fr-FR"/>
              </w:rPr>
              <w:t xml:space="preserve"> inter agence émis</w:t>
            </w:r>
          </w:p>
        </w:tc>
        <w:tc>
          <w:tcPr>
            <w:tcW w:w="3212"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vérifier les habilitations</w:t>
            </w:r>
          </w:p>
        </w:tc>
        <w:tc>
          <w:tcPr>
            <w:tcW w:w="2830" w:type="dxa"/>
          </w:tcPr>
          <w:p w:rsidR="00653FFF" w:rsidRPr="00BA0444" w:rsidRDefault="00653FFF" w:rsidP="00653FFF">
            <w:pPr>
              <w:rPr>
                <w:rFonts w:ascii="Helvetica" w:hAnsi="Helvetica" w:cs="Times New Roman"/>
                <w:lang w:val="fr-FR"/>
              </w:rPr>
            </w:pPr>
          </w:p>
        </w:tc>
      </w:tr>
      <w:tr w:rsidR="00653FFF" w:rsidRPr="00BA0444" w:rsidTr="00653FFF">
        <w:tc>
          <w:tcPr>
            <w:tcW w:w="3020" w:type="dxa"/>
            <w:vMerge/>
          </w:tcPr>
          <w:p w:rsidR="00653FFF" w:rsidRPr="00BA0444" w:rsidRDefault="00653FFF" w:rsidP="00653FFF">
            <w:pPr>
              <w:rPr>
                <w:rFonts w:ascii="Helvetica" w:hAnsi="Helvetica" w:cs="Times New Roman"/>
                <w:lang w:val="fr-FR"/>
              </w:rPr>
            </w:pPr>
          </w:p>
        </w:tc>
        <w:tc>
          <w:tcPr>
            <w:tcW w:w="3212"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Vérifier les oppositions sur le client</w:t>
            </w:r>
          </w:p>
        </w:tc>
        <w:tc>
          <w:tcPr>
            <w:tcW w:w="2830" w:type="dxa"/>
          </w:tcPr>
          <w:p w:rsidR="00653FFF" w:rsidRPr="00BA0444" w:rsidRDefault="00653FFF" w:rsidP="00653FFF">
            <w:pPr>
              <w:rPr>
                <w:rFonts w:ascii="Helvetica" w:hAnsi="Helvetica" w:cs="Times New Roman"/>
                <w:lang w:val="fr-FR"/>
              </w:rPr>
            </w:pPr>
          </w:p>
        </w:tc>
      </w:tr>
      <w:tr w:rsidR="00653FFF" w:rsidRPr="00BA0444" w:rsidTr="00653FFF">
        <w:tc>
          <w:tcPr>
            <w:tcW w:w="3020" w:type="dxa"/>
            <w:vMerge/>
          </w:tcPr>
          <w:p w:rsidR="00653FFF" w:rsidRPr="00BA0444" w:rsidRDefault="00653FFF" w:rsidP="00653FFF">
            <w:pPr>
              <w:rPr>
                <w:rFonts w:ascii="Helvetica" w:hAnsi="Helvetica" w:cs="Times New Roman"/>
                <w:lang w:val="fr-FR"/>
              </w:rPr>
            </w:pPr>
          </w:p>
        </w:tc>
        <w:tc>
          <w:tcPr>
            <w:tcW w:w="3212"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Vérifier les oppositions sur le compte</w:t>
            </w:r>
          </w:p>
        </w:tc>
        <w:tc>
          <w:tcPr>
            <w:tcW w:w="2830" w:type="dxa"/>
          </w:tcPr>
          <w:p w:rsidR="00653FFF" w:rsidRPr="00BA0444" w:rsidRDefault="00653FFF" w:rsidP="00653FFF">
            <w:pPr>
              <w:rPr>
                <w:rFonts w:ascii="Helvetica" w:hAnsi="Helvetica" w:cs="Times New Roman"/>
                <w:lang w:val="fr-FR"/>
              </w:rPr>
            </w:pPr>
          </w:p>
        </w:tc>
      </w:tr>
      <w:tr w:rsidR="00653FFF" w:rsidRPr="00BA0444" w:rsidTr="00653FFF">
        <w:tc>
          <w:tcPr>
            <w:tcW w:w="3020" w:type="dxa"/>
          </w:tcPr>
          <w:p w:rsidR="00653FFF" w:rsidRPr="00BA0444" w:rsidRDefault="00653FFF" w:rsidP="00653FFF">
            <w:pPr>
              <w:rPr>
                <w:rFonts w:ascii="Helvetica" w:hAnsi="Helvetica" w:cs="Times New Roman"/>
                <w:lang w:val="fr-FR"/>
              </w:rPr>
            </w:pPr>
          </w:p>
        </w:tc>
        <w:tc>
          <w:tcPr>
            <w:tcW w:w="3212"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Liste des agences</w:t>
            </w:r>
          </w:p>
        </w:tc>
        <w:tc>
          <w:tcPr>
            <w:tcW w:w="2830" w:type="dxa"/>
          </w:tcPr>
          <w:p w:rsidR="00653FFF" w:rsidRPr="00BA0444" w:rsidRDefault="00653FFF" w:rsidP="00653FFF">
            <w:pPr>
              <w:rPr>
                <w:rFonts w:ascii="Helvetica" w:hAnsi="Helvetica" w:cs="Times New Roman"/>
                <w:lang w:val="fr-FR"/>
              </w:rPr>
            </w:pPr>
          </w:p>
        </w:tc>
      </w:tr>
      <w:tr w:rsidR="00653FFF" w:rsidRPr="00BA0444" w:rsidTr="00653FFF">
        <w:tc>
          <w:tcPr>
            <w:tcW w:w="3020" w:type="dxa"/>
          </w:tcPr>
          <w:p w:rsidR="00653FFF" w:rsidRPr="00BA0444" w:rsidRDefault="00653FFF" w:rsidP="00653FFF">
            <w:pPr>
              <w:rPr>
                <w:rFonts w:ascii="Helvetica" w:hAnsi="Helvetica" w:cs="Times New Roman"/>
                <w:lang w:val="fr-FR"/>
              </w:rPr>
            </w:pPr>
          </w:p>
        </w:tc>
        <w:tc>
          <w:tcPr>
            <w:tcW w:w="3212"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Listes unité bancaires</w:t>
            </w:r>
          </w:p>
        </w:tc>
        <w:tc>
          <w:tcPr>
            <w:tcW w:w="2830" w:type="dxa"/>
          </w:tcPr>
          <w:p w:rsidR="00653FFF" w:rsidRPr="00BA0444" w:rsidRDefault="00653FFF" w:rsidP="00653FFF">
            <w:pPr>
              <w:rPr>
                <w:rFonts w:ascii="Helvetica" w:hAnsi="Helvetica" w:cs="Times New Roman"/>
                <w:lang w:val="fr-FR"/>
              </w:rPr>
            </w:pPr>
          </w:p>
        </w:tc>
      </w:tr>
      <w:tr w:rsidR="00653FFF" w:rsidRPr="00BA0444" w:rsidTr="00653FFF">
        <w:tc>
          <w:tcPr>
            <w:tcW w:w="3020" w:type="dxa"/>
          </w:tcPr>
          <w:p w:rsidR="00653FFF" w:rsidRPr="00BA0444" w:rsidRDefault="00653FFF" w:rsidP="00653FFF">
            <w:pPr>
              <w:rPr>
                <w:rFonts w:ascii="Helvetica" w:hAnsi="Helvetica" w:cs="Times New Roman"/>
                <w:lang w:val="fr-FR"/>
              </w:rPr>
            </w:pPr>
          </w:p>
        </w:tc>
        <w:tc>
          <w:tcPr>
            <w:tcW w:w="3212"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Liste nature chapitre</w:t>
            </w:r>
          </w:p>
        </w:tc>
        <w:tc>
          <w:tcPr>
            <w:tcW w:w="2830" w:type="dxa"/>
          </w:tcPr>
          <w:p w:rsidR="00653FFF" w:rsidRPr="00BA0444" w:rsidRDefault="00653FFF" w:rsidP="00653FFF">
            <w:pPr>
              <w:rPr>
                <w:rFonts w:ascii="Helvetica" w:hAnsi="Helvetica" w:cs="Times New Roman"/>
                <w:lang w:val="fr-FR"/>
              </w:rPr>
            </w:pPr>
          </w:p>
        </w:tc>
      </w:tr>
      <w:tr w:rsidR="00653FFF" w:rsidRPr="00BA0444" w:rsidTr="00653FFF">
        <w:tc>
          <w:tcPr>
            <w:tcW w:w="3020" w:type="dxa"/>
          </w:tcPr>
          <w:p w:rsidR="00653FFF" w:rsidRPr="00BA0444" w:rsidRDefault="00653FFF" w:rsidP="00653FFF">
            <w:pPr>
              <w:rPr>
                <w:rFonts w:ascii="Helvetica" w:hAnsi="Helvetica" w:cs="Times New Roman"/>
                <w:lang w:val="fr-FR"/>
              </w:rPr>
            </w:pPr>
          </w:p>
        </w:tc>
        <w:tc>
          <w:tcPr>
            <w:tcW w:w="3212"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Liste nature virement</w:t>
            </w:r>
          </w:p>
        </w:tc>
        <w:tc>
          <w:tcPr>
            <w:tcW w:w="2830" w:type="dxa"/>
          </w:tcPr>
          <w:p w:rsidR="00653FFF" w:rsidRPr="00BA0444" w:rsidRDefault="00653FFF" w:rsidP="00653FFF">
            <w:pPr>
              <w:rPr>
                <w:rFonts w:ascii="Helvetica" w:hAnsi="Helvetica" w:cs="Times New Roman"/>
                <w:lang w:val="fr-FR"/>
              </w:rPr>
            </w:pPr>
          </w:p>
        </w:tc>
      </w:tr>
      <w:tr w:rsidR="00653FFF" w:rsidRPr="00BA0444" w:rsidTr="00653FFF">
        <w:tc>
          <w:tcPr>
            <w:tcW w:w="3020" w:type="dxa"/>
          </w:tcPr>
          <w:p w:rsidR="00653FFF" w:rsidRPr="00BA0444" w:rsidRDefault="00653FFF" w:rsidP="00653FFF">
            <w:pPr>
              <w:rPr>
                <w:rFonts w:ascii="Helvetica" w:hAnsi="Helvetica" w:cs="Times New Roman"/>
                <w:lang w:val="fr-FR"/>
              </w:rPr>
            </w:pPr>
          </w:p>
        </w:tc>
        <w:tc>
          <w:tcPr>
            <w:tcW w:w="3212"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Liste destination virement</w:t>
            </w:r>
          </w:p>
        </w:tc>
        <w:tc>
          <w:tcPr>
            <w:tcW w:w="2830" w:type="dxa"/>
          </w:tcPr>
          <w:p w:rsidR="00653FFF" w:rsidRPr="00BA0444" w:rsidRDefault="00653FFF" w:rsidP="00653FFF">
            <w:pPr>
              <w:rPr>
                <w:rFonts w:ascii="Helvetica" w:hAnsi="Helvetica" w:cs="Times New Roman"/>
                <w:lang w:val="fr-FR"/>
              </w:rPr>
            </w:pPr>
          </w:p>
        </w:tc>
      </w:tr>
      <w:tr w:rsidR="00653FFF" w:rsidRPr="00BA0444" w:rsidTr="00653FFF">
        <w:tc>
          <w:tcPr>
            <w:tcW w:w="3020" w:type="dxa"/>
          </w:tcPr>
          <w:p w:rsidR="00653FFF" w:rsidRPr="00BA0444" w:rsidRDefault="00653FFF" w:rsidP="00653FFF">
            <w:pPr>
              <w:rPr>
                <w:rFonts w:ascii="Helvetica" w:hAnsi="Helvetica" w:cs="Times New Roman"/>
                <w:lang w:val="fr-FR"/>
              </w:rPr>
            </w:pPr>
          </w:p>
        </w:tc>
        <w:tc>
          <w:tcPr>
            <w:tcW w:w="3212"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Liste place virement</w:t>
            </w:r>
          </w:p>
        </w:tc>
        <w:tc>
          <w:tcPr>
            <w:tcW w:w="2830" w:type="dxa"/>
          </w:tcPr>
          <w:p w:rsidR="00653FFF" w:rsidRPr="00BA0444" w:rsidRDefault="00653FFF" w:rsidP="00653FFF">
            <w:pPr>
              <w:rPr>
                <w:rFonts w:ascii="Helvetica" w:hAnsi="Helvetica" w:cs="Times New Roman"/>
                <w:lang w:val="fr-FR"/>
              </w:rPr>
            </w:pPr>
          </w:p>
        </w:tc>
      </w:tr>
      <w:tr w:rsidR="00653FFF" w:rsidRPr="00BA0444" w:rsidTr="00653FFF">
        <w:tc>
          <w:tcPr>
            <w:tcW w:w="3020" w:type="dxa"/>
          </w:tcPr>
          <w:p w:rsidR="00653FFF" w:rsidRPr="00BA0444" w:rsidRDefault="00653FFF" w:rsidP="00653FFF">
            <w:pPr>
              <w:rPr>
                <w:rFonts w:ascii="Helvetica" w:hAnsi="Helvetica" w:cs="Times New Roman"/>
                <w:lang w:val="fr-FR"/>
              </w:rPr>
            </w:pPr>
          </w:p>
        </w:tc>
        <w:tc>
          <w:tcPr>
            <w:tcW w:w="3212"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Vérifier signature chez le donner donneur d’ordre</w:t>
            </w:r>
          </w:p>
        </w:tc>
        <w:tc>
          <w:tcPr>
            <w:tcW w:w="2830" w:type="dxa"/>
          </w:tcPr>
          <w:p w:rsidR="00653FFF" w:rsidRPr="00BA0444" w:rsidRDefault="00653FFF" w:rsidP="00653FFF">
            <w:pPr>
              <w:rPr>
                <w:rFonts w:ascii="Helvetica" w:hAnsi="Helvetica" w:cs="Times New Roman"/>
                <w:lang w:val="fr-FR"/>
              </w:rPr>
            </w:pPr>
          </w:p>
        </w:tc>
      </w:tr>
      <w:tr w:rsidR="00653FFF" w:rsidRPr="00BA0444" w:rsidTr="00653FFF">
        <w:tc>
          <w:tcPr>
            <w:tcW w:w="3020" w:type="dxa"/>
          </w:tcPr>
          <w:p w:rsidR="00653FFF" w:rsidRPr="00BA0444" w:rsidRDefault="00653FFF" w:rsidP="00653FFF">
            <w:pPr>
              <w:rPr>
                <w:rFonts w:ascii="Helvetica" w:hAnsi="Helvetica" w:cs="Times New Roman"/>
                <w:lang w:val="fr-FR"/>
              </w:rPr>
            </w:pPr>
          </w:p>
        </w:tc>
        <w:tc>
          <w:tcPr>
            <w:tcW w:w="3212"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Liste de devise + cours</w:t>
            </w:r>
          </w:p>
        </w:tc>
        <w:tc>
          <w:tcPr>
            <w:tcW w:w="2830" w:type="dxa"/>
          </w:tcPr>
          <w:p w:rsidR="00653FFF" w:rsidRPr="00BA0444" w:rsidRDefault="00653FFF" w:rsidP="00653FFF">
            <w:pPr>
              <w:rPr>
                <w:rFonts w:ascii="Helvetica" w:hAnsi="Helvetica" w:cs="Times New Roman"/>
                <w:lang w:val="fr-FR"/>
              </w:rPr>
            </w:pPr>
          </w:p>
        </w:tc>
      </w:tr>
      <w:tr w:rsidR="00653FFF" w:rsidRPr="00BA0444" w:rsidTr="00653FFF">
        <w:tc>
          <w:tcPr>
            <w:tcW w:w="3020" w:type="dxa"/>
          </w:tcPr>
          <w:p w:rsidR="00653FFF" w:rsidRPr="00BA0444" w:rsidRDefault="00653FFF" w:rsidP="00653FFF">
            <w:pPr>
              <w:rPr>
                <w:rFonts w:ascii="Helvetica" w:hAnsi="Helvetica" w:cs="Times New Roman"/>
                <w:lang w:val="fr-FR"/>
              </w:rPr>
            </w:pPr>
          </w:p>
        </w:tc>
        <w:tc>
          <w:tcPr>
            <w:tcW w:w="3212" w:type="dxa"/>
          </w:tcPr>
          <w:p w:rsidR="00653FFF" w:rsidRPr="00BA0444" w:rsidRDefault="00653FFF" w:rsidP="00653FFF">
            <w:pPr>
              <w:rPr>
                <w:rFonts w:ascii="Helvetica" w:hAnsi="Helvetica" w:cs="Times New Roman"/>
                <w:lang w:val="fr-FR"/>
              </w:rPr>
            </w:pPr>
            <w:r w:rsidRPr="00BA0444">
              <w:rPr>
                <w:rFonts w:ascii="Helvetica" w:hAnsi="Helvetica" w:cs="Times New Roman"/>
                <w:lang w:val="fr-FR"/>
              </w:rPr>
              <w:t>Liste de compte dans un chapitre précis</w:t>
            </w:r>
          </w:p>
        </w:tc>
        <w:tc>
          <w:tcPr>
            <w:tcW w:w="2830" w:type="dxa"/>
          </w:tcPr>
          <w:p w:rsidR="00653FFF" w:rsidRPr="00BA0444" w:rsidRDefault="00653FFF" w:rsidP="00653FFF">
            <w:pPr>
              <w:rPr>
                <w:rFonts w:ascii="Helvetica" w:hAnsi="Helvetica" w:cs="Times New Roman"/>
                <w:lang w:val="fr-FR"/>
              </w:rPr>
            </w:pPr>
          </w:p>
        </w:tc>
      </w:tr>
      <w:tr w:rsidR="00653FFF" w:rsidRPr="00BA0444" w:rsidTr="00653FFF">
        <w:tc>
          <w:tcPr>
            <w:tcW w:w="3020" w:type="dxa"/>
          </w:tcPr>
          <w:p w:rsidR="00653FFF" w:rsidRPr="00BA0444" w:rsidRDefault="00653FFF" w:rsidP="00653FFF">
            <w:pPr>
              <w:rPr>
                <w:rFonts w:ascii="Helvetica" w:hAnsi="Helvetica" w:cs="Times New Roman"/>
                <w:lang w:val="fr-FR"/>
              </w:rPr>
            </w:pPr>
          </w:p>
        </w:tc>
        <w:tc>
          <w:tcPr>
            <w:tcW w:w="3212" w:type="dxa"/>
          </w:tcPr>
          <w:p w:rsidR="00653FFF" w:rsidRPr="00BA0444" w:rsidRDefault="00653FFF" w:rsidP="00653FFF">
            <w:pPr>
              <w:rPr>
                <w:rFonts w:ascii="Helvetica" w:hAnsi="Helvetica" w:cs="Times New Roman"/>
                <w:lang w:val="fr-FR"/>
              </w:rPr>
            </w:pPr>
            <w:r>
              <w:rPr>
                <w:rFonts w:ascii="Helvetica" w:hAnsi="Helvetica" w:cs="Times New Roman"/>
                <w:lang w:val="fr-FR"/>
              </w:rPr>
              <w:t>Impression du bordereau</w:t>
            </w:r>
          </w:p>
        </w:tc>
        <w:tc>
          <w:tcPr>
            <w:tcW w:w="2830" w:type="dxa"/>
          </w:tcPr>
          <w:p w:rsidR="00653FFF" w:rsidRPr="00BA0444" w:rsidRDefault="00653FFF" w:rsidP="00653FFF">
            <w:pPr>
              <w:rPr>
                <w:rFonts w:ascii="Helvetica" w:hAnsi="Helvetica" w:cs="Times New Roman"/>
                <w:lang w:val="fr-FR"/>
              </w:rPr>
            </w:pPr>
          </w:p>
        </w:tc>
      </w:tr>
    </w:tbl>
    <w:p w:rsidR="00653FFF" w:rsidRDefault="00653FFF" w:rsidP="00F55805">
      <w:pPr>
        <w:rPr>
          <w:rFonts w:ascii="Helvetica" w:hAnsi="Helvetica" w:cs="Times New Roman"/>
        </w:rPr>
      </w:pPr>
    </w:p>
    <w:p w:rsidR="00653FFF" w:rsidRDefault="00653FFF" w:rsidP="00F55805">
      <w:pPr>
        <w:rPr>
          <w:rFonts w:ascii="Helvetica" w:hAnsi="Helvetica" w:cs="Times New Roman"/>
        </w:rPr>
      </w:pPr>
    </w:p>
    <w:p w:rsidR="00653FFF" w:rsidRDefault="00653FFF" w:rsidP="00F55805">
      <w:pPr>
        <w:rPr>
          <w:rFonts w:ascii="Helvetica" w:hAnsi="Helvetica" w:cs="Times New Roman"/>
        </w:rPr>
      </w:pPr>
    </w:p>
    <w:p w:rsidR="00653FFF" w:rsidRPr="00140A50" w:rsidRDefault="00653FFF" w:rsidP="00F55805">
      <w:pPr>
        <w:rPr>
          <w:rFonts w:ascii="Helvetica" w:hAnsi="Helvetica" w:cs="Times New Roman"/>
        </w:rPr>
      </w:pPr>
    </w:p>
    <w:p w:rsidR="00140A50" w:rsidRPr="00140A50" w:rsidRDefault="00140A50" w:rsidP="00140A50">
      <w:pPr>
        <w:rPr>
          <w:rFonts w:ascii="Helvetica" w:hAnsi="Helvetica" w:cs="Times New Roman"/>
        </w:rPr>
      </w:pPr>
    </w:p>
    <w:p w:rsidR="00140A50" w:rsidRPr="00287D4A" w:rsidRDefault="00140A50" w:rsidP="00F55805">
      <w:pPr>
        <w:pStyle w:val="Titre2"/>
        <w:rPr>
          <w:lang w:val="fr-FR"/>
        </w:rPr>
      </w:pPr>
      <w:bookmarkStart w:id="136" w:name="_Toc271706391"/>
      <w:bookmarkStart w:id="137" w:name="_Toc72201622"/>
      <w:r w:rsidRPr="00287D4A">
        <w:rPr>
          <w:lang w:val="fr-FR"/>
        </w:rPr>
        <w:t>Virement multiple</w:t>
      </w:r>
      <w:bookmarkEnd w:id="136"/>
      <w:bookmarkEnd w:id="137"/>
    </w:p>
    <w:p w:rsidR="00140A50" w:rsidRPr="00287D4A" w:rsidRDefault="00140A50" w:rsidP="00F55805">
      <w:pPr>
        <w:pStyle w:val="Titre3"/>
        <w:rPr>
          <w:lang w:val="fr-FR"/>
        </w:rPr>
      </w:pPr>
      <w:bookmarkStart w:id="138" w:name="_Toc72201623"/>
      <w:r w:rsidRPr="00287D4A">
        <w:rPr>
          <w:lang w:val="fr-FR"/>
        </w:rPr>
        <w:t>Définition et objectif :</w:t>
      </w:r>
      <w:bookmarkEnd w:id="138"/>
    </w:p>
    <w:p w:rsidR="00140A50" w:rsidRPr="00140A50" w:rsidRDefault="00140A50" w:rsidP="00140A50">
      <w:pPr>
        <w:rPr>
          <w:rFonts w:ascii="Helvetica" w:hAnsi="Helvetica" w:cs="Times New Roman"/>
        </w:rPr>
      </w:pPr>
      <w:r w:rsidRPr="00140A50">
        <w:rPr>
          <w:rFonts w:ascii="Helvetica" w:hAnsi="Helvetica" w:cs="Times New Roman"/>
        </w:rPr>
        <w:t>Cette fonctionnalité permet de gérer les virements multiples, notamment le débit d’un compte en faveur de plusieurs bénéficiaires dont les comptes sont domiciliés dans la même agence ou dans d’autres agences voire d’autres institutions bancaires. Chaque bénéficiaire reçoit un montant spécifique tel que la somme totale est égale au montant à débiter.</w:t>
      </w:r>
    </w:p>
    <w:p w:rsidR="00140A50" w:rsidRPr="00140A50" w:rsidRDefault="00140A50" w:rsidP="00140A50">
      <w:pPr>
        <w:rPr>
          <w:rFonts w:ascii="Helvetica" w:hAnsi="Helvetica" w:cs="Times New Roman"/>
          <w:b/>
        </w:rPr>
      </w:pPr>
      <w:r w:rsidRPr="00140A50">
        <w:rPr>
          <w:rFonts w:ascii="Helvetica" w:hAnsi="Helvetica" w:cs="Times New Roman"/>
          <w:b/>
        </w:rPr>
        <w:t>Entrées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Devise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 xml:space="preserve">Compte à débiter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 xml:space="preserve">Comptes à créditer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Banques destination</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Agences destination</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Date d’exécution</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Montant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Canal (Manuel, SYSTAC / SIGMA)</w:t>
      </w:r>
    </w:p>
    <w:p w:rsidR="00140A50" w:rsidRPr="00140A50" w:rsidRDefault="00140A50" w:rsidP="00140A50">
      <w:pPr>
        <w:rPr>
          <w:rFonts w:ascii="Helvetica" w:hAnsi="Helvetica" w:cs="Times New Roman"/>
          <w:b/>
        </w:rPr>
      </w:pPr>
      <w:r w:rsidRPr="00140A50">
        <w:rPr>
          <w:rFonts w:ascii="Helvetica" w:hAnsi="Helvetica" w:cs="Times New Roman"/>
          <w:b/>
        </w:rPr>
        <w:t>Sorties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Bordereau de virement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Avis de débit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Avis de crédit</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Le compte à débiter doit être suffisamment approvisionné</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Aucune opposition de nature à interdire cette opération ne doit être apposée sur ce compte.</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La transaction doit être en conformité avec les règles de gestions paramétrées dans le système</w:t>
      </w:r>
    </w:p>
    <w:p w:rsidR="00140A50" w:rsidRPr="00140A50" w:rsidRDefault="00140A50" w:rsidP="00140A50">
      <w:pPr>
        <w:rPr>
          <w:rFonts w:ascii="Helvetica" w:hAnsi="Helvetica" w:cs="Times New Roman"/>
          <w:b/>
        </w:rPr>
      </w:pPr>
      <w:r w:rsidRPr="00140A50">
        <w:rPr>
          <w:rFonts w:ascii="Helvetica" w:hAnsi="Helvetica" w:cs="Times New Roman"/>
          <w:b/>
        </w:rPr>
        <w:t>Post conditions</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Enregistrement de la transaction.</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lastRenderedPageBreak/>
        <w:t>Imputations comptables correspondant à la transaction.</w:t>
      </w:r>
    </w:p>
    <w:p w:rsidR="00140A50" w:rsidRPr="00140A50" w:rsidRDefault="00140A50" w:rsidP="00140A50">
      <w:pPr>
        <w:rPr>
          <w:rFonts w:ascii="Helvetica" w:hAnsi="Helvetica" w:cs="Times New Roman"/>
          <w:b/>
        </w:rPr>
      </w:pPr>
      <w:r w:rsidRPr="00140A50">
        <w:rPr>
          <w:rFonts w:ascii="Helvetica" w:hAnsi="Helvetica" w:cs="Times New Roman"/>
          <w:b/>
        </w:rPr>
        <w:t xml:space="preserve">Processus : </w:t>
      </w:r>
    </w:p>
    <w:p w:rsidR="00140A50" w:rsidRPr="00140A50" w:rsidRDefault="00140A50" w:rsidP="003B281B">
      <w:pPr>
        <w:numPr>
          <w:ilvl w:val="0"/>
          <w:numId w:val="53"/>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53"/>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53"/>
        </w:numPr>
        <w:rPr>
          <w:rFonts w:ascii="Helvetica" w:hAnsi="Helvetica" w:cs="Times New Roman"/>
        </w:rPr>
      </w:pPr>
      <w:r w:rsidRPr="00140A50">
        <w:rPr>
          <w:rFonts w:ascii="Helvetica" w:hAnsi="Helvetica" w:cs="Times New Roman"/>
        </w:rPr>
        <w:t>Le système vérifie si l'authentification biométrique est requise et  procède à l'identification biométrique du client.</w:t>
      </w:r>
    </w:p>
    <w:p w:rsidR="00140A50" w:rsidRPr="00140A50" w:rsidRDefault="00140A50" w:rsidP="003B281B">
      <w:pPr>
        <w:numPr>
          <w:ilvl w:val="0"/>
          <w:numId w:val="53"/>
        </w:numPr>
        <w:rPr>
          <w:rFonts w:ascii="Helvetica" w:hAnsi="Helvetica" w:cs="Times New Roman"/>
        </w:rPr>
      </w:pPr>
      <w:r w:rsidRPr="00140A50">
        <w:rPr>
          <w:rFonts w:ascii="Helvetica" w:hAnsi="Helvetica" w:cs="Times New Roman"/>
        </w:rPr>
        <w:t>Le syst</w:t>
      </w:r>
      <w:r w:rsidR="00F55805">
        <w:rPr>
          <w:rFonts w:ascii="Helvetica" w:hAnsi="Helvetica" w:cs="Times New Roman"/>
        </w:rPr>
        <w:t>ème vérifie la validité des pré</w:t>
      </w:r>
      <w:r w:rsidRPr="00140A50">
        <w:rPr>
          <w:rFonts w:ascii="Helvetica" w:hAnsi="Helvetica" w:cs="Times New Roman"/>
        </w:rPr>
        <w:t xml:space="preserve">conditions. En cas d’invalidité, un message est </w:t>
      </w:r>
      <w:r w:rsidR="00F55805" w:rsidRPr="00140A50">
        <w:rPr>
          <w:rFonts w:ascii="Helvetica" w:hAnsi="Helvetica" w:cs="Times New Roman"/>
        </w:rPr>
        <w:t>envoyée</w:t>
      </w:r>
      <w:r w:rsidRPr="00140A50">
        <w:rPr>
          <w:rFonts w:ascii="Helvetica" w:hAnsi="Helvetica" w:cs="Times New Roman"/>
        </w:rPr>
        <w:t xml:space="preserve"> et l’opération est interrompue ou renvoyée en dérogation. Dans ce dernier cas, un bordereau de dérogation est édité et la transaction ne pourra dès lors se poursuivre (dans les étapes suivantes) qu’après qu’un utilisateur habilité ait dénoué la dérogation (forcer ou refuser la transaction). Si l’utilisateur refuse la transaction, celle-ci est interrompue.</w:t>
      </w:r>
    </w:p>
    <w:p w:rsidR="00140A50" w:rsidRPr="00140A50" w:rsidRDefault="00140A50" w:rsidP="003B281B">
      <w:pPr>
        <w:numPr>
          <w:ilvl w:val="0"/>
          <w:numId w:val="53"/>
        </w:numPr>
        <w:rPr>
          <w:rFonts w:ascii="Helvetica" w:hAnsi="Helvetica" w:cs="Times New Roman"/>
        </w:rPr>
      </w:pPr>
      <w:r w:rsidRPr="00140A50">
        <w:rPr>
          <w:rFonts w:ascii="Helvetica" w:hAnsi="Helvetica" w:cs="Times New Roman"/>
        </w:rPr>
        <w:t>Le système enregistre la transaction. Si le virement est immédiat, le système mouvemente les comptes concernés. Sinon ces opérations sont différées pour n’être effectués qu’après échéance de la date d’exéc</w:t>
      </w:r>
      <w:r w:rsidR="00F55805">
        <w:rPr>
          <w:rFonts w:ascii="Helvetica" w:hAnsi="Helvetica" w:cs="Times New Roman"/>
        </w:rPr>
        <w:t>ution. Si à l’échéance, les pré</w:t>
      </w:r>
      <w:r w:rsidRPr="00140A50">
        <w:rPr>
          <w:rFonts w:ascii="Helvetica" w:hAnsi="Helvetica" w:cs="Times New Roman"/>
        </w:rPr>
        <w:t>conditions ne sont pas valides, le virement est mis en attente pour un délai paramétré ; au terme de ce délai, si aucune décision n’a été prise pour ce virement, un sort par défaut paramétré est appliqué au virement.</w:t>
      </w:r>
    </w:p>
    <w:p w:rsidR="00140A50" w:rsidRDefault="00140A50" w:rsidP="003B281B">
      <w:pPr>
        <w:numPr>
          <w:ilvl w:val="0"/>
          <w:numId w:val="53"/>
        </w:numPr>
        <w:rPr>
          <w:rFonts w:ascii="Helvetica" w:hAnsi="Helvetica" w:cs="Times New Roman"/>
        </w:rPr>
      </w:pPr>
      <w:r w:rsidRPr="00140A50">
        <w:rPr>
          <w:rFonts w:ascii="Helvetica" w:hAnsi="Helvetica" w:cs="Times New Roman"/>
        </w:rPr>
        <w:t>Le système procède aux éditions  d’un bordereau de virement et d’un avis de débit.</w:t>
      </w:r>
    </w:p>
    <w:p w:rsidR="008923E1" w:rsidRDefault="008923E1" w:rsidP="008923E1">
      <w:pPr>
        <w:rPr>
          <w:rFonts w:ascii="Helvetica" w:hAnsi="Helvetica" w:cs="Times New Roman"/>
        </w:rPr>
      </w:pPr>
    </w:p>
    <w:p w:rsidR="008923E1" w:rsidRDefault="008923E1" w:rsidP="008923E1">
      <w:pPr>
        <w:rPr>
          <w:rFonts w:ascii="Helvetica" w:hAnsi="Helvetica" w:cs="Times New Roman"/>
        </w:rPr>
      </w:pPr>
    </w:p>
    <w:p w:rsidR="008923E1" w:rsidRDefault="008923E1" w:rsidP="008923E1">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8923E1" w:rsidRPr="00BA0444" w:rsidTr="00B80210">
        <w:tc>
          <w:tcPr>
            <w:tcW w:w="3020" w:type="dxa"/>
          </w:tcPr>
          <w:p w:rsidR="008923E1" w:rsidRPr="00BA0444" w:rsidRDefault="008923E1"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8923E1" w:rsidRPr="00BA0444" w:rsidRDefault="008923E1"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8923E1" w:rsidRPr="00BA0444" w:rsidRDefault="008923E1" w:rsidP="00B80210">
            <w:pPr>
              <w:rPr>
                <w:rFonts w:ascii="Helvetica" w:hAnsi="Helvetica" w:cs="Times New Roman"/>
                <w:lang w:val="fr-FR"/>
              </w:rPr>
            </w:pPr>
            <w:r w:rsidRPr="00BA0444">
              <w:rPr>
                <w:rFonts w:ascii="Helvetica" w:hAnsi="Helvetica" w:cs="Times New Roman"/>
                <w:lang w:val="fr-FR"/>
              </w:rPr>
              <w:t>API</w:t>
            </w:r>
          </w:p>
        </w:tc>
      </w:tr>
      <w:tr w:rsidR="008923E1" w:rsidRPr="00BA0444" w:rsidTr="00B80210">
        <w:tc>
          <w:tcPr>
            <w:tcW w:w="3020" w:type="dxa"/>
            <w:vMerge w:val="restart"/>
          </w:tcPr>
          <w:p w:rsidR="008923E1" w:rsidRPr="00BA0444" w:rsidRDefault="008923E1" w:rsidP="008923E1">
            <w:pPr>
              <w:rPr>
                <w:rFonts w:ascii="Helvetica" w:hAnsi="Helvetica" w:cs="Times New Roman"/>
                <w:lang w:val="fr-FR"/>
              </w:rPr>
            </w:pPr>
            <w:r w:rsidRPr="00BA0444">
              <w:rPr>
                <w:rFonts w:ascii="Helvetica" w:hAnsi="Helvetica" w:cs="Times New Roman"/>
                <w:lang w:val="fr-FR"/>
              </w:rPr>
              <w:t>En tant qu’opérateur, je veux exécuter un virement</w:t>
            </w:r>
            <w:r>
              <w:rPr>
                <w:rFonts w:ascii="Helvetica" w:hAnsi="Helvetica" w:cs="Times New Roman"/>
                <w:lang w:val="fr-FR"/>
              </w:rPr>
              <w:t xml:space="preserve"> </w:t>
            </w:r>
            <w:r>
              <w:rPr>
                <w:rFonts w:ascii="Helvetica" w:hAnsi="Helvetica" w:cs="Times New Roman"/>
                <w:lang w:val="fr-FR"/>
              </w:rPr>
              <w:t>multiple</w:t>
            </w:r>
          </w:p>
        </w:tc>
        <w:tc>
          <w:tcPr>
            <w:tcW w:w="3212" w:type="dxa"/>
          </w:tcPr>
          <w:p w:rsidR="008923E1" w:rsidRPr="00BA0444" w:rsidRDefault="00C5643D" w:rsidP="00B80210">
            <w:pPr>
              <w:rPr>
                <w:rFonts w:ascii="Helvetica" w:hAnsi="Helvetica" w:cs="Times New Roman"/>
                <w:lang w:val="fr-FR"/>
              </w:rPr>
            </w:pPr>
            <w:r>
              <w:rPr>
                <w:rFonts w:ascii="Helvetica" w:hAnsi="Helvetica" w:cs="Times New Roman"/>
                <w:lang w:val="fr-FR"/>
              </w:rPr>
              <w:t>Choisir Agence à débiter</w:t>
            </w:r>
          </w:p>
        </w:tc>
        <w:tc>
          <w:tcPr>
            <w:tcW w:w="2830" w:type="dxa"/>
          </w:tcPr>
          <w:p w:rsidR="008923E1" w:rsidRPr="00BA0444" w:rsidRDefault="008923E1" w:rsidP="00B80210">
            <w:pPr>
              <w:rPr>
                <w:rFonts w:ascii="Helvetica" w:hAnsi="Helvetica" w:cs="Times New Roman"/>
                <w:lang w:val="fr-FR"/>
              </w:rPr>
            </w:pPr>
          </w:p>
        </w:tc>
      </w:tr>
      <w:tr w:rsidR="008923E1" w:rsidRPr="00BA0444" w:rsidTr="00B80210">
        <w:tc>
          <w:tcPr>
            <w:tcW w:w="3020" w:type="dxa"/>
            <w:vMerge/>
          </w:tcPr>
          <w:p w:rsidR="008923E1" w:rsidRPr="00BA0444" w:rsidRDefault="008923E1" w:rsidP="00B80210">
            <w:pPr>
              <w:rPr>
                <w:rFonts w:ascii="Helvetica" w:hAnsi="Helvetica" w:cs="Times New Roman"/>
                <w:lang w:val="fr-FR"/>
              </w:rPr>
            </w:pPr>
          </w:p>
        </w:tc>
        <w:tc>
          <w:tcPr>
            <w:tcW w:w="3212" w:type="dxa"/>
          </w:tcPr>
          <w:p w:rsidR="008923E1" w:rsidRPr="00C5643D" w:rsidRDefault="00C5643D" w:rsidP="00B80210">
            <w:pPr>
              <w:rPr>
                <w:rFonts w:ascii="Helvetica" w:hAnsi="Helvetica" w:cs="Times New Roman"/>
                <w:lang w:val="fr-FR"/>
              </w:rPr>
            </w:pPr>
            <w:r w:rsidRPr="00C5643D">
              <w:rPr>
                <w:rFonts w:ascii="Helvetica" w:hAnsi="Helvetica" w:cs="Times New Roman"/>
                <w:lang w:val="fr-FR"/>
              </w:rPr>
              <w:t>Choisir devise</w:t>
            </w:r>
          </w:p>
        </w:tc>
        <w:tc>
          <w:tcPr>
            <w:tcW w:w="2830" w:type="dxa"/>
          </w:tcPr>
          <w:p w:rsidR="008923E1" w:rsidRPr="00BA0444" w:rsidRDefault="008923E1" w:rsidP="00B80210">
            <w:pPr>
              <w:rPr>
                <w:rFonts w:ascii="Helvetica" w:hAnsi="Helvetica" w:cs="Times New Roman"/>
                <w:lang w:val="fr-FR"/>
              </w:rPr>
            </w:pPr>
          </w:p>
        </w:tc>
      </w:tr>
      <w:tr w:rsidR="008923E1" w:rsidRPr="00BA0444" w:rsidTr="00B80210">
        <w:tc>
          <w:tcPr>
            <w:tcW w:w="3020" w:type="dxa"/>
            <w:vMerge/>
          </w:tcPr>
          <w:p w:rsidR="008923E1" w:rsidRPr="00BA0444" w:rsidRDefault="008923E1" w:rsidP="00B80210">
            <w:pPr>
              <w:rPr>
                <w:rFonts w:ascii="Helvetica" w:hAnsi="Helvetica" w:cs="Times New Roman"/>
                <w:lang w:val="fr-FR"/>
              </w:rPr>
            </w:pPr>
          </w:p>
        </w:tc>
        <w:tc>
          <w:tcPr>
            <w:tcW w:w="3212" w:type="dxa"/>
          </w:tcPr>
          <w:p w:rsidR="008923E1" w:rsidRPr="00C5643D" w:rsidRDefault="00C5643D" w:rsidP="00B80210">
            <w:pPr>
              <w:rPr>
                <w:rFonts w:ascii="Helvetica" w:hAnsi="Helvetica" w:cs="Times New Roman"/>
                <w:lang w:val="fr-FR"/>
              </w:rPr>
            </w:pPr>
            <w:r w:rsidRPr="00C5643D">
              <w:rPr>
                <w:rFonts w:ascii="Helvetica" w:hAnsi="Helvetica" w:cs="Times New Roman"/>
                <w:lang w:val="fr-FR"/>
              </w:rPr>
              <w:t>Choisir Type virement</w:t>
            </w:r>
          </w:p>
        </w:tc>
        <w:tc>
          <w:tcPr>
            <w:tcW w:w="2830" w:type="dxa"/>
          </w:tcPr>
          <w:p w:rsidR="008923E1" w:rsidRPr="00BA0444" w:rsidRDefault="008923E1" w:rsidP="00B80210">
            <w:pPr>
              <w:rPr>
                <w:rFonts w:ascii="Helvetica" w:hAnsi="Helvetica" w:cs="Times New Roman"/>
                <w:lang w:val="fr-FR"/>
              </w:rPr>
            </w:pPr>
          </w:p>
        </w:tc>
      </w:tr>
      <w:tr w:rsidR="008923E1" w:rsidRPr="00BA0444" w:rsidTr="00B80210">
        <w:tc>
          <w:tcPr>
            <w:tcW w:w="3020" w:type="dxa"/>
          </w:tcPr>
          <w:p w:rsidR="008923E1" w:rsidRPr="00BA0444" w:rsidRDefault="008923E1" w:rsidP="00B80210">
            <w:pPr>
              <w:rPr>
                <w:rFonts w:ascii="Helvetica" w:hAnsi="Helvetica" w:cs="Times New Roman"/>
                <w:lang w:val="fr-FR"/>
              </w:rPr>
            </w:pPr>
          </w:p>
        </w:tc>
        <w:tc>
          <w:tcPr>
            <w:tcW w:w="3212" w:type="dxa"/>
          </w:tcPr>
          <w:p w:rsidR="008923E1" w:rsidRPr="00C5643D" w:rsidRDefault="00C5643D" w:rsidP="00B80210">
            <w:pPr>
              <w:rPr>
                <w:rFonts w:ascii="Helvetica" w:hAnsi="Helvetica" w:cs="Times New Roman"/>
                <w:lang w:val="fr-FR"/>
              </w:rPr>
            </w:pPr>
            <w:r w:rsidRPr="00C5643D">
              <w:rPr>
                <w:rFonts w:ascii="Helvetica" w:hAnsi="Helvetica" w:cs="Times New Roman"/>
                <w:lang w:val="fr-FR"/>
              </w:rPr>
              <w:t>Choisir Destination virement</w:t>
            </w:r>
          </w:p>
        </w:tc>
        <w:tc>
          <w:tcPr>
            <w:tcW w:w="2830" w:type="dxa"/>
          </w:tcPr>
          <w:p w:rsidR="008923E1" w:rsidRPr="00BA0444" w:rsidRDefault="008923E1" w:rsidP="00B80210">
            <w:pPr>
              <w:rPr>
                <w:rFonts w:ascii="Helvetica" w:hAnsi="Helvetica" w:cs="Times New Roman"/>
                <w:lang w:val="fr-FR"/>
              </w:rPr>
            </w:pPr>
          </w:p>
        </w:tc>
      </w:tr>
      <w:tr w:rsidR="008923E1" w:rsidRPr="00BA0444" w:rsidTr="00B80210">
        <w:tc>
          <w:tcPr>
            <w:tcW w:w="3020" w:type="dxa"/>
          </w:tcPr>
          <w:p w:rsidR="008923E1" w:rsidRPr="00BA0444" w:rsidRDefault="008923E1" w:rsidP="00B80210">
            <w:pPr>
              <w:rPr>
                <w:rFonts w:ascii="Helvetica" w:hAnsi="Helvetica" w:cs="Times New Roman"/>
                <w:lang w:val="fr-FR"/>
              </w:rPr>
            </w:pPr>
          </w:p>
        </w:tc>
        <w:tc>
          <w:tcPr>
            <w:tcW w:w="3212" w:type="dxa"/>
          </w:tcPr>
          <w:p w:rsidR="008923E1" w:rsidRPr="00C5643D" w:rsidRDefault="00C5643D" w:rsidP="00B80210">
            <w:pPr>
              <w:rPr>
                <w:rFonts w:ascii="Helvetica" w:hAnsi="Helvetica" w:cs="Times New Roman"/>
                <w:lang w:val="fr-FR"/>
              </w:rPr>
            </w:pPr>
            <w:r w:rsidRPr="00C5643D">
              <w:rPr>
                <w:rFonts w:ascii="Helvetica" w:hAnsi="Helvetica" w:cs="Times New Roman"/>
                <w:lang w:val="fr-FR"/>
              </w:rPr>
              <w:t>Choisir Sur ou Hors place</w:t>
            </w:r>
          </w:p>
        </w:tc>
        <w:tc>
          <w:tcPr>
            <w:tcW w:w="2830" w:type="dxa"/>
          </w:tcPr>
          <w:p w:rsidR="008923E1" w:rsidRPr="00BA0444" w:rsidRDefault="008923E1" w:rsidP="00B80210">
            <w:pPr>
              <w:rPr>
                <w:rFonts w:ascii="Helvetica" w:hAnsi="Helvetica" w:cs="Times New Roman"/>
                <w:lang w:val="fr-FR"/>
              </w:rPr>
            </w:pPr>
          </w:p>
        </w:tc>
      </w:tr>
      <w:tr w:rsidR="008923E1" w:rsidRPr="00BA0444" w:rsidTr="00B80210">
        <w:tc>
          <w:tcPr>
            <w:tcW w:w="3020" w:type="dxa"/>
          </w:tcPr>
          <w:p w:rsidR="008923E1" w:rsidRPr="00BA0444" w:rsidRDefault="008923E1" w:rsidP="00B80210">
            <w:pPr>
              <w:rPr>
                <w:rFonts w:ascii="Helvetica" w:hAnsi="Helvetica" w:cs="Times New Roman"/>
                <w:lang w:val="fr-FR"/>
              </w:rPr>
            </w:pPr>
          </w:p>
        </w:tc>
        <w:tc>
          <w:tcPr>
            <w:tcW w:w="3212" w:type="dxa"/>
          </w:tcPr>
          <w:p w:rsidR="008923E1" w:rsidRPr="00C5643D" w:rsidRDefault="00C5643D" w:rsidP="00B80210">
            <w:pPr>
              <w:rPr>
                <w:rFonts w:ascii="Helvetica" w:hAnsi="Helvetica" w:cs="Times New Roman"/>
                <w:lang w:val="fr-FR"/>
              </w:rPr>
            </w:pPr>
            <w:r w:rsidRPr="00C5643D">
              <w:rPr>
                <w:rFonts w:ascii="Helvetica" w:hAnsi="Helvetica" w:cs="Times New Roman"/>
                <w:lang w:val="fr-FR"/>
              </w:rPr>
              <w:t>Déterminer si frais aux bénéficiaires</w:t>
            </w:r>
          </w:p>
        </w:tc>
        <w:tc>
          <w:tcPr>
            <w:tcW w:w="2830" w:type="dxa"/>
          </w:tcPr>
          <w:p w:rsidR="008923E1" w:rsidRPr="00BA0444" w:rsidRDefault="008923E1" w:rsidP="00B80210">
            <w:pPr>
              <w:rPr>
                <w:rFonts w:ascii="Helvetica" w:hAnsi="Helvetica" w:cs="Times New Roman"/>
                <w:lang w:val="fr-FR"/>
              </w:rPr>
            </w:pPr>
          </w:p>
        </w:tc>
      </w:tr>
      <w:tr w:rsidR="008923E1" w:rsidRPr="00BA0444" w:rsidTr="00B80210">
        <w:tc>
          <w:tcPr>
            <w:tcW w:w="3020" w:type="dxa"/>
          </w:tcPr>
          <w:p w:rsidR="008923E1" w:rsidRPr="00BA0444" w:rsidRDefault="008923E1" w:rsidP="00B80210">
            <w:pPr>
              <w:rPr>
                <w:rFonts w:ascii="Helvetica" w:hAnsi="Helvetica" w:cs="Times New Roman"/>
                <w:lang w:val="fr-FR"/>
              </w:rPr>
            </w:pPr>
          </w:p>
        </w:tc>
        <w:tc>
          <w:tcPr>
            <w:tcW w:w="3212" w:type="dxa"/>
          </w:tcPr>
          <w:p w:rsidR="008923E1" w:rsidRPr="00C5643D" w:rsidRDefault="00C5643D" w:rsidP="00B80210">
            <w:pPr>
              <w:rPr>
                <w:rFonts w:ascii="Helvetica" w:hAnsi="Helvetica" w:cs="Times New Roman"/>
                <w:lang w:val="fr-FR"/>
              </w:rPr>
            </w:pPr>
            <w:r w:rsidRPr="00C5643D">
              <w:rPr>
                <w:rFonts w:ascii="Helvetica" w:hAnsi="Helvetica" w:cs="Times New Roman"/>
                <w:lang w:val="fr-FR"/>
              </w:rPr>
              <w:t>Déterminer si frais par bénéficiaire</w:t>
            </w:r>
          </w:p>
        </w:tc>
        <w:tc>
          <w:tcPr>
            <w:tcW w:w="2830" w:type="dxa"/>
          </w:tcPr>
          <w:p w:rsidR="008923E1" w:rsidRPr="00BA0444" w:rsidRDefault="008923E1" w:rsidP="00B80210">
            <w:pPr>
              <w:rPr>
                <w:rFonts w:ascii="Helvetica" w:hAnsi="Helvetica" w:cs="Times New Roman"/>
                <w:lang w:val="fr-FR"/>
              </w:rPr>
            </w:pPr>
          </w:p>
        </w:tc>
      </w:tr>
      <w:tr w:rsidR="008923E1" w:rsidRPr="00BA0444" w:rsidTr="00B80210">
        <w:tc>
          <w:tcPr>
            <w:tcW w:w="3020" w:type="dxa"/>
          </w:tcPr>
          <w:p w:rsidR="008923E1" w:rsidRPr="00BA0444" w:rsidRDefault="008923E1" w:rsidP="00B80210">
            <w:pPr>
              <w:rPr>
                <w:rFonts w:ascii="Helvetica" w:hAnsi="Helvetica" w:cs="Times New Roman"/>
                <w:lang w:val="fr-FR"/>
              </w:rPr>
            </w:pPr>
          </w:p>
        </w:tc>
        <w:tc>
          <w:tcPr>
            <w:tcW w:w="3212" w:type="dxa"/>
          </w:tcPr>
          <w:p w:rsidR="008923E1" w:rsidRPr="00C5643D" w:rsidRDefault="00C5643D" w:rsidP="00B80210">
            <w:pPr>
              <w:rPr>
                <w:rFonts w:ascii="Helvetica" w:hAnsi="Helvetica" w:cs="Times New Roman"/>
                <w:lang w:val="fr-FR"/>
              </w:rPr>
            </w:pPr>
            <w:r w:rsidRPr="00C5643D">
              <w:rPr>
                <w:rFonts w:ascii="Helvetica" w:hAnsi="Helvetica" w:cs="Times New Roman"/>
                <w:lang w:val="fr-FR"/>
              </w:rPr>
              <w:t>Déterminer si virement même client</w:t>
            </w:r>
          </w:p>
        </w:tc>
        <w:tc>
          <w:tcPr>
            <w:tcW w:w="2830" w:type="dxa"/>
          </w:tcPr>
          <w:p w:rsidR="008923E1" w:rsidRPr="00BA0444" w:rsidRDefault="008923E1" w:rsidP="00B80210">
            <w:pPr>
              <w:rPr>
                <w:rFonts w:ascii="Helvetica" w:hAnsi="Helvetica" w:cs="Times New Roman"/>
                <w:lang w:val="fr-FR"/>
              </w:rPr>
            </w:pPr>
          </w:p>
        </w:tc>
      </w:tr>
      <w:tr w:rsidR="008923E1" w:rsidRPr="00BA0444" w:rsidTr="00B80210">
        <w:tc>
          <w:tcPr>
            <w:tcW w:w="3020" w:type="dxa"/>
          </w:tcPr>
          <w:p w:rsidR="008923E1" w:rsidRPr="00BA0444" w:rsidRDefault="008923E1" w:rsidP="00B80210">
            <w:pPr>
              <w:rPr>
                <w:rFonts w:ascii="Helvetica" w:hAnsi="Helvetica" w:cs="Times New Roman"/>
                <w:lang w:val="fr-FR"/>
              </w:rPr>
            </w:pPr>
          </w:p>
        </w:tc>
        <w:tc>
          <w:tcPr>
            <w:tcW w:w="3212" w:type="dxa"/>
          </w:tcPr>
          <w:p w:rsidR="008923E1" w:rsidRPr="00C5643D" w:rsidRDefault="00C5643D" w:rsidP="00B80210">
            <w:pPr>
              <w:rPr>
                <w:rFonts w:ascii="Helvetica" w:hAnsi="Helvetica" w:cs="Times New Roman"/>
                <w:lang w:val="fr-FR"/>
              </w:rPr>
            </w:pPr>
            <w:r w:rsidRPr="00C5643D">
              <w:rPr>
                <w:rFonts w:ascii="Helvetica" w:hAnsi="Helvetica" w:cs="Times New Roman"/>
                <w:lang w:val="fr-FR"/>
              </w:rPr>
              <w:t>Renseigner Compte à débiter</w:t>
            </w:r>
          </w:p>
        </w:tc>
        <w:tc>
          <w:tcPr>
            <w:tcW w:w="2830" w:type="dxa"/>
          </w:tcPr>
          <w:p w:rsidR="008923E1" w:rsidRPr="00BA0444" w:rsidRDefault="008923E1" w:rsidP="00B80210">
            <w:pPr>
              <w:rPr>
                <w:rFonts w:ascii="Helvetica" w:hAnsi="Helvetica" w:cs="Times New Roman"/>
                <w:lang w:val="fr-FR"/>
              </w:rPr>
            </w:pPr>
          </w:p>
        </w:tc>
      </w:tr>
      <w:tr w:rsidR="008923E1" w:rsidRPr="00BA0444" w:rsidTr="008923E1">
        <w:trPr>
          <w:trHeight w:val="404"/>
        </w:trPr>
        <w:tc>
          <w:tcPr>
            <w:tcW w:w="3020" w:type="dxa"/>
          </w:tcPr>
          <w:p w:rsidR="008923E1" w:rsidRPr="00BA0444" w:rsidRDefault="008923E1" w:rsidP="00B80210">
            <w:pPr>
              <w:rPr>
                <w:rFonts w:ascii="Helvetica" w:hAnsi="Helvetica" w:cs="Times New Roman"/>
                <w:lang w:val="fr-FR"/>
              </w:rPr>
            </w:pPr>
          </w:p>
        </w:tc>
        <w:tc>
          <w:tcPr>
            <w:tcW w:w="3212" w:type="dxa"/>
          </w:tcPr>
          <w:p w:rsidR="008923E1" w:rsidRPr="00C5643D" w:rsidRDefault="00C5643D" w:rsidP="00B80210">
            <w:pPr>
              <w:rPr>
                <w:rFonts w:ascii="Helvetica" w:hAnsi="Helvetica" w:cs="Times New Roman"/>
                <w:lang w:val="fr-FR"/>
              </w:rPr>
            </w:pPr>
            <w:r w:rsidRPr="00C5643D">
              <w:rPr>
                <w:rFonts w:ascii="Helvetica" w:hAnsi="Helvetica" w:cs="Times New Roman"/>
                <w:lang w:val="fr-FR"/>
              </w:rPr>
              <w:t>Lister détails virement</w:t>
            </w:r>
          </w:p>
        </w:tc>
        <w:tc>
          <w:tcPr>
            <w:tcW w:w="2830" w:type="dxa"/>
          </w:tcPr>
          <w:p w:rsidR="008923E1" w:rsidRPr="00BA0444" w:rsidRDefault="008923E1" w:rsidP="00B80210">
            <w:pPr>
              <w:rPr>
                <w:rFonts w:ascii="Helvetica" w:hAnsi="Helvetica" w:cs="Times New Roman"/>
                <w:lang w:val="fr-FR"/>
              </w:rPr>
            </w:pPr>
          </w:p>
        </w:tc>
      </w:tr>
      <w:tr w:rsidR="008923E1" w:rsidRPr="00BA0444" w:rsidTr="00B80210">
        <w:tc>
          <w:tcPr>
            <w:tcW w:w="3020" w:type="dxa"/>
          </w:tcPr>
          <w:p w:rsidR="008923E1" w:rsidRPr="00BA0444" w:rsidRDefault="008923E1" w:rsidP="00B80210">
            <w:pPr>
              <w:rPr>
                <w:rFonts w:ascii="Helvetica" w:hAnsi="Helvetica" w:cs="Times New Roman"/>
                <w:lang w:val="fr-FR"/>
              </w:rPr>
            </w:pPr>
          </w:p>
        </w:tc>
        <w:tc>
          <w:tcPr>
            <w:tcW w:w="3212" w:type="dxa"/>
          </w:tcPr>
          <w:p w:rsidR="008923E1" w:rsidRPr="00C5643D" w:rsidRDefault="00C5643D" w:rsidP="00B80210">
            <w:pPr>
              <w:rPr>
                <w:rFonts w:ascii="Helvetica" w:hAnsi="Helvetica" w:cs="Times New Roman"/>
                <w:lang w:val="fr-FR"/>
              </w:rPr>
            </w:pPr>
            <w:r w:rsidRPr="00C5643D">
              <w:rPr>
                <w:rFonts w:ascii="Helvetica" w:hAnsi="Helvetica" w:cs="Times New Roman"/>
                <w:lang w:val="fr-FR"/>
              </w:rPr>
              <w:t>Lister nature virement</w:t>
            </w:r>
          </w:p>
        </w:tc>
        <w:tc>
          <w:tcPr>
            <w:tcW w:w="2830" w:type="dxa"/>
          </w:tcPr>
          <w:p w:rsidR="008923E1" w:rsidRPr="00BA0444" w:rsidRDefault="008923E1" w:rsidP="00B80210">
            <w:pPr>
              <w:rPr>
                <w:rFonts w:ascii="Helvetica" w:hAnsi="Helvetica" w:cs="Times New Roman"/>
                <w:lang w:val="fr-FR"/>
              </w:rPr>
            </w:pPr>
          </w:p>
        </w:tc>
      </w:tr>
      <w:tr w:rsidR="00C5643D" w:rsidRPr="00BA0444" w:rsidTr="00B80210">
        <w:tc>
          <w:tcPr>
            <w:tcW w:w="3020" w:type="dxa"/>
          </w:tcPr>
          <w:p w:rsidR="00C5643D" w:rsidRPr="00BA0444" w:rsidRDefault="00C5643D" w:rsidP="00B80210">
            <w:pPr>
              <w:rPr>
                <w:rFonts w:ascii="Helvetica" w:hAnsi="Helvetica" w:cs="Times New Roman"/>
              </w:rPr>
            </w:pPr>
          </w:p>
        </w:tc>
        <w:tc>
          <w:tcPr>
            <w:tcW w:w="3212" w:type="dxa"/>
          </w:tcPr>
          <w:p w:rsidR="00C5643D" w:rsidRPr="00C5643D" w:rsidRDefault="00C5643D" w:rsidP="00B80210">
            <w:pPr>
              <w:rPr>
                <w:rFonts w:ascii="Helvetica" w:hAnsi="Helvetica" w:cs="Times New Roman"/>
                <w:lang w:val="fr-FR"/>
              </w:rPr>
            </w:pPr>
            <w:r w:rsidRPr="00C5643D">
              <w:rPr>
                <w:rFonts w:ascii="Helvetica" w:hAnsi="Helvetica" w:cs="Times New Roman"/>
                <w:lang w:val="fr-FR"/>
              </w:rPr>
              <w:t>Lister destinataire virement</w:t>
            </w:r>
          </w:p>
        </w:tc>
        <w:tc>
          <w:tcPr>
            <w:tcW w:w="2830" w:type="dxa"/>
          </w:tcPr>
          <w:p w:rsidR="00C5643D" w:rsidRPr="00BA0444" w:rsidRDefault="00C5643D" w:rsidP="00B80210">
            <w:pPr>
              <w:rPr>
                <w:rFonts w:ascii="Helvetica" w:hAnsi="Helvetica" w:cs="Times New Roman"/>
              </w:rPr>
            </w:pPr>
          </w:p>
        </w:tc>
      </w:tr>
      <w:tr w:rsidR="00C5643D" w:rsidRPr="00BA0444" w:rsidTr="00B80210">
        <w:tc>
          <w:tcPr>
            <w:tcW w:w="3020" w:type="dxa"/>
          </w:tcPr>
          <w:p w:rsidR="00C5643D" w:rsidRPr="00BA0444" w:rsidRDefault="00C5643D" w:rsidP="00B80210">
            <w:pPr>
              <w:rPr>
                <w:rFonts w:ascii="Helvetica" w:hAnsi="Helvetica" w:cs="Times New Roman"/>
              </w:rPr>
            </w:pPr>
          </w:p>
        </w:tc>
        <w:tc>
          <w:tcPr>
            <w:tcW w:w="3212" w:type="dxa"/>
          </w:tcPr>
          <w:p w:rsidR="00C5643D" w:rsidRPr="00C5643D" w:rsidRDefault="00C5643D" w:rsidP="00B80210">
            <w:pPr>
              <w:rPr>
                <w:rFonts w:ascii="Helvetica" w:hAnsi="Helvetica" w:cs="Times New Roman"/>
                <w:lang w:val="fr-FR"/>
              </w:rPr>
            </w:pPr>
            <w:r w:rsidRPr="00C5643D">
              <w:rPr>
                <w:rFonts w:ascii="Helvetica" w:hAnsi="Helvetica" w:cs="Times New Roman"/>
                <w:lang w:val="fr-FR"/>
              </w:rPr>
              <w:t>Lister Place virement</w:t>
            </w:r>
          </w:p>
        </w:tc>
        <w:tc>
          <w:tcPr>
            <w:tcW w:w="2830" w:type="dxa"/>
          </w:tcPr>
          <w:p w:rsidR="00C5643D" w:rsidRPr="00BA0444" w:rsidRDefault="00C5643D" w:rsidP="00B80210">
            <w:pPr>
              <w:rPr>
                <w:rFonts w:ascii="Helvetica" w:hAnsi="Helvetica" w:cs="Times New Roman"/>
              </w:rPr>
            </w:pPr>
          </w:p>
        </w:tc>
      </w:tr>
      <w:tr w:rsidR="00C5643D" w:rsidRPr="00BA0444" w:rsidTr="00B80210">
        <w:tc>
          <w:tcPr>
            <w:tcW w:w="3020" w:type="dxa"/>
          </w:tcPr>
          <w:p w:rsidR="00C5643D" w:rsidRPr="00BA0444" w:rsidRDefault="00C5643D" w:rsidP="00B80210">
            <w:pPr>
              <w:rPr>
                <w:rFonts w:ascii="Helvetica" w:hAnsi="Helvetica" w:cs="Times New Roman"/>
              </w:rPr>
            </w:pPr>
          </w:p>
        </w:tc>
        <w:tc>
          <w:tcPr>
            <w:tcW w:w="3212" w:type="dxa"/>
          </w:tcPr>
          <w:p w:rsidR="00C5643D" w:rsidRPr="00C5643D" w:rsidRDefault="00C5643D" w:rsidP="00B80210">
            <w:pPr>
              <w:rPr>
                <w:rFonts w:ascii="Helvetica" w:hAnsi="Helvetica" w:cs="Times New Roman"/>
                <w:lang w:val="fr-FR"/>
              </w:rPr>
            </w:pPr>
            <w:r w:rsidRPr="00C5643D">
              <w:rPr>
                <w:rFonts w:ascii="Helvetica" w:hAnsi="Helvetica" w:cs="Times New Roman"/>
                <w:lang w:val="fr-FR"/>
              </w:rPr>
              <w:t>Vérifier si le montant est conforme</w:t>
            </w:r>
          </w:p>
        </w:tc>
        <w:tc>
          <w:tcPr>
            <w:tcW w:w="2830" w:type="dxa"/>
          </w:tcPr>
          <w:p w:rsidR="00C5643D" w:rsidRPr="00C5643D" w:rsidRDefault="00C5643D" w:rsidP="00B80210">
            <w:pPr>
              <w:rPr>
                <w:rFonts w:ascii="Helvetica" w:hAnsi="Helvetica" w:cs="Times New Roman"/>
                <w:lang w:val="fr-FR"/>
              </w:rPr>
            </w:pPr>
          </w:p>
        </w:tc>
      </w:tr>
      <w:tr w:rsidR="002E042E" w:rsidRPr="00BA0444" w:rsidTr="00B80210">
        <w:tc>
          <w:tcPr>
            <w:tcW w:w="3020" w:type="dxa"/>
          </w:tcPr>
          <w:p w:rsidR="002E042E" w:rsidRPr="00BA0444" w:rsidRDefault="002E042E" w:rsidP="00B80210">
            <w:pPr>
              <w:rPr>
                <w:rFonts w:ascii="Helvetica" w:hAnsi="Helvetica" w:cs="Times New Roman"/>
              </w:rPr>
            </w:pPr>
          </w:p>
        </w:tc>
        <w:tc>
          <w:tcPr>
            <w:tcW w:w="3212" w:type="dxa"/>
          </w:tcPr>
          <w:p w:rsidR="002E042E" w:rsidRPr="00C5643D" w:rsidRDefault="002E042E" w:rsidP="00B80210">
            <w:pPr>
              <w:rPr>
                <w:rFonts w:ascii="Helvetica" w:hAnsi="Helvetica" w:cs="Times New Roman"/>
              </w:rPr>
            </w:pPr>
            <w:r w:rsidRPr="002E042E">
              <w:rPr>
                <w:rFonts w:ascii="Helvetica" w:hAnsi="Helvetica" w:cs="Times New Roman"/>
                <w:lang w:val="fr-FR"/>
              </w:rPr>
              <w:t>Afficher</w:t>
            </w:r>
            <w:r>
              <w:rPr>
                <w:rFonts w:ascii="Helvetica" w:hAnsi="Helvetica" w:cs="Times New Roman"/>
              </w:rPr>
              <w:t xml:space="preserve"> les oppositions</w:t>
            </w:r>
          </w:p>
        </w:tc>
        <w:tc>
          <w:tcPr>
            <w:tcW w:w="2830" w:type="dxa"/>
          </w:tcPr>
          <w:p w:rsidR="002E042E" w:rsidRPr="00C5643D" w:rsidRDefault="002E042E" w:rsidP="00B80210">
            <w:pPr>
              <w:rPr>
                <w:rFonts w:ascii="Helvetica" w:hAnsi="Helvetica" w:cs="Times New Roman"/>
              </w:rPr>
            </w:pPr>
          </w:p>
        </w:tc>
      </w:tr>
      <w:tr w:rsidR="002E042E" w:rsidRPr="00BA0444" w:rsidTr="00B80210">
        <w:tc>
          <w:tcPr>
            <w:tcW w:w="3020" w:type="dxa"/>
          </w:tcPr>
          <w:p w:rsidR="002E042E" w:rsidRPr="00BA0444" w:rsidRDefault="002E042E" w:rsidP="00B80210">
            <w:pPr>
              <w:rPr>
                <w:rFonts w:ascii="Helvetica" w:hAnsi="Helvetica" w:cs="Times New Roman"/>
              </w:rPr>
            </w:pPr>
          </w:p>
        </w:tc>
        <w:tc>
          <w:tcPr>
            <w:tcW w:w="3212" w:type="dxa"/>
          </w:tcPr>
          <w:p w:rsidR="002E042E" w:rsidRPr="002E042E" w:rsidRDefault="002E042E" w:rsidP="00B80210">
            <w:pPr>
              <w:rPr>
                <w:rFonts w:ascii="Helvetica" w:hAnsi="Helvetica" w:cs="Times New Roman"/>
              </w:rPr>
            </w:pPr>
            <w:r>
              <w:rPr>
                <w:rFonts w:ascii="Helvetica" w:hAnsi="Helvetica" w:cs="Times New Roman"/>
              </w:rPr>
              <w:t>Impression du bordereau</w:t>
            </w:r>
          </w:p>
        </w:tc>
        <w:tc>
          <w:tcPr>
            <w:tcW w:w="2830" w:type="dxa"/>
          </w:tcPr>
          <w:p w:rsidR="002E042E" w:rsidRPr="00C5643D" w:rsidRDefault="002E042E" w:rsidP="00B80210">
            <w:pPr>
              <w:rPr>
                <w:rFonts w:ascii="Helvetica" w:hAnsi="Helvetica" w:cs="Times New Roman"/>
              </w:rPr>
            </w:pPr>
          </w:p>
        </w:tc>
      </w:tr>
    </w:tbl>
    <w:p w:rsidR="008923E1" w:rsidRPr="00140A50" w:rsidRDefault="008923E1" w:rsidP="008923E1">
      <w:pPr>
        <w:rPr>
          <w:rFonts w:ascii="Helvetica" w:hAnsi="Helvetica" w:cs="Times New Roman"/>
        </w:rPr>
      </w:pPr>
    </w:p>
    <w:p w:rsidR="00140A50" w:rsidRPr="00140A50" w:rsidRDefault="00140A50" w:rsidP="00140A50">
      <w:pPr>
        <w:rPr>
          <w:rFonts w:ascii="Helvetica" w:hAnsi="Helvetica" w:cs="Times New Roman"/>
        </w:rPr>
      </w:pPr>
    </w:p>
    <w:p w:rsidR="00140A50" w:rsidRPr="00287D4A" w:rsidRDefault="00140A50" w:rsidP="00F55805">
      <w:pPr>
        <w:pStyle w:val="Titre2"/>
        <w:rPr>
          <w:lang w:val="fr-FR"/>
        </w:rPr>
      </w:pPr>
      <w:bookmarkStart w:id="139" w:name="_Toc271706392"/>
      <w:bookmarkStart w:id="140" w:name="_Toc72201624"/>
      <w:r w:rsidRPr="00287D4A">
        <w:rPr>
          <w:lang w:val="fr-FR"/>
        </w:rPr>
        <w:t>Virement permanent</w:t>
      </w:r>
      <w:bookmarkEnd w:id="139"/>
      <w:bookmarkEnd w:id="140"/>
    </w:p>
    <w:p w:rsidR="00140A50" w:rsidRPr="00F55805" w:rsidRDefault="00140A50" w:rsidP="00F55805">
      <w:pPr>
        <w:pStyle w:val="Titre3"/>
        <w:rPr>
          <w:lang w:val="fr-FR"/>
        </w:rPr>
      </w:pPr>
      <w:bookmarkStart w:id="141" w:name="_Toc72201625"/>
      <w:r w:rsidRPr="00F55805">
        <w:rPr>
          <w:lang w:val="fr-FR"/>
        </w:rPr>
        <w:t xml:space="preserve">Définition et </w:t>
      </w:r>
      <w:r w:rsidR="00F55805" w:rsidRPr="00F55805">
        <w:rPr>
          <w:lang w:val="fr-FR"/>
        </w:rPr>
        <w:t>objectif:</w:t>
      </w:r>
      <w:bookmarkEnd w:id="141"/>
    </w:p>
    <w:p w:rsidR="00140A50" w:rsidRPr="00140A50" w:rsidRDefault="00140A50" w:rsidP="00140A50">
      <w:pPr>
        <w:rPr>
          <w:rFonts w:ascii="Helvetica" w:hAnsi="Helvetica" w:cs="Times New Roman"/>
        </w:rPr>
      </w:pPr>
      <w:r w:rsidRPr="00140A50">
        <w:rPr>
          <w:rFonts w:ascii="Helvetica" w:hAnsi="Helvetica" w:cs="Times New Roman"/>
        </w:rPr>
        <w:t>Un virement permanent est un ordre qu’un client donne à son banquier afin de prélever une somme de son compte pendant une période donnée à périodicité fixe au profit d’une tierce personne. On en distingue trois types :</w:t>
      </w:r>
    </w:p>
    <w:p w:rsidR="00140A50" w:rsidRPr="00140A50" w:rsidRDefault="00140A50" w:rsidP="003B281B">
      <w:pPr>
        <w:numPr>
          <w:ilvl w:val="0"/>
          <w:numId w:val="43"/>
        </w:numPr>
        <w:rPr>
          <w:rFonts w:ascii="Helvetica" w:hAnsi="Helvetica" w:cs="Times New Roman"/>
        </w:rPr>
      </w:pPr>
      <w:r w:rsidRPr="00140A50">
        <w:rPr>
          <w:rFonts w:ascii="Helvetica" w:hAnsi="Helvetica" w:cs="Times New Roman"/>
        </w:rPr>
        <w:t>le virement permanent interne ou même agence ;</w:t>
      </w:r>
    </w:p>
    <w:p w:rsidR="00F55805" w:rsidRDefault="00140A50" w:rsidP="003B281B">
      <w:pPr>
        <w:numPr>
          <w:ilvl w:val="0"/>
          <w:numId w:val="43"/>
        </w:numPr>
        <w:rPr>
          <w:rFonts w:ascii="Helvetica" w:hAnsi="Helvetica" w:cs="Times New Roman"/>
        </w:rPr>
      </w:pPr>
      <w:r w:rsidRPr="00140A50">
        <w:rPr>
          <w:rFonts w:ascii="Helvetica" w:hAnsi="Helvetica" w:cs="Times New Roman"/>
        </w:rPr>
        <w:t>le virement permanent autre agence (sur place ou hors place) ;</w:t>
      </w:r>
      <w:r w:rsidR="00F55805" w:rsidRPr="00140A50">
        <w:rPr>
          <w:rFonts w:ascii="Helvetica" w:hAnsi="Helvetica" w:cs="Times New Roman"/>
        </w:rPr>
        <w:t xml:space="preserve"> </w:t>
      </w:r>
    </w:p>
    <w:p w:rsidR="00140A50" w:rsidRPr="00140A50" w:rsidRDefault="00140A50" w:rsidP="00F55805">
      <w:pPr>
        <w:rPr>
          <w:rFonts w:ascii="Helvetica" w:hAnsi="Helvetica" w:cs="Times New Roman"/>
        </w:rPr>
      </w:pPr>
      <w:r w:rsidRPr="00140A50">
        <w:rPr>
          <w:rFonts w:ascii="Helvetica" w:hAnsi="Helvetica" w:cs="Times New Roman"/>
        </w:rPr>
        <w:t xml:space="preserve">Ces </w:t>
      </w:r>
      <w:r w:rsidR="00F55805">
        <w:rPr>
          <w:rFonts w:ascii="Helvetica" w:hAnsi="Helvetica" w:cs="Times New Roman"/>
        </w:rPr>
        <w:t>deux</w:t>
      </w:r>
      <w:r w:rsidRPr="00140A50">
        <w:rPr>
          <w:rFonts w:ascii="Helvetica" w:hAnsi="Helvetica" w:cs="Times New Roman"/>
        </w:rPr>
        <w:t xml:space="preserve"> variantes sont similaires aux virements décrits précédemment avec pour particularité d’être permanentes, et en entrée un paramètre supplémentaire indiquant la périodicité des virements, la date de début et la date fin. La présente transaction vise à mettre en place un virement permanent.</w:t>
      </w:r>
    </w:p>
    <w:p w:rsidR="00140A50" w:rsidRPr="00140A50" w:rsidRDefault="00140A50" w:rsidP="00140A50">
      <w:pPr>
        <w:rPr>
          <w:rFonts w:ascii="Helvetica" w:hAnsi="Helvetica" w:cs="Times New Roman"/>
        </w:rPr>
      </w:pP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Le compte à débiter doit être suffisamment approvisionné (pour les commissions et frais divers)</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La signature du donneur d’ordre doit être valide</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Aucune opposition de nature à interdire cette opération ne doit être apposée sur le compte.</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La transaction doit être en conformité avec les règles de gestions paramétrées dans le système.</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Nombre d’échecs entraînant la suspension de l’ordre</w:t>
      </w:r>
    </w:p>
    <w:p w:rsidR="00140A50" w:rsidRPr="00140A50" w:rsidRDefault="00140A50" w:rsidP="00140A50">
      <w:pPr>
        <w:rPr>
          <w:rFonts w:ascii="Helvetica" w:hAnsi="Helvetica" w:cs="Times New Roman"/>
          <w:b/>
        </w:rPr>
      </w:pPr>
      <w:r w:rsidRPr="00140A50">
        <w:rPr>
          <w:rFonts w:ascii="Helvetica" w:hAnsi="Helvetica" w:cs="Times New Roman"/>
          <w:b/>
        </w:rPr>
        <w:t xml:space="preserve">Processus : </w:t>
      </w:r>
    </w:p>
    <w:p w:rsidR="00140A50" w:rsidRPr="00140A50" w:rsidRDefault="00140A50" w:rsidP="003B281B">
      <w:pPr>
        <w:numPr>
          <w:ilvl w:val="0"/>
          <w:numId w:val="27"/>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27"/>
        </w:numPr>
        <w:rPr>
          <w:rFonts w:ascii="Helvetica" w:hAnsi="Helvetica" w:cs="Times New Roman"/>
        </w:rPr>
      </w:pPr>
      <w:r w:rsidRPr="00140A50">
        <w:rPr>
          <w:rFonts w:ascii="Helvetica" w:hAnsi="Helvetica" w:cs="Times New Roman"/>
        </w:rPr>
        <w:t>Il saisit les informations en entrées et demande l’enregistrement de la transaction.</w:t>
      </w:r>
    </w:p>
    <w:p w:rsidR="00140A50" w:rsidRPr="00140A50" w:rsidRDefault="00140A50" w:rsidP="003B281B">
      <w:pPr>
        <w:numPr>
          <w:ilvl w:val="0"/>
          <w:numId w:val="27"/>
        </w:numPr>
        <w:rPr>
          <w:rFonts w:ascii="Helvetica" w:hAnsi="Helvetica" w:cs="Times New Roman"/>
        </w:rPr>
      </w:pPr>
      <w:r w:rsidRPr="00140A50">
        <w:rPr>
          <w:rFonts w:ascii="Helvetica" w:hAnsi="Helvetica" w:cs="Times New Roman"/>
        </w:rPr>
        <w:t>Le système vérifie si l'authentification biométrique est requise et  procède à l'identification biométrique du client.</w:t>
      </w:r>
    </w:p>
    <w:p w:rsidR="00140A50" w:rsidRPr="00140A50" w:rsidRDefault="00140A50" w:rsidP="003B281B">
      <w:pPr>
        <w:numPr>
          <w:ilvl w:val="0"/>
          <w:numId w:val="27"/>
        </w:numPr>
        <w:rPr>
          <w:rFonts w:ascii="Helvetica" w:hAnsi="Helvetica" w:cs="Times New Roman"/>
        </w:rPr>
      </w:pPr>
      <w:r w:rsidRPr="00140A50">
        <w:rPr>
          <w:rFonts w:ascii="Helvetica" w:hAnsi="Helvetica" w:cs="Times New Roman"/>
        </w:rPr>
        <w:t>Le syst</w:t>
      </w:r>
      <w:r w:rsidR="00F55805">
        <w:rPr>
          <w:rFonts w:ascii="Helvetica" w:hAnsi="Helvetica" w:cs="Times New Roman"/>
        </w:rPr>
        <w:t>ème vérifie la validité des pré</w:t>
      </w:r>
      <w:r w:rsidRPr="00140A50">
        <w:rPr>
          <w:rFonts w:ascii="Helvetica" w:hAnsi="Helvetica" w:cs="Times New Roman"/>
        </w:rPr>
        <w:t xml:space="preserve">conditions. En cas d’invalidité, un message est envoyé et l’opération est interrompue </w:t>
      </w:r>
    </w:p>
    <w:p w:rsidR="00140A50" w:rsidRPr="00140A50" w:rsidRDefault="00140A50" w:rsidP="003B281B">
      <w:pPr>
        <w:numPr>
          <w:ilvl w:val="0"/>
          <w:numId w:val="27"/>
        </w:numPr>
        <w:rPr>
          <w:rFonts w:ascii="Helvetica" w:hAnsi="Helvetica" w:cs="Times New Roman"/>
        </w:rPr>
      </w:pPr>
      <w:r w:rsidRPr="00140A50">
        <w:rPr>
          <w:rFonts w:ascii="Helvetica" w:hAnsi="Helvetica" w:cs="Times New Roman"/>
        </w:rPr>
        <w:t>Le système enregistre la transaction. La procédure ci-dessous se chargera de traiter à chaque échéance périodique les virements permanents mis en place.</w:t>
      </w:r>
    </w:p>
    <w:p w:rsidR="00140A50" w:rsidRPr="00140A50" w:rsidRDefault="00140A50" w:rsidP="00140A50">
      <w:pPr>
        <w:rPr>
          <w:rFonts w:ascii="Helvetica" w:hAnsi="Helvetica" w:cs="Times New Roman"/>
          <w:b/>
        </w:rPr>
      </w:pPr>
      <w:r w:rsidRPr="00140A50">
        <w:rPr>
          <w:rFonts w:ascii="Helvetica" w:hAnsi="Helvetica" w:cs="Times New Roman"/>
          <w:b/>
        </w:rPr>
        <w:t>Traitement global des virements permanents mis en place</w:t>
      </w:r>
    </w:p>
    <w:p w:rsidR="00140A50" w:rsidRPr="00140A50" w:rsidRDefault="00140A50" w:rsidP="003B281B">
      <w:pPr>
        <w:numPr>
          <w:ilvl w:val="0"/>
          <w:numId w:val="76"/>
        </w:numPr>
        <w:rPr>
          <w:rFonts w:ascii="Helvetica" w:hAnsi="Helvetica" w:cs="Times New Roman"/>
        </w:rPr>
      </w:pPr>
      <w:r w:rsidRPr="00140A50">
        <w:rPr>
          <w:rFonts w:ascii="Helvetica" w:hAnsi="Helvetica" w:cs="Times New Roman"/>
        </w:rPr>
        <w:t xml:space="preserve">Le système recense tous les virements permanents dont la période est échue, et pour chacun d’eux procède comme suit: </w:t>
      </w:r>
    </w:p>
    <w:p w:rsidR="00140A50" w:rsidRPr="00140A50" w:rsidRDefault="00F55805" w:rsidP="003B281B">
      <w:pPr>
        <w:numPr>
          <w:ilvl w:val="0"/>
          <w:numId w:val="76"/>
        </w:numPr>
        <w:rPr>
          <w:rFonts w:ascii="Helvetica" w:hAnsi="Helvetica" w:cs="Times New Roman"/>
        </w:rPr>
      </w:pPr>
      <w:r>
        <w:rPr>
          <w:rFonts w:ascii="Helvetica" w:hAnsi="Helvetica" w:cs="Times New Roman"/>
        </w:rPr>
        <w:lastRenderedPageBreak/>
        <w:t>Vérifie la validité des pré</w:t>
      </w:r>
      <w:r w:rsidR="00140A50" w:rsidRPr="00140A50">
        <w:rPr>
          <w:rFonts w:ascii="Helvetica" w:hAnsi="Helvetica" w:cs="Times New Roman"/>
        </w:rPr>
        <w:t xml:space="preserve">conditions conformément au type de virement permanent (virement même agence, virement inter agence, virement interbancaire, virement multiple). </w:t>
      </w:r>
    </w:p>
    <w:p w:rsidR="00140A50" w:rsidRPr="00140A50" w:rsidRDefault="00140A50" w:rsidP="003B281B">
      <w:pPr>
        <w:numPr>
          <w:ilvl w:val="0"/>
          <w:numId w:val="76"/>
        </w:numPr>
        <w:rPr>
          <w:rFonts w:ascii="Helvetica" w:hAnsi="Helvetica" w:cs="Times New Roman"/>
        </w:rPr>
      </w:pPr>
      <w:r w:rsidRPr="00140A50">
        <w:rPr>
          <w:rFonts w:ascii="Helvetica" w:hAnsi="Helvetica" w:cs="Times New Roman"/>
        </w:rPr>
        <w:t xml:space="preserve">En cas de succès, le système mouvemente les comptes concernés et procède aux imputations comptables, ceci conformément à la procédure correspondant à ce type de virement permanent. Sinon, le virement échoue et est mis en attente afin de faire l’objet du traitement décrit ci-dessous. </w:t>
      </w:r>
    </w:p>
    <w:p w:rsidR="00140A50" w:rsidRPr="00140A50" w:rsidRDefault="00140A50" w:rsidP="003B281B">
      <w:pPr>
        <w:numPr>
          <w:ilvl w:val="0"/>
          <w:numId w:val="76"/>
        </w:numPr>
        <w:rPr>
          <w:rFonts w:ascii="Helvetica" w:hAnsi="Helvetica" w:cs="Times New Roman"/>
        </w:rPr>
      </w:pPr>
      <w:r w:rsidRPr="00140A50">
        <w:rPr>
          <w:rFonts w:ascii="Helvetica" w:hAnsi="Helvetica" w:cs="Times New Roman"/>
        </w:rPr>
        <w:t>Si un virement a atteint un certain quota d’échecs (nombre de période spécifié par l’utilisateur ou par paramétrage), le système effectue une action paramétrée à ce propos : Celle-ci peut consister entre autres en une émission d’alerte ou une annulation automatique de l’ordre virement.</w:t>
      </w:r>
    </w:p>
    <w:p w:rsidR="00140A50" w:rsidRPr="00140A50" w:rsidRDefault="00140A50" w:rsidP="003B281B">
      <w:pPr>
        <w:numPr>
          <w:ilvl w:val="0"/>
          <w:numId w:val="76"/>
        </w:numPr>
        <w:rPr>
          <w:rFonts w:ascii="Helvetica" w:hAnsi="Helvetica" w:cs="Times New Roman"/>
        </w:rPr>
      </w:pPr>
      <w:r w:rsidRPr="00140A50">
        <w:rPr>
          <w:rFonts w:ascii="Helvetica" w:hAnsi="Helvetica" w:cs="Times New Roman"/>
        </w:rPr>
        <w:t>Pour les virements effectués, le système procède aux éditions  d’un  avis de débit et éventuellement d’un avis de crédit, pour une échéance mise en attente, après un certain nombre de jour de recyclage, le système considère la décision auto. Par défaut la décision est annulée.</w:t>
      </w:r>
    </w:p>
    <w:p w:rsidR="00140A50" w:rsidRPr="00140A50" w:rsidRDefault="00140A50" w:rsidP="00140A50">
      <w:pPr>
        <w:rPr>
          <w:rFonts w:ascii="Helvetica" w:hAnsi="Helvetica" w:cs="Times New Roman"/>
          <w:b/>
        </w:rPr>
      </w:pPr>
      <w:r w:rsidRPr="00140A50">
        <w:rPr>
          <w:rFonts w:ascii="Helvetica" w:hAnsi="Helvetica" w:cs="Times New Roman"/>
          <w:b/>
        </w:rPr>
        <w:t>Traitement global des virements permanents ayant échoué</w:t>
      </w:r>
    </w:p>
    <w:p w:rsidR="00140A50" w:rsidRPr="00140A50" w:rsidRDefault="00140A50" w:rsidP="003B281B">
      <w:pPr>
        <w:numPr>
          <w:ilvl w:val="0"/>
          <w:numId w:val="32"/>
        </w:numPr>
        <w:rPr>
          <w:rFonts w:ascii="Helvetica" w:hAnsi="Helvetica" w:cs="Times New Roman"/>
        </w:rPr>
      </w:pPr>
      <w:r w:rsidRPr="00140A50">
        <w:rPr>
          <w:rFonts w:ascii="Helvetica" w:hAnsi="Helvetica" w:cs="Times New Roman"/>
        </w:rPr>
        <w:t>Le système recense à intervalle régulier tous les virements permanents ayant échoué.</w:t>
      </w:r>
    </w:p>
    <w:p w:rsidR="00140A50" w:rsidRPr="00140A50" w:rsidRDefault="00140A50" w:rsidP="003B281B">
      <w:pPr>
        <w:numPr>
          <w:ilvl w:val="0"/>
          <w:numId w:val="32"/>
        </w:numPr>
        <w:rPr>
          <w:rFonts w:ascii="Helvetica" w:hAnsi="Helvetica" w:cs="Times New Roman"/>
        </w:rPr>
      </w:pPr>
      <w:r w:rsidRPr="00140A50">
        <w:rPr>
          <w:rFonts w:ascii="Helvetica" w:hAnsi="Helvetica" w:cs="Times New Roman"/>
        </w:rPr>
        <w:t xml:space="preserve">Pour chacun d’eux le système reprend les étapes 2) et 3) du traitement ci-dessus. Après un </w:t>
      </w:r>
      <w:r w:rsidR="00F55805" w:rsidRPr="00140A50">
        <w:rPr>
          <w:rFonts w:ascii="Helvetica" w:hAnsi="Helvetica" w:cs="Times New Roman"/>
        </w:rPr>
        <w:t>certain</w:t>
      </w:r>
      <w:r w:rsidRPr="00140A50">
        <w:rPr>
          <w:rFonts w:ascii="Helvetica" w:hAnsi="Helvetica" w:cs="Times New Roman"/>
        </w:rPr>
        <w:t xml:space="preserve"> nombre d’échec lors de l’exécution de l’échéance, celle-ci est annulée et après un certains nombres d’échéances manquées, le virement est annulé</w:t>
      </w:r>
    </w:p>
    <w:p w:rsidR="00140A50" w:rsidRPr="00140A50" w:rsidRDefault="00140A50" w:rsidP="003B281B">
      <w:pPr>
        <w:numPr>
          <w:ilvl w:val="0"/>
          <w:numId w:val="32"/>
        </w:numPr>
        <w:rPr>
          <w:rFonts w:ascii="Helvetica" w:hAnsi="Helvetica" w:cs="Times New Roman"/>
        </w:rPr>
      </w:pPr>
      <w:r w:rsidRPr="00140A50">
        <w:rPr>
          <w:rFonts w:ascii="Helvetica" w:hAnsi="Helvetica" w:cs="Times New Roman"/>
        </w:rPr>
        <w:t>Pour les virements effectués, le système procède aux éditions  d’un  avis de débit et éventuellement d’un avis de crédit.</w:t>
      </w:r>
    </w:p>
    <w:p w:rsidR="00140A50" w:rsidRDefault="00140A50" w:rsidP="00140A50">
      <w:pPr>
        <w:rPr>
          <w:rFonts w:ascii="Helvetica" w:hAnsi="Helvetica" w:cs="Times New Roman"/>
        </w:rPr>
      </w:pPr>
    </w:p>
    <w:p w:rsidR="002E042E" w:rsidRDefault="002E042E" w:rsidP="002E042E">
      <w:pPr>
        <w:rPr>
          <w:rFonts w:ascii="Helvetica" w:hAnsi="Helvetica" w:cs="Times New Roman"/>
        </w:rPr>
      </w:pPr>
    </w:p>
    <w:p w:rsidR="002E042E" w:rsidRDefault="002E042E" w:rsidP="002E042E">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2E042E" w:rsidRPr="00BA0444" w:rsidTr="00B80210">
        <w:tc>
          <w:tcPr>
            <w:tcW w:w="3020" w:type="dxa"/>
          </w:tcPr>
          <w:p w:rsidR="002E042E" w:rsidRPr="00BA0444" w:rsidRDefault="002E042E"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2E042E" w:rsidRPr="00BA0444" w:rsidRDefault="002E042E"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2E042E" w:rsidRPr="00BA0444" w:rsidRDefault="002E042E" w:rsidP="00B80210">
            <w:pPr>
              <w:rPr>
                <w:rFonts w:ascii="Helvetica" w:hAnsi="Helvetica" w:cs="Times New Roman"/>
                <w:lang w:val="fr-FR"/>
              </w:rPr>
            </w:pPr>
            <w:r w:rsidRPr="00BA0444">
              <w:rPr>
                <w:rFonts w:ascii="Helvetica" w:hAnsi="Helvetica" w:cs="Times New Roman"/>
                <w:lang w:val="fr-FR"/>
              </w:rPr>
              <w:t>API</w:t>
            </w:r>
          </w:p>
        </w:tc>
      </w:tr>
      <w:tr w:rsidR="002E042E" w:rsidRPr="00BA0444" w:rsidTr="00B80210">
        <w:tc>
          <w:tcPr>
            <w:tcW w:w="3020" w:type="dxa"/>
            <w:vMerge w:val="restart"/>
          </w:tcPr>
          <w:p w:rsidR="002E042E" w:rsidRPr="00BA0444" w:rsidRDefault="002E042E" w:rsidP="00B80210">
            <w:pPr>
              <w:rPr>
                <w:rFonts w:ascii="Helvetica" w:hAnsi="Helvetica" w:cs="Times New Roman"/>
                <w:lang w:val="fr-FR"/>
              </w:rPr>
            </w:pPr>
            <w:r w:rsidRPr="00BA0444">
              <w:rPr>
                <w:rFonts w:ascii="Helvetica" w:hAnsi="Helvetica" w:cs="Times New Roman"/>
                <w:lang w:val="fr-FR"/>
              </w:rPr>
              <w:t>En tant qu’opérateur, je veux exécuter un virement</w:t>
            </w:r>
            <w:r>
              <w:rPr>
                <w:rFonts w:ascii="Helvetica" w:hAnsi="Helvetica" w:cs="Times New Roman"/>
                <w:lang w:val="fr-FR"/>
              </w:rPr>
              <w:t xml:space="preserve"> </w:t>
            </w:r>
            <w:r>
              <w:rPr>
                <w:rFonts w:ascii="Helvetica" w:hAnsi="Helvetica" w:cs="Times New Roman"/>
                <w:lang w:val="fr-FR"/>
              </w:rPr>
              <w:t>permanent</w:t>
            </w:r>
          </w:p>
        </w:tc>
        <w:tc>
          <w:tcPr>
            <w:tcW w:w="3212" w:type="dxa"/>
          </w:tcPr>
          <w:p w:rsidR="002E042E" w:rsidRPr="00BA0444" w:rsidRDefault="002E042E" w:rsidP="00B80210">
            <w:pPr>
              <w:rPr>
                <w:rFonts w:ascii="Helvetica" w:hAnsi="Helvetica" w:cs="Times New Roman"/>
                <w:lang w:val="fr-FR"/>
              </w:rPr>
            </w:pPr>
            <w:r>
              <w:rPr>
                <w:rFonts w:ascii="Helvetica" w:hAnsi="Helvetica" w:cs="Times New Roman"/>
                <w:lang w:val="fr-FR"/>
              </w:rPr>
              <w:t>Choisir unité bancaire</w:t>
            </w:r>
          </w:p>
        </w:tc>
        <w:tc>
          <w:tcPr>
            <w:tcW w:w="2830" w:type="dxa"/>
          </w:tcPr>
          <w:p w:rsidR="002E042E" w:rsidRPr="00BA0444" w:rsidRDefault="002E042E" w:rsidP="00B80210">
            <w:pPr>
              <w:rPr>
                <w:rFonts w:ascii="Helvetica" w:hAnsi="Helvetica" w:cs="Times New Roman"/>
                <w:lang w:val="fr-FR"/>
              </w:rPr>
            </w:pPr>
          </w:p>
        </w:tc>
      </w:tr>
      <w:tr w:rsidR="002E042E" w:rsidRPr="00BA0444" w:rsidTr="00B80210">
        <w:tc>
          <w:tcPr>
            <w:tcW w:w="3020" w:type="dxa"/>
            <w:vMerge/>
          </w:tcPr>
          <w:p w:rsidR="002E042E" w:rsidRPr="00BA0444" w:rsidRDefault="002E042E" w:rsidP="00B80210">
            <w:pPr>
              <w:rPr>
                <w:rFonts w:ascii="Helvetica" w:hAnsi="Helvetica" w:cs="Times New Roman"/>
                <w:lang w:val="fr-FR"/>
              </w:rPr>
            </w:pPr>
          </w:p>
        </w:tc>
        <w:tc>
          <w:tcPr>
            <w:tcW w:w="3212" w:type="dxa"/>
          </w:tcPr>
          <w:p w:rsidR="002E042E" w:rsidRPr="00C5643D" w:rsidRDefault="002E042E" w:rsidP="00B80210">
            <w:pPr>
              <w:rPr>
                <w:rFonts w:ascii="Helvetica" w:hAnsi="Helvetica" w:cs="Times New Roman"/>
                <w:lang w:val="fr-FR"/>
              </w:rPr>
            </w:pPr>
            <w:r>
              <w:rPr>
                <w:rFonts w:ascii="Helvetica" w:hAnsi="Helvetica" w:cs="Times New Roman"/>
                <w:lang w:val="fr-FR"/>
              </w:rPr>
              <w:t>Choisir nature chapitre</w:t>
            </w:r>
          </w:p>
        </w:tc>
        <w:tc>
          <w:tcPr>
            <w:tcW w:w="2830" w:type="dxa"/>
          </w:tcPr>
          <w:p w:rsidR="002E042E" w:rsidRPr="00BA0444" w:rsidRDefault="002E042E" w:rsidP="00B80210">
            <w:pPr>
              <w:rPr>
                <w:rFonts w:ascii="Helvetica" w:hAnsi="Helvetica" w:cs="Times New Roman"/>
                <w:lang w:val="fr-FR"/>
              </w:rPr>
            </w:pPr>
          </w:p>
        </w:tc>
      </w:tr>
      <w:tr w:rsidR="002E042E" w:rsidRPr="00BA0444" w:rsidTr="00B80210">
        <w:tc>
          <w:tcPr>
            <w:tcW w:w="3020" w:type="dxa"/>
            <w:vMerge/>
          </w:tcPr>
          <w:p w:rsidR="002E042E" w:rsidRPr="00BA0444" w:rsidRDefault="002E042E" w:rsidP="00B80210">
            <w:pPr>
              <w:rPr>
                <w:rFonts w:ascii="Helvetica" w:hAnsi="Helvetica" w:cs="Times New Roman"/>
                <w:lang w:val="fr-FR"/>
              </w:rPr>
            </w:pPr>
          </w:p>
        </w:tc>
        <w:tc>
          <w:tcPr>
            <w:tcW w:w="3212" w:type="dxa"/>
          </w:tcPr>
          <w:p w:rsidR="002E042E" w:rsidRPr="00C5643D" w:rsidRDefault="002E042E" w:rsidP="00B80210">
            <w:pPr>
              <w:rPr>
                <w:rFonts w:ascii="Helvetica" w:hAnsi="Helvetica" w:cs="Times New Roman"/>
                <w:lang w:val="fr-FR"/>
              </w:rPr>
            </w:pPr>
            <w:r>
              <w:rPr>
                <w:rFonts w:ascii="Helvetica" w:hAnsi="Helvetica" w:cs="Times New Roman"/>
                <w:lang w:val="fr-FR"/>
              </w:rPr>
              <w:t>Choisir type Opération</w:t>
            </w:r>
          </w:p>
        </w:tc>
        <w:tc>
          <w:tcPr>
            <w:tcW w:w="2830" w:type="dxa"/>
          </w:tcPr>
          <w:p w:rsidR="002E042E" w:rsidRPr="00BA0444" w:rsidRDefault="002E042E" w:rsidP="00B80210">
            <w:pPr>
              <w:rPr>
                <w:rFonts w:ascii="Helvetica" w:hAnsi="Helvetica" w:cs="Times New Roman"/>
                <w:lang w:val="fr-FR"/>
              </w:rPr>
            </w:pPr>
          </w:p>
        </w:tc>
      </w:tr>
      <w:tr w:rsidR="002E042E" w:rsidRPr="00BA0444" w:rsidTr="00B80210">
        <w:tc>
          <w:tcPr>
            <w:tcW w:w="3020" w:type="dxa"/>
          </w:tcPr>
          <w:p w:rsidR="002E042E" w:rsidRPr="00BA0444" w:rsidRDefault="002E042E" w:rsidP="00B80210">
            <w:pPr>
              <w:rPr>
                <w:rFonts w:ascii="Helvetica" w:hAnsi="Helvetica" w:cs="Times New Roman"/>
                <w:lang w:val="fr-FR"/>
              </w:rPr>
            </w:pPr>
          </w:p>
        </w:tc>
        <w:tc>
          <w:tcPr>
            <w:tcW w:w="3212" w:type="dxa"/>
          </w:tcPr>
          <w:p w:rsidR="002E042E" w:rsidRPr="00C5643D" w:rsidRDefault="002E042E" w:rsidP="00B80210">
            <w:pPr>
              <w:rPr>
                <w:rFonts w:ascii="Helvetica" w:hAnsi="Helvetica" w:cs="Times New Roman"/>
                <w:lang w:val="fr-FR"/>
              </w:rPr>
            </w:pPr>
            <w:r>
              <w:rPr>
                <w:rFonts w:ascii="Helvetica" w:hAnsi="Helvetica" w:cs="Times New Roman"/>
                <w:lang w:val="fr-FR"/>
              </w:rPr>
              <w:t>C</w:t>
            </w:r>
            <w:r w:rsidR="00453505">
              <w:rPr>
                <w:rFonts w:ascii="Helvetica" w:hAnsi="Helvetica" w:cs="Times New Roman"/>
                <w:lang w:val="fr-FR"/>
              </w:rPr>
              <w:t>alculer commission</w:t>
            </w:r>
          </w:p>
        </w:tc>
        <w:tc>
          <w:tcPr>
            <w:tcW w:w="2830" w:type="dxa"/>
          </w:tcPr>
          <w:p w:rsidR="002E042E" w:rsidRPr="00BA0444" w:rsidRDefault="002E042E" w:rsidP="00B80210">
            <w:pPr>
              <w:rPr>
                <w:rFonts w:ascii="Helvetica" w:hAnsi="Helvetica" w:cs="Times New Roman"/>
                <w:lang w:val="fr-FR"/>
              </w:rPr>
            </w:pPr>
          </w:p>
        </w:tc>
      </w:tr>
      <w:tr w:rsidR="002E042E" w:rsidRPr="00BA0444" w:rsidTr="00B80210">
        <w:tc>
          <w:tcPr>
            <w:tcW w:w="3020" w:type="dxa"/>
          </w:tcPr>
          <w:p w:rsidR="002E042E" w:rsidRPr="00BA0444" w:rsidRDefault="002E042E" w:rsidP="00B80210">
            <w:pPr>
              <w:rPr>
                <w:rFonts w:ascii="Helvetica" w:hAnsi="Helvetica" w:cs="Times New Roman"/>
                <w:lang w:val="fr-FR"/>
              </w:rPr>
            </w:pPr>
          </w:p>
        </w:tc>
        <w:tc>
          <w:tcPr>
            <w:tcW w:w="3212" w:type="dxa"/>
          </w:tcPr>
          <w:p w:rsidR="002E042E" w:rsidRPr="00C5643D" w:rsidRDefault="00453505" w:rsidP="00B80210">
            <w:pPr>
              <w:rPr>
                <w:rFonts w:ascii="Helvetica" w:hAnsi="Helvetica" w:cs="Times New Roman"/>
                <w:lang w:val="fr-FR"/>
              </w:rPr>
            </w:pPr>
            <w:r>
              <w:rPr>
                <w:rFonts w:ascii="Helvetica" w:hAnsi="Helvetica" w:cs="Times New Roman"/>
                <w:lang w:val="fr-FR"/>
              </w:rPr>
              <w:t>Lister destination virement</w:t>
            </w:r>
          </w:p>
        </w:tc>
        <w:tc>
          <w:tcPr>
            <w:tcW w:w="2830" w:type="dxa"/>
          </w:tcPr>
          <w:p w:rsidR="002E042E" w:rsidRPr="00BA0444" w:rsidRDefault="002E042E" w:rsidP="00B80210">
            <w:pPr>
              <w:rPr>
                <w:rFonts w:ascii="Helvetica" w:hAnsi="Helvetica" w:cs="Times New Roman"/>
                <w:lang w:val="fr-FR"/>
              </w:rPr>
            </w:pPr>
          </w:p>
        </w:tc>
      </w:tr>
      <w:tr w:rsidR="002E042E" w:rsidRPr="00BA0444" w:rsidTr="00B80210">
        <w:tc>
          <w:tcPr>
            <w:tcW w:w="3020" w:type="dxa"/>
          </w:tcPr>
          <w:p w:rsidR="002E042E" w:rsidRPr="00BA0444" w:rsidRDefault="002E042E" w:rsidP="00B80210">
            <w:pPr>
              <w:rPr>
                <w:rFonts w:ascii="Helvetica" w:hAnsi="Helvetica" w:cs="Times New Roman"/>
                <w:lang w:val="fr-FR"/>
              </w:rPr>
            </w:pPr>
          </w:p>
        </w:tc>
        <w:tc>
          <w:tcPr>
            <w:tcW w:w="3212" w:type="dxa"/>
          </w:tcPr>
          <w:p w:rsidR="002E042E" w:rsidRPr="00C5643D" w:rsidRDefault="00453505" w:rsidP="00B80210">
            <w:pPr>
              <w:rPr>
                <w:rFonts w:ascii="Helvetica" w:hAnsi="Helvetica" w:cs="Times New Roman"/>
                <w:lang w:val="fr-FR"/>
              </w:rPr>
            </w:pPr>
            <w:r>
              <w:rPr>
                <w:rFonts w:ascii="Helvetica" w:hAnsi="Helvetica" w:cs="Times New Roman"/>
                <w:lang w:val="fr-FR"/>
              </w:rPr>
              <w:t>Lister périodicité</w:t>
            </w:r>
          </w:p>
        </w:tc>
        <w:tc>
          <w:tcPr>
            <w:tcW w:w="2830" w:type="dxa"/>
          </w:tcPr>
          <w:p w:rsidR="002E042E" w:rsidRPr="00BA0444" w:rsidRDefault="002E042E" w:rsidP="00B80210">
            <w:pPr>
              <w:rPr>
                <w:rFonts w:ascii="Helvetica" w:hAnsi="Helvetica" w:cs="Times New Roman"/>
                <w:lang w:val="fr-FR"/>
              </w:rPr>
            </w:pPr>
          </w:p>
        </w:tc>
      </w:tr>
      <w:tr w:rsidR="002E042E" w:rsidRPr="00BA0444" w:rsidTr="00B80210">
        <w:tc>
          <w:tcPr>
            <w:tcW w:w="3020" w:type="dxa"/>
          </w:tcPr>
          <w:p w:rsidR="002E042E" w:rsidRPr="00BA0444" w:rsidRDefault="002E042E" w:rsidP="00B80210">
            <w:pPr>
              <w:rPr>
                <w:rFonts w:ascii="Helvetica" w:hAnsi="Helvetica" w:cs="Times New Roman"/>
                <w:lang w:val="fr-FR"/>
              </w:rPr>
            </w:pPr>
          </w:p>
        </w:tc>
        <w:tc>
          <w:tcPr>
            <w:tcW w:w="3212" w:type="dxa"/>
          </w:tcPr>
          <w:p w:rsidR="002E042E" w:rsidRPr="00C5643D" w:rsidRDefault="00453505" w:rsidP="00B80210">
            <w:pPr>
              <w:rPr>
                <w:rFonts w:ascii="Helvetica" w:hAnsi="Helvetica" w:cs="Times New Roman"/>
                <w:lang w:val="fr-FR"/>
              </w:rPr>
            </w:pPr>
            <w:r>
              <w:rPr>
                <w:rFonts w:ascii="Helvetica" w:hAnsi="Helvetica" w:cs="Times New Roman"/>
                <w:lang w:val="fr-FR"/>
              </w:rPr>
              <w:t>Vérifier si les items sont conformes</w:t>
            </w:r>
          </w:p>
        </w:tc>
        <w:tc>
          <w:tcPr>
            <w:tcW w:w="2830" w:type="dxa"/>
          </w:tcPr>
          <w:p w:rsidR="002E042E" w:rsidRPr="00BA0444" w:rsidRDefault="002E042E" w:rsidP="00B80210">
            <w:pPr>
              <w:rPr>
                <w:rFonts w:ascii="Helvetica" w:hAnsi="Helvetica" w:cs="Times New Roman"/>
                <w:lang w:val="fr-FR"/>
              </w:rPr>
            </w:pPr>
          </w:p>
        </w:tc>
      </w:tr>
      <w:tr w:rsidR="002E042E" w:rsidRPr="00BA0444" w:rsidTr="00B80210">
        <w:tc>
          <w:tcPr>
            <w:tcW w:w="3020" w:type="dxa"/>
          </w:tcPr>
          <w:p w:rsidR="002E042E" w:rsidRPr="00BA0444" w:rsidRDefault="002E042E" w:rsidP="00B80210">
            <w:pPr>
              <w:rPr>
                <w:rFonts w:ascii="Helvetica" w:hAnsi="Helvetica" w:cs="Times New Roman"/>
                <w:lang w:val="fr-FR"/>
              </w:rPr>
            </w:pPr>
          </w:p>
        </w:tc>
        <w:tc>
          <w:tcPr>
            <w:tcW w:w="3212" w:type="dxa"/>
          </w:tcPr>
          <w:p w:rsidR="002E042E" w:rsidRPr="00C5643D" w:rsidRDefault="00453505" w:rsidP="00B80210">
            <w:pPr>
              <w:rPr>
                <w:rFonts w:ascii="Helvetica" w:hAnsi="Helvetica" w:cs="Times New Roman"/>
                <w:lang w:val="fr-FR"/>
              </w:rPr>
            </w:pPr>
            <w:r>
              <w:rPr>
                <w:rFonts w:ascii="Helvetica" w:hAnsi="Helvetica" w:cs="Times New Roman"/>
                <w:lang w:val="fr-FR"/>
              </w:rPr>
              <w:t>Calculer date d’échéance</w:t>
            </w:r>
          </w:p>
        </w:tc>
        <w:tc>
          <w:tcPr>
            <w:tcW w:w="2830" w:type="dxa"/>
          </w:tcPr>
          <w:p w:rsidR="002E042E" w:rsidRPr="00BA0444" w:rsidRDefault="002E042E" w:rsidP="00B80210">
            <w:pPr>
              <w:rPr>
                <w:rFonts w:ascii="Helvetica" w:hAnsi="Helvetica" w:cs="Times New Roman"/>
                <w:lang w:val="fr-FR"/>
              </w:rPr>
            </w:pPr>
          </w:p>
        </w:tc>
      </w:tr>
      <w:tr w:rsidR="00AC529A" w:rsidRPr="00BA0444" w:rsidTr="00B80210">
        <w:tc>
          <w:tcPr>
            <w:tcW w:w="3020" w:type="dxa"/>
          </w:tcPr>
          <w:p w:rsidR="00AC529A" w:rsidRPr="00BA0444" w:rsidRDefault="00AC529A" w:rsidP="00B80210">
            <w:pPr>
              <w:rPr>
                <w:rFonts w:ascii="Helvetica" w:hAnsi="Helvetica" w:cs="Times New Roman"/>
              </w:rPr>
            </w:pPr>
          </w:p>
        </w:tc>
        <w:tc>
          <w:tcPr>
            <w:tcW w:w="3212" w:type="dxa"/>
          </w:tcPr>
          <w:p w:rsidR="00AC529A" w:rsidRPr="00AC529A" w:rsidRDefault="00AC529A" w:rsidP="00B80210">
            <w:pPr>
              <w:rPr>
                <w:rFonts w:ascii="Helvetica" w:hAnsi="Helvetica" w:cs="Times New Roman"/>
                <w:lang w:val="fr-FR"/>
              </w:rPr>
            </w:pPr>
            <w:r w:rsidRPr="00AC529A">
              <w:rPr>
                <w:rFonts w:ascii="Helvetica" w:hAnsi="Helvetica" w:cs="Times New Roman"/>
                <w:lang w:val="fr-FR"/>
              </w:rPr>
              <w:t>Sélectionner le compte à débiter</w:t>
            </w:r>
          </w:p>
        </w:tc>
        <w:tc>
          <w:tcPr>
            <w:tcW w:w="2830" w:type="dxa"/>
          </w:tcPr>
          <w:p w:rsidR="00AC529A" w:rsidRPr="00AC529A" w:rsidRDefault="00AC529A" w:rsidP="00B80210">
            <w:pPr>
              <w:rPr>
                <w:rFonts w:ascii="Helvetica" w:hAnsi="Helvetica" w:cs="Times New Roman"/>
                <w:lang w:val="fr-FR"/>
              </w:rPr>
            </w:pPr>
          </w:p>
        </w:tc>
      </w:tr>
      <w:tr w:rsidR="00AC529A" w:rsidRPr="00BA0444" w:rsidTr="00B80210">
        <w:tc>
          <w:tcPr>
            <w:tcW w:w="3020" w:type="dxa"/>
          </w:tcPr>
          <w:p w:rsidR="00AC529A" w:rsidRPr="00AC529A" w:rsidRDefault="00AC529A" w:rsidP="00B80210">
            <w:pPr>
              <w:rPr>
                <w:rFonts w:ascii="Helvetica" w:hAnsi="Helvetica" w:cs="Times New Roman"/>
                <w:lang w:val="fr-FR"/>
              </w:rPr>
            </w:pPr>
          </w:p>
        </w:tc>
        <w:tc>
          <w:tcPr>
            <w:tcW w:w="3212" w:type="dxa"/>
          </w:tcPr>
          <w:p w:rsidR="00AC529A" w:rsidRPr="00AC529A" w:rsidRDefault="00AC529A" w:rsidP="00B80210">
            <w:pPr>
              <w:rPr>
                <w:rFonts w:ascii="Helvetica" w:hAnsi="Helvetica" w:cs="Times New Roman"/>
                <w:lang w:val="fr-FR"/>
              </w:rPr>
            </w:pPr>
            <w:r>
              <w:rPr>
                <w:rFonts w:ascii="Helvetica" w:hAnsi="Helvetica" w:cs="Times New Roman"/>
                <w:lang w:val="fr-FR"/>
              </w:rPr>
              <w:t>Sélectionner le compte à créditer</w:t>
            </w:r>
          </w:p>
        </w:tc>
        <w:tc>
          <w:tcPr>
            <w:tcW w:w="2830" w:type="dxa"/>
          </w:tcPr>
          <w:p w:rsidR="00AC529A" w:rsidRPr="00AC529A" w:rsidRDefault="00AC529A" w:rsidP="00B80210">
            <w:pPr>
              <w:rPr>
                <w:rFonts w:ascii="Helvetica" w:hAnsi="Helvetica" w:cs="Times New Roman"/>
                <w:lang w:val="fr-FR"/>
              </w:rPr>
            </w:pPr>
          </w:p>
        </w:tc>
      </w:tr>
      <w:tr w:rsidR="002E042E" w:rsidRPr="00BA0444" w:rsidTr="00B80210">
        <w:tc>
          <w:tcPr>
            <w:tcW w:w="3020" w:type="dxa"/>
          </w:tcPr>
          <w:p w:rsidR="002E042E" w:rsidRPr="00BA0444" w:rsidRDefault="002E042E" w:rsidP="00B80210">
            <w:pPr>
              <w:rPr>
                <w:rFonts w:ascii="Helvetica" w:hAnsi="Helvetica" w:cs="Times New Roman"/>
                <w:lang w:val="fr-FR"/>
              </w:rPr>
            </w:pPr>
          </w:p>
        </w:tc>
        <w:tc>
          <w:tcPr>
            <w:tcW w:w="3212" w:type="dxa"/>
          </w:tcPr>
          <w:p w:rsidR="002E042E" w:rsidRPr="00C5643D" w:rsidRDefault="00453505" w:rsidP="00B80210">
            <w:pPr>
              <w:rPr>
                <w:rFonts w:ascii="Helvetica" w:hAnsi="Helvetica" w:cs="Times New Roman"/>
                <w:lang w:val="fr-FR"/>
              </w:rPr>
            </w:pPr>
            <w:r>
              <w:rPr>
                <w:rFonts w:ascii="Helvetica" w:hAnsi="Helvetica" w:cs="Times New Roman"/>
                <w:lang w:val="fr-FR"/>
              </w:rPr>
              <w:t>Imprimer bordereau</w:t>
            </w:r>
          </w:p>
        </w:tc>
        <w:tc>
          <w:tcPr>
            <w:tcW w:w="2830" w:type="dxa"/>
          </w:tcPr>
          <w:p w:rsidR="002E042E" w:rsidRPr="00BA0444" w:rsidRDefault="002E042E" w:rsidP="00B80210">
            <w:pPr>
              <w:rPr>
                <w:rFonts w:ascii="Helvetica" w:hAnsi="Helvetica" w:cs="Times New Roman"/>
                <w:lang w:val="fr-FR"/>
              </w:rPr>
            </w:pPr>
          </w:p>
        </w:tc>
      </w:tr>
    </w:tbl>
    <w:p w:rsidR="002E042E" w:rsidRDefault="002E042E" w:rsidP="002E042E">
      <w:pPr>
        <w:ind w:left="708"/>
        <w:rPr>
          <w:rFonts w:ascii="Helvetica" w:hAnsi="Helvetica" w:cs="Times New Roman"/>
        </w:rPr>
      </w:pPr>
    </w:p>
    <w:p w:rsidR="002E042E" w:rsidRPr="00140A50" w:rsidRDefault="002E042E" w:rsidP="00140A50">
      <w:pPr>
        <w:rPr>
          <w:rFonts w:ascii="Helvetica" w:hAnsi="Helvetica" w:cs="Times New Roman"/>
        </w:rPr>
      </w:pPr>
    </w:p>
    <w:p w:rsidR="00140A50" w:rsidRPr="00140A50" w:rsidRDefault="00140A50" w:rsidP="00140A50">
      <w:pPr>
        <w:tabs>
          <w:tab w:val="num" w:pos="360"/>
        </w:tabs>
        <w:rPr>
          <w:rFonts w:ascii="Helvetica" w:hAnsi="Helvetica" w:cs="Times New Roman"/>
          <w:b/>
          <w:lang w:val="x-none"/>
        </w:rPr>
      </w:pPr>
      <w:bookmarkStart w:id="142" w:name="_Toc271706395"/>
      <w:r w:rsidRPr="00140A50">
        <w:rPr>
          <w:rFonts w:ascii="Helvetica" w:hAnsi="Helvetica" w:cs="Times New Roman"/>
          <w:b/>
          <w:lang w:val="x-none"/>
        </w:rPr>
        <w:lastRenderedPageBreak/>
        <w:t xml:space="preserve">Modification d’un virement permanent </w:t>
      </w:r>
      <w:bookmarkEnd w:id="142"/>
    </w:p>
    <w:p w:rsidR="00140A50" w:rsidRPr="00140A50" w:rsidRDefault="00140A50" w:rsidP="00140A50">
      <w:pPr>
        <w:rPr>
          <w:rFonts w:ascii="Helvetica" w:hAnsi="Helvetica" w:cs="Times New Roman"/>
          <w:b/>
        </w:rPr>
      </w:pPr>
      <w:r w:rsidRPr="00140A50">
        <w:rPr>
          <w:rFonts w:ascii="Helvetica" w:hAnsi="Helvetica" w:cs="Times New Roman"/>
          <w:b/>
        </w:rPr>
        <w:t>Définition et objectif :</w:t>
      </w:r>
    </w:p>
    <w:p w:rsidR="00140A50" w:rsidRPr="00140A50" w:rsidRDefault="00140A50" w:rsidP="00140A50">
      <w:pPr>
        <w:rPr>
          <w:rFonts w:ascii="Helvetica" w:hAnsi="Helvetica" w:cs="Times New Roman"/>
        </w:rPr>
      </w:pPr>
      <w:r w:rsidRPr="00140A50">
        <w:rPr>
          <w:rFonts w:ascii="Helvetica" w:hAnsi="Helvetica" w:cs="Times New Roman"/>
        </w:rPr>
        <w:t>C’est une opération qui consiste à rechercher et à modifier un virement permanent conditionné existant dans le système.</w:t>
      </w:r>
    </w:p>
    <w:p w:rsidR="00140A50" w:rsidRPr="00140A50" w:rsidRDefault="00140A50" w:rsidP="00140A50">
      <w:pPr>
        <w:rPr>
          <w:rFonts w:ascii="Helvetica" w:hAnsi="Helvetica" w:cs="Times New Roman"/>
          <w:b/>
        </w:rPr>
      </w:pPr>
      <w:r w:rsidRPr="00140A50">
        <w:rPr>
          <w:rFonts w:ascii="Helvetica" w:hAnsi="Helvetica" w:cs="Times New Roman"/>
          <w:b/>
        </w:rPr>
        <w:t>Entrée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le numéro du virement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Compte à débiter</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Compte à créditer</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Conditions d’exécution</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période d’exécution</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Montant virement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140A50">
      <w:pPr>
        <w:rPr>
          <w:rFonts w:ascii="Helvetica" w:hAnsi="Helvetica" w:cs="Times New Roman"/>
          <w:b/>
        </w:rPr>
      </w:pPr>
      <w:r w:rsidRPr="00140A50">
        <w:rPr>
          <w:rFonts w:ascii="Helvetica" w:hAnsi="Helvetica" w:cs="Times New Roman"/>
          <w:b/>
        </w:rPr>
        <w:t>Sortie :</w:t>
      </w:r>
    </w:p>
    <w:p w:rsidR="00140A50" w:rsidRPr="00140A50" w:rsidRDefault="00140A50" w:rsidP="003B281B">
      <w:pPr>
        <w:numPr>
          <w:ilvl w:val="0"/>
          <w:numId w:val="78"/>
        </w:numPr>
        <w:rPr>
          <w:rFonts w:ascii="Helvetica" w:hAnsi="Helvetica" w:cs="Times New Roman"/>
        </w:rPr>
      </w:pPr>
      <w:r w:rsidRPr="00140A50">
        <w:rPr>
          <w:rFonts w:ascii="Helvetica" w:hAnsi="Helvetica" w:cs="Times New Roman"/>
        </w:rPr>
        <w:t>Bordereau de modification de virement</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Le virement doit exister dans le système</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Le virement doit être encours de validité</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Le compte à débiter doit être suffisamment approvisionné (pour les commissions et frais divers)</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La signature du donneur d’ordre doit être valide</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Aucune opposition de nature à interdire cette opération ne doit être apposée sur le compte.</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La transaction doit être en conformité avec les règles de gestions paramétrées dans le système.</w:t>
      </w:r>
    </w:p>
    <w:p w:rsidR="00140A50" w:rsidRPr="00140A50" w:rsidRDefault="00140A50" w:rsidP="00140A50">
      <w:pPr>
        <w:rPr>
          <w:rFonts w:ascii="Helvetica" w:hAnsi="Helvetica" w:cs="Times New Roman"/>
          <w:b/>
        </w:rPr>
      </w:pPr>
      <w:r w:rsidRPr="00140A50">
        <w:rPr>
          <w:rFonts w:ascii="Helvetica" w:hAnsi="Helvetica" w:cs="Times New Roman"/>
          <w:b/>
        </w:rPr>
        <w:t>Post conditions :</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 xml:space="preserve">Mise à jour base de données </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Génération éventuelle des écritures comptables et avis d’opération</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Éléments d’audit de la transaction</w:t>
      </w:r>
    </w:p>
    <w:p w:rsidR="00140A50" w:rsidRPr="00140A50" w:rsidRDefault="00140A50" w:rsidP="00140A50">
      <w:pPr>
        <w:rPr>
          <w:rFonts w:ascii="Helvetica" w:hAnsi="Helvetica" w:cs="Times New Roman"/>
          <w:b/>
        </w:rPr>
      </w:pPr>
    </w:p>
    <w:p w:rsidR="00140A50" w:rsidRPr="00140A50" w:rsidRDefault="00140A50" w:rsidP="00140A50">
      <w:pPr>
        <w:rPr>
          <w:rFonts w:ascii="Helvetica" w:hAnsi="Helvetica" w:cs="Times New Roman"/>
        </w:rPr>
      </w:pPr>
      <w:r w:rsidRPr="00140A50">
        <w:rPr>
          <w:rFonts w:ascii="Helvetica" w:hAnsi="Helvetica" w:cs="Times New Roman"/>
          <w:b/>
        </w:rPr>
        <w:t>Processus :</w:t>
      </w:r>
      <w:r w:rsidRPr="00140A50">
        <w:rPr>
          <w:rFonts w:ascii="Helvetica" w:hAnsi="Helvetica" w:cs="Times New Roman"/>
        </w:rPr>
        <w:t xml:space="preserve"> </w:t>
      </w:r>
    </w:p>
    <w:p w:rsidR="00140A50" w:rsidRPr="00140A50" w:rsidRDefault="00140A50" w:rsidP="003B281B">
      <w:pPr>
        <w:numPr>
          <w:ilvl w:val="0"/>
          <w:numId w:val="72"/>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72"/>
        </w:numPr>
        <w:rPr>
          <w:rFonts w:ascii="Helvetica" w:hAnsi="Helvetica" w:cs="Times New Roman"/>
        </w:rPr>
      </w:pPr>
      <w:r w:rsidRPr="00140A50">
        <w:rPr>
          <w:rFonts w:ascii="Helvetica" w:hAnsi="Helvetica" w:cs="Times New Roman"/>
        </w:rPr>
        <w:lastRenderedPageBreak/>
        <w:t>Il saisit l’un des critères de recherche et interroge le système.</w:t>
      </w:r>
    </w:p>
    <w:p w:rsidR="00140A50" w:rsidRPr="00140A50" w:rsidRDefault="00140A50" w:rsidP="003B281B">
      <w:pPr>
        <w:numPr>
          <w:ilvl w:val="0"/>
          <w:numId w:val="72"/>
        </w:numPr>
        <w:rPr>
          <w:rFonts w:ascii="Helvetica" w:hAnsi="Helvetica" w:cs="Times New Roman"/>
        </w:rPr>
      </w:pPr>
      <w:r w:rsidRPr="00140A50">
        <w:rPr>
          <w:rFonts w:ascii="Helvetica" w:hAnsi="Helvetica" w:cs="Times New Roman"/>
        </w:rPr>
        <w:t>Le système affiche les informations en entrée que l’utilisateur peut modifier.</w:t>
      </w:r>
    </w:p>
    <w:p w:rsidR="00140A50" w:rsidRPr="00140A50" w:rsidRDefault="00140A50" w:rsidP="003B281B">
      <w:pPr>
        <w:numPr>
          <w:ilvl w:val="0"/>
          <w:numId w:val="72"/>
        </w:numPr>
        <w:rPr>
          <w:rFonts w:ascii="Helvetica" w:hAnsi="Helvetica" w:cs="Times New Roman"/>
        </w:rPr>
      </w:pPr>
      <w:r w:rsidRPr="00140A50">
        <w:rPr>
          <w:rFonts w:ascii="Helvetica" w:hAnsi="Helvetica" w:cs="Times New Roman"/>
        </w:rPr>
        <w:t xml:space="preserve">L’utilisateur apporte les modifications suivant ses habilitations, le système calcule éventuellement les commissions </w:t>
      </w:r>
    </w:p>
    <w:p w:rsidR="00140A50" w:rsidRPr="00140A50" w:rsidRDefault="00140A50" w:rsidP="003B281B">
      <w:pPr>
        <w:numPr>
          <w:ilvl w:val="0"/>
          <w:numId w:val="72"/>
        </w:numPr>
        <w:rPr>
          <w:rFonts w:ascii="Helvetica" w:hAnsi="Helvetica" w:cs="Times New Roman"/>
        </w:rPr>
      </w:pPr>
      <w:r w:rsidRPr="00140A50">
        <w:rPr>
          <w:rFonts w:ascii="Helvetica" w:hAnsi="Helvetica" w:cs="Times New Roman"/>
        </w:rPr>
        <w:t>L’utilisateur à la suite de ces modifications demande l’enregistrement de la modification.</w:t>
      </w:r>
    </w:p>
    <w:p w:rsidR="0018047C" w:rsidRPr="0018047C" w:rsidRDefault="00140A50" w:rsidP="0018047C">
      <w:pPr>
        <w:numPr>
          <w:ilvl w:val="0"/>
          <w:numId w:val="72"/>
        </w:numPr>
        <w:rPr>
          <w:rFonts w:ascii="Helvetica" w:hAnsi="Helvetica" w:cs="Times New Roman"/>
        </w:rPr>
      </w:pPr>
      <w:r w:rsidRPr="00140A50">
        <w:rPr>
          <w:rFonts w:ascii="Helvetica" w:hAnsi="Helvetica" w:cs="Times New Roman"/>
        </w:rPr>
        <w:t>Le système enregistre la transaction et pro</w:t>
      </w:r>
      <w:r w:rsidR="0018047C">
        <w:rPr>
          <w:rFonts w:ascii="Helvetica" w:hAnsi="Helvetica" w:cs="Times New Roman"/>
        </w:rPr>
        <w:t>cède aux imputations comptables</w:t>
      </w:r>
    </w:p>
    <w:p w:rsidR="0018047C" w:rsidRDefault="0018047C" w:rsidP="0018047C">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18047C" w:rsidRPr="00BA0444" w:rsidTr="00B80210">
        <w:tc>
          <w:tcPr>
            <w:tcW w:w="3020" w:type="dxa"/>
          </w:tcPr>
          <w:p w:rsidR="0018047C" w:rsidRPr="00BA0444" w:rsidRDefault="0018047C"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18047C" w:rsidRPr="00BA0444" w:rsidRDefault="0018047C"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18047C" w:rsidRPr="00BA0444" w:rsidRDefault="0018047C" w:rsidP="00B80210">
            <w:pPr>
              <w:rPr>
                <w:rFonts w:ascii="Helvetica" w:hAnsi="Helvetica" w:cs="Times New Roman"/>
                <w:lang w:val="fr-FR"/>
              </w:rPr>
            </w:pPr>
            <w:r w:rsidRPr="00BA0444">
              <w:rPr>
                <w:rFonts w:ascii="Helvetica" w:hAnsi="Helvetica" w:cs="Times New Roman"/>
                <w:lang w:val="fr-FR"/>
              </w:rPr>
              <w:t>API</w:t>
            </w:r>
          </w:p>
        </w:tc>
      </w:tr>
      <w:tr w:rsidR="0018047C" w:rsidRPr="00BA0444" w:rsidTr="00B80210">
        <w:tc>
          <w:tcPr>
            <w:tcW w:w="3020" w:type="dxa"/>
            <w:vMerge w:val="restart"/>
          </w:tcPr>
          <w:p w:rsidR="0018047C" w:rsidRPr="00BA0444" w:rsidRDefault="0018047C" w:rsidP="00B80210">
            <w:pPr>
              <w:rPr>
                <w:rFonts w:ascii="Helvetica" w:hAnsi="Helvetica" w:cs="Times New Roman"/>
                <w:lang w:val="fr-FR"/>
              </w:rPr>
            </w:pPr>
            <w:r w:rsidRPr="00BA0444">
              <w:rPr>
                <w:rFonts w:ascii="Helvetica" w:hAnsi="Helvetica" w:cs="Times New Roman"/>
                <w:lang w:val="fr-FR"/>
              </w:rPr>
              <w:t>En tant qu’opérateur, je veux exécuter un virement</w:t>
            </w:r>
            <w:r>
              <w:rPr>
                <w:rFonts w:ascii="Helvetica" w:hAnsi="Helvetica" w:cs="Times New Roman"/>
                <w:lang w:val="fr-FR"/>
              </w:rPr>
              <w:t xml:space="preserve"> permanent</w:t>
            </w:r>
          </w:p>
        </w:tc>
        <w:tc>
          <w:tcPr>
            <w:tcW w:w="3212" w:type="dxa"/>
          </w:tcPr>
          <w:p w:rsidR="0018047C" w:rsidRPr="00BA0444" w:rsidRDefault="0018047C" w:rsidP="00B80210">
            <w:pPr>
              <w:rPr>
                <w:rFonts w:ascii="Helvetica" w:hAnsi="Helvetica" w:cs="Times New Roman"/>
                <w:lang w:val="fr-FR"/>
              </w:rPr>
            </w:pPr>
            <w:r>
              <w:rPr>
                <w:rFonts w:ascii="Helvetica" w:hAnsi="Helvetica" w:cs="Times New Roman"/>
                <w:lang w:val="fr-FR"/>
              </w:rPr>
              <w:t>Choisir unité bancaire</w:t>
            </w:r>
          </w:p>
        </w:tc>
        <w:tc>
          <w:tcPr>
            <w:tcW w:w="2830" w:type="dxa"/>
          </w:tcPr>
          <w:p w:rsidR="0018047C" w:rsidRPr="00BA0444" w:rsidRDefault="0018047C" w:rsidP="00B80210">
            <w:pPr>
              <w:rPr>
                <w:rFonts w:ascii="Helvetica" w:hAnsi="Helvetica" w:cs="Times New Roman"/>
                <w:lang w:val="fr-FR"/>
              </w:rPr>
            </w:pPr>
          </w:p>
        </w:tc>
      </w:tr>
      <w:tr w:rsidR="0018047C" w:rsidRPr="00BA0444" w:rsidTr="00B80210">
        <w:tc>
          <w:tcPr>
            <w:tcW w:w="3020" w:type="dxa"/>
            <w:vMerge/>
          </w:tcPr>
          <w:p w:rsidR="0018047C" w:rsidRPr="00BA0444" w:rsidRDefault="0018047C" w:rsidP="00B80210">
            <w:pPr>
              <w:rPr>
                <w:rFonts w:ascii="Helvetica" w:hAnsi="Helvetica" w:cs="Times New Roman"/>
                <w:lang w:val="fr-FR"/>
              </w:rPr>
            </w:pPr>
          </w:p>
        </w:tc>
        <w:tc>
          <w:tcPr>
            <w:tcW w:w="3212" w:type="dxa"/>
          </w:tcPr>
          <w:p w:rsidR="0018047C" w:rsidRPr="00C5643D" w:rsidRDefault="0018047C" w:rsidP="00B80210">
            <w:pPr>
              <w:rPr>
                <w:rFonts w:ascii="Helvetica" w:hAnsi="Helvetica" w:cs="Times New Roman"/>
                <w:lang w:val="fr-FR"/>
              </w:rPr>
            </w:pPr>
            <w:r>
              <w:rPr>
                <w:rFonts w:ascii="Helvetica" w:hAnsi="Helvetica" w:cs="Times New Roman"/>
                <w:lang w:val="fr-FR"/>
              </w:rPr>
              <w:t>Choisir nature chapitre</w:t>
            </w:r>
          </w:p>
        </w:tc>
        <w:tc>
          <w:tcPr>
            <w:tcW w:w="2830" w:type="dxa"/>
          </w:tcPr>
          <w:p w:rsidR="0018047C" w:rsidRPr="00BA0444" w:rsidRDefault="0018047C" w:rsidP="00B80210">
            <w:pPr>
              <w:rPr>
                <w:rFonts w:ascii="Helvetica" w:hAnsi="Helvetica" w:cs="Times New Roman"/>
                <w:lang w:val="fr-FR"/>
              </w:rPr>
            </w:pPr>
          </w:p>
        </w:tc>
      </w:tr>
      <w:tr w:rsidR="0018047C" w:rsidRPr="00BA0444" w:rsidTr="00B80210">
        <w:tc>
          <w:tcPr>
            <w:tcW w:w="3020" w:type="dxa"/>
            <w:vMerge/>
          </w:tcPr>
          <w:p w:rsidR="0018047C" w:rsidRPr="00BA0444" w:rsidRDefault="0018047C" w:rsidP="00B80210">
            <w:pPr>
              <w:rPr>
                <w:rFonts w:ascii="Helvetica" w:hAnsi="Helvetica" w:cs="Times New Roman"/>
                <w:lang w:val="fr-FR"/>
              </w:rPr>
            </w:pPr>
          </w:p>
        </w:tc>
        <w:tc>
          <w:tcPr>
            <w:tcW w:w="3212" w:type="dxa"/>
          </w:tcPr>
          <w:p w:rsidR="0018047C" w:rsidRPr="00C5643D" w:rsidRDefault="0018047C" w:rsidP="00B80210">
            <w:pPr>
              <w:rPr>
                <w:rFonts w:ascii="Helvetica" w:hAnsi="Helvetica" w:cs="Times New Roman"/>
                <w:lang w:val="fr-FR"/>
              </w:rPr>
            </w:pPr>
            <w:r>
              <w:rPr>
                <w:rFonts w:ascii="Helvetica" w:hAnsi="Helvetica" w:cs="Times New Roman"/>
                <w:lang w:val="fr-FR"/>
              </w:rPr>
              <w:t>Choisir type Opération</w:t>
            </w:r>
          </w:p>
        </w:tc>
        <w:tc>
          <w:tcPr>
            <w:tcW w:w="2830" w:type="dxa"/>
          </w:tcPr>
          <w:p w:rsidR="0018047C" w:rsidRPr="00BA0444" w:rsidRDefault="0018047C" w:rsidP="00B80210">
            <w:pPr>
              <w:rPr>
                <w:rFonts w:ascii="Helvetica" w:hAnsi="Helvetica" w:cs="Times New Roman"/>
                <w:lang w:val="fr-FR"/>
              </w:rPr>
            </w:pPr>
          </w:p>
        </w:tc>
      </w:tr>
      <w:tr w:rsidR="0018047C" w:rsidRPr="00BA0444" w:rsidTr="00B80210">
        <w:tc>
          <w:tcPr>
            <w:tcW w:w="3020" w:type="dxa"/>
          </w:tcPr>
          <w:p w:rsidR="0018047C" w:rsidRPr="00BA0444" w:rsidRDefault="0018047C" w:rsidP="00B80210">
            <w:pPr>
              <w:rPr>
                <w:rFonts w:ascii="Helvetica" w:hAnsi="Helvetica" w:cs="Times New Roman"/>
                <w:lang w:val="fr-FR"/>
              </w:rPr>
            </w:pPr>
          </w:p>
        </w:tc>
        <w:tc>
          <w:tcPr>
            <w:tcW w:w="3212" w:type="dxa"/>
          </w:tcPr>
          <w:p w:rsidR="0018047C" w:rsidRPr="00C5643D" w:rsidRDefault="0018047C" w:rsidP="00B80210">
            <w:pPr>
              <w:rPr>
                <w:rFonts w:ascii="Helvetica" w:hAnsi="Helvetica" w:cs="Times New Roman"/>
                <w:lang w:val="fr-FR"/>
              </w:rPr>
            </w:pPr>
            <w:r>
              <w:rPr>
                <w:rFonts w:ascii="Helvetica" w:hAnsi="Helvetica" w:cs="Times New Roman"/>
                <w:lang w:val="fr-FR"/>
              </w:rPr>
              <w:t>Calculer commission</w:t>
            </w:r>
          </w:p>
        </w:tc>
        <w:tc>
          <w:tcPr>
            <w:tcW w:w="2830" w:type="dxa"/>
          </w:tcPr>
          <w:p w:rsidR="0018047C" w:rsidRPr="00BA0444" w:rsidRDefault="0018047C" w:rsidP="00B80210">
            <w:pPr>
              <w:rPr>
                <w:rFonts w:ascii="Helvetica" w:hAnsi="Helvetica" w:cs="Times New Roman"/>
                <w:lang w:val="fr-FR"/>
              </w:rPr>
            </w:pPr>
          </w:p>
        </w:tc>
      </w:tr>
      <w:tr w:rsidR="0018047C" w:rsidRPr="00BA0444" w:rsidTr="00B80210">
        <w:tc>
          <w:tcPr>
            <w:tcW w:w="3020" w:type="dxa"/>
          </w:tcPr>
          <w:p w:rsidR="0018047C" w:rsidRPr="00BA0444" w:rsidRDefault="0018047C" w:rsidP="00B80210">
            <w:pPr>
              <w:rPr>
                <w:rFonts w:ascii="Helvetica" w:hAnsi="Helvetica" w:cs="Times New Roman"/>
                <w:lang w:val="fr-FR"/>
              </w:rPr>
            </w:pPr>
          </w:p>
        </w:tc>
        <w:tc>
          <w:tcPr>
            <w:tcW w:w="3212" w:type="dxa"/>
          </w:tcPr>
          <w:p w:rsidR="0018047C" w:rsidRPr="00C5643D" w:rsidRDefault="0018047C" w:rsidP="00B80210">
            <w:pPr>
              <w:rPr>
                <w:rFonts w:ascii="Helvetica" w:hAnsi="Helvetica" w:cs="Times New Roman"/>
                <w:lang w:val="fr-FR"/>
              </w:rPr>
            </w:pPr>
            <w:r>
              <w:rPr>
                <w:rFonts w:ascii="Helvetica" w:hAnsi="Helvetica" w:cs="Times New Roman"/>
                <w:lang w:val="fr-FR"/>
              </w:rPr>
              <w:t>Lister destination virement</w:t>
            </w:r>
          </w:p>
        </w:tc>
        <w:tc>
          <w:tcPr>
            <w:tcW w:w="2830" w:type="dxa"/>
          </w:tcPr>
          <w:p w:rsidR="0018047C" w:rsidRPr="00BA0444" w:rsidRDefault="0018047C" w:rsidP="00B80210">
            <w:pPr>
              <w:rPr>
                <w:rFonts w:ascii="Helvetica" w:hAnsi="Helvetica" w:cs="Times New Roman"/>
                <w:lang w:val="fr-FR"/>
              </w:rPr>
            </w:pPr>
          </w:p>
        </w:tc>
      </w:tr>
      <w:tr w:rsidR="0018047C" w:rsidRPr="00BA0444" w:rsidTr="00B80210">
        <w:tc>
          <w:tcPr>
            <w:tcW w:w="3020" w:type="dxa"/>
          </w:tcPr>
          <w:p w:rsidR="0018047C" w:rsidRPr="00BA0444" w:rsidRDefault="0018047C" w:rsidP="00B80210">
            <w:pPr>
              <w:rPr>
                <w:rFonts w:ascii="Helvetica" w:hAnsi="Helvetica" w:cs="Times New Roman"/>
                <w:lang w:val="fr-FR"/>
              </w:rPr>
            </w:pPr>
          </w:p>
        </w:tc>
        <w:tc>
          <w:tcPr>
            <w:tcW w:w="3212" w:type="dxa"/>
          </w:tcPr>
          <w:p w:rsidR="0018047C" w:rsidRPr="00C5643D" w:rsidRDefault="0018047C" w:rsidP="00B80210">
            <w:pPr>
              <w:rPr>
                <w:rFonts w:ascii="Helvetica" w:hAnsi="Helvetica" w:cs="Times New Roman"/>
                <w:lang w:val="fr-FR"/>
              </w:rPr>
            </w:pPr>
            <w:r>
              <w:rPr>
                <w:rFonts w:ascii="Helvetica" w:hAnsi="Helvetica" w:cs="Times New Roman"/>
                <w:lang w:val="fr-FR"/>
              </w:rPr>
              <w:t>Lister périodicité</w:t>
            </w:r>
          </w:p>
        </w:tc>
        <w:tc>
          <w:tcPr>
            <w:tcW w:w="2830" w:type="dxa"/>
          </w:tcPr>
          <w:p w:rsidR="0018047C" w:rsidRPr="00BA0444" w:rsidRDefault="0018047C" w:rsidP="00B80210">
            <w:pPr>
              <w:rPr>
                <w:rFonts w:ascii="Helvetica" w:hAnsi="Helvetica" w:cs="Times New Roman"/>
                <w:lang w:val="fr-FR"/>
              </w:rPr>
            </w:pPr>
          </w:p>
        </w:tc>
      </w:tr>
      <w:tr w:rsidR="0018047C" w:rsidRPr="00BA0444" w:rsidTr="00B80210">
        <w:tc>
          <w:tcPr>
            <w:tcW w:w="3020" w:type="dxa"/>
          </w:tcPr>
          <w:p w:rsidR="0018047C" w:rsidRPr="00BA0444" w:rsidRDefault="0018047C" w:rsidP="00B80210">
            <w:pPr>
              <w:rPr>
                <w:rFonts w:ascii="Helvetica" w:hAnsi="Helvetica" w:cs="Times New Roman"/>
                <w:lang w:val="fr-FR"/>
              </w:rPr>
            </w:pPr>
          </w:p>
        </w:tc>
        <w:tc>
          <w:tcPr>
            <w:tcW w:w="3212" w:type="dxa"/>
          </w:tcPr>
          <w:p w:rsidR="0018047C" w:rsidRPr="00C5643D" w:rsidRDefault="0018047C" w:rsidP="00B80210">
            <w:pPr>
              <w:rPr>
                <w:rFonts w:ascii="Helvetica" w:hAnsi="Helvetica" w:cs="Times New Roman"/>
                <w:lang w:val="fr-FR"/>
              </w:rPr>
            </w:pPr>
            <w:r>
              <w:rPr>
                <w:rFonts w:ascii="Helvetica" w:hAnsi="Helvetica" w:cs="Times New Roman"/>
                <w:lang w:val="fr-FR"/>
              </w:rPr>
              <w:t>Vérifier si les items sont conformes</w:t>
            </w:r>
          </w:p>
        </w:tc>
        <w:tc>
          <w:tcPr>
            <w:tcW w:w="2830" w:type="dxa"/>
          </w:tcPr>
          <w:p w:rsidR="0018047C" w:rsidRPr="00BA0444" w:rsidRDefault="0018047C" w:rsidP="00B80210">
            <w:pPr>
              <w:rPr>
                <w:rFonts w:ascii="Helvetica" w:hAnsi="Helvetica" w:cs="Times New Roman"/>
                <w:lang w:val="fr-FR"/>
              </w:rPr>
            </w:pPr>
          </w:p>
        </w:tc>
      </w:tr>
      <w:tr w:rsidR="0018047C" w:rsidRPr="00BA0444" w:rsidTr="00B80210">
        <w:tc>
          <w:tcPr>
            <w:tcW w:w="3020" w:type="dxa"/>
          </w:tcPr>
          <w:p w:rsidR="0018047C" w:rsidRPr="00BA0444" w:rsidRDefault="0018047C" w:rsidP="00B80210">
            <w:pPr>
              <w:rPr>
                <w:rFonts w:ascii="Helvetica" w:hAnsi="Helvetica" w:cs="Times New Roman"/>
                <w:lang w:val="fr-FR"/>
              </w:rPr>
            </w:pPr>
          </w:p>
        </w:tc>
        <w:tc>
          <w:tcPr>
            <w:tcW w:w="3212" w:type="dxa"/>
          </w:tcPr>
          <w:p w:rsidR="0018047C" w:rsidRPr="00C5643D" w:rsidRDefault="0018047C" w:rsidP="00B80210">
            <w:pPr>
              <w:rPr>
                <w:rFonts w:ascii="Helvetica" w:hAnsi="Helvetica" w:cs="Times New Roman"/>
                <w:lang w:val="fr-FR"/>
              </w:rPr>
            </w:pPr>
            <w:r>
              <w:rPr>
                <w:rFonts w:ascii="Helvetica" w:hAnsi="Helvetica" w:cs="Times New Roman"/>
                <w:lang w:val="fr-FR"/>
              </w:rPr>
              <w:t>Calculer date d’échéance</w:t>
            </w:r>
          </w:p>
        </w:tc>
        <w:tc>
          <w:tcPr>
            <w:tcW w:w="2830" w:type="dxa"/>
          </w:tcPr>
          <w:p w:rsidR="0018047C" w:rsidRPr="00BA0444" w:rsidRDefault="0018047C" w:rsidP="00B80210">
            <w:pPr>
              <w:rPr>
                <w:rFonts w:ascii="Helvetica" w:hAnsi="Helvetica" w:cs="Times New Roman"/>
                <w:lang w:val="fr-FR"/>
              </w:rPr>
            </w:pPr>
          </w:p>
        </w:tc>
      </w:tr>
      <w:tr w:rsidR="0018047C" w:rsidRPr="00BA0444" w:rsidTr="00B80210">
        <w:tc>
          <w:tcPr>
            <w:tcW w:w="3020" w:type="dxa"/>
          </w:tcPr>
          <w:p w:rsidR="0018047C" w:rsidRPr="00BA0444" w:rsidRDefault="0018047C" w:rsidP="00B80210">
            <w:pPr>
              <w:rPr>
                <w:rFonts w:ascii="Helvetica" w:hAnsi="Helvetica" w:cs="Times New Roman"/>
                <w:lang w:val="fr-FR"/>
              </w:rPr>
            </w:pPr>
          </w:p>
        </w:tc>
        <w:tc>
          <w:tcPr>
            <w:tcW w:w="3212" w:type="dxa"/>
          </w:tcPr>
          <w:p w:rsidR="0018047C" w:rsidRPr="00C5643D" w:rsidRDefault="0018047C" w:rsidP="00B80210">
            <w:pPr>
              <w:rPr>
                <w:rFonts w:ascii="Helvetica" w:hAnsi="Helvetica" w:cs="Times New Roman"/>
                <w:lang w:val="fr-FR"/>
              </w:rPr>
            </w:pPr>
            <w:r>
              <w:rPr>
                <w:rFonts w:ascii="Helvetica" w:hAnsi="Helvetica" w:cs="Times New Roman"/>
                <w:lang w:val="fr-FR"/>
              </w:rPr>
              <w:t>Imprimer bordereau</w:t>
            </w:r>
          </w:p>
        </w:tc>
        <w:tc>
          <w:tcPr>
            <w:tcW w:w="2830" w:type="dxa"/>
          </w:tcPr>
          <w:p w:rsidR="0018047C" w:rsidRPr="00BA0444" w:rsidRDefault="0018047C" w:rsidP="00B80210">
            <w:pPr>
              <w:rPr>
                <w:rFonts w:ascii="Helvetica" w:hAnsi="Helvetica" w:cs="Times New Roman"/>
                <w:lang w:val="fr-FR"/>
              </w:rPr>
            </w:pPr>
          </w:p>
        </w:tc>
      </w:tr>
    </w:tbl>
    <w:p w:rsidR="0018047C" w:rsidRPr="00140A50" w:rsidRDefault="0018047C" w:rsidP="0018047C">
      <w:pPr>
        <w:rPr>
          <w:rFonts w:ascii="Helvetica" w:hAnsi="Helvetica" w:cs="Times New Roman"/>
        </w:rPr>
      </w:pPr>
    </w:p>
    <w:p w:rsidR="00140A50" w:rsidRPr="00140A50" w:rsidRDefault="00140A50" w:rsidP="00140A50">
      <w:pPr>
        <w:rPr>
          <w:rFonts w:ascii="Helvetica" w:hAnsi="Helvetica" w:cs="Times New Roman"/>
        </w:rPr>
      </w:pPr>
    </w:p>
    <w:p w:rsidR="00140A50" w:rsidRPr="00140A50" w:rsidRDefault="00140A50" w:rsidP="00140A50">
      <w:pPr>
        <w:tabs>
          <w:tab w:val="num" w:pos="360"/>
        </w:tabs>
        <w:rPr>
          <w:rFonts w:ascii="Helvetica" w:hAnsi="Helvetica" w:cs="Times New Roman"/>
          <w:b/>
          <w:lang w:val="x-none"/>
        </w:rPr>
      </w:pPr>
      <w:bookmarkStart w:id="143" w:name="_Toc271706396"/>
      <w:r w:rsidRPr="00140A50">
        <w:rPr>
          <w:rFonts w:ascii="Helvetica" w:hAnsi="Helvetica" w:cs="Times New Roman"/>
          <w:b/>
          <w:lang w:val="x-none"/>
        </w:rPr>
        <w:t xml:space="preserve">Suspension ou activation d’un virement permanent </w:t>
      </w:r>
      <w:bookmarkEnd w:id="143"/>
    </w:p>
    <w:p w:rsidR="00140A50" w:rsidRPr="00140A50" w:rsidRDefault="00140A50" w:rsidP="00140A50">
      <w:pPr>
        <w:rPr>
          <w:rFonts w:ascii="Helvetica" w:hAnsi="Helvetica" w:cs="Times New Roman"/>
          <w:b/>
        </w:rPr>
      </w:pPr>
      <w:r w:rsidRPr="00140A50">
        <w:rPr>
          <w:rFonts w:ascii="Helvetica" w:hAnsi="Helvetica" w:cs="Times New Roman"/>
          <w:b/>
        </w:rPr>
        <w:t>Définition et objectif :</w:t>
      </w:r>
    </w:p>
    <w:p w:rsidR="00140A50" w:rsidRPr="00140A50" w:rsidRDefault="00140A50" w:rsidP="00140A50">
      <w:pPr>
        <w:rPr>
          <w:rFonts w:ascii="Helvetica" w:hAnsi="Helvetica" w:cs="Times New Roman"/>
        </w:rPr>
      </w:pPr>
      <w:r w:rsidRPr="00140A50">
        <w:rPr>
          <w:rFonts w:ascii="Helvetica" w:hAnsi="Helvetica" w:cs="Times New Roman"/>
        </w:rPr>
        <w:t>C’est une opération qui consiste à rechercher et à suspendre un virement permanent existant dans le système.</w:t>
      </w:r>
    </w:p>
    <w:p w:rsidR="00140A50" w:rsidRPr="00140A50" w:rsidRDefault="00140A50" w:rsidP="00140A50">
      <w:pPr>
        <w:rPr>
          <w:rFonts w:ascii="Helvetica" w:hAnsi="Helvetica" w:cs="Times New Roman"/>
          <w:b/>
        </w:rPr>
      </w:pPr>
      <w:r w:rsidRPr="00140A50">
        <w:rPr>
          <w:rFonts w:ascii="Helvetica" w:hAnsi="Helvetica" w:cs="Times New Roman"/>
          <w:b/>
        </w:rPr>
        <w:t>Entrée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le numéro du virement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Compte à débiter</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Durée de la suspension</w:t>
      </w:r>
    </w:p>
    <w:p w:rsidR="00140A50" w:rsidRPr="00140A50" w:rsidRDefault="00140A50" w:rsidP="00140A50">
      <w:pPr>
        <w:rPr>
          <w:rFonts w:ascii="Helvetica" w:hAnsi="Helvetica" w:cs="Times New Roman"/>
          <w:b/>
        </w:rPr>
      </w:pPr>
      <w:r w:rsidRPr="00140A50">
        <w:rPr>
          <w:rFonts w:ascii="Helvetica" w:hAnsi="Helvetica" w:cs="Times New Roman"/>
          <w:b/>
        </w:rPr>
        <w:t>Sortie :</w:t>
      </w:r>
    </w:p>
    <w:p w:rsidR="00140A50" w:rsidRPr="00140A50" w:rsidRDefault="00140A50" w:rsidP="003B281B">
      <w:pPr>
        <w:numPr>
          <w:ilvl w:val="0"/>
          <w:numId w:val="78"/>
        </w:numPr>
        <w:rPr>
          <w:rFonts w:ascii="Helvetica" w:hAnsi="Helvetica" w:cs="Times New Roman"/>
        </w:rPr>
      </w:pPr>
      <w:r w:rsidRPr="00140A50">
        <w:rPr>
          <w:rFonts w:ascii="Helvetica" w:hAnsi="Helvetica" w:cs="Times New Roman"/>
        </w:rPr>
        <w:t>Bordereau de suspension de virement</w:t>
      </w:r>
      <w:r w:rsidR="00F55805">
        <w:rPr>
          <w:rFonts w:ascii="Helvetica" w:hAnsi="Helvetica" w:cs="Times New Roman"/>
        </w:rPr>
        <w:t xml:space="preserve"> en cas de suspension</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Le virement doit exister dans le système</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Le virement doit être encours de validité</w:t>
      </w:r>
    </w:p>
    <w:p w:rsidR="00140A50" w:rsidRPr="00140A50" w:rsidRDefault="00140A50" w:rsidP="00140A50">
      <w:pPr>
        <w:rPr>
          <w:rFonts w:ascii="Helvetica" w:hAnsi="Helvetica" w:cs="Times New Roman"/>
          <w:b/>
        </w:rPr>
      </w:pPr>
      <w:r w:rsidRPr="00140A50">
        <w:rPr>
          <w:rFonts w:ascii="Helvetica" w:hAnsi="Helvetica" w:cs="Times New Roman"/>
          <w:b/>
        </w:rPr>
        <w:t>Post conditions :</w:t>
      </w:r>
    </w:p>
    <w:p w:rsidR="00140A50" w:rsidRPr="00140A50" w:rsidRDefault="00140A50" w:rsidP="003B281B">
      <w:pPr>
        <w:numPr>
          <w:ilvl w:val="0"/>
          <w:numId w:val="80"/>
        </w:numPr>
        <w:rPr>
          <w:rFonts w:ascii="Helvetica" w:hAnsi="Helvetica" w:cs="Times New Roman"/>
        </w:rPr>
      </w:pPr>
      <w:r w:rsidRPr="00140A50">
        <w:rPr>
          <w:rFonts w:ascii="Helvetica" w:hAnsi="Helvetica" w:cs="Times New Roman"/>
        </w:rPr>
        <w:lastRenderedPageBreak/>
        <w:t xml:space="preserve">Mise à jour base de données </w:t>
      </w:r>
    </w:p>
    <w:p w:rsidR="00140A50" w:rsidRPr="00140A50" w:rsidRDefault="00140A50" w:rsidP="003B281B">
      <w:pPr>
        <w:numPr>
          <w:ilvl w:val="0"/>
          <w:numId w:val="80"/>
        </w:numPr>
        <w:rPr>
          <w:rFonts w:ascii="Helvetica" w:hAnsi="Helvetica" w:cs="Times New Roman"/>
        </w:rPr>
      </w:pPr>
      <w:r w:rsidRPr="00140A50">
        <w:rPr>
          <w:rFonts w:ascii="Helvetica" w:hAnsi="Helvetica" w:cs="Times New Roman"/>
        </w:rPr>
        <w:t>Génération éventuelle des écritures comptables et avis d’opération</w:t>
      </w:r>
    </w:p>
    <w:p w:rsidR="00140A50" w:rsidRPr="00140A50" w:rsidRDefault="00140A50" w:rsidP="003B281B">
      <w:pPr>
        <w:numPr>
          <w:ilvl w:val="0"/>
          <w:numId w:val="80"/>
        </w:numPr>
        <w:rPr>
          <w:rFonts w:ascii="Helvetica" w:hAnsi="Helvetica" w:cs="Times New Roman"/>
        </w:rPr>
      </w:pPr>
      <w:r w:rsidRPr="00140A50">
        <w:rPr>
          <w:rFonts w:ascii="Helvetica" w:hAnsi="Helvetica" w:cs="Times New Roman"/>
        </w:rPr>
        <w:t>Éléments d’audit de la transaction</w:t>
      </w:r>
    </w:p>
    <w:p w:rsidR="00140A50" w:rsidRPr="00140A50" w:rsidRDefault="00140A50" w:rsidP="003B281B">
      <w:pPr>
        <w:numPr>
          <w:ilvl w:val="0"/>
          <w:numId w:val="80"/>
        </w:numPr>
        <w:rPr>
          <w:rFonts w:ascii="Helvetica" w:hAnsi="Helvetica" w:cs="Times New Roman"/>
        </w:rPr>
      </w:pPr>
      <w:r w:rsidRPr="00140A50">
        <w:rPr>
          <w:rFonts w:ascii="Helvetica" w:hAnsi="Helvetica" w:cs="Times New Roman"/>
        </w:rPr>
        <w:t>le virement ne peut plus s'exécuter ou peut à nouveau s'exécuter</w:t>
      </w:r>
    </w:p>
    <w:p w:rsidR="00140A50" w:rsidRPr="00140A50" w:rsidRDefault="00140A50" w:rsidP="00140A50">
      <w:pPr>
        <w:rPr>
          <w:rFonts w:ascii="Helvetica" w:hAnsi="Helvetica" w:cs="Times New Roman"/>
        </w:rPr>
      </w:pPr>
      <w:r w:rsidRPr="00140A50">
        <w:rPr>
          <w:rFonts w:ascii="Helvetica" w:hAnsi="Helvetica" w:cs="Times New Roman"/>
          <w:b/>
        </w:rPr>
        <w:t>Processus :</w:t>
      </w:r>
      <w:r w:rsidRPr="00140A50">
        <w:rPr>
          <w:rFonts w:ascii="Helvetica" w:hAnsi="Helvetica" w:cs="Times New Roman"/>
        </w:rPr>
        <w:t xml:space="preserve"> </w:t>
      </w:r>
    </w:p>
    <w:p w:rsidR="00140A50" w:rsidRPr="00140A50" w:rsidRDefault="00140A50" w:rsidP="003B281B">
      <w:pPr>
        <w:numPr>
          <w:ilvl w:val="0"/>
          <w:numId w:val="62"/>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62"/>
        </w:numPr>
        <w:rPr>
          <w:rFonts w:ascii="Helvetica" w:hAnsi="Helvetica" w:cs="Times New Roman"/>
        </w:rPr>
      </w:pPr>
      <w:r w:rsidRPr="00140A50">
        <w:rPr>
          <w:rFonts w:ascii="Helvetica" w:hAnsi="Helvetica" w:cs="Times New Roman"/>
        </w:rPr>
        <w:t>Il saisit l’un des critères de recherche et interroge le système.</w:t>
      </w:r>
    </w:p>
    <w:p w:rsidR="00140A50" w:rsidRPr="00140A50" w:rsidRDefault="00140A50" w:rsidP="003B281B">
      <w:pPr>
        <w:numPr>
          <w:ilvl w:val="0"/>
          <w:numId w:val="62"/>
        </w:numPr>
        <w:rPr>
          <w:rFonts w:ascii="Helvetica" w:hAnsi="Helvetica" w:cs="Times New Roman"/>
        </w:rPr>
      </w:pPr>
      <w:r w:rsidRPr="00140A50">
        <w:rPr>
          <w:rFonts w:ascii="Helvetica" w:hAnsi="Helvetica" w:cs="Times New Roman"/>
        </w:rPr>
        <w:t>Le système affiche le statut suspendu ou pas de la transaction</w:t>
      </w:r>
    </w:p>
    <w:p w:rsidR="00140A50" w:rsidRPr="00140A50" w:rsidRDefault="00140A50" w:rsidP="003B281B">
      <w:pPr>
        <w:numPr>
          <w:ilvl w:val="0"/>
          <w:numId w:val="62"/>
        </w:numPr>
        <w:rPr>
          <w:rFonts w:ascii="Helvetica" w:hAnsi="Helvetica" w:cs="Times New Roman"/>
        </w:rPr>
      </w:pPr>
      <w:r w:rsidRPr="00140A50">
        <w:rPr>
          <w:rFonts w:ascii="Helvetica" w:hAnsi="Helvetica" w:cs="Times New Roman"/>
        </w:rPr>
        <w:t>le système enregistre le nouveau statut et calcule éventuellement les frais</w:t>
      </w:r>
    </w:p>
    <w:p w:rsidR="00140A50" w:rsidRDefault="00140A50" w:rsidP="003B281B">
      <w:pPr>
        <w:numPr>
          <w:ilvl w:val="0"/>
          <w:numId w:val="62"/>
        </w:numPr>
        <w:rPr>
          <w:rFonts w:ascii="Helvetica" w:hAnsi="Helvetica" w:cs="Times New Roman"/>
        </w:rPr>
      </w:pPr>
      <w:r w:rsidRPr="00140A50">
        <w:rPr>
          <w:rFonts w:ascii="Helvetica" w:hAnsi="Helvetica" w:cs="Times New Roman"/>
        </w:rPr>
        <w:t>Le système procède éventuellement aux imputations comptables.</w:t>
      </w:r>
    </w:p>
    <w:p w:rsidR="001E72B0" w:rsidRDefault="001E72B0" w:rsidP="001E72B0">
      <w:pPr>
        <w:rPr>
          <w:rFonts w:ascii="Helvetica" w:hAnsi="Helvetica" w:cs="Times New Roman"/>
        </w:rPr>
      </w:pPr>
    </w:p>
    <w:p w:rsidR="001E72B0" w:rsidRDefault="001E72B0" w:rsidP="001E72B0">
      <w:pPr>
        <w:rPr>
          <w:rFonts w:ascii="Helvetica" w:hAnsi="Helvetica" w:cs="Times New Roman"/>
        </w:rPr>
      </w:pPr>
    </w:p>
    <w:p w:rsidR="001E72B0" w:rsidRDefault="001E72B0" w:rsidP="001E72B0">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1E72B0" w:rsidRPr="00BA0444" w:rsidTr="00B80210">
        <w:tc>
          <w:tcPr>
            <w:tcW w:w="3020" w:type="dxa"/>
          </w:tcPr>
          <w:p w:rsidR="001E72B0" w:rsidRPr="00BA0444" w:rsidRDefault="001E72B0"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1E72B0" w:rsidRPr="00BA0444" w:rsidRDefault="001E72B0"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1E72B0" w:rsidRPr="00BA0444" w:rsidRDefault="001E72B0" w:rsidP="00B80210">
            <w:pPr>
              <w:rPr>
                <w:rFonts w:ascii="Helvetica" w:hAnsi="Helvetica" w:cs="Times New Roman"/>
                <w:lang w:val="fr-FR"/>
              </w:rPr>
            </w:pPr>
            <w:r w:rsidRPr="00BA0444">
              <w:rPr>
                <w:rFonts w:ascii="Helvetica" w:hAnsi="Helvetica" w:cs="Times New Roman"/>
                <w:lang w:val="fr-FR"/>
              </w:rPr>
              <w:t>API</w:t>
            </w:r>
          </w:p>
        </w:tc>
      </w:tr>
      <w:tr w:rsidR="001E72B0" w:rsidRPr="00BA0444" w:rsidTr="00B80210">
        <w:tc>
          <w:tcPr>
            <w:tcW w:w="3020" w:type="dxa"/>
            <w:vMerge w:val="restart"/>
          </w:tcPr>
          <w:p w:rsidR="001E72B0" w:rsidRPr="00BA0444" w:rsidRDefault="001E72B0" w:rsidP="00B80210">
            <w:pPr>
              <w:rPr>
                <w:rFonts w:ascii="Helvetica" w:hAnsi="Helvetica" w:cs="Times New Roman"/>
                <w:lang w:val="fr-FR"/>
              </w:rPr>
            </w:pPr>
            <w:r w:rsidRPr="00BA0444">
              <w:rPr>
                <w:rFonts w:ascii="Helvetica" w:hAnsi="Helvetica" w:cs="Times New Roman"/>
                <w:lang w:val="fr-FR"/>
              </w:rPr>
              <w:t>En tant qu’opérateur, je veux exécuter un virement</w:t>
            </w:r>
            <w:r>
              <w:rPr>
                <w:rFonts w:ascii="Helvetica" w:hAnsi="Helvetica" w:cs="Times New Roman"/>
                <w:lang w:val="fr-FR"/>
              </w:rPr>
              <w:t xml:space="preserve"> permanent</w:t>
            </w:r>
          </w:p>
        </w:tc>
        <w:tc>
          <w:tcPr>
            <w:tcW w:w="3212" w:type="dxa"/>
          </w:tcPr>
          <w:p w:rsidR="001E72B0" w:rsidRPr="00BA0444" w:rsidRDefault="001E72B0" w:rsidP="00B80210">
            <w:pPr>
              <w:rPr>
                <w:rFonts w:ascii="Helvetica" w:hAnsi="Helvetica" w:cs="Times New Roman"/>
                <w:lang w:val="fr-FR"/>
              </w:rPr>
            </w:pPr>
            <w:r>
              <w:rPr>
                <w:rFonts w:ascii="Helvetica" w:hAnsi="Helvetica" w:cs="Times New Roman"/>
                <w:lang w:val="fr-FR"/>
              </w:rPr>
              <w:t>Choisir unité bancaire</w:t>
            </w:r>
          </w:p>
        </w:tc>
        <w:tc>
          <w:tcPr>
            <w:tcW w:w="2830" w:type="dxa"/>
          </w:tcPr>
          <w:p w:rsidR="001E72B0" w:rsidRPr="00BA0444" w:rsidRDefault="001E72B0" w:rsidP="00B80210">
            <w:pPr>
              <w:rPr>
                <w:rFonts w:ascii="Helvetica" w:hAnsi="Helvetica" w:cs="Times New Roman"/>
                <w:lang w:val="fr-FR"/>
              </w:rPr>
            </w:pPr>
          </w:p>
        </w:tc>
      </w:tr>
      <w:tr w:rsidR="001E72B0" w:rsidRPr="00BA0444" w:rsidTr="00B80210">
        <w:tc>
          <w:tcPr>
            <w:tcW w:w="3020" w:type="dxa"/>
            <w:vMerge/>
          </w:tcPr>
          <w:p w:rsidR="001E72B0" w:rsidRPr="00BA0444" w:rsidRDefault="001E72B0" w:rsidP="00B80210">
            <w:pPr>
              <w:rPr>
                <w:rFonts w:ascii="Helvetica" w:hAnsi="Helvetica" w:cs="Times New Roman"/>
                <w:lang w:val="fr-FR"/>
              </w:rPr>
            </w:pPr>
          </w:p>
        </w:tc>
        <w:tc>
          <w:tcPr>
            <w:tcW w:w="3212" w:type="dxa"/>
          </w:tcPr>
          <w:p w:rsidR="001E72B0" w:rsidRPr="00C5643D" w:rsidRDefault="001E72B0" w:rsidP="00B80210">
            <w:pPr>
              <w:rPr>
                <w:rFonts w:ascii="Helvetica" w:hAnsi="Helvetica" w:cs="Times New Roman"/>
                <w:lang w:val="fr-FR"/>
              </w:rPr>
            </w:pPr>
            <w:r>
              <w:rPr>
                <w:rFonts w:ascii="Helvetica" w:hAnsi="Helvetica" w:cs="Times New Roman"/>
                <w:lang w:val="fr-FR"/>
              </w:rPr>
              <w:t>Choisir nature chapitre</w:t>
            </w:r>
          </w:p>
        </w:tc>
        <w:tc>
          <w:tcPr>
            <w:tcW w:w="2830" w:type="dxa"/>
          </w:tcPr>
          <w:p w:rsidR="001E72B0" w:rsidRPr="00BA0444" w:rsidRDefault="001E72B0" w:rsidP="00B80210">
            <w:pPr>
              <w:rPr>
                <w:rFonts w:ascii="Helvetica" w:hAnsi="Helvetica" w:cs="Times New Roman"/>
                <w:lang w:val="fr-FR"/>
              </w:rPr>
            </w:pPr>
          </w:p>
        </w:tc>
      </w:tr>
      <w:tr w:rsidR="001E72B0" w:rsidRPr="00BA0444" w:rsidTr="00B80210">
        <w:tc>
          <w:tcPr>
            <w:tcW w:w="3020" w:type="dxa"/>
            <w:vMerge/>
          </w:tcPr>
          <w:p w:rsidR="001E72B0" w:rsidRPr="00BA0444" w:rsidRDefault="001E72B0" w:rsidP="00B80210">
            <w:pPr>
              <w:rPr>
                <w:rFonts w:ascii="Helvetica" w:hAnsi="Helvetica" w:cs="Times New Roman"/>
                <w:lang w:val="fr-FR"/>
              </w:rPr>
            </w:pPr>
          </w:p>
        </w:tc>
        <w:tc>
          <w:tcPr>
            <w:tcW w:w="3212" w:type="dxa"/>
          </w:tcPr>
          <w:p w:rsidR="001E72B0" w:rsidRPr="00C5643D" w:rsidRDefault="001E72B0" w:rsidP="00B80210">
            <w:pPr>
              <w:rPr>
                <w:rFonts w:ascii="Helvetica" w:hAnsi="Helvetica" w:cs="Times New Roman"/>
                <w:lang w:val="fr-FR"/>
              </w:rPr>
            </w:pPr>
            <w:r>
              <w:rPr>
                <w:rFonts w:ascii="Helvetica" w:hAnsi="Helvetica" w:cs="Times New Roman"/>
                <w:lang w:val="fr-FR"/>
              </w:rPr>
              <w:t>Choisir type Opération</w:t>
            </w:r>
          </w:p>
        </w:tc>
        <w:tc>
          <w:tcPr>
            <w:tcW w:w="2830" w:type="dxa"/>
          </w:tcPr>
          <w:p w:rsidR="001E72B0" w:rsidRPr="00BA0444" w:rsidRDefault="001E72B0" w:rsidP="00B80210">
            <w:pPr>
              <w:rPr>
                <w:rFonts w:ascii="Helvetica" w:hAnsi="Helvetica" w:cs="Times New Roman"/>
                <w:lang w:val="fr-FR"/>
              </w:rPr>
            </w:pPr>
          </w:p>
        </w:tc>
      </w:tr>
      <w:tr w:rsidR="001E72B0" w:rsidRPr="00BA0444" w:rsidTr="00B80210">
        <w:tc>
          <w:tcPr>
            <w:tcW w:w="3020" w:type="dxa"/>
          </w:tcPr>
          <w:p w:rsidR="001E72B0" w:rsidRPr="00BA0444" w:rsidRDefault="001E72B0" w:rsidP="00B80210">
            <w:pPr>
              <w:rPr>
                <w:rFonts w:ascii="Helvetica" w:hAnsi="Helvetica" w:cs="Times New Roman"/>
                <w:lang w:val="fr-FR"/>
              </w:rPr>
            </w:pPr>
          </w:p>
        </w:tc>
        <w:tc>
          <w:tcPr>
            <w:tcW w:w="3212" w:type="dxa"/>
          </w:tcPr>
          <w:p w:rsidR="001E72B0" w:rsidRPr="00C5643D" w:rsidRDefault="001E72B0" w:rsidP="00B80210">
            <w:pPr>
              <w:rPr>
                <w:rFonts w:ascii="Helvetica" w:hAnsi="Helvetica" w:cs="Times New Roman"/>
                <w:lang w:val="fr-FR"/>
              </w:rPr>
            </w:pPr>
            <w:r>
              <w:rPr>
                <w:rFonts w:ascii="Helvetica" w:hAnsi="Helvetica" w:cs="Times New Roman"/>
                <w:lang w:val="fr-FR"/>
              </w:rPr>
              <w:t>Calculer commission</w:t>
            </w:r>
          </w:p>
        </w:tc>
        <w:tc>
          <w:tcPr>
            <w:tcW w:w="2830" w:type="dxa"/>
          </w:tcPr>
          <w:p w:rsidR="001E72B0" w:rsidRPr="00BA0444" w:rsidRDefault="001E72B0" w:rsidP="00B80210">
            <w:pPr>
              <w:rPr>
                <w:rFonts w:ascii="Helvetica" w:hAnsi="Helvetica" w:cs="Times New Roman"/>
                <w:lang w:val="fr-FR"/>
              </w:rPr>
            </w:pPr>
          </w:p>
        </w:tc>
      </w:tr>
      <w:tr w:rsidR="001E72B0" w:rsidRPr="00BA0444" w:rsidTr="00B80210">
        <w:tc>
          <w:tcPr>
            <w:tcW w:w="3020" w:type="dxa"/>
          </w:tcPr>
          <w:p w:rsidR="001E72B0" w:rsidRPr="00BA0444" w:rsidRDefault="001E72B0" w:rsidP="00B80210">
            <w:pPr>
              <w:rPr>
                <w:rFonts w:ascii="Helvetica" w:hAnsi="Helvetica" w:cs="Times New Roman"/>
                <w:lang w:val="fr-FR"/>
              </w:rPr>
            </w:pPr>
          </w:p>
        </w:tc>
        <w:tc>
          <w:tcPr>
            <w:tcW w:w="3212" w:type="dxa"/>
          </w:tcPr>
          <w:p w:rsidR="001E72B0" w:rsidRPr="00C5643D" w:rsidRDefault="001E72B0" w:rsidP="00B80210">
            <w:pPr>
              <w:rPr>
                <w:rFonts w:ascii="Helvetica" w:hAnsi="Helvetica" w:cs="Times New Roman"/>
                <w:lang w:val="fr-FR"/>
              </w:rPr>
            </w:pPr>
            <w:r>
              <w:rPr>
                <w:rFonts w:ascii="Helvetica" w:hAnsi="Helvetica" w:cs="Times New Roman"/>
                <w:lang w:val="fr-FR"/>
              </w:rPr>
              <w:t>Lister destination virement</w:t>
            </w:r>
          </w:p>
        </w:tc>
        <w:tc>
          <w:tcPr>
            <w:tcW w:w="2830" w:type="dxa"/>
          </w:tcPr>
          <w:p w:rsidR="001E72B0" w:rsidRPr="00BA0444" w:rsidRDefault="001E72B0" w:rsidP="00B80210">
            <w:pPr>
              <w:rPr>
                <w:rFonts w:ascii="Helvetica" w:hAnsi="Helvetica" w:cs="Times New Roman"/>
                <w:lang w:val="fr-FR"/>
              </w:rPr>
            </w:pPr>
          </w:p>
        </w:tc>
      </w:tr>
      <w:tr w:rsidR="001E72B0" w:rsidRPr="00BA0444" w:rsidTr="00B80210">
        <w:tc>
          <w:tcPr>
            <w:tcW w:w="3020" w:type="dxa"/>
          </w:tcPr>
          <w:p w:rsidR="001E72B0" w:rsidRPr="00BA0444" w:rsidRDefault="001E72B0" w:rsidP="00B80210">
            <w:pPr>
              <w:rPr>
                <w:rFonts w:ascii="Helvetica" w:hAnsi="Helvetica" w:cs="Times New Roman"/>
                <w:lang w:val="fr-FR"/>
              </w:rPr>
            </w:pPr>
          </w:p>
        </w:tc>
        <w:tc>
          <w:tcPr>
            <w:tcW w:w="3212" w:type="dxa"/>
          </w:tcPr>
          <w:p w:rsidR="001E72B0" w:rsidRPr="00C5643D" w:rsidRDefault="001E72B0" w:rsidP="00B80210">
            <w:pPr>
              <w:rPr>
                <w:rFonts w:ascii="Helvetica" w:hAnsi="Helvetica" w:cs="Times New Roman"/>
                <w:lang w:val="fr-FR"/>
              </w:rPr>
            </w:pPr>
            <w:r>
              <w:rPr>
                <w:rFonts w:ascii="Helvetica" w:hAnsi="Helvetica" w:cs="Times New Roman"/>
                <w:lang w:val="fr-FR"/>
              </w:rPr>
              <w:t>Lister périodicité</w:t>
            </w:r>
          </w:p>
        </w:tc>
        <w:tc>
          <w:tcPr>
            <w:tcW w:w="2830" w:type="dxa"/>
          </w:tcPr>
          <w:p w:rsidR="001E72B0" w:rsidRPr="00BA0444" w:rsidRDefault="001E72B0" w:rsidP="00B80210">
            <w:pPr>
              <w:rPr>
                <w:rFonts w:ascii="Helvetica" w:hAnsi="Helvetica" w:cs="Times New Roman"/>
                <w:lang w:val="fr-FR"/>
              </w:rPr>
            </w:pPr>
          </w:p>
        </w:tc>
      </w:tr>
      <w:tr w:rsidR="001E72B0" w:rsidRPr="00BA0444" w:rsidTr="00B80210">
        <w:tc>
          <w:tcPr>
            <w:tcW w:w="3020" w:type="dxa"/>
          </w:tcPr>
          <w:p w:rsidR="001E72B0" w:rsidRPr="00BA0444" w:rsidRDefault="001E72B0" w:rsidP="00B80210">
            <w:pPr>
              <w:rPr>
                <w:rFonts w:ascii="Helvetica" w:hAnsi="Helvetica" w:cs="Times New Roman"/>
                <w:lang w:val="fr-FR"/>
              </w:rPr>
            </w:pPr>
          </w:p>
        </w:tc>
        <w:tc>
          <w:tcPr>
            <w:tcW w:w="3212" w:type="dxa"/>
          </w:tcPr>
          <w:p w:rsidR="001E72B0" w:rsidRPr="00C5643D" w:rsidRDefault="001E72B0" w:rsidP="00B80210">
            <w:pPr>
              <w:rPr>
                <w:rFonts w:ascii="Helvetica" w:hAnsi="Helvetica" w:cs="Times New Roman"/>
                <w:lang w:val="fr-FR"/>
              </w:rPr>
            </w:pPr>
            <w:r>
              <w:rPr>
                <w:rFonts w:ascii="Helvetica" w:hAnsi="Helvetica" w:cs="Times New Roman"/>
                <w:lang w:val="fr-FR"/>
              </w:rPr>
              <w:t>Vérifier si les items sont conformes</w:t>
            </w:r>
          </w:p>
        </w:tc>
        <w:tc>
          <w:tcPr>
            <w:tcW w:w="2830" w:type="dxa"/>
          </w:tcPr>
          <w:p w:rsidR="001E72B0" w:rsidRPr="00BA0444" w:rsidRDefault="001E72B0" w:rsidP="00B80210">
            <w:pPr>
              <w:rPr>
                <w:rFonts w:ascii="Helvetica" w:hAnsi="Helvetica" w:cs="Times New Roman"/>
                <w:lang w:val="fr-FR"/>
              </w:rPr>
            </w:pPr>
          </w:p>
        </w:tc>
      </w:tr>
      <w:tr w:rsidR="001E72B0" w:rsidRPr="00BA0444" w:rsidTr="00B80210">
        <w:tc>
          <w:tcPr>
            <w:tcW w:w="3020" w:type="dxa"/>
          </w:tcPr>
          <w:p w:rsidR="001E72B0" w:rsidRPr="00BA0444" w:rsidRDefault="001E72B0" w:rsidP="00B80210">
            <w:pPr>
              <w:rPr>
                <w:rFonts w:ascii="Helvetica" w:hAnsi="Helvetica" w:cs="Times New Roman"/>
                <w:lang w:val="fr-FR"/>
              </w:rPr>
            </w:pPr>
          </w:p>
        </w:tc>
        <w:tc>
          <w:tcPr>
            <w:tcW w:w="3212" w:type="dxa"/>
          </w:tcPr>
          <w:p w:rsidR="001E72B0" w:rsidRPr="00C5643D" w:rsidRDefault="001E72B0" w:rsidP="00B80210">
            <w:pPr>
              <w:rPr>
                <w:rFonts w:ascii="Helvetica" w:hAnsi="Helvetica" w:cs="Times New Roman"/>
                <w:lang w:val="fr-FR"/>
              </w:rPr>
            </w:pPr>
            <w:r>
              <w:rPr>
                <w:rFonts w:ascii="Helvetica" w:hAnsi="Helvetica" w:cs="Times New Roman"/>
                <w:lang w:val="fr-FR"/>
              </w:rPr>
              <w:t>Calculer date d’échéance</w:t>
            </w:r>
          </w:p>
        </w:tc>
        <w:tc>
          <w:tcPr>
            <w:tcW w:w="2830" w:type="dxa"/>
          </w:tcPr>
          <w:p w:rsidR="001E72B0" w:rsidRPr="00BA0444" w:rsidRDefault="001E72B0" w:rsidP="00B80210">
            <w:pPr>
              <w:rPr>
                <w:rFonts w:ascii="Helvetica" w:hAnsi="Helvetica" w:cs="Times New Roman"/>
                <w:lang w:val="fr-FR"/>
              </w:rPr>
            </w:pPr>
          </w:p>
        </w:tc>
      </w:tr>
      <w:tr w:rsidR="001E72B0" w:rsidRPr="00BA0444" w:rsidTr="00B80210">
        <w:tc>
          <w:tcPr>
            <w:tcW w:w="3020" w:type="dxa"/>
          </w:tcPr>
          <w:p w:rsidR="001E72B0" w:rsidRPr="00BA0444" w:rsidRDefault="001E72B0" w:rsidP="00B80210">
            <w:pPr>
              <w:rPr>
                <w:rFonts w:ascii="Helvetica" w:hAnsi="Helvetica" w:cs="Times New Roman"/>
                <w:lang w:val="fr-FR"/>
              </w:rPr>
            </w:pPr>
          </w:p>
        </w:tc>
        <w:tc>
          <w:tcPr>
            <w:tcW w:w="3212" w:type="dxa"/>
          </w:tcPr>
          <w:p w:rsidR="001E72B0" w:rsidRPr="00C5643D" w:rsidRDefault="001E72B0" w:rsidP="00B80210">
            <w:pPr>
              <w:rPr>
                <w:rFonts w:ascii="Helvetica" w:hAnsi="Helvetica" w:cs="Times New Roman"/>
                <w:lang w:val="fr-FR"/>
              </w:rPr>
            </w:pPr>
            <w:r>
              <w:rPr>
                <w:rFonts w:ascii="Helvetica" w:hAnsi="Helvetica" w:cs="Times New Roman"/>
                <w:lang w:val="fr-FR"/>
              </w:rPr>
              <w:t>Imprimer bordereau</w:t>
            </w:r>
          </w:p>
        </w:tc>
        <w:tc>
          <w:tcPr>
            <w:tcW w:w="2830" w:type="dxa"/>
          </w:tcPr>
          <w:p w:rsidR="001E72B0" w:rsidRPr="00BA0444" w:rsidRDefault="001E72B0" w:rsidP="00B80210">
            <w:pPr>
              <w:rPr>
                <w:rFonts w:ascii="Helvetica" w:hAnsi="Helvetica" w:cs="Times New Roman"/>
                <w:lang w:val="fr-FR"/>
              </w:rPr>
            </w:pPr>
          </w:p>
        </w:tc>
      </w:tr>
    </w:tbl>
    <w:p w:rsidR="001E72B0" w:rsidRPr="00140A50" w:rsidRDefault="001E72B0" w:rsidP="001E72B0">
      <w:pPr>
        <w:rPr>
          <w:rFonts w:ascii="Helvetica" w:hAnsi="Helvetica" w:cs="Times New Roman"/>
        </w:rPr>
      </w:pPr>
    </w:p>
    <w:p w:rsidR="00140A50" w:rsidRPr="00140A50" w:rsidRDefault="00140A50" w:rsidP="00140A50">
      <w:pPr>
        <w:rPr>
          <w:rFonts w:ascii="Helvetica" w:hAnsi="Helvetica" w:cs="Times New Roman"/>
        </w:rPr>
      </w:pPr>
    </w:p>
    <w:p w:rsidR="00140A50" w:rsidRPr="00140A50" w:rsidRDefault="00140A50" w:rsidP="00140A50">
      <w:pPr>
        <w:tabs>
          <w:tab w:val="num" w:pos="360"/>
        </w:tabs>
        <w:rPr>
          <w:rFonts w:ascii="Helvetica" w:hAnsi="Helvetica" w:cs="Times New Roman"/>
          <w:b/>
          <w:lang w:val="x-none"/>
        </w:rPr>
      </w:pPr>
      <w:bookmarkStart w:id="144" w:name="_Toc271706397"/>
      <w:r w:rsidRPr="00140A50">
        <w:rPr>
          <w:rFonts w:ascii="Helvetica" w:hAnsi="Helvetica" w:cs="Times New Roman"/>
          <w:b/>
          <w:lang w:val="x-none"/>
        </w:rPr>
        <w:t xml:space="preserve">Annulation d’un virement permanent </w:t>
      </w:r>
      <w:bookmarkEnd w:id="144"/>
    </w:p>
    <w:p w:rsidR="00140A50" w:rsidRPr="00140A50" w:rsidRDefault="00140A50" w:rsidP="00140A50">
      <w:pPr>
        <w:rPr>
          <w:rFonts w:ascii="Helvetica" w:hAnsi="Helvetica" w:cs="Times New Roman"/>
          <w:b/>
        </w:rPr>
      </w:pPr>
      <w:r w:rsidRPr="00140A50">
        <w:rPr>
          <w:rFonts w:ascii="Helvetica" w:hAnsi="Helvetica" w:cs="Times New Roman"/>
          <w:b/>
        </w:rPr>
        <w:t>Définition et objectif :</w:t>
      </w:r>
    </w:p>
    <w:p w:rsidR="00140A50" w:rsidRPr="00140A50" w:rsidRDefault="00140A50" w:rsidP="00140A50">
      <w:pPr>
        <w:rPr>
          <w:rFonts w:ascii="Helvetica" w:hAnsi="Helvetica" w:cs="Times New Roman"/>
        </w:rPr>
      </w:pPr>
      <w:r w:rsidRPr="00140A50">
        <w:rPr>
          <w:rFonts w:ascii="Helvetica" w:hAnsi="Helvetica" w:cs="Times New Roman"/>
        </w:rPr>
        <w:t>C’est une opération qui consiste à rechercher et à annuler un virement permanent existant dans le système.</w:t>
      </w:r>
    </w:p>
    <w:p w:rsidR="00140A50" w:rsidRPr="00140A50" w:rsidRDefault="00140A50" w:rsidP="00140A50">
      <w:pPr>
        <w:rPr>
          <w:rFonts w:ascii="Helvetica" w:hAnsi="Helvetica" w:cs="Times New Roman"/>
          <w:b/>
        </w:rPr>
      </w:pPr>
      <w:r w:rsidRPr="00140A50">
        <w:rPr>
          <w:rFonts w:ascii="Helvetica" w:hAnsi="Helvetica" w:cs="Times New Roman"/>
          <w:b/>
        </w:rPr>
        <w:t>Entrée :</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le numéro du virement</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Agence</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Compte à débiter</w:t>
      </w:r>
    </w:p>
    <w:p w:rsidR="00140A50" w:rsidRPr="00140A50" w:rsidRDefault="00140A50" w:rsidP="003B281B">
      <w:pPr>
        <w:numPr>
          <w:ilvl w:val="0"/>
          <w:numId w:val="22"/>
        </w:numPr>
        <w:rPr>
          <w:rFonts w:ascii="Helvetica" w:hAnsi="Helvetica" w:cs="Times New Roman"/>
        </w:rPr>
      </w:pPr>
      <w:r w:rsidRPr="00140A50">
        <w:rPr>
          <w:rFonts w:ascii="Helvetica" w:hAnsi="Helvetica" w:cs="Times New Roman"/>
        </w:rPr>
        <w:t>Motif</w:t>
      </w:r>
    </w:p>
    <w:p w:rsidR="00140A50" w:rsidRPr="00140A50" w:rsidRDefault="00140A50" w:rsidP="00140A50">
      <w:pPr>
        <w:rPr>
          <w:rFonts w:ascii="Helvetica" w:hAnsi="Helvetica" w:cs="Times New Roman"/>
          <w:b/>
        </w:rPr>
      </w:pPr>
      <w:r w:rsidRPr="00140A50">
        <w:rPr>
          <w:rFonts w:ascii="Helvetica" w:hAnsi="Helvetica" w:cs="Times New Roman"/>
          <w:b/>
        </w:rPr>
        <w:t>Sortie :</w:t>
      </w:r>
    </w:p>
    <w:p w:rsidR="00140A50" w:rsidRPr="00140A50" w:rsidRDefault="00140A50" w:rsidP="003B281B">
      <w:pPr>
        <w:numPr>
          <w:ilvl w:val="0"/>
          <w:numId w:val="78"/>
        </w:numPr>
        <w:rPr>
          <w:rFonts w:ascii="Helvetica" w:hAnsi="Helvetica" w:cs="Times New Roman"/>
        </w:rPr>
      </w:pPr>
      <w:r w:rsidRPr="00140A50">
        <w:rPr>
          <w:rFonts w:ascii="Helvetica" w:hAnsi="Helvetica" w:cs="Times New Roman"/>
        </w:rPr>
        <w:lastRenderedPageBreak/>
        <w:t>Bordereau d’annulation de virement</w:t>
      </w:r>
    </w:p>
    <w:p w:rsidR="00140A50" w:rsidRPr="00140A50" w:rsidRDefault="00140A50" w:rsidP="00140A50">
      <w:pPr>
        <w:rPr>
          <w:rFonts w:ascii="Helvetica" w:hAnsi="Helvetica" w:cs="Times New Roman"/>
          <w:b/>
        </w:rPr>
      </w:pPr>
      <w:r w:rsidRPr="00140A50">
        <w:rPr>
          <w:rFonts w:ascii="Helvetica" w:hAnsi="Helvetica" w:cs="Times New Roman"/>
          <w:b/>
        </w:rPr>
        <w:t>Pré conditions</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Le virement doit exister dans le système</w:t>
      </w:r>
    </w:p>
    <w:p w:rsidR="00140A50" w:rsidRPr="00140A50" w:rsidRDefault="00140A50" w:rsidP="003B281B">
      <w:pPr>
        <w:numPr>
          <w:ilvl w:val="0"/>
          <w:numId w:val="63"/>
        </w:numPr>
        <w:rPr>
          <w:rFonts w:ascii="Helvetica" w:hAnsi="Helvetica" w:cs="Times New Roman"/>
        </w:rPr>
      </w:pPr>
      <w:r w:rsidRPr="00140A50">
        <w:rPr>
          <w:rFonts w:ascii="Helvetica" w:hAnsi="Helvetica" w:cs="Times New Roman"/>
        </w:rPr>
        <w:t>Le virement doit être encours de validité</w:t>
      </w:r>
    </w:p>
    <w:p w:rsidR="00140A50" w:rsidRPr="00140A50" w:rsidRDefault="00140A50" w:rsidP="00140A50">
      <w:pPr>
        <w:rPr>
          <w:rFonts w:ascii="Helvetica" w:hAnsi="Helvetica" w:cs="Times New Roman"/>
          <w:b/>
        </w:rPr>
      </w:pPr>
      <w:r w:rsidRPr="00140A50">
        <w:rPr>
          <w:rFonts w:ascii="Helvetica" w:hAnsi="Helvetica" w:cs="Times New Roman"/>
          <w:b/>
        </w:rPr>
        <w:t>Post conditions :</w:t>
      </w:r>
    </w:p>
    <w:p w:rsidR="00140A50" w:rsidRPr="00140A50" w:rsidRDefault="00140A50" w:rsidP="003B281B">
      <w:pPr>
        <w:numPr>
          <w:ilvl w:val="0"/>
          <w:numId w:val="80"/>
        </w:numPr>
        <w:rPr>
          <w:rFonts w:ascii="Helvetica" w:hAnsi="Helvetica" w:cs="Times New Roman"/>
        </w:rPr>
      </w:pPr>
      <w:r w:rsidRPr="00140A50">
        <w:rPr>
          <w:rFonts w:ascii="Helvetica" w:hAnsi="Helvetica" w:cs="Times New Roman"/>
        </w:rPr>
        <w:t xml:space="preserve">Mise à jour base de données </w:t>
      </w:r>
    </w:p>
    <w:p w:rsidR="00140A50" w:rsidRPr="00140A50" w:rsidRDefault="00140A50" w:rsidP="003B281B">
      <w:pPr>
        <w:numPr>
          <w:ilvl w:val="0"/>
          <w:numId w:val="80"/>
        </w:numPr>
        <w:rPr>
          <w:rFonts w:ascii="Helvetica" w:hAnsi="Helvetica" w:cs="Times New Roman"/>
        </w:rPr>
      </w:pPr>
      <w:r w:rsidRPr="00140A50">
        <w:rPr>
          <w:rFonts w:ascii="Helvetica" w:hAnsi="Helvetica" w:cs="Times New Roman"/>
        </w:rPr>
        <w:t>Génération éventuelle des écritures comptables et avis d’opération</w:t>
      </w:r>
    </w:p>
    <w:p w:rsidR="00140A50" w:rsidRPr="00140A50" w:rsidRDefault="00140A50" w:rsidP="003B281B">
      <w:pPr>
        <w:numPr>
          <w:ilvl w:val="0"/>
          <w:numId w:val="80"/>
        </w:numPr>
        <w:rPr>
          <w:rFonts w:ascii="Helvetica" w:hAnsi="Helvetica" w:cs="Times New Roman"/>
        </w:rPr>
      </w:pPr>
      <w:r w:rsidRPr="00140A50">
        <w:rPr>
          <w:rFonts w:ascii="Helvetica" w:hAnsi="Helvetica" w:cs="Times New Roman"/>
        </w:rPr>
        <w:t>Éléments d’audit de la transaction</w:t>
      </w:r>
    </w:p>
    <w:p w:rsidR="00140A50" w:rsidRPr="00140A50" w:rsidRDefault="00140A50" w:rsidP="00140A50">
      <w:pPr>
        <w:rPr>
          <w:rFonts w:ascii="Helvetica" w:hAnsi="Helvetica" w:cs="Times New Roman"/>
        </w:rPr>
      </w:pPr>
      <w:r w:rsidRPr="00140A50">
        <w:rPr>
          <w:rFonts w:ascii="Helvetica" w:hAnsi="Helvetica" w:cs="Times New Roman"/>
          <w:b/>
        </w:rPr>
        <w:t>Processus :</w:t>
      </w:r>
      <w:r w:rsidRPr="00140A50">
        <w:rPr>
          <w:rFonts w:ascii="Helvetica" w:hAnsi="Helvetica" w:cs="Times New Roman"/>
        </w:rPr>
        <w:t xml:space="preserve"> </w:t>
      </w:r>
    </w:p>
    <w:p w:rsidR="00140A50" w:rsidRPr="00140A50" w:rsidRDefault="00140A50" w:rsidP="003B281B">
      <w:pPr>
        <w:numPr>
          <w:ilvl w:val="0"/>
          <w:numId w:val="90"/>
        </w:numPr>
        <w:rPr>
          <w:rFonts w:ascii="Helvetica" w:hAnsi="Helvetica" w:cs="Times New Roman"/>
        </w:rPr>
      </w:pPr>
      <w:r w:rsidRPr="00140A50">
        <w:rPr>
          <w:rFonts w:ascii="Helvetica" w:hAnsi="Helvetica" w:cs="Times New Roman"/>
        </w:rPr>
        <w:t>L’utilisateur lance l’écran de cette transaction.</w:t>
      </w:r>
    </w:p>
    <w:p w:rsidR="00140A50" w:rsidRPr="00140A50" w:rsidRDefault="00140A50" w:rsidP="003B281B">
      <w:pPr>
        <w:numPr>
          <w:ilvl w:val="0"/>
          <w:numId w:val="90"/>
        </w:numPr>
        <w:rPr>
          <w:rFonts w:ascii="Helvetica" w:hAnsi="Helvetica" w:cs="Times New Roman"/>
        </w:rPr>
      </w:pPr>
      <w:r w:rsidRPr="00140A50">
        <w:rPr>
          <w:rFonts w:ascii="Helvetica" w:hAnsi="Helvetica" w:cs="Times New Roman"/>
        </w:rPr>
        <w:t>Il saisit l’un des critères de recherche et interroge le système.</w:t>
      </w:r>
    </w:p>
    <w:p w:rsidR="00140A50" w:rsidRPr="00140A50" w:rsidRDefault="00140A50" w:rsidP="003B281B">
      <w:pPr>
        <w:numPr>
          <w:ilvl w:val="0"/>
          <w:numId w:val="90"/>
        </w:numPr>
        <w:rPr>
          <w:rFonts w:ascii="Helvetica" w:hAnsi="Helvetica" w:cs="Times New Roman"/>
        </w:rPr>
      </w:pPr>
      <w:r w:rsidRPr="00140A50">
        <w:rPr>
          <w:rFonts w:ascii="Helvetica" w:hAnsi="Helvetica" w:cs="Times New Roman"/>
        </w:rPr>
        <w:t>Le système affiche les autres informations sur le virement que l’utilisateur ne peut que visualiser et calcule éventuellement les commissions d’annulation. L’utilisateur à la suite de ces modifications demande l’enregistrement de la modification.</w:t>
      </w:r>
    </w:p>
    <w:p w:rsidR="00140A50" w:rsidRDefault="00140A50" w:rsidP="003B281B">
      <w:pPr>
        <w:numPr>
          <w:ilvl w:val="0"/>
          <w:numId w:val="90"/>
        </w:numPr>
        <w:rPr>
          <w:rFonts w:ascii="Helvetica" w:hAnsi="Helvetica" w:cs="Times New Roman"/>
        </w:rPr>
      </w:pPr>
      <w:r w:rsidRPr="00140A50">
        <w:rPr>
          <w:rFonts w:ascii="Helvetica" w:hAnsi="Helvetica" w:cs="Times New Roman"/>
        </w:rPr>
        <w:t>Le système enregistre la transaction et procède aux imputations comptables.</w:t>
      </w:r>
    </w:p>
    <w:p w:rsidR="001E72B0" w:rsidRDefault="001E72B0" w:rsidP="001E72B0">
      <w:pPr>
        <w:rPr>
          <w:rFonts w:ascii="Helvetica" w:hAnsi="Helvetica" w:cs="Times New Roman"/>
        </w:rPr>
      </w:pPr>
    </w:p>
    <w:p w:rsidR="001E72B0" w:rsidRDefault="001E72B0" w:rsidP="001E72B0">
      <w:pPr>
        <w:rPr>
          <w:rFonts w:ascii="Helvetica" w:hAnsi="Helvetica" w:cs="Times New Roman"/>
        </w:rPr>
      </w:pPr>
    </w:p>
    <w:p w:rsidR="001E72B0" w:rsidRDefault="001E72B0" w:rsidP="001E72B0">
      <w:pPr>
        <w:rPr>
          <w:rFonts w:ascii="Helvetica" w:hAnsi="Helvetica" w:cs="Times New Roman"/>
        </w:rPr>
      </w:pPr>
    </w:p>
    <w:p w:rsidR="001E72B0" w:rsidRDefault="001E72B0" w:rsidP="001E72B0">
      <w:pPr>
        <w:rPr>
          <w:rFonts w:ascii="Helvetica" w:hAnsi="Helvetica" w:cs="Times New Roman"/>
        </w:rPr>
      </w:pPr>
    </w:p>
    <w:p w:rsidR="001E72B0" w:rsidRDefault="001E72B0" w:rsidP="001E72B0">
      <w:pPr>
        <w:rPr>
          <w:rFonts w:ascii="Helvetica" w:hAnsi="Helvetica" w:cs="Times New Roman"/>
        </w:rPr>
      </w:pPr>
    </w:p>
    <w:p w:rsidR="001E72B0" w:rsidRDefault="001E72B0" w:rsidP="001E72B0">
      <w:pPr>
        <w:rPr>
          <w:rFonts w:ascii="Helvetica" w:hAnsi="Helvetica" w:cs="Times New Roman"/>
        </w:rPr>
      </w:pPr>
    </w:p>
    <w:p w:rsidR="001E72B0" w:rsidRDefault="001E72B0" w:rsidP="001E72B0">
      <w:pPr>
        <w:rPr>
          <w:rFonts w:ascii="Helvetica" w:hAnsi="Helvetica" w:cs="Times New Roman"/>
        </w:rPr>
      </w:pPr>
    </w:p>
    <w:p w:rsidR="001E72B0" w:rsidRDefault="001E72B0" w:rsidP="001E72B0">
      <w:pPr>
        <w:pStyle w:val="Titre2"/>
      </w:pPr>
      <w:r>
        <w:t>User story</w:t>
      </w:r>
    </w:p>
    <w:tbl>
      <w:tblPr>
        <w:tblStyle w:val="Grilledutableau"/>
        <w:tblW w:w="0" w:type="auto"/>
        <w:tblLook w:val="04A0" w:firstRow="1" w:lastRow="0" w:firstColumn="1" w:lastColumn="0" w:noHBand="0" w:noVBand="1"/>
      </w:tblPr>
      <w:tblGrid>
        <w:gridCol w:w="3020"/>
        <w:gridCol w:w="3212"/>
        <w:gridCol w:w="2830"/>
      </w:tblGrid>
      <w:tr w:rsidR="001E72B0" w:rsidRPr="00BA0444" w:rsidTr="00B80210">
        <w:tc>
          <w:tcPr>
            <w:tcW w:w="3020" w:type="dxa"/>
          </w:tcPr>
          <w:p w:rsidR="001E72B0" w:rsidRPr="00BA0444" w:rsidRDefault="001E72B0"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1E72B0" w:rsidRPr="00BA0444" w:rsidRDefault="001E72B0"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1E72B0" w:rsidRPr="00BA0444" w:rsidRDefault="001E72B0" w:rsidP="00B80210">
            <w:pPr>
              <w:rPr>
                <w:rFonts w:ascii="Helvetica" w:hAnsi="Helvetica" w:cs="Times New Roman"/>
                <w:lang w:val="fr-FR"/>
              </w:rPr>
            </w:pPr>
            <w:r w:rsidRPr="00BA0444">
              <w:rPr>
                <w:rFonts w:ascii="Helvetica" w:hAnsi="Helvetica" w:cs="Times New Roman"/>
                <w:lang w:val="fr-FR"/>
              </w:rPr>
              <w:t>API</w:t>
            </w:r>
          </w:p>
        </w:tc>
      </w:tr>
      <w:tr w:rsidR="001E72B0" w:rsidRPr="00BA0444" w:rsidTr="00B80210">
        <w:tc>
          <w:tcPr>
            <w:tcW w:w="3020" w:type="dxa"/>
            <w:vMerge w:val="restart"/>
          </w:tcPr>
          <w:p w:rsidR="001E72B0" w:rsidRPr="00BA0444" w:rsidRDefault="001E72B0" w:rsidP="001E72B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 xml:space="preserve">annuler </w:t>
            </w:r>
            <w:r w:rsidRPr="00BA0444">
              <w:rPr>
                <w:rFonts w:ascii="Helvetica" w:hAnsi="Helvetica" w:cs="Times New Roman"/>
                <w:lang w:val="fr-FR"/>
              </w:rPr>
              <w:t>un virement</w:t>
            </w:r>
            <w:r>
              <w:rPr>
                <w:rFonts w:ascii="Helvetica" w:hAnsi="Helvetica" w:cs="Times New Roman"/>
                <w:lang w:val="fr-FR"/>
              </w:rPr>
              <w:t xml:space="preserve"> permanent</w:t>
            </w:r>
          </w:p>
        </w:tc>
        <w:tc>
          <w:tcPr>
            <w:tcW w:w="3212" w:type="dxa"/>
          </w:tcPr>
          <w:p w:rsidR="001E72B0" w:rsidRPr="00BA0444" w:rsidRDefault="001E72B0" w:rsidP="00B80210">
            <w:pPr>
              <w:rPr>
                <w:rFonts w:ascii="Helvetica" w:hAnsi="Helvetica" w:cs="Times New Roman"/>
                <w:lang w:val="fr-FR"/>
              </w:rPr>
            </w:pPr>
            <w:r>
              <w:rPr>
                <w:rFonts w:ascii="Helvetica" w:hAnsi="Helvetica" w:cs="Times New Roman"/>
                <w:lang w:val="fr-FR"/>
              </w:rPr>
              <w:t>Choisir numéro du virement</w:t>
            </w:r>
          </w:p>
        </w:tc>
        <w:tc>
          <w:tcPr>
            <w:tcW w:w="2830" w:type="dxa"/>
          </w:tcPr>
          <w:p w:rsidR="001E72B0" w:rsidRPr="00BA0444" w:rsidRDefault="001E72B0" w:rsidP="00B80210">
            <w:pPr>
              <w:rPr>
                <w:rFonts w:ascii="Helvetica" w:hAnsi="Helvetica" w:cs="Times New Roman"/>
                <w:lang w:val="fr-FR"/>
              </w:rPr>
            </w:pPr>
          </w:p>
        </w:tc>
      </w:tr>
      <w:tr w:rsidR="001E72B0" w:rsidRPr="00BA0444" w:rsidTr="00B80210">
        <w:tc>
          <w:tcPr>
            <w:tcW w:w="3020" w:type="dxa"/>
            <w:vMerge/>
          </w:tcPr>
          <w:p w:rsidR="001E72B0" w:rsidRPr="00BA0444" w:rsidRDefault="001E72B0" w:rsidP="00B80210">
            <w:pPr>
              <w:rPr>
                <w:rFonts w:ascii="Helvetica" w:hAnsi="Helvetica" w:cs="Times New Roman"/>
                <w:lang w:val="fr-FR"/>
              </w:rPr>
            </w:pPr>
          </w:p>
        </w:tc>
        <w:tc>
          <w:tcPr>
            <w:tcW w:w="3212" w:type="dxa"/>
          </w:tcPr>
          <w:p w:rsidR="001E72B0" w:rsidRPr="00C5643D" w:rsidRDefault="001E72B0" w:rsidP="00B80210">
            <w:pPr>
              <w:rPr>
                <w:rFonts w:ascii="Helvetica" w:hAnsi="Helvetica" w:cs="Times New Roman"/>
                <w:lang w:val="fr-FR"/>
              </w:rPr>
            </w:pPr>
            <w:r>
              <w:rPr>
                <w:rFonts w:ascii="Helvetica" w:hAnsi="Helvetica" w:cs="Times New Roman"/>
                <w:lang w:val="fr-FR"/>
              </w:rPr>
              <w:t>Choisir agence</w:t>
            </w:r>
          </w:p>
        </w:tc>
        <w:tc>
          <w:tcPr>
            <w:tcW w:w="2830" w:type="dxa"/>
          </w:tcPr>
          <w:p w:rsidR="001E72B0" w:rsidRPr="00BA0444" w:rsidRDefault="001E72B0" w:rsidP="00B80210">
            <w:pPr>
              <w:rPr>
                <w:rFonts w:ascii="Helvetica" w:hAnsi="Helvetica" w:cs="Times New Roman"/>
                <w:lang w:val="fr-FR"/>
              </w:rPr>
            </w:pPr>
          </w:p>
        </w:tc>
      </w:tr>
      <w:tr w:rsidR="001E72B0" w:rsidRPr="00BA0444" w:rsidTr="00B80210">
        <w:tc>
          <w:tcPr>
            <w:tcW w:w="3020" w:type="dxa"/>
            <w:vMerge/>
          </w:tcPr>
          <w:p w:rsidR="001E72B0" w:rsidRPr="00BA0444" w:rsidRDefault="001E72B0" w:rsidP="00B80210">
            <w:pPr>
              <w:rPr>
                <w:rFonts w:ascii="Helvetica" w:hAnsi="Helvetica" w:cs="Times New Roman"/>
                <w:lang w:val="fr-FR"/>
              </w:rPr>
            </w:pPr>
          </w:p>
        </w:tc>
        <w:tc>
          <w:tcPr>
            <w:tcW w:w="3212" w:type="dxa"/>
          </w:tcPr>
          <w:p w:rsidR="001E72B0" w:rsidRPr="00C5643D" w:rsidRDefault="001E72B0" w:rsidP="00B80210">
            <w:pPr>
              <w:rPr>
                <w:rFonts w:ascii="Helvetica" w:hAnsi="Helvetica" w:cs="Times New Roman"/>
                <w:lang w:val="fr-FR"/>
              </w:rPr>
            </w:pPr>
            <w:r>
              <w:rPr>
                <w:rFonts w:ascii="Helvetica" w:hAnsi="Helvetica" w:cs="Times New Roman"/>
                <w:lang w:val="fr-FR"/>
              </w:rPr>
              <w:t>Imprimer bordereau d’annulation</w:t>
            </w:r>
          </w:p>
        </w:tc>
        <w:tc>
          <w:tcPr>
            <w:tcW w:w="2830" w:type="dxa"/>
          </w:tcPr>
          <w:p w:rsidR="001E72B0" w:rsidRPr="00BA0444" w:rsidRDefault="001E72B0" w:rsidP="00B80210">
            <w:pPr>
              <w:rPr>
                <w:rFonts w:ascii="Helvetica" w:hAnsi="Helvetica" w:cs="Times New Roman"/>
                <w:lang w:val="fr-FR"/>
              </w:rPr>
            </w:pPr>
          </w:p>
        </w:tc>
      </w:tr>
      <w:tr w:rsidR="001E72B0" w:rsidRPr="00BA0444" w:rsidTr="00B80210">
        <w:tc>
          <w:tcPr>
            <w:tcW w:w="3020" w:type="dxa"/>
          </w:tcPr>
          <w:p w:rsidR="001E72B0" w:rsidRPr="00BA0444" w:rsidRDefault="001E72B0" w:rsidP="00B80210">
            <w:pPr>
              <w:rPr>
                <w:rFonts w:ascii="Helvetica" w:hAnsi="Helvetica" w:cs="Times New Roman"/>
                <w:lang w:val="fr-FR"/>
              </w:rPr>
            </w:pPr>
          </w:p>
        </w:tc>
        <w:tc>
          <w:tcPr>
            <w:tcW w:w="3212" w:type="dxa"/>
          </w:tcPr>
          <w:p w:rsidR="001E72B0" w:rsidRPr="00C5643D" w:rsidRDefault="001E72B0" w:rsidP="00B80210">
            <w:pPr>
              <w:rPr>
                <w:rFonts w:ascii="Helvetica" w:hAnsi="Helvetica" w:cs="Times New Roman"/>
                <w:lang w:val="fr-FR"/>
              </w:rPr>
            </w:pPr>
          </w:p>
        </w:tc>
        <w:tc>
          <w:tcPr>
            <w:tcW w:w="2830" w:type="dxa"/>
          </w:tcPr>
          <w:p w:rsidR="001E72B0" w:rsidRPr="00BA0444" w:rsidRDefault="001E72B0" w:rsidP="00B80210">
            <w:pPr>
              <w:rPr>
                <w:rFonts w:ascii="Helvetica" w:hAnsi="Helvetica" w:cs="Times New Roman"/>
                <w:lang w:val="fr-FR"/>
              </w:rPr>
            </w:pPr>
          </w:p>
        </w:tc>
      </w:tr>
    </w:tbl>
    <w:p w:rsidR="001E72B0" w:rsidRPr="00140A50" w:rsidRDefault="001E72B0" w:rsidP="001E72B0">
      <w:pPr>
        <w:rPr>
          <w:rFonts w:ascii="Helvetica" w:hAnsi="Helvetica" w:cs="Times New Roman"/>
        </w:rPr>
      </w:pPr>
    </w:p>
    <w:p w:rsidR="00140A50" w:rsidRPr="00140A50" w:rsidRDefault="00140A50" w:rsidP="00140A50">
      <w:pPr>
        <w:rPr>
          <w:rFonts w:ascii="Helvetica" w:hAnsi="Helvetica" w:cs="Times New Roman"/>
        </w:rPr>
      </w:pPr>
    </w:p>
    <w:p w:rsidR="00140A50" w:rsidRPr="00140A50" w:rsidRDefault="00140A50" w:rsidP="000E14EF">
      <w:pPr>
        <w:rPr>
          <w:rFonts w:ascii="Helvetica" w:hAnsi="Helvetica" w:cs="Times New Roman"/>
        </w:rPr>
      </w:pPr>
    </w:p>
    <w:p w:rsidR="00F55805" w:rsidRDefault="00F55805" w:rsidP="000E14EF">
      <w:pPr>
        <w:rPr>
          <w:rFonts w:ascii="Helvetica" w:hAnsi="Helvetica" w:cs="Times New Roman"/>
          <w:b/>
        </w:rPr>
      </w:pPr>
    </w:p>
    <w:p w:rsidR="00F55805" w:rsidRDefault="00F55805" w:rsidP="000E14EF">
      <w:pPr>
        <w:rPr>
          <w:rFonts w:ascii="Helvetica" w:hAnsi="Helvetica" w:cs="Times New Roman"/>
          <w:b/>
        </w:rPr>
      </w:pPr>
    </w:p>
    <w:p w:rsidR="00F55805" w:rsidRDefault="00F55805" w:rsidP="000E14EF">
      <w:pPr>
        <w:rPr>
          <w:rFonts w:ascii="Helvetica" w:hAnsi="Helvetica" w:cs="Times New Roman"/>
          <w:b/>
        </w:rPr>
      </w:pPr>
    </w:p>
    <w:p w:rsidR="00F55805" w:rsidRDefault="00F55805" w:rsidP="000E14EF">
      <w:pPr>
        <w:rPr>
          <w:rFonts w:ascii="Helvetica" w:hAnsi="Helvetica" w:cs="Times New Roman"/>
          <w:b/>
        </w:rPr>
      </w:pPr>
    </w:p>
    <w:p w:rsidR="00F55805" w:rsidRDefault="00F55805" w:rsidP="000E14EF">
      <w:pPr>
        <w:rPr>
          <w:rFonts w:ascii="Helvetica" w:hAnsi="Helvetica" w:cs="Times New Roman"/>
          <w:b/>
        </w:rPr>
      </w:pPr>
    </w:p>
    <w:p w:rsidR="00F55805" w:rsidRDefault="00F55805" w:rsidP="000E14EF">
      <w:pPr>
        <w:rPr>
          <w:rFonts w:ascii="Helvetica" w:hAnsi="Helvetica" w:cs="Times New Roman"/>
          <w:b/>
        </w:rPr>
      </w:pPr>
    </w:p>
    <w:p w:rsidR="00F55805" w:rsidRDefault="00F55805" w:rsidP="000E14EF">
      <w:pPr>
        <w:rPr>
          <w:rFonts w:ascii="Helvetica" w:hAnsi="Helvetica" w:cs="Times New Roman"/>
          <w:b/>
        </w:rPr>
      </w:pPr>
    </w:p>
    <w:p w:rsidR="00F55805" w:rsidRDefault="00F55805" w:rsidP="000E14EF">
      <w:pPr>
        <w:rPr>
          <w:rFonts w:ascii="Helvetica" w:hAnsi="Helvetica" w:cs="Times New Roman"/>
          <w:b/>
        </w:rPr>
      </w:pPr>
    </w:p>
    <w:p w:rsidR="00F55805" w:rsidRDefault="00F55805" w:rsidP="000E14EF">
      <w:pPr>
        <w:rPr>
          <w:rFonts w:ascii="Helvetica" w:hAnsi="Helvetica" w:cs="Times New Roman"/>
          <w:b/>
        </w:rPr>
      </w:pPr>
    </w:p>
    <w:p w:rsidR="00F55805" w:rsidRDefault="00F55805" w:rsidP="000E14EF">
      <w:pPr>
        <w:rPr>
          <w:rFonts w:ascii="Helvetica" w:hAnsi="Helvetica" w:cs="Times New Roman"/>
          <w:b/>
        </w:rPr>
      </w:pPr>
    </w:p>
    <w:p w:rsidR="00F55805" w:rsidRDefault="00F55805" w:rsidP="000E14EF">
      <w:pPr>
        <w:rPr>
          <w:rFonts w:ascii="Helvetica" w:hAnsi="Helvetica" w:cs="Times New Roman"/>
          <w:b/>
        </w:rPr>
      </w:pPr>
    </w:p>
    <w:p w:rsidR="001E72B0" w:rsidRDefault="001E72B0" w:rsidP="000E14EF">
      <w:pPr>
        <w:rPr>
          <w:rFonts w:ascii="Helvetica" w:hAnsi="Helvetica" w:cs="Times New Roman"/>
          <w:b/>
        </w:rPr>
      </w:pPr>
    </w:p>
    <w:p w:rsidR="001E72B0" w:rsidRDefault="001E72B0" w:rsidP="000E14EF">
      <w:pPr>
        <w:rPr>
          <w:rFonts w:ascii="Helvetica" w:hAnsi="Helvetica" w:cs="Times New Roman"/>
          <w:b/>
        </w:rPr>
      </w:pPr>
    </w:p>
    <w:p w:rsidR="001E72B0" w:rsidRDefault="001E72B0" w:rsidP="000E14EF">
      <w:pPr>
        <w:rPr>
          <w:rFonts w:ascii="Helvetica" w:hAnsi="Helvetica" w:cs="Times New Roman"/>
          <w:b/>
        </w:rPr>
      </w:pPr>
    </w:p>
    <w:p w:rsidR="001E72B0" w:rsidRDefault="001E72B0" w:rsidP="000E14EF">
      <w:pPr>
        <w:rPr>
          <w:rFonts w:ascii="Helvetica" w:hAnsi="Helvetica" w:cs="Times New Roman"/>
          <w:b/>
        </w:rPr>
      </w:pPr>
    </w:p>
    <w:p w:rsidR="001E72B0" w:rsidRDefault="001E72B0" w:rsidP="000E14EF">
      <w:pPr>
        <w:rPr>
          <w:rFonts w:ascii="Helvetica" w:hAnsi="Helvetica" w:cs="Times New Roman"/>
          <w:b/>
        </w:rPr>
      </w:pPr>
    </w:p>
    <w:p w:rsidR="001E72B0" w:rsidRDefault="001E72B0" w:rsidP="000E14EF">
      <w:pPr>
        <w:rPr>
          <w:rFonts w:ascii="Helvetica" w:hAnsi="Helvetica" w:cs="Times New Roman"/>
          <w:b/>
        </w:rPr>
      </w:pPr>
    </w:p>
    <w:p w:rsidR="001E72B0" w:rsidRDefault="001E72B0" w:rsidP="000E14EF">
      <w:pPr>
        <w:rPr>
          <w:rFonts w:ascii="Helvetica" w:hAnsi="Helvetica" w:cs="Times New Roman"/>
          <w:b/>
        </w:rPr>
      </w:pPr>
    </w:p>
    <w:p w:rsidR="001E72B0" w:rsidRDefault="001E72B0" w:rsidP="000E14EF">
      <w:pPr>
        <w:rPr>
          <w:rFonts w:ascii="Helvetica" w:hAnsi="Helvetica" w:cs="Times New Roman"/>
          <w:b/>
        </w:rPr>
      </w:pPr>
    </w:p>
    <w:p w:rsidR="001E72B0" w:rsidRDefault="001E72B0" w:rsidP="000E14EF">
      <w:pPr>
        <w:rPr>
          <w:rFonts w:ascii="Helvetica" w:hAnsi="Helvetica" w:cs="Times New Roman"/>
          <w:b/>
        </w:rPr>
      </w:pPr>
    </w:p>
    <w:p w:rsidR="001E72B0" w:rsidRDefault="001E72B0" w:rsidP="000E14EF">
      <w:pPr>
        <w:rPr>
          <w:rFonts w:ascii="Helvetica" w:hAnsi="Helvetica" w:cs="Times New Roman"/>
          <w:b/>
        </w:rPr>
      </w:pPr>
    </w:p>
    <w:p w:rsidR="001E72B0" w:rsidRDefault="001E72B0" w:rsidP="000E14EF">
      <w:pPr>
        <w:rPr>
          <w:rFonts w:ascii="Helvetica" w:hAnsi="Helvetica" w:cs="Times New Roman"/>
          <w:b/>
        </w:rPr>
      </w:pPr>
    </w:p>
    <w:p w:rsidR="001E72B0" w:rsidRDefault="001E72B0" w:rsidP="000E14EF">
      <w:pPr>
        <w:rPr>
          <w:rFonts w:ascii="Helvetica" w:hAnsi="Helvetica" w:cs="Times New Roman"/>
          <w:b/>
        </w:rPr>
      </w:pPr>
    </w:p>
    <w:p w:rsidR="001E72B0" w:rsidRDefault="001E72B0" w:rsidP="000E14EF">
      <w:pPr>
        <w:rPr>
          <w:rFonts w:ascii="Helvetica" w:hAnsi="Helvetica" w:cs="Times New Roman"/>
          <w:b/>
        </w:rPr>
      </w:pPr>
    </w:p>
    <w:p w:rsidR="00D4363B" w:rsidRPr="00F55805" w:rsidRDefault="00D4363B" w:rsidP="00D4363B">
      <w:pPr>
        <w:pStyle w:val="Titre1"/>
      </w:pPr>
      <w:bookmarkStart w:id="145" w:name="_Toc271706405"/>
      <w:bookmarkStart w:id="146" w:name="_Toc72201626"/>
      <w:r w:rsidRPr="00F55805">
        <w:t>Gestion des chèques</w:t>
      </w:r>
      <w:bookmarkEnd w:id="145"/>
      <w:bookmarkEnd w:id="146"/>
    </w:p>
    <w:p w:rsidR="00D4363B" w:rsidRPr="00F55805" w:rsidRDefault="00D4363B" w:rsidP="00D4363B">
      <w:pPr>
        <w:pStyle w:val="Titre2"/>
      </w:pPr>
      <w:bookmarkStart w:id="147" w:name="_Toc271706406"/>
      <w:bookmarkStart w:id="148" w:name="_Toc72201627"/>
      <w:r w:rsidRPr="00F55805">
        <w:t>Fonctionnalités</w:t>
      </w:r>
      <w:bookmarkEnd w:id="147"/>
      <w:bookmarkEnd w:id="148"/>
      <w:r w:rsidRPr="00F55805">
        <w:t xml:space="preserve"> </w:t>
      </w:r>
    </w:p>
    <w:p w:rsidR="00D4363B" w:rsidRPr="00F55805" w:rsidRDefault="00D4363B" w:rsidP="00D4363B">
      <w:pPr>
        <w:numPr>
          <w:ilvl w:val="0"/>
          <w:numId w:val="60"/>
        </w:numPr>
        <w:tabs>
          <w:tab w:val="num" w:pos="1068"/>
        </w:tabs>
        <w:rPr>
          <w:rFonts w:ascii="Helvetica" w:hAnsi="Helvetica" w:cs="Times New Roman"/>
          <w:b/>
        </w:rPr>
      </w:pPr>
      <w:r w:rsidRPr="00F55805">
        <w:rPr>
          <w:rFonts w:ascii="Helvetica" w:hAnsi="Helvetica" w:cs="Times New Roman"/>
          <w:b/>
        </w:rPr>
        <w:t>Type de chéquier,</w:t>
      </w:r>
    </w:p>
    <w:p w:rsidR="00D4363B" w:rsidRPr="00F55805" w:rsidRDefault="00D4363B" w:rsidP="00D4363B">
      <w:pPr>
        <w:numPr>
          <w:ilvl w:val="0"/>
          <w:numId w:val="60"/>
        </w:numPr>
        <w:tabs>
          <w:tab w:val="num" w:pos="1068"/>
        </w:tabs>
        <w:rPr>
          <w:rFonts w:ascii="Helvetica" w:hAnsi="Helvetica" w:cs="Times New Roman"/>
          <w:b/>
        </w:rPr>
      </w:pPr>
      <w:r w:rsidRPr="00F55805">
        <w:rPr>
          <w:rFonts w:ascii="Helvetica" w:hAnsi="Helvetica" w:cs="Times New Roman"/>
          <w:b/>
        </w:rPr>
        <w:t>Gestion de stock des chéquiers</w:t>
      </w:r>
    </w:p>
    <w:p w:rsidR="00D4363B" w:rsidRPr="00F55805" w:rsidRDefault="00D4363B" w:rsidP="00D4363B">
      <w:pPr>
        <w:numPr>
          <w:ilvl w:val="0"/>
          <w:numId w:val="60"/>
        </w:numPr>
        <w:tabs>
          <w:tab w:val="num" w:pos="1068"/>
        </w:tabs>
        <w:rPr>
          <w:rFonts w:ascii="Helvetica" w:hAnsi="Helvetica" w:cs="Times New Roman"/>
          <w:b/>
        </w:rPr>
      </w:pPr>
      <w:r w:rsidRPr="00F55805">
        <w:rPr>
          <w:rFonts w:ascii="Helvetica" w:hAnsi="Helvetica" w:cs="Times New Roman"/>
          <w:b/>
        </w:rPr>
        <w:t>Approvisionnement des chéquiers</w:t>
      </w:r>
    </w:p>
    <w:p w:rsidR="00D4363B" w:rsidRPr="00F55805" w:rsidRDefault="00D4363B" w:rsidP="00D4363B">
      <w:pPr>
        <w:numPr>
          <w:ilvl w:val="0"/>
          <w:numId w:val="60"/>
        </w:numPr>
        <w:tabs>
          <w:tab w:val="num" w:pos="1068"/>
        </w:tabs>
        <w:rPr>
          <w:rFonts w:ascii="Helvetica" w:hAnsi="Helvetica" w:cs="Times New Roman"/>
          <w:b/>
        </w:rPr>
      </w:pPr>
      <w:r w:rsidRPr="00F55805">
        <w:rPr>
          <w:rFonts w:ascii="Helvetica" w:hAnsi="Helvetica" w:cs="Times New Roman"/>
          <w:b/>
        </w:rPr>
        <w:t>Sortie de stock des chéquiers</w:t>
      </w:r>
    </w:p>
    <w:p w:rsidR="00D4363B" w:rsidRPr="00F55805" w:rsidRDefault="00D4363B" w:rsidP="00D4363B">
      <w:pPr>
        <w:numPr>
          <w:ilvl w:val="0"/>
          <w:numId w:val="60"/>
        </w:numPr>
        <w:tabs>
          <w:tab w:val="num" w:pos="1068"/>
        </w:tabs>
        <w:rPr>
          <w:rFonts w:ascii="Helvetica" w:hAnsi="Helvetica" w:cs="Times New Roman"/>
          <w:b/>
        </w:rPr>
      </w:pPr>
      <w:r w:rsidRPr="00F55805">
        <w:rPr>
          <w:rFonts w:ascii="Helvetica" w:hAnsi="Helvetica" w:cs="Times New Roman"/>
          <w:b/>
        </w:rPr>
        <w:t>Demande de chéquiers,</w:t>
      </w:r>
    </w:p>
    <w:p w:rsidR="00D4363B" w:rsidRPr="00F55805" w:rsidRDefault="00D4363B" w:rsidP="00D4363B">
      <w:pPr>
        <w:numPr>
          <w:ilvl w:val="0"/>
          <w:numId w:val="60"/>
        </w:numPr>
        <w:tabs>
          <w:tab w:val="num" w:pos="1068"/>
        </w:tabs>
        <w:rPr>
          <w:rFonts w:ascii="Helvetica" w:hAnsi="Helvetica" w:cs="Times New Roman"/>
          <w:b/>
        </w:rPr>
      </w:pPr>
      <w:r w:rsidRPr="00F55805">
        <w:rPr>
          <w:rFonts w:ascii="Helvetica" w:hAnsi="Helvetica" w:cs="Times New Roman"/>
          <w:b/>
        </w:rPr>
        <w:t>Personnalisation des chéquiers</w:t>
      </w:r>
    </w:p>
    <w:p w:rsidR="00D4363B" w:rsidRPr="00F55805" w:rsidRDefault="00D4363B" w:rsidP="00D4363B">
      <w:pPr>
        <w:numPr>
          <w:ilvl w:val="0"/>
          <w:numId w:val="60"/>
        </w:numPr>
        <w:tabs>
          <w:tab w:val="num" w:pos="1068"/>
        </w:tabs>
        <w:rPr>
          <w:rFonts w:ascii="Helvetica" w:hAnsi="Helvetica" w:cs="Times New Roman"/>
          <w:b/>
        </w:rPr>
      </w:pPr>
      <w:r w:rsidRPr="00F55805">
        <w:rPr>
          <w:rFonts w:ascii="Helvetica" w:hAnsi="Helvetica" w:cs="Times New Roman"/>
          <w:b/>
        </w:rPr>
        <w:t>Remise chéquiers au client ;</w:t>
      </w:r>
    </w:p>
    <w:p w:rsidR="00D4363B" w:rsidRPr="00F55805" w:rsidRDefault="00D4363B" w:rsidP="00D4363B">
      <w:pPr>
        <w:numPr>
          <w:ilvl w:val="0"/>
          <w:numId w:val="60"/>
        </w:numPr>
        <w:tabs>
          <w:tab w:val="num" w:pos="1068"/>
        </w:tabs>
        <w:rPr>
          <w:rFonts w:ascii="Helvetica" w:hAnsi="Helvetica" w:cs="Times New Roman"/>
          <w:b/>
        </w:rPr>
      </w:pPr>
      <w:r w:rsidRPr="00F55805">
        <w:rPr>
          <w:rFonts w:ascii="Helvetica" w:hAnsi="Helvetica" w:cs="Times New Roman"/>
          <w:b/>
        </w:rPr>
        <w:t>Destruction chéquier,</w:t>
      </w:r>
    </w:p>
    <w:p w:rsidR="00D4363B" w:rsidRPr="00F55805" w:rsidRDefault="00D4363B" w:rsidP="00D4363B">
      <w:pPr>
        <w:numPr>
          <w:ilvl w:val="0"/>
          <w:numId w:val="60"/>
        </w:numPr>
        <w:tabs>
          <w:tab w:val="num" w:pos="1068"/>
        </w:tabs>
        <w:rPr>
          <w:rFonts w:ascii="Helvetica" w:hAnsi="Helvetica" w:cs="Times New Roman"/>
          <w:b/>
        </w:rPr>
      </w:pPr>
      <w:r w:rsidRPr="00F55805">
        <w:rPr>
          <w:rFonts w:ascii="Helvetica" w:hAnsi="Helvetica" w:cs="Times New Roman"/>
          <w:b/>
        </w:rPr>
        <w:t>Gestion des chèques de guichet</w:t>
      </w:r>
    </w:p>
    <w:p w:rsidR="00D4363B" w:rsidRPr="00F55805" w:rsidRDefault="00D4363B" w:rsidP="00D4363B">
      <w:pPr>
        <w:numPr>
          <w:ilvl w:val="0"/>
          <w:numId w:val="60"/>
        </w:numPr>
        <w:tabs>
          <w:tab w:val="num" w:pos="1068"/>
        </w:tabs>
        <w:rPr>
          <w:rFonts w:ascii="Helvetica" w:hAnsi="Helvetica" w:cs="Times New Roman"/>
          <w:b/>
        </w:rPr>
      </w:pPr>
      <w:r w:rsidRPr="00F55805">
        <w:rPr>
          <w:rFonts w:ascii="Helvetica" w:hAnsi="Helvetica" w:cs="Times New Roman"/>
          <w:b/>
        </w:rPr>
        <w:t>Certification d’un chèque</w:t>
      </w:r>
    </w:p>
    <w:p w:rsidR="00D4363B" w:rsidRPr="00F55805" w:rsidRDefault="00D4363B" w:rsidP="00D4363B">
      <w:pPr>
        <w:numPr>
          <w:ilvl w:val="0"/>
          <w:numId w:val="60"/>
        </w:numPr>
        <w:tabs>
          <w:tab w:val="num" w:pos="1068"/>
        </w:tabs>
        <w:rPr>
          <w:rFonts w:ascii="Helvetica" w:hAnsi="Helvetica" w:cs="Times New Roman"/>
          <w:b/>
        </w:rPr>
      </w:pPr>
      <w:r w:rsidRPr="00F55805">
        <w:rPr>
          <w:rFonts w:ascii="Helvetica" w:hAnsi="Helvetica" w:cs="Times New Roman"/>
          <w:b/>
        </w:rPr>
        <w:lastRenderedPageBreak/>
        <w:t>Mise/levée d'opposition sur chèques</w:t>
      </w:r>
    </w:p>
    <w:p w:rsidR="00D4363B" w:rsidRDefault="00D4363B" w:rsidP="00D4363B">
      <w:pPr>
        <w:numPr>
          <w:ilvl w:val="0"/>
          <w:numId w:val="60"/>
        </w:numPr>
        <w:tabs>
          <w:tab w:val="num" w:pos="1068"/>
        </w:tabs>
        <w:rPr>
          <w:rFonts w:ascii="Helvetica" w:hAnsi="Helvetica" w:cs="Times New Roman"/>
          <w:b/>
        </w:rPr>
      </w:pPr>
      <w:r w:rsidRPr="00F55805">
        <w:rPr>
          <w:rFonts w:ascii="Helvetica" w:hAnsi="Helvetica" w:cs="Times New Roman"/>
          <w:b/>
        </w:rPr>
        <w:t>Supports d’opération</w:t>
      </w:r>
    </w:p>
    <w:p w:rsidR="00D4363B" w:rsidRDefault="00D4363B" w:rsidP="00D4363B">
      <w:pPr>
        <w:tabs>
          <w:tab w:val="left" w:pos="1800"/>
        </w:tabs>
        <w:rPr>
          <w:rFonts w:ascii="Helvetica" w:hAnsi="Helvetica" w:cs="Times New Roman"/>
          <w:b/>
        </w:rPr>
      </w:pPr>
      <w:r>
        <w:rPr>
          <w:rFonts w:ascii="Helvetica" w:hAnsi="Helvetica" w:cs="Times New Roman"/>
          <w:b/>
        </w:rPr>
        <w:tab/>
      </w:r>
    </w:p>
    <w:p w:rsidR="00D4363B" w:rsidRPr="002C6174" w:rsidRDefault="00D4363B" w:rsidP="00D4363B">
      <w:pPr>
        <w:pStyle w:val="Titre2"/>
      </w:pPr>
      <w:bookmarkStart w:id="149" w:name="_Toc271706408"/>
      <w:bookmarkStart w:id="150" w:name="_Toc72201628"/>
      <w:r w:rsidRPr="002C6174">
        <w:t>Type de chéquier</w:t>
      </w:r>
      <w:bookmarkEnd w:id="149"/>
      <w:bookmarkEnd w:id="150"/>
    </w:p>
    <w:p w:rsidR="00D4363B" w:rsidRPr="00A72CA5" w:rsidRDefault="00D4363B" w:rsidP="00D4363B">
      <w:pPr>
        <w:pStyle w:val="Titre3"/>
        <w:rPr>
          <w:lang w:val="fr-FR"/>
        </w:rPr>
      </w:pPr>
      <w:bookmarkStart w:id="151" w:name="_Toc72201629"/>
      <w:r w:rsidRPr="00A72CA5">
        <w:rPr>
          <w:lang w:val="fr-FR"/>
        </w:rPr>
        <w:t>Définition et objectifs</w:t>
      </w:r>
      <w:bookmarkEnd w:id="151"/>
    </w:p>
    <w:p w:rsidR="00D4363B" w:rsidRPr="002C6174" w:rsidRDefault="00D4363B" w:rsidP="00D4363B">
      <w:pPr>
        <w:rPr>
          <w:rFonts w:ascii="Helvetica" w:hAnsi="Helvetica" w:cs="Times New Roman"/>
        </w:rPr>
      </w:pPr>
      <w:r w:rsidRPr="002C6174">
        <w:rPr>
          <w:rFonts w:ascii="Helvetica" w:hAnsi="Helvetica" w:cs="Times New Roman"/>
        </w:rPr>
        <w:t>Cette fonctionnalité permet de paramétrer les types de chéquier</w:t>
      </w:r>
    </w:p>
    <w:p w:rsidR="00D4363B" w:rsidRPr="002C6174" w:rsidRDefault="00D4363B" w:rsidP="00D4363B">
      <w:pPr>
        <w:rPr>
          <w:rFonts w:ascii="Helvetica" w:hAnsi="Helvetica" w:cs="Times New Roman"/>
          <w:b/>
        </w:rPr>
      </w:pPr>
      <w:r w:rsidRPr="002C6174">
        <w:rPr>
          <w:rFonts w:ascii="Helvetica" w:hAnsi="Helvetica" w:cs="Times New Roman"/>
          <w:b/>
        </w:rPr>
        <w:t>Entrées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Identificateur du type de chéquier</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Nombre de feuillets</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Frais de demande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Frais de remise</w:t>
      </w:r>
    </w:p>
    <w:p w:rsidR="00D4363B" w:rsidRPr="002C6174" w:rsidRDefault="00D4363B" w:rsidP="00D4363B">
      <w:pPr>
        <w:rPr>
          <w:rFonts w:ascii="Helvetica" w:hAnsi="Helvetica" w:cs="Times New Roman"/>
          <w:b/>
        </w:rPr>
      </w:pPr>
      <w:r w:rsidRPr="002C6174">
        <w:rPr>
          <w:rFonts w:ascii="Helvetica" w:hAnsi="Helvetica" w:cs="Times New Roman"/>
          <w:b/>
        </w:rPr>
        <w:t xml:space="preserve">Sorties : </w:t>
      </w:r>
    </w:p>
    <w:p w:rsidR="00D4363B" w:rsidRPr="002C6174" w:rsidRDefault="00D4363B" w:rsidP="00D4363B">
      <w:pPr>
        <w:numPr>
          <w:ilvl w:val="0"/>
          <w:numId w:val="41"/>
        </w:numPr>
        <w:rPr>
          <w:rFonts w:ascii="Helvetica" w:hAnsi="Helvetica" w:cs="Times New Roman"/>
        </w:rPr>
      </w:pPr>
      <w:r w:rsidRPr="002C6174">
        <w:rPr>
          <w:rFonts w:ascii="Helvetica" w:hAnsi="Helvetica" w:cs="Times New Roman"/>
        </w:rPr>
        <w:t>Aucun</w:t>
      </w:r>
    </w:p>
    <w:p w:rsidR="00D4363B" w:rsidRPr="002C6174" w:rsidRDefault="00D4363B" w:rsidP="00D4363B">
      <w:pPr>
        <w:rPr>
          <w:rFonts w:ascii="Helvetica" w:hAnsi="Helvetica" w:cs="Times New Roman"/>
          <w:b/>
        </w:rPr>
      </w:pPr>
      <w:r w:rsidRPr="002C6174">
        <w:rPr>
          <w:rFonts w:ascii="Helvetica" w:hAnsi="Helvetica" w:cs="Times New Roman"/>
          <w:b/>
        </w:rPr>
        <w:t>Pré conditions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Le type de chéquier ne doit pas préalablement exister si on est en création.</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Le type de chéquier doit préalablement exister si on est en modification ou en suppression.</w:t>
      </w:r>
    </w:p>
    <w:p w:rsidR="00D4363B" w:rsidRPr="002C6174" w:rsidRDefault="00D4363B" w:rsidP="00D4363B">
      <w:pPr>
        <w:rPr>
          <w:rFonts w:ascii="Helvetica" w:hAnsi="Helvetica" w:cs="Times New Roman"/>
          <w:b/>
        </w:rPr>
      </w:pPr>
      <w:r w:rsidRPr="002C6174">
        <w:rPr>
          <w:rFonts w:ascii="Helvetica" w:hAnsi="Helvetica" w:cs="Times New Roman"/>
          <w:b/>
        </w:rPr>
        <w:t>Post conditions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La transaction est enregistrée.</w:t>
      </w:r>
    </w:p>
    <w:p w:rsidR="00D4363B" w:rsidRPr="002C6174" w:rsidRDefault="00D4363B" w:rsidP="00D4363B">
      <w:pPr>
        <w:rPr>
          <w:rFonts w:ascii="Helvetica" w:hAnsi="Helvetica" w:cs="Times New Roman"/>
          <w:b/>
        </w:rPr>
      </w:pPr>
      <w:r w:rsidRPr="002C6174">
        <w:rPr>
          <w:rFonts w:ascii="Helvetica" w:hAnsi="Helvetica" w:cs="Times New Roman"/>
          <w:b/>
        </w:rPr>
        <w:t>Processus</w:t>
      </w:r>
    </w:p>
    <w:p w:rsidR="00D4363B" w:rsidRPr="002C6174" w:rsidRDefault="00D4363B" w:rsidP="00D4363B">
      <w:pPr>
        <w:numPr>
          <w:ilvl w:val="0"/>
          <w:numId w:val="77"/>
        </w:numPr>
        <w:rPr>
          <w:rFonts w:ascii="Helvetica" w:hAnsi="Helvetica" w:cs="Times New Roman"/>
        </w:rPr>
      </w:pPr>
      <w:r w:rsidRPr="002C6174">
        <w:rPr>
          <w:rFonts w:ascii="Helvetica" w:hAnsi="Helvetica" w:cs="Times New Roman"/>
        </w:rPr>
        <w:t>L’utilisateur lance l’écran de cette transaction.</w:t>
      </w:r>
    </w:p>
    <w:p w:rsidR="00D4363B" w:rsidRPr="002C6174" w:rsidRDefault="00D4363B" w:rsidP="00D4363B">
      <w:pPr>
        <w:numPr>
          <w:ilvl w:val="0"/>
          <w:numId w:val="77"/>
        </w:numPr>
        <w:rPr>
          <w:rFonts w:ascii="Helvetica" w:hAnsi="Helvetica" w:cs="Times New Roman"/>
        </w:rPr>
      </w:pPr>
      <w:r w:rsidRPr="002C6174">
        <w:rPr>
          <w:rFonts w:ascii="Helvetica" w:hAnsi="Helvetica" w:cs="Times New Roman"/>
        </w:rPr>
        <w:t>L’utilisateur saisit les données en entrées et demande l’enregistrement de la transaction.</w:t>
      </w:r>
    </w:p>
    <w:p w:rsidR="00D4363B" w:rsidRPr="002C6174" w:rsidRDefault="00D4363B" w:rsidP="00D4363B">
      <w:pPr>
        <w:numPr>
          <w:ilvl w:val="0"/>
          <w:numId w:val="77"/>
        </w:numPr>
        <w:rPr>
          <w:rFonts w:ascii="Helvetica" w:hAnsi="Helvetica" w:cs="Times New Roman"/>
        </w:rPr>
      </w:pPr>
      <w:r w:rsidRPr="002C6174">
        <w:rPr>
          <w:rFonts w:ascii="Helvetica" w:hAnsi="Helvetica" w:cs="Times New Roman"/>
        </w:rPr>
        <w:t>Le syst</w:t>
      </w:r>
      <w:r>
        <w:rPr>
          <w:rFonts w:ascii="Helvetica" w:hAnsi="Helvetica" w:cs="Times New Roman"/>
        </w:rPr>
        <w:t>ème vérifie la validité des pré</w:t>
      </w:r>
      <w:r w:rsidRPr="002C6174">
        <w:rPr>
          <w:rFonts w:ascii="Helvetica" w:hAnsi="Helvetica" w:cs="Times New Roman"/>
        </w:rPr>
        <w:t>conditions. En cas d’invalidité, un message est envoyé et l’opération est interrompue. L’utilisateur devra à nouveau procéder à l’étape 2).</w:t>
      </w:r>
    </w:p>
    <w:p w:rsidR="00D4363B" w:rsidRDefault="00D4363B" w:rsidP="00D4363B">
      <w:pPr>
        <w:numPr>
          <w:ilvl w:val="0"/>
          <w:numId w:val="77"/>
        </w:numPr>
        <w:rPr>
          <w:rFonts w:ascii="Helvetica" w:hAnsi="Helvetica" w:cs="Times New Roman"/>
        </w:rPr>
      </w:pPr>
      <w:r w:rsidRPr="002C6174">
        <w:rPr>
          <w:rFonts w:ascii="Helvetica" w:hAnsi="Helvetica" w:cs="Times New Roman"/>
        </w:rPr>
        <w:t>Le système enregistre la transaction.</w:t>
      </w:r>
    </w:p>
    <w:p w:rsidR="00D4363B" w:rsidRDefault="00D4363B" w:rsidP="00D4363B">
      <w:pPr>
        <w:rPr>
          <w:rFonts w:ascii="Helvetica" w:hAnsi="Helvetica" w:cs="Times New Roman"/>
        </w:rPr>
      </w:pP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BB64FB"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sidRPr="00BB64FB">
              <w:rPr>
                <w:rFonts w:ascii="Helvetica" w:hAnsi="Helvetica" w:cs="Times New Roman"/>
                <w:lang w:val="fr-FR"/>
              </w:rPr>
              <w:t>paramétrer les types de chéquier</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 xml:space="preserve">Le type de </w:t>
            </w:r>
            <w:r w:rsidRPr="00BB64FB">
              <w:rPr>
                <w:rFonts w:ascii="Helvetica" w:hAnsi="Helvetica" w:cs="Times New Roman"/>
                <w:lang w:val="fr-FR"/>
              </w:rPr>
              <w:t>chéquier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Listes unité bancaires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 xml:space="preserve">Format </w:t>
            </w:r>
            <w:r w:rsidRPr="00BB64FB">
              <w:rPr>
                <w:rFonts w:ascii="Helvetica" w:hAnsi="Helvetica" w:cs="Times New Roman"/>
                <w:lang w:val="fr-FR"/>
              </w:rPr>
              <w:t>chéquier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Pr="002C6174" w:rsidRDefault="00D4363B" w:rsidP="00D4363B">
      <w:pPr>
        <w:rPr>
          <w:rFonts w:ascii="Helvetica" w:hAnsi="Helvetica" w:cs="Times New Roman"/>
        </w:rPr>
      </w:pPr>
    </w:p>
    <w:p w:rsidR="00D4363B" w:rsidRPr="002C6174" w:rsidRDefault="00D4363B" w:rsidP="00D4363B">
      <w:pPr>
        <w:rPr>
          <w:rFonts w:ascii="Helvetica" w:hAnsi="Helvetica" w:cs="Times New Roman"/>
        </w:rPr>
      </w:pPr>
    </w:p>
    <w:p w:rsidR="00D4363B" w:rsidRPr="00287D4A" w:rsidRDefault="00D4363B" w:rsidP="00D4363B">
      <w:pPr>
        <w:pStyle w:val="Titre2"/>
        <w:rPr>
          <w:lang w:val="fr-FR"/>
        </w:rPr>
      </w:pPr>
      <w:bookmarkStart w:id="152" w:name="_Toc271706409"/>
      <w:bookmarkStart w:id="153" w:name="_Toc72201630"/>
      <w:r w:rsidRPr="00287D4A">
        <w:rPr>
          <w:lang w:val="fr-FR"/>
        </w:rPr>
        <w:t>Demande de chéquier</w:t>
      </w:r>
      <w:bookmarkEnd w:id="152"/>
      <w:bookmarkEnd w:id="153"/>
    </w:p>
    <w:p w:rsidR="00D4363B" w:rsidRPr="00287D4A" w:rsidRDefault="00D4363B" w:rsidP="00D4363B">
      <w:pPr>
        <w:pStyle w:val="Titre3"/>
        <w:rPr>
          <w:lang w:val="fr-FR"/>
        </w:rPr>
      </w:pPr>
      <w:bookmarkStart w:id="154" w:name="_Toc72201631"/>
      <w:r w:rsidRPr="00287D4A">
        <w:rPr>
          <w:lang w:val="fr-FR"/>
        </w:rPr>
        <w:t>Définition et objectifs</w:t>
      </w:r>
      <w:bookmarkEnd w:id="154"/>
    </w:p>
    <w:p w:rsidR="00D4363B" w:rsidRPr="002C6174" w:rsidRDefault="00D4363B" w:rsidP="00D4363B">
      <w:pPr>
        <w:rPr>
          <w:rFonts w:ascii="Helvetica" w:hAnsi="Helvetica" w:cs="Times New Roman"/>
        </w:rPr>
      </w:pPr>
      <w:r w:rsidRPr="002C6174">
        <w:rPr>
          <w:rFonts w:ascii="Helvetica" w:hAnsi="Helvetica" w:cs="Times New Roman"/>
        </w:rPr>
        <w:t>Cette fonction permet d’enregistrer les demandes de chéquiers en provenance des clients ou des dirigeant de la banque (chéquier MAD et cheque banque). Ceci permet à la banque de savoir à tout moment quelle est la quantité de chéquiers qu’elle doit produire pour satisfaire ses clients (statistique par client, quantité, l’âge de la demande). La demande se fait via le compte du client.</w:t>
      </w:r>
    </w:p>
    <w:p w:rsidR="00D4363B" w:rsidRPr="002C6174" w:rsidRDefault="00D4363B" w:rsidP="00D4363B">
      <w:pPr>
        <w:rPr>
          <w:rFonts w:ascii="Helvetica" w:hAnsi="Helvetica" w:cs="Times New Roman"/>
          <w:b/>
        </w:rPr>
      </w:pPr>
      <w:r w:rsidRPr="002C6174">
        <w:rPr>
          <w:rFonts w:ascii="Helvetica" w:hAnsi="Helvetica" w:cs="Times New Roman"/>
          <w:b/>
        </w:rPr>
        <w:t>Entrées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Type de chéquier</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Compte du client</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Quantité demandée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Date</w:t>
      </w:r>
    </w:p>
    <w:p w:rsidR="00D4363B" w:rsidRPr="002C6174" w:rsidRDefault="00D4363B" w:rsidP="00D4363B">
      <w:pPr>
        <w:rPr>
          <w:rFonts w:ascii="Helvetica" w:hAnsi="Helvetica" w:cs="Times New Roman"/>
          <w:b/>
        </w:rPr>
      </w:pPr>
      <w:r w:rsidRPr="002C6174">
        <w:rPr>
          <w:rFonts w:ascii="Helvetica" w:hAnsi="Helvetica" w:cs="Times New Roman"/>
          <w:b/>
        </w:rPr>
        <w:t>Sorties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Bordereau de demande chéquier</w:t>
      </w:r>
    </w:p>
    <w:p w:rsidR="00D4363B" w:rsidRPr="002C6174" w:rsidRDefault="00D4363B" w:rsidP="00D4363B">
      <w:pPr>
        <w:rPr>
          <w:rFonts w:ascii="Helvetica" w:hAnsi="Helvetica" w:cs="Times New Roman"/>
          <w:b/>
        </w:rPr>
      </w:pPr>
      <w:r w:rsidRPr="002C6174">
        <w:rPr>
          <w:rFonts w:ascii="Helvetica" w:hAnsi="Helvetica" w:cs="Times New Roman"/>
          <w:b/>
        </w:rPr>
        <w:t xml:space="preserve">Pré conditions : </w:t>
      </w:r>
    </w:p>
    <w:p w:rsidR="00D4363B" w:rsidRPr="002C6174" w:rsidRDefault="00D4363B" w:rsidP="00D4363B">
      <w:pPr>
        <w:numPr>
          <w:ilvl w:val="0"/>
          <w:numId w:val="34"/>
        </w:numPr>
        <w:rPr>
          <w:rFonts w:ascii="Helvetica" w:hAnsi="Helvetica" w:cs="Times New Roman"/>
        </w:rPr>
      </w:pPr>
      <w:r w:rsidRPr="002C6174">
        <w:rPr>
          <w:rFonts w:ascii="Helvetica" w:hAnsi="Helvetica" w:cs="Times New Roman"/>
        </w:rPr>
        <w:t>Chéquier autorisé pour le compte</w:t>
      </w:r>
    </w:p>
    <w:p w:rsidR="00D4363B" w:rsidRPr="002C6174" w:rsidRDefault="00D4363B" w:rsidP="00D4363B">
      <w:pPr>
        <w:numPr>
          <w:ilvl w:val="0"/>
          <w:numId w:val="34"/>
        </w:numPr>
        <w:rPr>
          <w:rFonts w:ascii="Helvetica" w:hAnsi="Helvetica" w:cs="Times New Roman"/>
        </w:rPr>
      </w:pPr>
      <w:r w:rsidRPr="002C6174">
        <w:rPr>
          <w:rFonts w:ascii="Helvetica" w:hAnsi="Helvetica" w:cs="Times New Roman"/>
        </w:rPr>
        <w:t>Le client ne doit pas être frappé d’une interdiction de chéquier (Condition bloquante ; pas de dérogation dans ce cas)</w:t>
      </w:r>
    </w:p>
    <w:p w:rsidR="00D4363B" w:rsidRPr="002C6174" w:rsidRDefault="00D4363B" w:rsidP="00D4363B">
      <w:pPr>
        <w:numPr>
          <w:ilvl w:val="0"/>
          <w:numId w:val="34"/>
        </w:numPr>
        <w:rPr>
          <w:rFonts w:ascii="Helvetica" w:hAnsi="Helvetica" w:cs="Times New Roman"/>
        </w:rPr>
      </w:pPr>
      <w:r w:rsidRPr="002C6174">
        <w:rPr>
          <w:rFonts w:ascii="Helvetica" w:hAnsi="Helvetica" w:cs="Times New Roman"/>
        </w:rPr>
        <w:t>Pas de chéquier en cours de fabrication ou non remis. Il faut une dérogation pour continuer le processus</w:t>
      </w:r>
    </w:p>
    <w:p w:rsidR="00D4363B" w:rsidRPr="002C6174" w:rsidRDefault="00D4363B" w:rsidP="00D4363B">
      <w:pPr>
        <w:rPr>
          <w:rFonts w:ascii="Helvetica" w:hAnsi="Helvetica" w:cs="Times New Roman"/>
          <w:b/>
        </w:rPr>
      </w:pPr>
      <w:r w:rsidRPr="002C6174">
        <w:rPr>
          <w:rFonts w:ascii="Helvetica" w:hAnsi="Helvetica" w:cs="Times New Roman"/>
          <w:b/>
        </w:rPr>
        <w:t>Post conditions :</w:t>
      </w:r>
    </w:p>
    <w:p w:rsidR="00D4363B" w:rsidRPr="002C6174" w:rsidRDefault="00D4363B" w:rsidP="00D4363B">
      <w:pPr>
        <w:numPr>
          <w:ilvl w:val="0"/>
          <w:numId w:val="30"/>
        </w:numPr>
        <w:rPr>
          <w:rFonts w:ascii="Helvetica" w:hAnsi="Helvetica" w:cs="Times New Roman"/>
        </w:rPr>
      </w:pPr>
      <w:r w:rsidRPr="002C6174">
        <w:rPr>
          <w:rFonts w:ascii="Helvetica" w:hAnsi="Helvetica" w:cs="Times New Roman"/>
        </w:rPr>
        <w:t>Demande enregistrée</w:t>
      </w:r>
    </w:p>
    <w:p w:rsidR="00D4363B" w:rsidRPr="002C6174" w:rsidRDefault="00D4363B" w:rsidP="00D4363B">
      <w:pPr>
        <w:numPr>
          <w:ilvl w:val="0"/>
          <w:numId w:val="30"/>
        </w:numPr>
        <w:rPr>
          <w:rFonts w:ascii="Helvetica" w:hAnsi="Helvetica" w:cs="Times New Roman"/>
        </w:rPr>
      </w:pPr>
      <w:r w:rsidRPr="002C6174">
        <w:rPr>
          <w:rFonts w:ascii="Helvetica" w:hAnsi="Helvetica" w:cs="Times New Roman"/>
        </w:rPr>
        <w:t>Génération éventuelle des écritures comptables (Frais de demande chéquier)</w:t>
      </w:r>
    </w:p>
    <w:p w:rsidR="00D4363B" w:rsidRPr="002C6174" w:rsidRDefault="00D4363B" w:rsidP="00D4363B">
      <w:pPr>
        <w:numPr>
          <w:ilvl w:val="0"/>
          <w:numId w:val="30"/>
        </w:numPr>
        <w:rPr>
          <w:rFonts w:ascii="Helvetica" w:hAnsi="Helvetica" w:cs="Times New Roman"/>
        </w:rPr>
      </w:pPr>
      <w:r w:rsidRPr="002C6174">
        <w:rPr>
          <w:rFonts w:ascii="Helvetica" w:hAnsi="Helvetica" w:cs="Times New Roman"/>
        </w:rPr>
        <w:t>Chéquier autorisé pour le compte</w:t>
      </w:r>
    </w:p>
    <w:p w:rsidR="00D4363B" w:rsidRPr="002C6174" w:rsidRDefault="00D4363B" w:rsidP="00D4363B">
      <w:pPr>
        <w:numPr>
          <w:ilvl w:val="0"/>
          <w:numId w:val="30"/>
        </w:numPr>
        <w:rPr>
          <w:rFonts w:ascii="Helvetica" w:hAnsi="Helvetica" w:cs="Times New Roman"/>
        </w:rPr>
      </w:pPr>
      <w:r w:rsidRPr="002C6174">
        <w:rPr>
          <w:rFonts w:ascii="Helvetica" w:hAnsi="Helvetica" w:cs="Times New Roman"/>
        </w:rPr>
        <w:t>La position du chéquier est D=Demandé</w:t>
      </w:r>
    </w:p>
    <w:p w:rsidR="00D4363B" w:rsidRPr="002C6174" w:rsidRDefault="00D4363B" w:rsidP="00D4363B">
      <w:pPr>
        <w:numPr>
          <w:ilvl w:val="0"/>
          <w:numId w:val="30"/>
        </w:numPr>
        <w:rPr>
          <w:rFonts w:ascii="Helvetica" w:hAnsi="Helvetica" w:cs="Times New Roman"/>
        </w:rPr>
      </w:pPr>
      <w:r w:rsidRPr="002C6174">
        <w:rPr>
          <w:rFonts w:ascii="Helvetica" w:hAnsi="Helvetica" w:cs="Times New Roman"/>
        </w:rPr>
        <w:t>Audit de la transaction</w:t>
      </w:r>
    </w:p>
    <w:p w:rsidR="00D4363B" w:rsidRPr="002C6174" w:rsidRDefault="00D4363B" w:rsidP="00D4363B">
      <w:pPr>
        <w:rPr>
          <w:rFonts w:ascii="Helvetica" w:hAnsi="Helvetica" w:cs="Times New Roman"/>
          <w:b/>
        </w:rPr>
      </w:pPr>
      <w:r w:rsidRPr="002C6174">
        <w:rPr>
          <w:rFonts w:ascii="Helvetica" w:hAnsi="Helvetica" w:cs="Times New Roman"/>
          <w:b/>
        </w:rPr>
        <w:t xml:space="preserve">Processus : </w:t>
      </w:r>
    </w:p>
    <w:p w:rsidR="00D4363B" w:rsidRPr="002C6174" w:rsidRDefault="00D4363B" w:rsidP="00D4363B">
      <w:pPr>
        <w:numPr>
          <w:ilvl w:val="0"/>
          <w:numId w:val="24"/>
        </w:numPr>
        <w:rPr>
          <w:rFonts w:ascii="Helvetica" w:hAnsi="Helvetica" w:cs="Times New Roman"/>
        </w:rPr>
      </w:pPr>
      <w:r w:rsidRPr="002C6174">
        <w:rPr>
          <w:rFonts w:ascii="Helvetica" w:hAnsi="Helvetica" w:cs="Times New Roman"/>
        </w:rPr>
        <w:t>L’utilisateur lance l’écran de cette transaction.</w:t>
      </w:r>
    </w:p>
    <w:p w:rsidR="00D4363B" w:rsidRPr="002C6174" w:rsidRDefault="00D4363B" w:rsidP="00D4363B">
      <w:pPr>
        <w:numPr>
          <w:ilvl w:val="0"/>
          <w:numId w:val="24"/>
        </w:numPr>
        <w:rPr>
          <w:rFonts w:ascii="Helvetica" w:hAnsi="Helvetica" w:cs="Times New Roman"/>
        </w:rPr>
      </w:pPr>
      <w:r w:rsidRPr="002C6174">
        <w:rPr>
          <w:rFonts w:ascii="Helvetica" w:hAnsi="Helvetica" w:cs="Times New Roman"/>
        </w:rPr>
        <w:lastRenderedPageBreak/>
        <w:t>L’utilisateur saisit les données en entrées et demande l’enregistrement de la transaction.</w:t>
      </w:r>
    </w:p>
    <w:p w:rsidR="00D4363B" w:rsidRPr="002C6174" w:rsidRDefault="00D4363B" w:rsidP="00D4363B">
      <w:pPr>
        <w:numPr>
          <w:ilvl w:val="0"/>
          <w:numId w:val="24"/>
        </w:numPr>
        <w:rPr>
          <w:rFonts w:ascii="Helvetica" w:hAnsi="Helvetica" w:cs="Times New Roman"/>
        </w:rPr>
      </w:pPr>
      <w:r w:rsidRPr="002C6174">
        <w:rPr>
          <w:rFonts w:ascii="Helvetica" w:hAnsi="Helvetica" w:cs="Times New Roman"/>
        </w:rPr>
        <w:t xml:space="preserve">Le système vérifie la validité des </w:t>
      </w:r>
      <w:r>
        <w:rPr>
          <w:rFonts w:ascii="Helvetica" w:hAnsi="Helvetica" w:cs="Times New Roman"/>
        </w:rPr>
        <w:t>pré</w:t>
      </w:r>
      <w:r w:rsidRPr="002C6174">
        <w:rPr>
          <w:rFonts w:ascii="Helvetica" w:hAnsi="Helvetica" w:cs="Times New Roman"/>
        </w:rPr>
        <w:t>conditions. En cas d’invalidité, un message est envoyé et l’opération est renvoyée en dérogation. Un bordereau de dérogation est alors édité. La transaction ne pourra dès lors se poursuivre (dans les étapes suivantes) qu’après qu’un utilisateur habilité ait levé la dérogation</w:t>
      </w:r>
    </w:p>
    <w:p w:rsidR="00D4363B" w:rsidRPr="002C6174" w:rsidRDefault="00D4363B" w:rsidP="00D4363B">
      <w:pPr>
        <w:numPr>
          <w:ilvl w:val="0"/>
          <w:numId w:val="24"/>
        </w:numPr>
        <w:rPr>
          <w:rFonts w:ascii="Helvetica" w:hAnsi="Helvetica" w:cs="Times New Roman"/>
        </w:rPr>
      </w:pPr>
      <w:r w:rsidRPr="002C6174">
        <w:rPr>
          <w:rFonts w:ascii="Helvetica" w:hAnsi="Helvetica" w:cs="Times New Roman"/>
        </w:rPr>
        <w:t>Le système enregistre la transaction, mouvemente les comptes concernés.</w:t>
      </w:r>
    </w:p>
    <w:p w:rsidR="00D4363B" w:rsidRDefault="00D4363B" w:rsidP="00D4363B">
      <w:pPr>
        <w:numPr>
          <w:ilvl w:val="0"/>
          <w:numId w:val="24"/>
        </w:numPr>
        <w:rPr>
          <w:rFonts w:ascii="Helvetica" w:hAnsi="Helvetica" w:cs="Times New Roman"/>
        </w:rPr>
      </w:pPr>
      <w:r w:rsidRPr="002C6174">
        <w:rPr>
          <w:rFonts w:ascii="Helvetica" w:hAnsi="Helvetica" w:cs="Times New Roman"/>
        </w:rPr>
        <w:t>Le système procède à l’édition d’un bordereau de demande chéquier.</w:t>
      </w:r>
    </w:p>
    <w:p w:rsidR="00D4363B" w:rsidRPr="002C6174" w:rsidRDefault="00D4363B" w:rsidP="00D4363B">
      <w:pPr>
        <w:ind w:left="1571"/>
        <w:rPr>
          <w:rFonts w:ascii="Helvetica" w:hAnsi="Helvetica" w:cs="Times New Roman"/>
        </w:rPr>
      </w:pPr>
    </w:p>
    <w:p w:rsidR="00D4363B" w:rsidRDefault="00D4363B" w:rsidP="00D4363B">
      <w:pPr>
        <w:rPr>
          <w:rFonts w:ascii="Helvetica" w:hAnsi="Helvetica" w:cs="Times New Roman"/>
        </w:rPr>
      </w:pP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FA727A"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Pr>
                <w:rFonts w:ascii="Helvetica" w:hAnsi="Helvetica" w:cs="Times New Roman"/>
                <w:lang w:val="fr-FR"/>
              </w:rPr>
              <w:t>faire</w:t>
            </w:r>
            <w:r w:rsidRPr="00FA727A">
              <w:rPr>
                <w:rFonts w:ascii="Helvetica" w:hAnsi="Helvetica" w:cs="Times New Roman"/>
                <w:lang w:val="fr-FR"/>
              </w:rPr>
              <w:t xml:space="preserve"> </w:t>
            </w:r>
            <w:r>
              <w:rPr>
                <w:rFonts w:ascii="Helvetica" w:hAnsi="Helvetica" w:cs="Times New Roman"/>
                <w:lang w:val="fr-FR"/>
              </w:rPr>
              <w:t>d</w:t>
            </w:r>
            <w:r w:rsidRPr="00FA727A">
              <w:rPr>
                <w:rFonts w:ascii="Helvetica" w:hAnsi="Helvetica" w:cs="Times New Roman"/>
                <w:lang w:val="fr-FR"/>
              </w:rPr>
              <w:t>es demandes de chéquiers</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 xml:space="preserve">Liste des demandes de </w:t>
            </w:r>
            <w:r w:rsidRPr="00FA727A">
              <w:rPr>
                <w:rFonts w:ascii="Helvetica" w:hAnsi="Helvetica" w:cs="Times New Roman"/>
                <w:lang w:val="fr-FR"/>
              </w:rPr>
              <w:t>chéquiers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w:t>
            </w:r>
            <w:r>
              <w:rPr>
                <w:rFonts w:ascii="Helvetica" w:hAnsi="Helvetica" w:cs="Times New Roman"/>
                <w:lang w:val="fr-FR"/>
              </w:rPr>
              <w:t>’</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L’etat</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Pr="002C6174" w:rsidRDefault="00D4363B" w:rsidP="00D4363B">
      <w:pPr>
        <w:rPr>
          <w:rFonts w:ascii="Helvetica" w:hAnsi="Helvetica" w:cs="Times New Roman"/>
        </w:rPr>
      </w:pPr>
    </w:p>
    <w:p w:rsidR="00D4363B" w:rsidRPr="00287D4A" w:rsidRDefault="00D4363B" w:rsidP="00D4363B">
      <w:pPr>
        <w:pStyle w:val="Titre2"/>
        <w:rPr>
          <w:lang w:val="fr-FR"/>
        </w:rPr>
      </w:pPr>
      <w:bookmarkStart w:id="155" w:name="_Toc271706410"/>
      <w:bookmarkStart w:id="156" w:name="_Toc72201632"/>
      <w:r w:rsidRPr="00287D4A">
        <w:rPr>
          <w:lang w:val="fr-FR"/>
        </w:rPr>
        <w:t>Personnalisation chéquier</w:t>
      </w:r>
      <w:bookmarkEnd w:id="155"/>
      <w:bookmarkEnd w:id="156"/>
    </w:p>
    <w:p w:rsidR="00D4363B" w:rsidRPr="00287D4A" w:rsidRDefault="00D4363B" w:rsidP="00D4363B">
      <w:pPr>
        <w:pStyle w:val="Titre3"/>
        <w:rPr>
          <w:lang w:val="fr-FR"/>
        </w:rPr>
      </w:pPr>
      <w:bookmarkStart w:id="157" w:name="_Toc72201633"/>
      <w:r w:rsidRPr="00287D4A">
        <w:rPr>
          <w:lang w:val="fr-FR"/>
        </w:rPr>
        <w:t>Définition et objectifs</w:t>
      </w:r>
      <w:bookmarkEnd w:id="157"/>
    </w:p>
    <w:p w:rsidR="00D4363B" w:rsidRPr="002C6174" w:rsidRDefault="00D4363B" w:rsidP="00D4363B">
      <w:pPr>
        <w:rPr>
          <w:rFonts w:ascii="Helvetica" w:hAnsi="Helvetica" w:cs="Times New Roman"/>
        </w:rPr>
      </w:pPr>
      <w:r w:rsidRPr="002C6174">
        <w:rPr>
          <w:rFonts w:ascii="Helvetica" w:hAnsi="Helvetica" w:cs="Times New Roman"/>
        </w:rPr>
        <w:t>Ce module permet de personnaliser les chéquiers demandés et fabriqués pour un client.</w:t>
      </w:r>
    </w:p>
    <w:p w:rsidR="00D4363B" w:rsidRPr="002C6174" w:rsidRDefault="00D4363B" w:rsidP="00D4363B">
      <w:pPr>
        <w:rPr>
          <w:rFonts w:ascii="Helvetica" w:hAnsi="Helvetica" w:cs="Times New Roman"/>
          <w:b/>
        </w:rPr>
      </w:pPr>
      <w:r w:rsidRPr="002C6174">
        <w:rPr>
          <w:rFonts w:ascii="Helvetica" w:hAnsi="Helvetica" w:cs="Times New Roman"/>
          <w:b/>
        </w:rPr>
        <w:t>Entrées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Référence du bordereau demande chéquier</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Plage de numéros du chéquier</w:t>
      </w:r>
    </w:p>
    <w:p w:rsidR="00D4363B" w:rsidRPr="002C6174" w:rsidRDefault="00D4363B" w:rsidP="00D4363B">
      <w:pPr>
        <w:rPr>
          <w:rFonts w:ascii="Helvetica" w:hAnsi="Helvetica" w:cs="Times New Roman"/>
          <w:b/>
        </w:rPr>
      </w:pPr>
      <w:r w:rsidRPr="002C6174">
        <w:rPr>
          <w:rFonts w:ascii="Helvetica" w:hAnsi="Helvetica" w:cs="Times New Roman"/>
          <w:b/>
        </w:rPr>
        <w:t>Sorties :</w:t>
      </w:r>
    </w:p>
    <w:p w:rsidR="00D4363B" w:rsidRPr="002C6174" w:rsidRDefault="00D4363B" w:rsidP="00D4363B">
      <w:pPr>
        <w:rPr>
          <w:rFonts w:ascii="Helvetica" w:hAnsi="Helvetica" w:cs="Times New Roman"/>
          <w:b/>
        </w:rPr>
      </w:pPr>
      <w:r w:rsidRPr="002C6174">
        <w:rPr>
          <w:rFonts w:ascii="Helvetica" w:hAnsi="Helvetica" w:cs="Times New Roman"/>
          <w:b/>
        </w:rPr>
        <w:t>Pré conditions :</w:t>
      </w:r>
    </w:p>
    <w:p w:rsidR="00D4363B" w:rsidRPr="002C6174" w:rsidRDefault="00D4363B" w:rsidP="00D4363B">
      <w:pPr>
        <w:numPr>
          <w:ilvl w:val="0"/>
          <w:numId w:val="65"/>
        </w:numPr>
        <w:rPr>
          <w:rFonts w:ascii="Helvetica" w:hAnsi="Helvetica" w:cs="Times New Roman"/>
        </w:rPr>
      </w:pPr>
      <w:r w:rsidRPr="002C6174">
        <w:rPr>
          <w:rFonts w:ascii="Helvetica" w:hAnsi="Helvetica" w:cs="Times New Roman"/>
        </w:rPr>
        <w:t>La situation du chéquier est demandée (D)</w:t>
      </w:r>
    </w:p>
    <w:p w:rsidR="00D4363B" w:rsidRPr="002C6174" w:rsidRDefault="00D4363B" w:rsidP="00D4363B">
      <w:pPr>
        <w:numPr>
          <w:ilvl w:val="0"/>
          <w:numId w:val="65"/>
        </w:numPr>
        <w:rPr>
          <w:rFonts w:ascii="Helvetica" w:hAnsi="Helvetica" w:cs="Times New Roman"/>
        </w:rPr>
      </w:pPr>
      <w:r w:rsidRPr="002C6174">
        <w:rPr>
          <w:rFonts w:ascii="Helvetica" w:hAnsi="Helvetica" w:cs="Times New Roman"/>
        </w:rPr>
        <w:t>Le client n’est pas frappé d’interdiction de chéquier</w:t>
      </w:r>
    </w:p>
    <w:p w:rsidR="00D4363B" w:rsidRPr="002C6174" w:rsidRDefault="00D4363B" w:rsidP="00D4363B">
      <w:pPr>
        <w:rPr>
          <w:rFonts w:ascii="Helvetica" w:hAnsi="Helvetica" w:cs="Times New Roman"/>
          <w:b/>
        </w:rPr>
      </w:pPr>
      <w:r w:rsidRPr="002C6174">
        <w:rPr>
          <w:rFonts w:ascii="Helvetica" w:hAnsi="Helvetica" w:cs="Times New Roman"/>
          <w:b/>
        </w:rPr>
        <w:t>Post conditions :</w:t>
      </w:r>
    </w:p>
    <w:p w:rsidR="00D4363B" w:rsidRPr="002C6174" w:rsidRDefault="00D4363B" w:rsidP="00D4363B">
      <w:pPr>
        <w:numPr>
          <w:ilvl w:val="0"/>
          <w:numId w:val="65"/>
        </w:numPr>
        <w:rPr>
          <w:rFonts w:ascii="Helvetica" w:hAnsi="Helvetica" w:cs="Times New Roman"/>
        </w:rPr>
      </w:pPr>
      <w:r w:rsidRPr="002C6174">
        <w:rPr>
          <w:rFonts w:ascii="Helvetica" w:hAnsi="Helvetica" w:cs="Times New Roman"/>
        </w:rPr>
        <w:t>La situation du chéquier est personnalisée (P)</w:t>
      </w:r>
    </w:p>
    <w:p w:rsidR="00D4363B" w:rsidRPr="002C6174" w:rsidRDefault="00D4363B" w:rsidP="00D4363B">
      <w:pPr>
        <w:rPr>
          <w:rFonts w:ascii="Helvetica" w:hAnsi="Helvetica" w:cs="Times New Roman"/>
          <w:b/>
        </w:rPr>
      </w:pPr>
      <w:r w:rsidRPr="002C6174">
        <w:rPr>
          <w:rFonts w:ascii="Helvetica" w:hAnsi="Helvetica" w:cs="Times New Roman"/>
          <w:b/>
        </w:rPr>
        <w:t xml:space="preserve">Processus : </w:t>
      </w:r>
    </w:p>
    <w:p w:rsidR="00D4363B" w:rsidRPr="002C6174" w:rsidRDefault="00D4363B" w:rsidP="00D4363B">
      <w:pPr>
        <w:numPr>
          <w:ilvl w:val="0"/>
          <w:numId w:val="74"/>
        </w:numPr>
        <w:rPr>
          <w:rFonts w:ascii="Helvetica" w:hAnsi="Helvetica" w:cs="Times New Roman"/>
        </w:rPr>
      </w:pPr>
      <w:r w:rsidRPr="002C6174">
        <w:rPr>
          <w:rFonts w:ascii="Helvetica" w:hAnsi="Helvetica" w:cs="Times New Roman"/>
        </w:rPr>
        <w:lastRenderedPageBreak/>
        <w:t>L’utilisateur lance l’écran de cette transaction.</w:t>
      </w:r>
    </w:p>
    <w:p w:rsidR="00D4363B" w:rsidRPr="002C6174" w:rsidRDefault="00D4363B" w:rsidP="00D4363B">
      <w:pPr>
        <w:numPr>
          <w:ilvl w:val="0"/>
          <w:numId w:val="74"/>
        </w:numPr>
        <w:rPr>
          <w:rFonts w:ascii="Helvetica" w:hAnsi="Helvetica" w:cs="Times New Roman"/>
        </w:rPr>
      </w:pPr>
      <w:r w:rsidRPr="002C6174">
        <w:rPr>
          <w:rFonts w:ascii="Helvetica" w:hAnsi="Helvetica" w:cs="Times New Roman"/>
        </w:rPr>
        <w:t>L’utilisateur saisit les données en entrées et demande l’enregistrement de la transaction.</w:t>
      </w:r>
    </w:p>
    <w:p w:rsidR="00D4363B" w:rsidRPr="002C6174" w:rsidRDefault="00D4363B" w:rsidP="00D4363B">
      <w:pPr>
        <w:numPr>
          <w:ilvl w:val="0"/>
          <w:numId w:val="74"/>
        </w:numPr>
        <w:rPr>
          <w:rFonts w:ascii="Helvetica" w:hAnsi="Helvetica" w:cs="Times New Roman"/>
        </w:rPr>
      </w:pPr>
      <w:r w:rsidRPr="002C6174">
        <w:rPr>
          <w:rFonts w:ascii="Helvetica" w:hAnsi="Helvetica" w:cs="Times New Roman"/>
        </w:rPr>
        <w:t>Le syst</w:t>
      </w:r>
      <w:r>
        <w:rPr>
          <w:rFonts w:ascii="Helvetica" w:hAnsi="Helvetica" w:cs="Times New Roman"/>
        </w:rPr>
        <w:t>ème vérifie la validité des pré</w:t>
      </w:r>
      <w:r w:rsidRPr="002C6174">
        <w:rPr>
          <w:rFonts w:ascii="Helvetica" w:hAnsi="Helvetica" w:cs="Times New Roman"/>
        </w:rPr>
        <w:t>conditions. En cas d’invalidité, un message est envoyé et l’opération est interrompue. L’utilisateur doit à nouveau procéder à l’étape 2).</w:t>
      </w:r>
    </w:p>
    <w:p w:rsidR="00D4363B" w:rsidRDefault="00D4363B" w:rsidP="00D4363B">
      <w:pPr>
        <w:numPr>
          <w:ilvl w:val="0"/>
          <w:numId w:val="74"/>
        </w:numPr>
        <w:rPr>
          <w:rFonts w:ascii="Helvetica" w:hAnsi="Helvetica" w:cs="Times New Roman"/>
        </w:rPr>
      </w:pPr>
      <w:r w:rsidRPr="002C6174">
        <w:rPr>
          <w:rFonts w:ascii="Helvetica" w:hAnsi="Helvetica" w:cs="Times New Roman"/>
        </w:rPr>
        <w:t>Le système enregistre la transaction et met à jour la situation du chéquier.</w:t>
      </w:r>
    </w:p>
    <w:p w:rsidR="00D4363B" w:rsidRDefault="00D4363B" w:rsidP="00D4363B">
      <w:pPr>
        <w:rPr>
          <w:rFonts w:ascii="Helvetica" w:hAnsi="Helvetica" w:cs="Times New Roman"/>
        </w:rPr>
      </w:pPr>
    </w:p>
    <w:p w:rsidR="00D4363B" w:rsidRDefault="00D4363B" w:rsidP="00D4363B">
      <w:pPr>
        <w:rPr>
          <w:rFonts w:ascii="Helvetica" w:hAnsi="Helvetica" w:cs="Times New Roman"/>
        </w:rPr>
      </w:pPr>
    </w:p>
    <w:p w:rsidR="00D4363B" w:rsidRDefault="00D4363B" w:rsidP="00D4363B">
      <w:pPr>
        <w:rPr>
          <w:rFonts w:ascii="Helvetica" w:hAnsi="Helvetica" w:cs="Times New Roman"/>
        </w:rPr>
      </w:pP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4315CB"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sidRPr="004315CB">
              <w:rPr>
                <w:rFonts w:ascii="Helvetica" w:hAnsi="Helvetica" w:cs="Times New Roman"/>
                <w:lang w:val="fr-FR"/>
              </w:rPr>
              <w:t>personnaliser les chéquiers</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 xml:space="preserve">La demande de </w:t>
            </w:r>
            <w:r w:rsidRPr="004315CB">
              <w:rPr>
                <w:rFonts w:ascii="Helvetica" w:hAnsi="Helvetica" w:cs="Times New Roman"/>
                <w:lang w:val="fr-FR"/>
              </w:rPr>
              <w:t>chéquier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w:t>
            </w:r>
            <w:r>
              <w:rPr>
                <w:rFonts w:ascii="Helvetica" w:hAnsi="Helvetica" w:cs="Times New Roman"/>
                <w:lang w:val="fr-FR"/>
              </w:rPr>
              <w:t>’</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tabs>
                <w:tab w:val="left" w:pos="1020"/>
              </w:tabs>
              <w:rPr>
                <w:rFonts w:ascii="Helvetica" w:hAnsi="Helvetica" w:cs="Times New Roman"/>
                <w:lang w:val="fr-FR"/>
              </w:rPr>
            </w:pPr>
            <w:r>
              <w:rPr>
                <w:rFonts w:ascii="Helvetica" w:hAnsi="Helvetica" w:cs="Times New Roman"/>
                <w:lang w:val="fr-FR"/>
              </w:rPr>
              <w:t xml:space="preserve">Liste des demandes de type </w:t>
            </w:r>
            <w:r w:rsidRPr="004315CB">
              <w:rPr>
                <w:rFonts w:ascii="Helvetica" w:hAnsi="Helvetica" w:cs="Times New Roman"/>
                <w:lang w:val="fr-FR"/>
              </w:rPr>
              <w:t>chéquiers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 xml:space="preserve">Liste des </w:t>
            </w:r>
            <w:r w:rsidRPr="004315CB">
              <w:rPr>
                <w:rFonts w:ascii="Helvetica" w:hAnsi="Helvetica" w:cs="Times New Roman"/>
                <w:lang w:val="fr-FR"/>
              </w:rPr>
              <w:t>chéquiers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Liste des plages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 xml:space="preserve">Liste des </w:t>
            </w:r>
            <w:r w:rsidRPr="004315CB">
              <w:rPr>
                <w:rFonts w:ascii="Helvetica" w:hAnsi="Helvetica" w:cs="Times New Roman"/>
                <w:lang w:val="fr-FR"/>
              </w:rPr>
              <w:t>chéquiers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Pr="002C6174" w:rsidRDefault="00D4363B" w:rsidP="00D4363B">
      <w:pPr>
        <w:rPr>
          <w:rFonts w:ascii="Helvetica" w:hAnsi="Helvetica" w:cs="Times New Roman"/>
        </w:rPr>
      </w:pPr>
    </w:p>
    <w:p w:rsidR="00D4363B" w:rsidRPr="002C6174" w:rsidRDefault="00D4363B" w:rsidP="00D4363B">
      <w:pPr>
        <w:rPr>
          <w:rFonts w:ascii="Helvetica" w:hAnsi="Helvetica" w:cs="Times New Roman"/>
        </w:rPr>
      </w:pPr>
    </w:p>
    <w:p w:rsidR="00D4363B" w:rsidRPr="00287D4A" w:rsidRDefault="00D4363B" w:rsidP="00D4363B">
      <w:pPr>
        <w:pStyle w:val="Titre2"/>
        <w:rPr>
          <w:lang w:val="fr-FR"/>
        </w:rPr>
      </w:pPr>
      <w:bookmarkStart w:id="158" w:name="_Toc271706411"/>
      <w:bookmarkStart w:id="159" w:name="_Toc72201634"/>
      <w:r w:rsidRPr="00287D4A">
        <w:rPr>
          <w:lang w:val="fr-FR"/>
        </w:rPr>
        <w:t>Remise chéquiers au client</w:t>
      </w:r>
      <w:bookmarkEnd w:id="158"/>
      <w:bookmarkEnd w:id="159"/>
    </w:p>
    <w:p w:rsidR="00D4363B" w:rsidRPr="00287D4A" w:rsidRDefault="00D4363B" w:rsidP="00D4363B">
      <w:pPr>
        <w:pStyle w:val="Titre3"/>
        <w:rPr>
          <w:lang w:val="fr-FR"/>
        </w:rPr>
      </w:pPr>
      <w:bookmarkStart w:id="160" w:name="_Toc72201635"/>
      <w:r w:rsidRPr="00287D4A">
        <w:rPr>
          <w:lang w:val="fr-FR"/>
        </w:rPr>
        <w:t>Définition et objectifs</w:t>
      </w:r>
      <w:bookmarkEnd w:id="160"/>
    </w:p>
    <w:p w:rsidR="00D4363B" w:rsidRPr="002C6174" w:rsidRDefault="00D4363B" w:rsidP="00D4363B">
      <w:pPr>
        <w:rPr>
          <w:rFonts w:ascii="Helvetica" w:hAnsi="Helvetica" w:cs="Times New Roman"/>
        </w:rPr>
      </w:pPr>
      <w:r w:rsidRPr="002C6174">
        <w:rPr>
          <w:rFonts w:ascii="Helvetica" w:hAnsi="Helvetica" w:cs="Times New Roman"/>
        </w:rPr>
        <w:t>Suite à la demande et la personnalisation de chéquiers, la fonction remise de chéquiers permet d’enregistrer le fait que le client a reçu le chéquier qu’il a demandé. Un bordereau de remise de chéquier est édité.</w:t>
      </w:r>
    </w:p>
    <w:p w:rsidR="00D4363B" w:rsidRPr="002C6174" w:rsidRDefault="00D4363B" w:rsidP="00D4363B">
      <w:pPr>
        <w:rPr>
          <w:rFonts w:ascii="Helvetica" w:hAnsi="Helvetica" w:cs="Times New Roman"/>
          <w:b/>
        </w:rPr>
      </w:pPr>
      <w:r w:rsidRPr="002C6174">
        <w:rPr>
          <w:rFonts w:ascii="Helvetica" w:hAnsi="Helvetica" w:cs="Times New Roman"/>
          <w:b/>
        </w:rPr>
        <w:t>Entrées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Référence du bordereau chéquier personnalisé.</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Frais de remise chéquier</w:t>
      </w:r>
    </w:p>
    <w:p w:rsidR="00D4363B" w:rsidRPr="002C6174" w:rsidRDefault="00D4363B" w:rsidP="00D4363B">
      <w:pPr>
        <w:rPr>
          <w:rFonts w:ascii="Helvetica" w:hAnsi="Helvetica" w:cs="Times New Roman"/>
          <w:b/>
        </w:rPr>
      </w:pPr>
      <w:r w:rsidRPr="002C6174">
        <w:rPr>
          <w:rFonts w:ascii="Helvetica" w:hAnsi="Helvetica" w:cs="Times New Roman"/>
          <w:b/>
        </w:rPr>
        <w:t>Sorties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Bordereau de remise chéquier.</w:t>
      </w:r>
    </w:p>
    <w:p w:rsidR="00D4363B" w:rsidRPr="002C6174" w:rsidRDefault="00D4363B" w:rsidP="00D4363B">
      <w:pPr>
        <w:rPr>
          <w:rFonts w:ascii="Helvetica" w:hAnsi="Helvetica" w:cs="Times New Roman"/>
          <w:b/>
        </w:rPr>
      </w:pPr>
      <w:r w:rsidRPr="002C6174">
        <w:rPr>
          <w:rFonts w:ascii="Helvetica" w:hAnsi="Helvetica" w:cs="Times New Roman"/>
          <w:b/>
        </w:rPr>
        <w:t>Pré conditions :</w:t>
      </w:r>
    </w:p>
    <w:p w:rsidR="00D4363B" w:rsidRPr="002C6174" w:rsidRDefault="00D4363B" w:rsidP="00D4363B">
      <w:pPr>
        <w:numPr>
          <w:ilvl w:val="0"/>
          <w:numId w:val="79"/>
        </w:numPr>
        <w:rPr>
          <w:rFonts w:ascii="Helvetica" w:hAnsi="Helvetica" w:cs="Times New Roman"/>
        </w:rPr>
      </w:pPr>
      <w:r w:rsidRPr="002C6174">
        <w:rPr>
          <w:rFonts w:ascii="Helvetica" w:hAnsi="Helvetica" w:cs="Times New Roman"/>
        </w:rPr>
        <w:t>Situation chéquier doit être personnalisé (P) ou édité(E)</w:t>
      </w:r>
    </w:p>
    <w:p w:rsidR="00D4363B" w:rsidRPr="002C6174" w:rsidRDefault="00D4363B" w:rsidP="00D4363B">
      <w:pPr>
        <w:numPr>
          <w:ilvl w:val="0"/>
          <w:numId w:val="79"/>
        </w:numPr>
        <w:rPr>
          <w:rFonts w:ascii="Helvetica" w:hAnsi="Helvetica" w:cs="Times New Roman"/>
        </w:rPr>
      </w:pPr>
      <w:r w:rsidRPr="002C6174">
        <w:rPr>
          <w:rFonts w:ascii="Helvetica" w:hAnsi="Helvetica" w:cs="Times New Roman"/>
        </w:rPr>
        <w:t>Le client n’est pas frappé d’interdiction d’émettre de chéquier</w:t>
      </w:r>
    </w:p>
    <w:p w:rsidR="00D4363B" w:rsidRPr="002C6174" w:rsidRDefault="00D4363B" w:rsidP="00D4363B">
      <w:pPr>
        <w:rPr>
          <w:rFonts w:ascii="Helvetica" w:hAnsi="Helvetica" w:cs="Times New Roman"/>
          <w:b/>
        </w:rPr>
      </w:pPr>
      <w:r w:rsidRPr="002C6174">
        <w:rPr>
          <w:rFonts w:ascii="Helvetica" w:hAnsi="Helvetica" w:cs="Times New Roman"/>
          <w:b/>
        </w:rPr>
        <w:lastRenderedPageBreak/>
        <w:t>Post conditions :</w:t>
      </w:r>
    </w:p>
    <w:p w:rsidR="00D4363B" w:rsidRPr="002C6174" w:rsidRDefault="00D4363B" w:rsidP="00D4363B">
      <w:pPr>
        <w:numPr>
          <w:ilvl w:val="0"/>
          <w:numId w:val="79"/>
        </w:numPr>
        <w:rPr>
          <w:rFonts w:ascii="Helvetica" w:hAnsi="Helvetica" w:cs="Times New Roman"/>
        </w:rPr>
      </w:pPr>
      <w:r w:rsidRPr="002C6174">
        <w:rPr>
          <w:rFonts w:ascii="Helvetica" w:hAnsi="Helvetica" w:cs="Times New Roman"/>
        </w:rPr>
        <w:t>Situation chéquier passe à Remis au client (R)</w:t>
      </w:r>
    </w:p>
    <w:p w:rsidR="00D4363B" w:rsidRPr="002C6174" w:rsidRDefault="00D4363B" w:rsidP="00D4363B">
      <w:pPr>
        <w:numPr>
          <w:ilvl w:val="0"/>
          <w:numId w:val="79"/>
        </w:numPr>
        <w:rPr>
          <w:rFonts w:ascii="Helvetica" w:hAnsi="Helvetica" w:cs="Times New Roman"/>
        </w:rPr>
      </w:pPr>
      <w:r w:rsidRPr="002C6174">
        <w:rPr>
          <w:rFonts w:ascii="Helvetica" w:hAnsi="Helvetica" w:cs="Times New Roman"/>
        </w:rPr>
        <w:t>Imputations comptables</w:t>
      </w:r>
    </w:p>
    <w:p w:rsidR="00D4363B" w:rsidRPr="002C6174" w:rsidRDefault="00D4363B" w:rsidP="00D4363B">
      <w:pPr>
        <w:rPr>
          <w:rFonts w:ascii="Helvetica" w:hAnsi="Helvetica" w:cs="Times New Roman"/>
          <w:b/>
        </w:rPr>
      </w:pPr>
      <w:r w:rsidRPr="002C6174">
        <w:rPr>
          <w:rFonts w:ascii="Helvetica" w:hAnsi="Helvetica" w:cs="Times New Roman"/>
          <w:b/>
        </w:rPr>
        <w:t xml:space="preserve">Processus : </w:t>
      </w:r>
    </w:p>
    <w:p w:rsidR="00D4363B" w:rsidRPr="002C6174" w:rsidRDefault="00D4363B" w:rsidP="00D4363B">
      <w:pPr>
        <w:numPr>
          <w:ilvl w:val="0"/>
          <w:numId w:val="71"/>
        </w:numPr>
        <w:rPr>
          <w:rFonts w:ascii="Helvetica" w:hAnsi="Helvetica" w:cs="Times New Roman"/>
        </w:rPr>
      </w:pPr>
      <w:r w:rsidRPr="002C6174">
        <w:rPr>
          <w:rFonts w:ascii="Helvetica" w:hAnsi="Helvetica" w:cs="Times New Roman"/>
        </w:rPr>
        <w:t>L’utilisateur lance l’écran de cette transaction.</w:t>
      </w:r>
    </w:p>
    <w:p w:rsidR="00D4363B" w:rsidRPr="002C6174" w:rsidRDefault="00D4363B" w:rsidP="00D4363B">
      <w:pPr>
        <w:numPr>
          <w:ilvl w:val="0"/>
          <w:numId w:val="71"/>
        </w:numPr>
        <w:rPr>
          <w:rFonts w:ascii="Helvetica" w:hAnsi="Helvetica" w:cs="Times New Roman"/>
        </w:rPr>
      </w:pPr>
      <w:r w:rsidRPr="002C6174">
        <w:rPr>
          <w:rFonts w:ascii="Helvetica" w:hAnsi="Helvetica" w:cs="Times New Roman"/>
        </w:rPr>
        <w:t>L’utilisateur saisit les données en entrées et demande l’enregistrement de la transaction.</w:t>
      </w:r>
    </w:p>
    <w:p w:rsidR="00D4363B" w:rsidRPr="002C6174" w:rsidRDefault="00D4363B" w:rsidP="00D4363B">
      <w:pPr>
        <w:numPr>
          <w:ilvl w:val="0"/>
          <w:numId w:val="71"/>
        </w:numPr>
        <w:rPr>
          <w:rFonts w:ascii="Helvetica" w:hAnsi="Helvetica" w:cs="Times New Roman"/>
        </w:rPr>
      </w:pPr>
      <w:r w:rsidRPr="002C6174">
        <w:rPr>
          <w:rFonts w:ascii="Helvetica" w:hAnsi="Helvetica" w:cs="Times New Roman"/>
        </w:rPr>
        <w:t>Le syst</w:t>
      </w:r>
      <w:r>
        <w:rPr>
          <w:rFonts w:ascii="Helvetica" w:hAnsi="Helvetica" w:cs="Times New Roman"/>
        </w:rPr>
        <w:t>ème vérifie la validité des pré</w:t>
      </w:r>
      <w:r w:rsidRPr="002C6174">
        <w:rPr>
          <w:rFonts w:ascii="Helvetica" w:hAnsi="Helvetica" w:cs="Times New Roman"/>
        </w:rPr>
        <w:t>conditions. En cas d’invalidité, un message est envoyé et l’opération est interrompue.</w:t>
      </w:r>
    </w:p>
    <w:p w:rsidR="00D4363B" w:rsidRPr="002C6174" w:rsidRDefault="00D4363B" w:rsidP="00D4363B">
      <w:pPr>
        <w:numPr>
          <w:ilvl w:val="0"/>
          <w:numId w:val="71"/>
        </w:numPr>
        <w:rPr>
          <w:rFonts w:ascii="Helvetica" w:hAnsi="Helvetica" w:cs="Times New Roman"/>
        </w:rPr>
      </w:pPr>
      <w:r w:rsidRPr="002C6174">
        <w:rPr>
          <w:rFonts w:ascii="Helvetica" w:hAnsi="Helvetica" w:cs="Times New Roman"/>
        </w:rPr>
        <w:t>Le système enregistre la transaction, mouvemente les comptes concernés.</w:t>
      </w:r>
    </w:p>
    <w:p w:rsidR="00D4363B" w:rsidRDefault="00D4363B" w:rsidP="00D4363B">
      <w:pPr>
        <w:numPr>
          <w:ilvl w:val="0"/>
          <w:numId w:val="71"/>
        </w:numPr>
        <w:rPr>
          <w:rFonts w:ascii="Helvetica" w:hAnsi="Helvetica" w:cs="Times New Roman"/>
        </w:rPr>
      </w:pPr>
      <w:r w:rsidRPr="002C6174">
        <w:rPr>
          <w:rFonts w:ascii="Helvetica" w:hAnsi="Helvetica" w:cs="Times New Roman"/>
        </w:rPr>
        <w:t>Le système procède à l’édition d’un bordereau de remise chéquier.</w:t>
      </w: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24518B"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sidRPr="0024518B">
              <w:rPr>
                <w:rFonts w:ascii="Helvetica" w:hAnsi="Helvetica" w:cs="Times New Roman"/>
                <w:lang w:val="fr-FR"/>
              </w:rPr>
              <w:t>enregistrer le fait que le client a reçu le chéquier</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 xml:space="preserve">Liste des </w:t>
            </w:r>
            <w:r w:rsidRPr="004315CB">
              <w:rPr>
                <w:rFonts w:ascii="Helvetica" w:hAnsi="Helvetica" w:cs="Times New Roman"/>
                <w:lang w:val="fr-FR"/>
              </w:rPr>
              <w:t>chéquiers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w:t>
            </w:r>
            <w:r>
              <w:rPr>
                <w:rFonts w:ascii="Helvetica" w:hAnsi="Helvetica" w:cs="Times New Roman"/>
                <w:lang w:val="fr-FR"/>
              </w:rPr>
              <w:t>’</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L’etat</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Pr="002C6174" w:rsidRDefault="00D4363B" w:rsidP="00D4363B">
      <w:pPr>
        <w:rPr>
          <w:rFonts w:ascii="Helvetica" w:hAnsi="Helvetica" w:cs="Times New Roman"/>
        </w:rPr>
      </w:pPr>
    </w:p>
    <w:p w:rsidR="00D4363B" w:rsidRPr="002C6174" w:rsidRDefault="00D4363B" w:rsidP="00D4363B">
      <w:pPr>
        <w:rPr>
          <w:rFonts w:ascii="Helvetica" w:hAnsi="Helvetica" w:cs="Times New Roman"/>
        </w:rPr>
      </w:pPr>
    </w:p>
    <w:p w:rsidR="00D4363B" w:rsidRPr="00287D4A" w:rsidRDefault="00D4363B" w:rsidP="00D4363B">
      <w:pPr>
        <w:pStyle w:val="Titre2"/>
        <w:rPr>
          <w:lang w:val="fr-FR"/>
        </w:rPr>
      </w:pPr>
      <w:bookmarkStart w:id="161" w:name="_Toc271706412"/>
      <w:bookmarkStart w:id="162" w:name="_Toc72201636"/>
      <w:r w:rsidRPr="00287D4A">
        <w:rPr>
          <w:lang w:val="fr-FR"/>
        </w:rPr>
        <w:t>Destruction chéquier</w:t>
      </w:r>
      <w:bookmarkEnd w:id="161"/>
      <w:bookmarkEnd w:id="162"/>
      <w:r>
        <w:rPr>
          <w:lang w:val="fr-FR"/>
        </w:rPr>
        <w:t xml:space="preserve"> (Non-implementé)</w:t>
      </w:r>
    </w:p>
    <w:p w:rsidR="00D4363B" w:rsidRPr="00287D4A" w:rsidRDefault="00D4363B" w:rsidP="00D4363B">
      <w:pPr>
        <w:pStyle w:val="Titre3"/>
        <w:rPr>
          <w:lang w:val="fr-FR"/>
        </w:rPr>
      </w:pPr>
      <w:bookmarkStart w:id="163" w:name="_Toc72201637"/>
      <w:r w:rsidRPr="00287D4A">
        <w:rPr>
          <w:lang w:val="fr-FR"/>
        </w:rPr>
        <w:t>Définition et objectifs</w:t>
      </w:r>
      <w:bookmarkEnd w:id="163"/>
    </w:p>
    <w:p w:rsidR="00D4363B" w:rsidRPr="002C6174" w:rsidRDefault="00D4363B" w:rsidP="00D4363B">
      <w:pPr>
        <w:rPr>
          <w:rFonts w:ascii="Helvetica" w:hAnsi="Helvetica" w:cs="Times New Roman"/>
        </w:rPr>
      </w:pPr>
      <w:r w:rsidRPr="002C6174">
        <w:rPr>
          <w:rFonts w:ascii="Helvetica" w:hAnsi="Helvetica" w:cs="Times New Roman"/>
        </w:rPr>
        <w:t>Cette fonctionnalité permet d’enregistrer la destruction des chéquiers, c'est-à-dire qu’elle marque la non recevabilité d’un ensemble de chèques donnés (ceci par l’identification du compte correspondant et par la série de numéro des chèques à détruire).</w:t>
      </w:r>
    </w:p>
    <w:p w:rsidR="00D4363B" w:rsidRPr="002C6174" w:rsidRDefault="00D4363B" w:rsidP="00D4363B">
      <w:pPr>
        <w:rPr>
          <w:rFonts w:ascii="Helvetica" w:hAnsi="Helvetica" w:cs="Times New Roman"/>
          <w:b/>
        </w:rPr>
      </w:pPr>
      <w:r w:rsidRPr="002C6174">
        <w:rPr>
          <w:rFonts w:ascii="Helvetica" w:hAnsi="Helvetica" w:cs="Times New Roman"/>
          <w:b/>
        </w:rPr>
        <w:t>Entrées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Référence bordereau de demande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Référence bordereau de personnalisation</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Numéro des chèques à détruire.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Motif</w:t>
      </w:r>
    </w:p>
    <w:p w:rsidR="00D4363B" w:rsidRPr="002C6174" w:rsidRDefault="00D4363B" w:rsidP="00D4363B">
      <w:pPr>
        <w:rPr>
          <w:rFonts w:ascii="Helvetica" w:hAnsi="Helvetica" w:cs="Times New Roman"/>
          <w:b/>
        </w:rPr>
      </w:pPr>
      <w:r w:rsidRPr="002C6174">
        <w:rPr>
          <w:rFonts w:ascii="Helvetica" w:hAnsi="Helvetica" w:cs="Times New Roman"/>
          <w:b/>
        </w:rPr>
        <w:t>Sorties :</w:t>
      </w:r>
    </w:p>
    <w:p w:rsidR="00D4363B" w:rsidRPr="002C6174" w:rsidRDefault="00D4363B" w:rsidP="00D4363B">
      <w:pPr>
        <w:numPr>
          <w:ilvl w:val="0"/>
          <w:numId w:val="52"/>
        </w:numPr>
        <w:rPr>
          <w:rFonts w:ascii="Helvetica" w:hAnsi="Helvetica" w:cs="Times New Roman"/>
        </w:rPr>
      </w:pPr>
      <w:r w:rsidRPr="002C6174">
        <w:rPr>
          <w:rFonts w:ascii="Helvetica" w:hAnsi="Helvetica" w:cs="Times New Roman"/>
        </w:rPr>
        <w:t xml:space="preserve">Bordereau de chèques détruits. </w:t>
      </w:r>
    </w:p>
    <w:p w:rsidR="00D4363B" w:rsidRPr="002C6174" w:rsidRDefault="00D4363B" w:rsidP="00D4363B">
      <w:pPr>
        <w:numPr>
          <w:ilvl w:val="0"/>
          <w:numId w:val="52"/>
        </w:numPr>
        <w:rPr>
          <w:rFonts w:ascii="Helvetica" w:hAnsi="Helvetica" w:cs="Times New Roman"/>
        </w:rPr>
      </w:pPr>
      <w:r w:rsidRPr="002C6174">
        <w:rPr>
          <w:rFonts w:ascii="Helvetica" w:hAnsi="Helvetica" w:cs="Times New Roman"/>
        </w:rPr>
        <w:lastRenderedPageBreak/>
        <w:t>Avis indiquant au client qu’il ne peut plus émettre des chèques recevables dans la banque</w:t>
      </w:r>
    </w:p>
    <w:p w:rsidR="00D4363B" w:rsidRPr="002C6174" w:rsidRDefault="00D4363B" w:rsidP="00D4363B">
      <w:pPr>
        <w:rPr>
          <w:rFonts w:ascii="Helvetica" w:hAnsi="Helvetica" w:cs="Times New Roman"/>
        </w:rPr>
      </w:pPr>
    </w:p>
    <w:p w:rsidR="00D4363B" w:rsidRPr="002C6174" w:rsidRDefault="00D4363B" w:rsidP="00D4363B">
      <w:pPr>
        <w:rPr>
          <w:rFonts w:ascii="Helvetica" w:hAnsi="Helvetica" w:cs="Times New Roman"/>
          <w:b/>
        </w:rPr>
      </w:pPr>
      <w:r w:rsidRPr="002C6174">
        <w:rPr>
          <w:rFonts w:ascii="Helvetica" w:hAnsi="Helvetica" w:cs="Times New Roman"/>
          <w:b/>
        </w:rPr>
        <w:t>Pré conditions :</w:t>
      </w:r>
    </w:p>
    <w:p w:rsidR="00D4363B" w:rsidRPr="002C6174" w:rsidRDefault="00D4363B" w:rsidP="00D4363B">
      <w:pPr>
        <w:numPr>
          <w:ilvl w:val="0"/>
          <w:numId w:val="37"/>
        </w:numPr>
        <w:rPr>
          <w:rFonts w:ascii="Helvetica" w:hAnsi="Helvetica" w:cs="Times New Roman"/>
        </w:rPr>
      </w:pPr>
      <w:r w:rsidRPr="002C6174">
        <w:rPr>
          <w:rFonts w:ascii="Helvetica" w:hAnsi="Helvetica" w:cs="Times New Roman"/>
        </w:rPr>
        <w:t>La situation chéquier doit être Demandé (D), personnalisé (P) ou Remis au client(R)</w:t>
      </w:r>
    </w:p>
    <w:p w:rsidR="00D4363B" w:rsidRPr="002C6174" w:rsidRDefault="00D4363B" w:rsidP="00D4363B">
      <w:pPr>
        <w:numPr>
          <w:ilvl w:val="0"/>
          <w:numId w:val="52"/>
        </w:numPr>
        <w:rPr>
          <w:rFonts w:ascii="Helvetica" w:hAnsi="Helvetica" w:cs="Times New Roman"/>
        </w:rPr>
      </w:pPr>
      <w:r w:rsidRPr="002C6174">
        <w:rPr>
          <w:rFonts w:ascii="Helvetica" w:hAnsi="Helvetica" w:cs="Times New Roman"/>
        </w:rPr>
        <w:t>Les chèques à détruire n’ont pas déjà été payés.</w:t>
      </w:r>
    </w:p>
    <w:p w:rsidR="00D4363B" w:rsidRPr="002C6174" w:rsidRDefault="00D4363B" w:rsidP="00D4363B">
      <w:pPr>
        <w:numPr>
          <w:ilvl w:val="0"/>
          <w:numId w:val="52"/>
        </w:numPr>
        <w:rPr>
          <w:rFonts w:ascii="Helvetica" w:hAnsi="Helvetica" w:cs="Times New Roman"/>
        </w:rPr>
      </w:pPr>
      <w:r w:rsidRPr="002C6174">
        <w:rPr>
          <w:rFonts w:ascii="Helvetica" w:hAnsi="Helvetica" w:cs="Times New Roman"/>
        </w:rPr>
        <w:t>Les chèques à détruire ne sont pas déjà détruits.</w:t>
      </w:r>
    </w:p>
    <w:p w:rsidR="00D4363B" w:rsidRPr="002C6174" w:rsidRDefault="00D4363B" w:rsidP="00D4363B">
      <w:pPr>
        <w:numPr>
          <w:ilvl w:val="0"/>
          <w:numId w:val="52"/>
        </w:numPr>
        <w:rPr>
          <w:rFonts w:ascii="Helvetica" w:hAnsi="Helvetica" w:cs="Times New Roman"/>
        </w:rPr>
      </w:pPr>
      <w:r w:rsidRPr="002C6174">
        <w:rPr>
          <w:rFonts w:ascii="Helvetica" w:hAnsi="Helvetica" w:cs="Times New Roman"/>
        </w:rPr>
        <w:t>Les chèques ont été mis en opposition</w:t>
      </w:r>
    </w:p>
    <w:p w:rsidR="00D4363B" w:rsidRPr="002C6174" w:rsidRDefault="00D4363B" w:rsidP="00D4363B">
      <w:pPr>
        <w:rPr>
          <w:rFonts w:ascii="Helvetica" w:hAnsi="Helvetica" w:cs="Times New Roman"/>
          <w:b/>
        </w:rPr>
      </w:pPr>
      <w:r w:rsidRPr="002C6174">
        <w:rPr>
          <w:rFonts w:ascii="Helvetica" w:hAnsi="Helvetica" w:cs="Times New Roman"/>
          <w:b/>
        </w:rPr>
        <w:t>Post conditions :</w:t>
      </w:r>
    </w:p>
    <w:p w:rsidR="00D4363B" w:rsidRPr="002C6174" w:rsidRDefault="00D4363B" w:rsidP="00D4363B">
      <w:pPr>
        <w:numPr>
          <w:ilvl w:val="0"/>
          <w:numId w:val="52"/>
        </w:numPr>
        <w:rPr>
          <w:rFonts w:ascii="Helvetica" w:hAnsi="Helvetica" w:cs="Times New Roman"/>
        </w:rPr>
      </w:pPr>
      <w:r w:rsidRPr="002C6174">
        <w:rPr>
          <w:rFonts w:ascii="Helvetica" w:hAnsi="Helvetica" w:cs="Times New Roman"/>
        </w:rPr>
        <w:t>Tous les chèques listés précédemment sur ce compte sont positionnés comme étant détruit et ne seront plus de ce fait recevable par la banque.</w:t>
      </w:r>
    </w:p>
    <w:p w:rsidR="00D4363B" w:rsidRPr="002C6174" w:rsidRDefault="00D4363B" w:rsidP="00D4363B">
      <w:pPr>
        <w:numPr>
          <w:ilvl w:val="0"/>
          <w:numId w:val="52"/>
        </w:numPr>
        <w:rPr>
          <w:rFonts w:ascii="Helvetica" w:hAnsi="Helvetica" w:cs="Times New Roman"/>
        </w:rPr>
      </w:pPr>
      <w:r w:rsidRPr="002C6174">
        <w:rPr>
          <w:rFonts w:ascii="Helvetica" w:hAnsi="Helvetica" w:cs="Times New Roman"/>
        </w:rPr>
        <w:t>La situation chéquier doit être détruit (S=Supprimé)</w:t>
      </w:r>
    </w:p>
    <w:p w:rsidR="00D4363B" w:rsidRPr="002C6174" w:rsidRDefault="00D4363B" w:rsidP="00D4363B">
      <w:pPr>
        <w:rPr>
          <w:rFonts w:ascii="Helvetica" w:hAnsi="Helvetica" w:cs="Times New Roman"/>
          <w:b/>
        </w:rPr>
      </w:pPr>
      <w:r w:rsidRPr="002C6174">
        <w:rPr>
          <w:rFonts w:ascii="Helvetica" w:hAnsi="Helvetica" w:cs="Times New Roman"/>
          <w:b/>
        </w:rPr>
        <w:t>Processus</w:t>
      </w:r>
    </w:p>
    <w:p w:rsidR="00D4363B" w:rsidRPr="002C6174" w:rsidRDefault="00D4363B" w:rsidP="00D4363B">
      <w:pPr>
        <w:numPr>
          <w:ilvl w:val="0"/>
          <w:numId w:val="55"/>
        </w:numPr>
        <w:rPr>
          <w:rFonts w:ascii="Helvetica" w:hAnsi="Helvetica" w:cs="Times New Roman"/>
        </w:rPr>
      </w:pPr>
      <w:r w:rsidRPr="002C6174">
        <w:rPr>
          <w:rFonts w:ascii="Helvetica" w:hAnsi="Helvetica" w:cs="Times New Roman"/>
        </w:rPr>
        <w:t>L’utilisateur lance l’écran de cette transaction.</w:t>
      </w:r>
    </w:p>
    <w:p w:rsidR="00D4363B" w:rsidRPr="002C6174" w:rsidRDefault="00D4363B" w:rsidP="00D4363B">
      <w:pPr>
        <w:numPr>
          <w:ilvl w:val="0"/>
          <w:numId w:val="55"/>
        </w:numPr>
        <w:rPr>
          <w:rFonts w:ascii="Helvetica" w:hAnsi="Helvetica" w:cs="Times New Roman"/>
        </w:rPr>
      </w:pPr>
      <w:r w:rsidRPr="002C6174">
        <w:rPr>
          <w:rFonts w:ascii="Helvetica" w:hAnsi="Helvetica" w:cs="Times New Roman"/>
        </w:rPr>
        <w:t>L’utilisateur saisit les données en entrées et demande l’enregistrement de la transaction.</w:t>
      </w:r>
    </w:p>
    <w:p w:rsidR="00D4363B" w:rsidRPr="002C6174" w:rsidRDefault="00D4363B" w:rsidP="00D4363B">
      <w:pPr>
        <w:numPr>
          <w:ilvl w:val="0"/>
          <w:numId w:val="55"/>
        </w:numPr>
        <w:rPr>
          <w:rFonts w:ascii="Helvetica" w:hAnsi="Helvetica" w:cs="Times New Roman"/>
        </w:rPr>
      </w:pPr>
      <w:r w:rsidRPr="002C6174">
        <w:rPr>
          <w:rFonts w:ascii="Helvetica" w:hAnsi="Helvetica" w:cs="Times New Roman"/>
        </w:rPr>
        <w:t>Le système v</w:t>
      </w:r>
      <w:r>
        <w:rPr>
          <w:rFonts w:ascii="Helvetica" w:hAnsi="Helvetica" w:cs="Times New Roman"/>
        </w:rPr>
        <w:t>érifie la validité des pré</w:t>
      </w:r>
      <w:r w:rsidRPr="002C6174">
        <w:rPr>
          <w:rFonts w:ascii="Helvetica" w:hAnsi="Helvetica" w:cs="Times New Roman"/>
        </w:rPr>
        <w:t>conditions. En cas d’invalidité, un message est envoyé et l’opération est interrompue. L’utilisateur devra procéder à nouveau à l’étape 2).</w:t>
      </w:r>
    </w:p>
    <w:p w:rsidR="00D4363B" w:rsidRPr="002C6174" w:rsidRDefault="00D4363B" w:rsidP="00D4363B">
      <w:pPr>
        <w:numPr>
          <w:ilvl w:val="0"/>
          <w:numId w:val="55"/>
        </w:numPr>
        <w:rPr>
          <w:rFonts w:ascii="Helvetica" w:hAnsi="Helvetica" w:cs="Times New Roman"/>
        </w:rPr>
      </w:pPr>
      <w:r w:rsidRPr="002C6174">
        <w:rPr>
          <w:rFonts w:ascii="Helvetica" w:hAnsi="Helvetica" w:cs="Times New Roman"/>
        </w:rPr>
        <w:t>Le système enregistre la transaction, met à jour le statut des chèques listés en entrée, et met à jour la situation du chéquier.</w:t>
      </w:r>
    </w:p>
    <w:p w:rsidR="00D4363B" w:rsidRPr="002C6174" w:rsidRDefault="00D4363B" w:rsidP="00D4363B">
      <w:pPr>
        <w:numPr>
          <w:ilvl w:val="0"/>
          <w:numId w:val="55"/>
        </w:numPr>
        <w:rPr>
          <w:rFonts w:ascii="Helvetica" w:hAnsi="Helvetica" w:cs="Times New Roman"/>
        </w:rPr>
      </w:pPr>
      <w:r w:rsidRPr="002C6174">
        <w:rPr>
          <w:rFonts w:ascii="Helvetica" w:hAnsi="Helvetica" w:cs="Times New Roman"/>
        </w:rPr>
        <w:t>Le système procède aux éditions d’un bordereau de chèques détruits et d’un avis informant le client qu’il ne peut plus émettre de chèque dans la banque.</w:t>
      </w:r>
    </w:p>
    <w:p w:rsidR="00D4363B" w:rsidRPr="00287D4A" w:rsidRDefault="00D4363B" w:rsidP="00D4363B">
      <w:pPr>
        <w:pStyle w:val="Titre2"/>
        <w:rPr>
          <w:lang w:val="fr-FR"/>
        </w:rPr>
      </w:pPr>
      <w:bookmarkStart w:id="164" w:name="_Toc271705485"/>
      <w:bookmarkStart w:id="165" w:name="_Toc72201638"/>
      <w:bookmarkStart w:id="166" w:name="_Toc271706416"/>
      <w:r w:rsidRPr="00287D4A">
        <w:rPr>
          <w:lang w:val="fr-FR"/>
        </w:rPr>
        <w:t>Demande de chéquiers de guichet</w:t>
      </w:r>
      <w:bookmarkEnd w:id="164"/>
      <w:bookmarkEnd w:id="165"/>
      <w:r>
        <w:rPr>
          <w:lang w:val="fr-FR"/>
        </w:rPr>
        <w:t xml:space="preserve"> (Non-implementé)</w:t>
      </w:r>
    </w:p>
    <w:p w:rsidR="00D4363B" w:rsidRPr="00287D4A" w:rsidRDefault="00D4363B" w:rsidP="00D4363B">
      <w:pPr>
        <w:pStyle w:val="Titre3"/>
        <w:rPr>
          <w:lang w:val="fr-FR"/>
        </w:rPr>
      </w:pPr>
      <w:bookmarkStart w:id="167" w:name="_Toc72201639"/>
      <w:r w:rsidRPr="00287D4A">
        <w:rPr>
          <w:lang w:val="fr-FR"/>
        </w:rPr>
        <w:t>Définition et objectifs</w:t>
      </w:r>
      <w:bookmarkEnd w:id="167"/>
    </w:p>
    <w:p w:rsidR="00D4363B" w:rsidRPr="002C6174" w:rsidRDefault="00D4363B" w:rsidP="00D4363B">
      <w:pPr>
        <w:rPr>
          <w:rFonts w:ascii="Helvetica" w:hAnsi="Helvetica" w:cs="Times New Roman"/>
        </w:rPr>
      </w:pPr>
      <w:r w:rsidRPr="002C6174">
        <w:rPr>
          <w:rFonts w:ascii="Helvetica" w:hAnsi="Helvetica" w:cs="Times New Roman"/>
        </w:rPr>
        <w:t>Cette fonction permet d’enregistrer les demandes de chéquiers de guichet par un gestionnaire de la banque.</w:t>
      </w:r>
    </w:p>
    <w:p w:rsidR="00D4363B" w:rsidRPr="002C6174" w:rsidRDefault="00D4363B" w:rsidP="00D4363B">
      <w:pPr>
        <w:rPr>
          <w:rFonts w:ascii="Helvetica" w:hAnsi="Helvetica" w:cs="Times New Roman"/>
          <w:b/>
        </w:rPr>
      </w:pPr>
      <w:r w:rsidRPr="002C6174">
        <w:rPr>
          <w:rFonts w:ascii="Helvetica" w:hAnsi="Helvetica" w:cs="Times New Roman"/>
          <w:b/>
        </w:rPr>
        <w:t>Entrées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Type de chéquier</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Quantité demandée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Code gestionnaire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Date</w:t>
      </w:r>
    </w:p>
    <w:p w:rsidR="00D4363B" w:rsidRPr="002C6174" w:rsidRDefault="00D4363B" w:rsidP="00D4363B">
      <w:pPr>
        <w:rPr>
          <w:rFonts w:ascii="Helvetica" w:hAnsi="Helvetica" w:cs="Times New Roman"/>
          <w:b/>
        </w:rPr>
      </w:pPr>
      <w:r w:rsidRPr="002C6174">
        <w:rPr>
          <w:rFonts w:ascii="Helvetica" w:hAnsi="Helvetica" w:cs="Times New Roman"/>
          <w:b/>
        </w:rPr>
        <w:t>Sorties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Bordereau de demande chéquier</w:t>
      </w:r>
    </w:p>
    <w:p w:rsidR="00D4363B" w:rsidRPr="002C6174" w:rsidRDefault="00D4363B" w:rsidP="00D4363B">
      <w:pPr>
        <w:rPr>
          <w:rFonts w:ascii="Helvetica" w:hAnsi="Helvetica" w:cs="Times New Roman"/>
          <w:b/>
        </w:rPr>
      </w:pPr>
      <w:r w:rsidRPr="002C6174">
        <w:rPr>
          <w:rFonts w:ascii="Helvetica" w:hAnsi="Helvetica" w:cs="Times New Roman"/>
          <w:b/>
        </w:rPr>
        <w:lastRenderedPageBreak/>
        <w:t xml:space="preserve">Pré conditions : </w:t>
      </w:r>
    </w:p>
    <w:p w:rsidR="00D4363B" w:rsidRPr="002C6174" w:rsidRDefault="00D4363B" w:rsidP="00D4363B">
      <w:pPr>
        <w:numPr>
          <w:ilvl w:val="0"/>
          <w:numId w:val="34"/>
        </w:numPr>
        <w:rPr>
          <w:rFonts w:ascii="Helvetica" w:hAnsi="Helvetica" w:cs="Times New Roman"/>
        </w:rPr>
      </w:pPr>
    </w:p>
    <w:p w:rsidR="00D4363B" w:rsidRPr="002C6174" w:rsidRDefault="00D4363B" w:rsidP="00D4363B">
      <w:pPr>
        <w:rPr>
          <w:rFonts w:ascii="Helvetica" w:hAnsi="Helvetica" w:cs="Times New Roman"/>
          <w:b/>
        </w:rPr>
      </w:pPr>
      <w:r w:rsidRPr="002C6174">
        <w:rPr>
          <w:rFonts w:ascii="Helvetica" w:hAnsi="Helvetica" w:cs="Times New Roman"/>
          <w:b/>
        </w:rPr>
        <w:t>Post conditions :</w:t>
      </w:r>
    </w:p>
    <w:p w:rsidR="00D4363B" w:rsidRPr="002C6174" w:rsidRDefault="00D4363B" w:rsidP="00D4363B">
      <w:pPr>
        <w:numPr>
          <w:ilvl w:val="0"/>
          <w:numId w:val="30"/>
        </w:numPr>
        <w:rPr>
          <w:rFonts w:ascii="Helvetica" w:hAnsi="Helvetica" w:cs="Times New Roman"/>
        </w:rPr>
      </w:pPr>
      <w:r w:rsidRPr="002C6174">
        <w:rPr>
          <w:rFonts w:ascii="Helvetica" w:hAnsi="Helvetica" w:cs="Times New Roman"/>
        </w:rPr>
        <w:t>Demande enregistrée</w:t>
      </w:r>
    </w:p>
    <w:p w:rsidR="00D4363B" w:rsidRPr="002C6174" w:rsidRDefault="00D4363B" w:rsidP="00D4363B">
      <w:pPr>
        <w:numPr>
          <w:ilvl w:val="0"/>
          <w:numId w:val="30"/>
        </w:numPr>
        <w:rPr>
          <w:rFonts w:ascii="Helvetica" w:hAnsi="Helvetica" w:cs="Times New Roman"/>
        </w:rPr>
      </w:pPr>
      <w:r w:rsidRPr="002C6174">
        <w:rPr>
          <w:rFonts w:ascii="Helvetica" w:hAnsi="Helvetica" w:cs="Times New Roman"/>
        </w:rPr>
        <w:t>La position du chéquier est D=Demandé</w:t>
      </w:r>
    </w:p>
    <w:p w:rsidR="00D4363B" w:rsidRPr="002C6174" w:rsidRDefault="00D4363B" w:rsidP="00D4363B">
      <w:pPr>
        <w:numPr>
          <w:ilvl w:val="0"/>
          <w:numId w:val="30"/>
        </w:numPr>
        <w:rPr>
          <w:rFonts w:ascii="Helvetica" w:hAnsi="Helvetica" w:cs="Times New Roman"/>
        </w:rPr>
      </w:pPr>
      <w:r w:rsidRPr="002C6174">
        <w:rPr>
          <w:rFonts w:ascii="Helvetica" w:hAnsi="Helvetica" w:cs="Times New Roman"/>
        </w:rPr>
        <w:t>Audit de la transaction</w:t>
      </w:r>
    </w:p>
    <w:p w:rsidR="00D4363B" w:rsidRPr="002C6174" w:rsidRDefault="00D4363B" w:rsidP="00D4363B">
      <w:pPr>
        <w:rPr>
          <w:rFonts w:ascii="Helvetica" w:hAnsi="Helvetica" w:cs="Times New Roman"/>
          <w:b/>
        </w:rPr>
      </w:pPr>
      <w:r w:rsidRPr="002C6174">
        <w:rPr>
          <w:rFonts w:ascii="Helvetica" w:hAnsi="Helvetica" w:cs="Times New Roman"/>
          <w:b/>
        </w:rPr>
        <w:t xml:space="preserve">Processus : </w:t>
      </w:r>
    </w:p>
    <w:p w:rsidR="00D4363B" w:rsidRPr="002C6174" w:rsidRDefault="00D4363B" w:rsidP="00D4363B">
      <w:pPr>
        <w:numPr>
          <w:ilvl w:val="0"/>
          <w:numId w:val="96"/>
        </w:numPr>
        <w:rPr>
          <w:rFonts w:ascii="Helvetica" w:hAnsi="Helvetica" w:cs="Times New Roman"/>
        </w:rPr>
      </w:pPr>
      <w:r w:rsidRPr="002C6174">
        <w:rPr>
          <w:rFonts w:ascii="Helvetica" w:hAnsi="Helvetica" w:cs="Times New Roman"/>
        </w:rPr>
        <w:t>L’utilisateur lance l’écran de cette transaction.</w:t>
      </w:r>
    </w:p>
    <w:p w:rsidR="00D4363B" w:rsidRPr="002C6174" w:rsidRDefault="00D4363B" w:rsidP="00D4363B">
      <w:pPr>
        <w:numPr>
          <w:ilvl w:val="0"/>
          <w:numId w:val="96"/>
        </w:numPr>
        <w:rPr>
          <w:rFonts w:ascii="Helvetica" w:hAnsi="Helvetica" w:cs="Times New Roman"/>
        </w:rPr>
      </w:pPr>
      <w:r w:rsidRPr="002C6174">
        <w:rPr>
          <w:rFonts w:ascii="Helvetica" w:hAnsi="Helvetica" w:cs="Times New Roman"/>
        </w:rPr>
        <w:t>L’utilisateur saisit les données en entrées et demande l’enregistrement de la transaction.</w:t>
      </w:r>
    </w:p>
    <w:p w:rsidR="00D4363B" w:rsidRPr="002C6174" w:rsidRDefault="00D4363B" w:rsidP="00D4363B">
      <w:pPr>
        <w:numPr>
          <w:ilvl w:val="0"/>
          <w:numId w:val="96"/>
        </w:numPr>
        <w:rPr>
          <w:rFonts w:ascii="Helvetica" w:hAnsi="Helvetica" w:cs="Times New Roman"/>
        </w:rPr>
      </w:pPr>
      <w:r w:rsidRPr="002C6174">
        <w:rPr>
          <w:rFonts w:ascii="Helvetica" w:hAnsi="Helvetica" w:cs="Times New Roman"/>
        </w:rPr>
        <w:t xml:space="preserve">Le système vérifie la validité </w:t>
      </w:r>
      <w:r>
        <w:rPr>
          <w:rFonts w:ascii="Helvetica" w:hAnsi="Helvetica" w:cs="Times New Roman"/>
        </w:rPr>
        <w:t>des pré</w:t>
      </w:r>
      <w:r w:rsidRPr="002C6174">
        <w:rPr>
          <w:rFonts w:ascii="Helvetica" w:hAnsi="Helvetica" w:cs="Times New Roman"/>
        </w:rPr>
        <w:t>conditions. En cas d’invalidité, un message est envoyé et l’opération est renvoyée en dérogation. Un bordereau de dérogation est alors édité. La transaction ne pourra dès lors se poursuivre (dans les étapes suivantes) qu’après qu’un utilisateur habilité ait levé la dérogation</w:t>
      </w:r>
    </w:p>
    <w:p w:rsidR="00D4363B" w:rsidRPr="002C6174" w:rsidRDefault="00D4363B" w:rsidP="00D4363B">
      <w:pPr>
        <w:numPr>
          <w:ilvl w:val="0"/>
          <w:numId w:val="96"/>
        </w:numPr>
        <w:rPr>
          <w:rFonts w:ascii="Helvetica" w:hAnsi="Helvetica" w:cs="Times New Roman"/>
        </w:rPr>
      </w:pPr>
      <w:r w:rsidRPr="002C6174">
        <w:rPr>
          <w:rFonts w:ascii="Helvetica" w:hAnsi="Helvetica" w:cs="Times New Roman"/>
        </w:rPr>
        <w:t>Le système enregistre la transaction, mouvemente les comptes concernés.</w:t>
      </w:r>
    </w:p>
    <w:p w:rsidR="00D4363B" w:rsidRPr="002C6174" w:rsidRDefault="00D4363B" w:rsidP="00D4363B">
      <w:pPr>
        <w:numPr>
          <w:ilvl w:val="0"/>
          <w:numId w:val="96"/>
        </w:numPr>
        <w:rPr>
          <w:rFonts w:ascii="Helvetica" w:hAnsi="Helvetica" w:cs="Times New Roman"/>
        </w:rPr>
      </w:pPr>
      <w:r w:rsidRPr="002C6174">
        <w:rPr>
          <w:rFonts w:ascii="Helvetica" w:hAnsi="Helvetica" w:cs="Times New Roman"/>
        </w:rPr>
        <w:t>Le système procède à l’édition d’un bordereau de demande chéquier.</w:t>
      </w:r>
    </w:p>
    <w:p w:rsidR="00D4363B" w:rsidRPr="00287D4A" w:rsidRDefault="00D4363B" w:rsidP="00D4363B">
      <w:pPr>
        <w:pStyle w:val="Titre2"/>
        <w:rPr>
          <w:lang w:val="fr-FR"/>
        </w:rPr>
      </w:pPr>
      <w:bookmarkStart w:id="168" w:name="_Toc271705486"/>
      <w:bookmarkStart w:id="169" w:name="_Toc72201640"/>
      <w:r w:rsidRPr="00287D4A">
        <w:rPr>
          <w:lang w:val="fr-FR"/>
        </w:rPr>
        <w:t>Remise de chéquier de guichet</w:t>
      </w:r>
      <w:bookmarkEnd w:id="168"/>
      <w:bookmarkEnd w:id="169"/>
    </w:p>
    <w:p w:rsidR="00D4363B" w:rsidRPr="00287D4A" w:rsidRDefault="00D4363B" w:rsidP="00D4363B">
      <w:pPr>
        <w:pStyle w:val="Titre3"/>
        <w:rPr>
          <w:lang w:val="fr-FR"/>
        </w:rPr>
      </w:pPr>
      <w:bookmarkStart w:id="170" w:name="_Toc72201641"/>
      <w:r w:rsidRPr="00287D4A">
        <w:rPr>
          <w:lang w:val="fr-FR"/>
        </w:rPr>
        <w:t>Définition et objectifs</w:t>
      </w:r>
      <w:bookmarkEnd w:id="170"/>
    </w:p>
    <w:p w:rsidR="00D4363B" w:rsidRPr="002C6174" w:rsidRDefault="00D4363B" w:rsidP="00D4363B">
      <w:pPr>
        <w:rPr>
          <w:rFonts w:ascii="Helvetica" w:hAnsi="Helvetica" w:cs="Times New Roman"/>
        </w:rPr>
      </w:pPr>
      <w:r w:rsidRPr="002C6174">
        <w:rPr>
          <w:rFonts w:ascii="Helvetica" w:hAnsi="Helvetica" w:cs="Times New Roman"/>
        </w:rPr>
        <w:t>Suite à la demande d’un chéquier de guichet, la fonction remise de chéquiers permet d’enregistrer le fait que le gestionnaire a reçu le chéquier qu’il a demandé. Un bordereau de remise de chéquier est édité.</w:t>
      </w:r>
    </w:p>
    <w:p w:rsidR="00D4363B" w:rsidRPr="002C6174" w:rsidRDefault="00D4363B" w:rsidP="00D4363B">
      <w:pPr>
        <w:rPr>
          <w:rFonts w:ascii="Helvetica" w:hAnsi="Helvetica" w:cs="Times New Roman"/>
          <w:b/>
        </w:rPr>
      </w:pPr>
      <w:r w:rsidRPr="002C6174">
        <w:rPr>
          <w:rFonts w:ascii="Helvetica" w:hAnsi="Helvetica" w:cs="Times New Roman"/>
          <w:b/>
        </w:rPr>
        <w:t>Entrées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Référence du bordereau demande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Plage de numéros du chéquier</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Numéro du carnet.</w:t>
      </w:r>
    </w:p>
    <w:p w:rsidR="00D4363B" w:rsidRPr="002C6174" w:rsidRDefault="00D4363B" w:rsidP="00D4363B">
      <w:pPr>
        <w:rPr>
          <w:rFonts w:ascii="Helvetica" w:hAnsi="Helvetica" w:cs="Times New Roman"/>
          <w:b/>
        </w:rPr>
      </w:pPr>
      <w:r w:rsidRPr="002C6174">
        <w:rPr>
          <w:rFonts w:ascii="Helvetica" w:hAnsi="Helvetica" w:cs="Times New Roman"/>
          <w:b/>
        </w:rPr>
        <w:t>Sorties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Bordereau de remise chéquier.</w:t>
      </w:r>
    </w:p>
    <w:p w:rsidR="00D4363B" w:rsidRPr="002C6174" w:rsidRDefault="00D4363B" w:rsidP="00D4363B">
      <w:pPr>
        <w:rPr>
          <w:rFonts w:ascii="Helvetica" w:hAnsi="Helvetica" w:cs="Times New Roman"/>
          <w:b/>
        </w:rPr>
      </w:pPr>
      <w:r w:rsidRPr="002C6174">
        <w:rPr>
          <w:rFonts w:ascii="Helvetica" w:hAnsi="Helvetica" w:cs="Times New Roman"/>
          <w:b/>
        </w:rPr>
        <w:t>Pré conditions :</w:t>
      </w:r>
    </w:p>
    <w:p w:rsidR="00D4363B" w:rsidRPr="002C6174" w:rsidRDefault="00D4363B" w:rsidP="00D4363B">
      <w:pPr>
        <w:numPr>
          <w:ilvl w:val="0"/>
          <w:numId w:val="52"/>
        </w:numPr>
        <w:rPr>
          <w:rFonts w:ascii="Helvetica" w:hAnsi="Helvetica" w:cs="Times New Roman"/>
        </w:rPr>
      </w:pPr>
      <w:r w:rsidRPr="002C6174">
        <w:rPr>
          <w:rFonts w:ascii="Helvetica" w:hAnsi="Helvetica" w:cs="Times New Roman"/>
        </w:rPr>
        <w:t>La plage des numéros saisis ne doit pas chevaucher avec celle d’un autre carnet.</w:t>
      </w:r>
    </w:p>
    <w:p w:rsidR="00D4363B" w:rsidRPr="002C6174" w:rsidRDefault="00D4363B" w:rsidP="00D4363B">
      <w:pPr>
        <w:numPr>
          <w:ilvl w:val="0"/>
          <w:numId w:val="52"/>
        </w:numPr>
        <w:rPr>
          <w:rFonts w:ascii="Helvetica" w:hAnsi="Helvetica" w:cs="Times New Roman"/>
        </w:rPr>
      </w:pPr>
      <w:r w:rsidRPr="002C6174">
        <w:rPr>
          <w:rFonts w:ascii="Helvetica" w:hAnsi="Helvetica" w:cs="Times New Roman"/>
        </w:rPr>
        <w:t>La situation du chéquier est demandée (D)</w:t>
      </w:r>
    </w:p>
    <w:p w:rsidR="00D4363B" w:rsidRPr="002C6174" w:rsidRDefault="00D4363B" w:rsidP="00D4363B">
      <w:pPr>
        <w:rPr>
          <w:rFonts w:ascii="Helvetica" w:hAnsi="Helvetica" w:cs="Times New Roman"/>
          <w:b/>
        </w:rPr>
      </w:pPr>
      <w:r w:rsidRPr="002C6174">
        <w:rPr>
          <w:rFonts w:ascii="Helvetica" w:hAnsi="Helvetica" w:cs="Times New Roman"/>
          <w:b/>
        </w:rPr>
        <w:t>Post conditions :</w:t>
      </w:r>
    </w:p>
    <w:p w:rsidR="00D4363B" w:rsidRPr="002C6174" w:rsidRDefault="00D4363B" w:rsidP="00D4363B">
      <w:pPr>
        <w:numPr>
          <w:ilvl w:val="0"/>
          <w:numId w:val="79"/>
        </w:numPr>
        <w:rPr>
          <w:rFonts w:ascii="Helvetica" w:hAnsi="Helvetica" w:cs="Times New Roman"/>
        </w:rPr>
      </w:pPr>
      <w:r w:rsidRPr="002C6174">
        <w:rPr>
          <w:rFonts w:ascii="Helvetica" w:hAnsi="Helvetica" w:cs="Times New Roman"/>
        </w:rPr>
        <w:t>Situation chéquier passe à Remis au client (R)</w:t>
      </w:r>
    </w:p>
    <w:p w:rsidR="00D4363B" w:rsidRPr="002C6174" w:rsidRDefault="00D4363B" w:rsidP="00D4363B">
      <w:pPr>
        <w:rPr>
          <w:rFonts w:ascii="Helvetica" w:hAnsi="Helvetica" w:cs="Times New Roman"/>
          <w:b/>
        </w:rPr>
      </w:pPr>
      <w:r w:rsidRPr="002C6174">
        <w:rPr>
          <w:rFonts w:ascii="Helvetica" w:hAnsi="Helvetica" w:cs="Times New Roman"/>
          <w:b/>
        </w:rPr>
        <w:t xml:space="preserve">Processus : </w:t>
      </w:r>
    </w:p>
    <w:p w:rsidR="00D4363B" w:rsidRPr="002C6174" w:rsidRDefault="00D4363B" w:rsidP="00D4363B">
      <w:pPr>
        <w:numPr>
          <w:ilvl w:val="0"/>
          <w:numId w:val="97"/>
        </w:numPr>
        <w:rPr>
          <w:rFonts w:ascii="Helvetica" w:hAnsi="Helvetica" w:cs="Times New Roman"/>
        </w:rPr>
      </w:pPr>
      <w:r w:rsidRPr="002C6174">
        <w:rPr>
          <w:rFonts w:ascii="Helvetica" w:hAnsi="Helvetica" w:cs="Times New Roman"/>
        </w:rPr>
        <w:lastRenderedPageBreak/>
        <w:t>L’utilisateur lance l’écran de cette transaction.</w:t>
      </w:r>
    </w:p>
    <w:p w:rsidR="00D4363B" w:rsidRPr="002C6174" w:rsidRDefault="00D4363B" w:rsidP="00D4363B">
      <w:pPr>
        <w:numPr>
          <w:ilvl w:val="0"/>
          <w:numId w:val="97"/>
        </w:numPr>
        <w:rPr>
          <w:rFonts w:ascii="Helvetica" w:hAnsi="Helvetica" w:cs="Times New Roman"/>
        </w:rPr>
      </w:pPr>
      <w:r w:rsidRPr="002C6174">
        <w:rPr>
          <w:rFonts w:ascii="Helvetica" w:hAnsi="Helvetica" w:cs="Times New Roman"/>
        </w:rPr>
        <w:t>L’utilisateur saisit les données en entrées et demande l’enregistrement de la transaction.</w:t>
      </w:r>
    </w:p>
    <w:p w:rsidR="00D4363B" w:rsidRPr="002C6174" w:rsidRDefault="00D4363B" w:rsidP="00D4363B">
      <w:pPr>
        <w:numPr>
          <w:ilvl w:val="0"/>
          <w:numId w:val="97"/>
        </w:numPr>
        <w:rPr>
          <w:rFonts w:ascii="Helvetica" w:hAnsi="Helvetica" w:cs="Times New Roman"/>
        </w:rPr>
      </w:pPr>
      <w:r w:rsidRPr="002C6174">
        <w:rPr>
          <w:rFonts w:ascii="Helvetica" w:hAnsi="Helvetica" w:cs="Times New Roman"/>
        </w:rPr>
        <w:t>Le syst</w:t>
      </w:r>
      <w:r>
        <w:rPr>
          <w:rFonts w:ascii="Helvetica" w:hAnsi="Helvetica" w:cs="Times New Roman"/>
        </w:rPr>
        <w:t>ème vérifie la validité des pré</w:t>
      </w:r>
      <w:r w:rsidRPr="002C6174">
        <w:rPr>
          <w:rFonts w:ascii="Helvetica" w:hAnsi="Helvetica" w:cs="Times New Roman"/>
        </w:rPr>
        <w:t>conditions. En cas d’invalidité, un message est envoyé et l’opération est interrompue.</w:t>
      </w:r>
    </w:p>
    <w:p w:rsidR="00D4363B" w:rsidRPr="002C6174" w:rsidRDefault="00D4363B" w:rsidP="00D4363B">
      <w:pPr>
        <w:numPr>
          <w:ilvl w:val="0"/>
          <w:numId w:val="97"/>
        </w:numPr>
        <w:rPr>
          <w:rFonts w:ascii="Helvetica" w:hAnsi="Helvetica" w:cs="Times New Roman"/>
        </w:rPr>
      </w:pPr>
      <w:r w:rsidRPr="002C6174">
        <w:rPr>
          <w:rFonts w:ascii="Helvetica" w:hAnsi="Helvetica" w:cs="Times New Roman"/>
        </w:rPr>
        <w:t>Le système enregistre la transaction, mouvemente les comptes concernés.</w:t>
      </w:r>
    </w:p>
    <w:p w:rsidR="00D4363B" w:rsidRDefault="00D4363B" w:rsidP="00D4363B">
      <w:pPr>
        <w:numPr>
          <w:ilvl w:val="0"/>
          <w:numId w:val="97"/>
        </w:numPr>
        <w:rPr>
          <w:rFonts w:ascii="Helvetica" w:hAnsi="Helvetica" w:cs="Times New Roman"/>
        </w:rPr>
      </w:pPr>
      <w:r w:rsidRPr="002C6174">
        <w:rPr>
          <w:rFonts w:ascii="Helvetica" w:hAnsi="Helvetica" w:cs="Times New Roman"/>
        </w:rPr>
        <w:t>Le système procède à l’édition d’un bordereau de remise chéquier.</w:t>
      </w:r>
    </w:p>
    <w:p w:rsidR="00D4363B" w:rsidRDefault="00D4363B" w:rsidP="00D4363B">
      <w:pPr>
        <w:rPr>
          <w:rFonts w:ascii="Helvetica" w:hAnsi="Helvetica" w:cs="Times New Roman"/>
        </w:rPr>
      </w:pPr>
    </w:p>
    <w:p w:rsidR="00D4363B" w:rsidRDefault="00D4363B" w:rsidP="00D4363B">
      <w:pPr>
        <w:rPr>
          <w:rFonts w:ascii="Helvetica" w:hAnsi="Helvetica" w:cs="Times New Roman"/>
        </w:rPr>
      </w:pPr>
    </w:p>
    <w:p w:rsidR="00D4363B" w:rsidRDefault="00D4363B" w:rsidP="00D4363B">
      <w:pPr>
        <w:rPr>
          <w:rFonts w:ascii="Helvetica" w:hAnsi="Helvetica" w:cs="Times New Roman"/>
        </w:rPr>
      </w:pP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91028F"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sidRPr="0091028F">
              <w:rPr>
                <w:rFonts w:ascii="Helvetica" w:hAnsi="Helvetica" w:cs="Times New Roman"/>
                <w:lang w:val="fr-FR"/>
              </w:rPr>
              <w:t>enregistrer le fait que le gestionnaire a reçu le chéquier</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 xml:space="preserve">Le </w:t>
            </w:r>
            <w:r w:rsidRPr="0091028F">
              <w:rPr>
                <w:rFonts w:ascii="Helvetica" w:hAnsi="Helvetica" w:cs="Times New Roman"/>
                <w:lang w:val="fr-FR"/>
              </w:rPr>
              <w:t>chéquier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w:t>
            </w:r>
            <w:r>
              <w:rPr>
                <w:rFonts w:ascii="Helvetica" w:hAnsi="Helvetica" w:cs="Times New Roman"/>
                <w:lang w:val="fr-FR"/>
              </w:rPr>
              <w:t>’</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Le type d’opération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Le compte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 particularité</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Le type imprime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Pr="002C6174" w:rsidRDefault="00D4363B" w:rsidP="00D4363B">
      <w:pPr>
        <w:rPr>
          <w:rFonts w:ascii="Helvetica" w:hAnsi="Helvetica" w:cs="Times New Roman"/>
        </w:rPr>
      </w:pPr>
    </w:p>
    <w:p w:rsidR="00D4363B" w:rsidRPr="00287D4A" w:rsidRDefault="00D4363B" w:rsidP="00D4363B">
      <w:pPr>
        <w:pStyle w:val="Titre2"/>
        <w:rPr>
          <w:lang w:val="fr-FR"/>
        </w:rPr>
      </w:pPr>
      <w:bookmarkStart w:id="171" w:name="_Toc72201642"/>
      <w:r w:rsidRPr="00287D4A">
        <w:rPr>
          <w:lang w:val="fr-FR"/>
        </w:rPr>
        <w:t>Gestion des chèques de guichet</w:t>
      </w:r>
      <w:bookmarkEnd w:id="166"/>
      <w:bookmarkEnd w:id="171"/>
      <w:r>
        <w:rPr>
          <w:lang w:val="fr-FR"/>
        </w:rPr>
        <w:t xml:space="preserve"> (Non-implementé)</w:t>
      </w:r>
    </w:p>
    <w:p w:rsidR="00D4363B" w:rsidRPr="00287D4A" w:rsidRDefault="00D4363B" w:rsidP="00D4363B">
      <w:pPr>
        <w:pStyle w:val="Titre3"/>
        <w:rPr>
          <w:lang w:val="fr-FR"/>
        </w:rPr>
      </w:pPr>
      <w:bookmarkStart w:id="172" w:name="_Toc72201643"/>
      <w:r w:rsidRPr="00287D4A">
        <w:rPr>
          <w:lang w:val="fr-FR"/>
        </w:rPr>
        <w:t>Définition et objectifs</w:t>
      </w:r>
      <w:bookmarkEnd w:id="172"/>
    </w:p>
    <w:p w:rsidR="00D4363B" w:rsidRPr="002C6174" w:rsidRDefault="00D4363B" w:rsidP="00D4363B">
      <w:pPr>
        <w:rPr>
          <w:rFonts w:ascii="Helvetica" w:hAnsi="Helvetica" w:cs="Times New Roman"/>
        </w:rPr>
      </w:pPr>
      <w:r w:rsidRPr="002C6174">
        <w:rPr>
          <w:rFonts w:ascii="Helvetica" w:hAnsi="Helvetica" w:cs="Times New Roman"/>
        </w:rPr>
        <w:t>Cette fonctionnalité permet d’enregistrer les chéquiers de guichet.</w:t>
      </w:r>
    </w:p>
    <w:p w:rsidR="00D4363B" w:rsidRPr="002C6174" w:rsidRDefault="00D4363B" w:rsidP="00D4363B">
      <w:pPr>
        <w:rPr>
          <w:rFonts w:ascii="Helvetica" w:hAnsi="Helvetica" w:cs="Times New Roman"/>
          <w:b/>
        </w:rPr>
      </w:pPr>
      <w:r w:rsidRPr="002C6174">
        <w:rPr>
          <w:rFonts w:ascii="Helvetica" w:hAnsi="Helvetica" w:cs="Times New Roman"/>
          <w:b/>
        </w:rPr>
        <w:t>Entrées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Type de chéquier</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Plage des numéros de chèque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Numéro du carnet.</w:t>
      </w:r>
    </w:p>
    <w:p w:rsidR="00D4363B" w:rsidRPr="002C6174" w:rsidRDefault="00D4363B" w:rsidP="00D4363B">
      <w:pPr>
        <w:rPr>
          <w:rFonts w:ascii="Helvetica" w:hAnsi="Helvetica" w:cs="Times New Roman"/>
          <w:b/>
        </w:rPr>
      </w:pPr>
      <w:r w:rsidRPr="002C6174">
        <w:rPr>
          <w:rFonts w:ascii="Helvetica" w:hAnsi="Helvetica" w:cs="Times New Roman"/>
          <w:b/>
        </w:rPr>
        <w:t>Sorties :</w:t>
      </w:r>
    </w:p>
    <w:p w:rsidR="00D4363B" w:rsidRPr="002C6174" w:rsidRDefault="00D4363B" w:rsidP="00D4363B">
      <w:pPr>
        <w:rPr>
          <w:rFonts w:ascii="Helvetica" w:hAnsi="Helvetica" w:cs="Times New Roman"/>
        </w:rPr>
      </w:pPr>
      <w:r w:rsidRPr="002C6174">
        <w:rPr>
          <w:rFonts w:ascii="Helvetica" w:hAnsi="Helvetica" w:cs="Times New Roman"/>
        </w:rPr>
        <w:t>Aucun</w:t>
      </w:r>
    </w:p>
    <w:p w:rsidR="00D4363B" w:rsidRPr="002C6174" w:rsidRDefault="00D4363B" w:rsidP="00D4363B">
      <w:pPr>
        <w:rPr>
          <w:rFonts w:ascii="Helvetica" w:hAnsi="Helvetica" w:cs="Times New Roman"/>
          <w:b/>
        </w:rPr>
      </w:pPr>
      <w:r w:rsidRPr="002C6174">
        <w:rPr>
          <w:rFonts w:ascii="Helvetica" w:hAnsi="Helvetica" w:cs="Times New Roman"/>
          <w:b/>
        </w:rPr>
        <w:t>Pré conditions :</w:t>
      </w:r>
    </w:p>
    <w:p w:rsidR="00D4363B" w:rsidRPr="002C6174" w:rsidRDefault="00D4363B" w:rsidP="00D4363B">
      <w:pPr>
        <w:numPr>
          <w:ilvl w:val="0"/>
          <w:numId w:val="52"/>
        </w:numPr>
        <w:rPr>
          <w:rFonts w:ascii="Helvetica" w:hAnsi="Helvetica" w:cs="Times New Roman"/>
        </w:rPr>
      </w:pPr>
      <w:r w:rsidRPr="002C6174">
        <w:rPr>
          <w:rFonts w:ascii="Helvetica" w:hAnsi="Helvetica" w:cs="Times New Roman"/>
        </w:rPr>
        <w:t>La plage des numéros saisis ne doit pas chevaucher avec celle d’un autre carnet.</w:t>
      </w:r>
    </w:p>
    <w:p w:rsidR="00D4363B" w:rsidRPr="002C6174" w:rsidRDefault="00D4363B" w:rsidP="00D4363B">
      <w:pPr>
        <w:numPr>
          <w:ilvl w:val="0"/>
          <w:numId w:val="52"/>
        </w:numPr>
        <w:rPr>
          <w:rFonts w:ascii="Helvetica" w:hAnsi="Helvetica" w:cs="Times New Roman"/>
        </w:rPr>
      </w:pPr>
      <w:r w:rsidRPr="002C6174">
        <w:rPr>
          <w:rFonts w:ascii="Helvetica" w:hAnsi="Helvetica" w:cs="Times New Roman"/>
        </w:rPr>
        <w:t>Les chèques de la plage saisie doivent être personnalisés.</w:t>
      </w:r>
    </w:p>
    <w:p w:rsidR="00D4363B" w:rsidRPr="002C6174" w:rsidRDefault="00D4363B" w:rsidP="00D4363B">
      <w:pPr>
        <w:rPr>
          <w:rFonts w:ascii="Helvetica" w:hAnsi="Helvetica" w:cs="Times New Roman"/>
          <w:b/>
        </w:rPr>
      </w:pPr>
      <w:r w:rsidRPr="002C6174">
        <w:rPr>
          <w:rFonts w:ascii="Helvetica" w:hAnsi="Helvetica" w:cs="Times New Roman"/>
          <w:b/>
        </w:rPr>
        <w:lastRenderedPageBreak/>
        <w:t>Post conditions :</w:t>
      </w:r>
    </w:p>
    <w:p w:rsidR="00D4363B" w:rsidRPr="002C6174" w:rsidRDefault="00D4363B" w:rsidP="00D4363B">
      <w:pPr>
        <w:numPr>
          <w:ilvl w:val="0"/>
          <w:numId w:val="52"/>
        </w:numPr>
        <w:rPr>
          <w:rFonts w:ascii="Helvetica" w:hAnsi="Helvetica" w:cs="Times New Roman"/>
        </w:rPr>
      </w:pPr>
      <w:r w:rsidRPr="002C6174">
        <w:rPr>
          <w:rFonts w:ascii="Helvetica" w:hAnsi="Helvetica" w:cs="Times New Roman"/>
        </w:rPr>
        <w:t>La transaction est enregistrée</w:t>
      </w:r>
    </w:p>
    <w:p w:rsidR="00D4363B" w:rsidRPr="002C6174" w:rsidRDefault="00D4363B" w:rsidP="00D4363B">
      <w:pPr>
        <w:numPr>
          <w:ilvl w:val="0"/>
          <w:numId w:val="52"/>
        </w:numPr>
        <w:rPr>
          <w:rFonts w:ascii="Helvetica" w:hAnsi="Helvetica" w:cs="Times New Roman"/>
        </w:rPr>
      </w:pPr>
      <w:r w:rsidRPr="002C6174">
        <w:rPr>
          <w:rFonts w:ascii="Helvetica" w:hAnsi="Helvetica" w:cs="Times New Roman"/>
        </w:rPr>
        <w:t>Mise à jour du statut du chéquier</w:t>
      </w:r>
    </w:p>
    <w:p w:rsidR="00D4363B" w:rsidRPr="002C6174" w:rsidRDefault="00D4363B" w:rsidP="00D4363B">
      <w:pPr>
        <w:rPr>
          <w:rFonts w:ascii="Helvetica" w:hAnsi="Helvetica" w:cs="Times New Roman"/>
          <w:b/>
        </w:rPr>
      </w:pPr>
      <w:r w:rsidRPr="002C6174">
        <w:rPr>
          <w:rFonts w:ascii="Helvetica" w:hAnsi="Helvetica" w:cs="Times New Roman"/>
          <w:b/>
        </w:rPr>
        <w:t xml:space="preserve">Processus : </w:t>
      </w:r>
    </w:p>
    <w:p w:rsidR="00D4363B" w:rsidRPr="002C6174" w:rsidRDefault="00D4363B" w:rsidP="00D4363B">
      <w:pPr>
        <w:numPr>
          <w:ilvl w:val="0"/>
          <w:numId w:val="48"/>
        </w:numPr>
        <w:rPr>
          <w:rFonts w:ascii="Helvetica" w:hAnsi="Helvetica" w:cs="Times New Roman"/>
        </w:rPr>
      </w:pPr>
      <w:r w:rsidRPr="002C6174">
        <w:rPr>
          <w:rFonts w:ascii="Helvetica" w:hAnsi="Helvetica" w:cs="Times New Roman"/>
        </w:rPr>
        <w:t>L’utilisateur lance l’écran de cette transaction.</w:t>
      </w:r>
    </w:p>
    <w:p w:rsidR="00D4363B" w:rsidRPr="002C6174" w:rsidRDefault="00D4363B" w:rsidP="00D4363B">
      <w:pPr>
        <w:numPr>
          <w:ilvl w:val="0"/>
          <w:numId w:val="48"/>
        </w:numPr>
        <w:rPr>
          <w:rFonts w:ascii="Helvetica" w:hAnsi="Helvetica" w:cs="Times New Roman"/>
        </w:rPr>
      </w:pPr>
      <w:r w:rsidRPr="002C6174">
        <w:rPr>
          <w:rFonts w:ascii="Helvetica" w:hAnsi="Helvetica" w:cs="Times New Roman"/>
        </w:rPr>
        <w:t>L’utilisateur saisit les données en entrées et demande l’enregistrement de la transaction.</w:t>
      </w:r>
    </w:p>
    <w:p w:rsidR="00D4363B" w:rsidRPr="002C6174" w:rsidRDefault="00D4363B" w:rsidP="00D4363B">
      <w:pPr>
        <w:numPr>
          <w:ilvl w:val="0"/>
          <w:numId w:val="48"/>
        </w:numPr>
        <w:rPr>
          <w:rFonts w:ascii="Helvetica" w:hAnsi="Helvetica" w:cs="Times New Roman"/>
        </w:rPr>
      </w:pPr>
      <w:r w:rsidRPr="002C6174">
        <w:rPr>
          <w:rFonts w:ascii="Helvetica" w:hAnsi="Helvetica" w:cs="Times New Roman"/>
        </w:rPr>
        <w:t>Le syst</w:t>
      </w:r>
      <w:r>
        <w:rPr>
          <w:rFonts w:ascii="Helvetica" w:hAnsi="Helvetica" w:cs="Times New Roman"/>
        </w:rPr>
        <w:t>ème vérifie la validité des pré</w:t>
      </w:r>
      <w:r w:rsidRPr="002C6174">
        <w:rPr>
          <w:rFonts w:ascii="Helvetica" w:hAnsi="Helvetica" w:cs="Times New Roman"/>
        </w:rPr>
        <w:t>conditions. En cas d’invalidité, un message est envoyé et l’opération est interrompue. L’utilisateur devra procéder à nouveau à l’étape 2).</w:t>
      </w:r>
    </w:p>
    <w:p w:rsidR="00D4363B" w:rsidRPr="002C6174" w:rsidRDefault="00D4363B" w:rsidP="00D4363B">
      <w:pPr>
        <w:numPr>
          <w:ilvl w:val="0"/>
          <w:numId w:val="48"/>
        </w:numPr>
        <w:rPr>
          <w:rFonts w:ascii="Helvetica" w:hAnsi="Helvetica" w:cs="Times New Roman"/>
        </w:rPr>
      </w:pPr>
      <w:r w:rsidRPr="002C6174">
        <w:rPr>
          <w:rFonts w:ascii="Helvetica" w:hAnsi="Helvetica" w:cs="Times New Roman"/>
        </w:rPr>
        <w:t>Le système enregistre la transaction.</w:t>
      </w:r>
    </w:p>
    <w:p w:rsidR="00D4363B" w:rsidRPr="002C6174" w:rsidRDefault="00D4363B" w:rsidP="00D4363B">
      <w:pPr>
        <w:rPr>
          <w:rFonts w:ascii="Helvetica" w:hAnsi="Helvetica" w:cs="Times New Roman"/>
        </w:rPr>
      </w:pPr>
    </w:p>
    <w:p w:rsidR="00D4363B" w:rsidRPr="00287D4A" w:rsidRDefault="00D4363B" w:rsidP="00D4363B">
      <w:pPr>
        <w:pStyle w:val="Titre2"/>
        <w:rPr>
          <w:lang w:val="fr-FR"/>
        </w:rPr>
      </w:pPr>
      <w:bookmarkStart w:id="173" w:name="_Toc271706417"/>
      <w:bookmarkStart w:id="174" w:name="_Toc72201644"/>
      <w:r w:rsidRPr="00287D4A">
        <w:rPr>
          <w:lang w:val="fr-FR"/>
        </w:rPr>
        <w:t>Certification chèque</w:t>
      </w:r>
      <w:bookmarkEnd w:id="173"/>
      <w:bookmarkEnd w:id="174"/>
    </w:p>
    <w:p w:rsidR="00D4363B" w:rsidRPr="00287D4A" w:rsidRDefault="00D4363B" w:rsidP="00D4363B">
      <w:pPr>
        <w:pStyle w:val="Titre3"/>
        <w:rPr>
          <w:lang w:val="fr-FR"/>
        </w:rPr>
      </w:pPr>
      <w:bookmarkStart w:id="175" w:name="_Toc72201645"/>
      <w:r w:rsidRPr="00287D4A">
        <w:rPr>
          <w:lang w:val="fr-FR"/>
        </w:rPr>
        <w:t>Définition et objectifs</w:t>
      </w:r>
      <w:bookmarkEnd w:id="175"/>
    </w:p>
    <w:p w:rsidR="00D4363B" w:rsidRPr="002C6174" w:rsidRDefault="00D4363B" w:rsidP="00D4363B">
      <w:pPr>
        <w:rPr>
          <w:rFonts w:ascii="Helvetica" w:hAnsi="Helvetica" w:cs="Times New Roman"/>
        </w:rPr>
      </w:pPr>
      <w:r w:rsidRPr="002C6174">
        <w:rPr>
          <w:rFonts w:ascii="Helvetica" w:hAnsi="Helvetica" w:cs="Times New Roman"/>
        </w:rPr>
        <w:t xml:space="preserve">Cette opération est réservée au détenteur d’un compte dans nos livres. La certification consiste pour le client détenteur d’un compte chèque à émettre un chèque avec blocage de la provision sur son compte. Ainsi </w:t>
      </w:r>
      <w:smartTag w:uri="urn:schemas-microsoft-com:office:smarttags" w:element="PersonName">
        <w:smartTagPr>
          <w:attr w:name="ProductID" w:val="la Banque"/>
        </w:smartTagPr>
        <w:r w:rsidRPr="002C6174">
          <w:rPr>
            <w:rFonts w:ascii="Helvetica" w:hAnsi="Helvetica" w:cs="Times New Roman"/>
          </w:rPr>
          <w:t>la Banque</w:t>
        </w:r>
      </w:smartTag>
      <w:r w:rsidRPr="002C6174">
        <w:rPr>
          <w:rFonts w:ascii="Helvetica" w:hAnsi="Helvetica" w:cs="Times New Roman"/>
        </w:rPr>
        <w:t xml:space="preserve"> bloque sous sa responsabilité la provision au profit du bénéficiaire. Cette transaction permet d’enregistrer la certification de chèque.</w:t>
      </w:r>
    </w:p>
    <w:p w:rsidR="00D4363B" w:rsidRPr="002C6174" w:rsidRDefault="00D4363B" w:rsidP="00D4363B">
      <w:pPr>
        <w:rPr>
          <w:rFonts w:ascii="Helvetica" w:hAnsi="Helvetica" w:cs="Times New Roman"/>
          <w:b/>
        </w:rPr>
      </w:pPr>
      <w:r w:rsidRPr="002C6174">
        <w:rPr>
          <w:rFonts w:ascii="Helvetica" w:hAnsi="Helvetica" w:cs="Times New Roman"/>
          <w:b/>
        </w:rPr>
        <w:t>Entrées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Agence de domiciliation du compte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Devise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Numéro de compte du donneur d’ordre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Numéro du chèque à certifier</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Montant</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Bénéficiaire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Date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Commission</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Taxe.</w:t>
      </w:r>
    </w:p>
    <w:p w:rsidR="00D4363B" w:rsidRPr="002C6174" w:rsidRDefault="00D4363B" w:rsidP="00D4363B">
      <w:pPr>
        <w:rPr>
          <w:rFonts w:ascii="Helvetica" w:hAnsi="Helvetica" w:cs="Times New Roman"/>
          <w:b/>
        </w:rPr>
      </w:pPr>
      <w:r w:rsidRPr="002C6174">
        <w:rPr>
          <w:rFonts w:ascii="Helvetica" w:hAnsi="Helvetica" w:cs="Times New Roman"/>
          <w:b/>
        </w:rPr>
        <w:t>Sorties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Édition bordereau de certification chèque.</w:t>
      </w:r>
    </w:p>
    <w:p w:rsidR="00D4363B" w:rsidRPr="002C6174" w:rsidRDefault="00D4363B" w:rsidP="00D4363B">
      <w:pPr>
        <w:rPr>
          <w:rFonts w:ascii="Helvetica" w:hAnsi="Helvetica" w:cs="Times New Roman"/>
          <w:b/>
        </w:rPr>
      </w:pPr>
      <w:r w:rsidRPr="002C6174">
        <w:rPr>
          <w:rFonts w:ascii="Helvetica" w:hAnsi="Helvetica" w:cs="Times New Roman"/>
          <w:b/>
        </w:rPr>
        <w:t>Pré conditions :</w:t>
      </w:r>
    </w:p>
    <w:p w:rsidR="00D4363B" w:rsidRPr="002C6174" w:rsidRDefault="00D4363B" w:rsidP="00D4363B">
      <w:pPr>
        <w:numPr>
          <w:ilvl w:val="0"/>
          <w:numId w:val="73"/>
        </w:numPr>
        <w:rPr>
          <w:rFonts w:ascii="Helvetica" w:hAnsi="Helvetica" w:cs="Times New Roman"/>
        </w:rPr>
      </w:pPr>
      <w:r w:rsidRPr="002C6174">
        <w:rPr>
          <w:rFonts w:ascii="Helvetica" w:hAnsi="Helvetica" w:cs="Times New Roman"/>
        </w:rPr>
        <w:t>Chéquier remis au client</w:t>
      </w:r>
    </w:p>
    <w:p w:rsidR="00D4363B" w:rsidRPr="002C6174" w:rsidRDefault="00D4363B" w:rsidP="00D4363B">
      <w:pPr>
        <w:numPr>
          <w:ilvl w:val="0"/>
          <w:numId w:val="73"/>
        </w:numPr>
        <w:rPr>
          <w:rFonts w:ascii="Helvetica" w:hAnsi="Helvetica" w:cs="Times New Roman"/>
        </w:rPr>
      </w:pPr>
      <w:r w:rsidRPr="002C6174">
        <w:rPr>
          <w:rFonts w:ascii="Helvetica" w:hAnsi="Helvetica" w:cs="Times New Roman"/>
        </w:rPr>
        <w:t>S’assurer que les chèques à certifier ne sont pas déjà payés ou en oppositions</w:t>
      </w:r>
    </w:p>
    <w:p w:rsidR="00D4363B" w:rsidRPr="002C6174" w:rsidRDefault="00D4363B" w:rsidP="00D4363B">
      <w:pPr>
        <w:numPr>
          <w:ilvl w:val="0"/>
          <w:numId w:val="73"/>
        </w:numPr>
        <w:rPr>
          <w:rFonts w:ascii="Helvetica" w:hAnsi="Helvetica" w:cs="Times New Roman"/>
        </w:rPr>
      </w:pPr>
      <w:r w:rsidRPr="002C6174">
        <w:rPr>
          <w:rFonts w:ascii="Helvetica" w:hAnsi="Helvetica" w:cs="Times New Roman"/>
        </w:rPr>
        <w:lastRenderedPageBreak/>
        <w:t>S’assurer que  le client n’est pas frappé d’interdiction d’émettre des chèques</w:t>
      </w:r>
    </w:p>
    <w:p w:rsidR="00D4363B" w:rsidRPr="002C6174" w:rsidRDefault="00D4363B" w:rsidP="00D4363B">
      <w:pPr>
        <w:numPr>
          <w:ilvl w:val="0"/>
          <w:numId w:val="73"/>
        </w:numPr>
        <w:rPr>
          <w:rFonts w:ascii="Helvetica" w:hAnsi="Helvetica" w:cs="Times New Roman"/>
        </w:rPr>
      </w:pPr>
      <w:r w:rsidRPr="002C6174">
        <w:rPr>
          <w:rFonts w:ascii="Helvetica" w:hAnsi="Helvetica" w:cs="Times New Roman"/>
        </w:rPr>
        <w:t>S’assurer que le compte est suffisamment fourni pour pouvoir effectuer la certification pour le montant demandé.</w:t>
      </w:r>
    </w:p>
    <w:p w:rsidR="00D4363B" w:rsidRPr="002C6174" w:rsidRDefault="00D4363B" w:rsidP="00D4363B">
      <w:pPr>
        <w:numPr>
          <w:ilvl w:val="0"/>
          <w:numId w:val="73"/>
        </w:numPr>
        <w:rPr>
          <w:rFonts w:ascii="Helvetica" w:hAnsi="Helvetica" w:cs="Times New Roman"/>
        </w:rPr>
      </w:pPr>
      <w:r w:rsidRPr="002C6174">
        <w:rPr>
          <w:rFonts w:ascii="Helvetica" w:hAnsi="Helvetica" w:cs="Times New Roman"/>
        </w:rPr>
        <w:t>Compte liaison éventuellement paramétré (Cas certification chèque à distante)</w:t>
      </w:r>
    </w:p>
    <w:p w:rsidR="00D4363B" w:rsidRPr="002C6174" w:rsidRDefault="00D4363B" w:rsidP="00D4363B">
      <w:pPr>
        <w:numPr>
          <w:ilvl w:val="0"/>
          <w:numId w:val="73"/>
        </w:numPr>
        <w:rPr>
          <w:rFonts w:ascii="Helvetica" w:hAnsi="Helvetica" w:cs="Times New Roman"/>
        </w:rPr>
      </w:pPr>
      <w:r w:rsidRPr="002C6174">
        <w:rPr>
          <w:rFonts w:ascii="Helvetica" w:hAnsi="Helvetica" w:cs="Times New Roman"/>
        </w:rPr>
        <w:t>Le chéquier contenant ce chèque doit être personnalisé sur le compte du client</w:t>
      </w:r>
    </w:p>
    <w:p w:rsidR="00D4363B" w:rsidRPr="002C6174" w:rsidRDefault="00D4363B" w:rsidP="00D4363B">
      <w:pPr>
        <w:rPr>
          <w:rFonts w:ascii="Helvetica" w:hAnsi="Helvetica" w:cs="Times New Roman"/>
          <w:b/>
        </w:rPr>
      </w:pPr>
      <w:r w:rsidRPr="002C6174">
        <w:rPr>
          <w:rFonts w:ascii="Helvetica" w:hAnsi="Helvetica" w:cs="Times New Roman"/>
          <w:b/>
        </w:rPr>
        <w:t>Post conditions :</w:t>
      </w:r>
    </w:p>
    <w:p w:rsidR="00D4363B" w:rsidRPr="002C6174" w:rsidRDefault="00D4363B" w:rsidP="00D4363B">
      <w:pPr>
        <w:numPr>
          <w:ilvl w:val="0"/>
          <w:numId w:val="36"/>
        </w:numPr>
        <w:rPr>
          <w:rFonts w:ascii="Helvetica" w:hAnsi="Helvetica" w:cs="Times New Roman"/>
        </w:rPr>
      </w:pPr>
      <w:r w:rsidRPr="002C6174">
        <w:rPr>
          <w:rFonts w:ascii="Helvetica" w:hAnsi="Helvetica" w:cs="Times New Roman"/>
        </w:rPr>
        <w:t>Constitution de la provision</w:t>
      </w:r>
    </w:p>
    <w:p w:rsidR="00D4363B" w:rsidRPr="002C6174" w:rsidRDefault="00D4363B" w:rsidP="00D4363B">
      <w:pPr>
        <w:numPr>
          <w:ilvl w:val="0"/>
          <w:numId w:val="36"/>
        </w:numPr>
        <w:rPr>
          <w:rFonts w:ascii="Helvetica" w:hAnsi="Helvetica" w:cs="Times New Roman"/>
        </w:rPr>
      </w:pPr>
      <w:r w:rsidRPr="002C6174">
        <w:rPr>
          <w:rFonts w:ascii="Helvetica" w:hAnsi="Helvetica" w:cs="Times New Roman"/>
        </w:rPr>
        <w:t>Mise à jour état ou situation du chèque</w:t>
      </w:r>
    </w:p>
    <w:p w:rsidR="00D4363B" w:rsidRPr="002C6174" w:rsidRDefault="00D4363B" w:rsidP="00D4363B">
      <w:pPr>
        <w:numPr>
          <w:ilvl w:val="0"/>
          <w:numId w:val="36"/>
        </w:numPr>
        <w:rPr>
          <w:rFonts w:ascii="Helvetica" w:hAnsi="Helvetica" w:cs="Times New Roman"/>
        </w:rPr>
      </w:pPr>
      <w:r w:rsidRPr="002C6174">
        <w:rPr>
          <w:rFonts w:ascii="Helvetica" w:hAnsi="Helvetica" w:cs="Times New Roman"/>
        </w:rPr>
        <w:t>Imputations comptables</w:t>
      </w:r>
    </w:p>
    <w:p w:rsidR="00D4363B" w:rsidRPr="002C6174" w:rsidRDefault="00D4363B" w:rsidP="00D4363B">
      <w:pPr>
        <w:rPr>
          <w:rFonts w:ascii="Helvetica" w:hAnsi="Helvetica" w:cs="Times New Roman"/>
          <w:b/>
        </w:rPr>
      </w:pPr>
      <w:r w:rsidRPr="002C6174">
        <w:rPr>
          <w:rFonts w:ascii="Helvetica" w:hAnsi="Helvetica" w:cs="Times New Roman"/>
          <w:b/>
        </w:rPr>
        <w:t xml:space="preserve">Processus : </w:t>
      </w:r>
    </w:p>
    <w:p w:rsidR="00D4363B" w:rsidRPr="002C6174" w:rsidRDefault="00D4363B" w:rsidP="00D4363B">
      <w:pPr>
        <w:numPr>
          <w:ilvl w:val="0"/>
          <w:numId w:val="50"/>
        </w:numPr>
        <w:rPr>
          <w:rFonts w:ascii="Helvetica" w:hAnsi="Helvetica" w:cs="Times New Roman"/>
        </w:rPr>
      </w:pPr>
      <w:r w:rsidRPr="002C6174">
        <w:rPr>
          <w:rFonts w:ascii="Helvetica" w:hAnsi="Helvetica" w:cs="Times New Roman"/>
        </w:rPr>
        <w:t>L’utilisateur lance l’écran de cette transaction.</w:t>
      </w:r>
    </w:p>
    <w:p w:rsidR="00D4363B" w:rsidRPr="002C6174" w:rsidRDefault="00D4363B" w:rsidP="00D4363B">
      <w:pPr>
        <w:numPr>
          <w:ilvl w:val="0"/>
          <w:numId w:val="50"/>
        </w:numPr>
        <w:rPr>
          <w:rFonts w:ascii="Helvetica" w:hAnsi="Helvetica" w:cs="Times New Roman"/>
        </w:rPr>
      </w:pPr>
      <w:r w:rsidRPr="002C6174">
        <w:rPr>
          <w:rFonts w:ascii="Helvetica" w:hAnsi="Helvetica" w:cs="Times New Roman"/>
        </w:rPr>
        <w:t>L’utilisateur saisit les données en entrées et demande l’enregistrement de la transaction.</w:t>
      </w:r>
    </w:p>
    <w:p w:rsidR="00D4363B" w:rsidRPr="002C6174" w:rsidRDefault="00D4363B" w:rsidP="00D4363B">
      <w:pPr>
        <w:numPr>
          <w:ilvl w:val="0"/>
          <w:numId w:val="50"/>
        </w:numPr>
        <w:rPr>
          <w:rFonts w:ascii="Helvetica" w:hAnsi="Helvetica" w:cs="Times New Roman"/>
        </w:rPr>
      </w:pPr>
      <w:r w:rsidRPr="002C6174">
        <w:rPr>
          <w:rFonts w:ascii="Helvetica" w:hAnsi="Helvetica" w:cs="Times New Roman"/>
        </w:rPr>
        <w:t>Le syst</w:t>
      </w:r>
      <w:r>
        <w:rPr>
          <w:rFonts w:ascii="Helvetica" w:hAnsi="Helvetica" w:cs="Times New Roman"/>
        </w:rPr>
        <w:t>ème vérifie la validité des pré</w:t>
      </w:r>
      <w:r w:rsidRPr="002C6174">
        <w:rPr>
          <w:rFonts w:ascii="Helvetica" w:hAnsi="Helvetica" w:cs="Times New Roman"/>
        </w:rPr>
        <w:t>conditions. En cas d’invalidité, un message est envoyé et l’opération est renvoyée en dérogation. Un bordereau de dérogation est alors édité. La transaction ne pourra dès lors se poursuivre (dans les étapes suivantes) qu’après qu’un utilisateur habilité ait levé la dérogation</w:t>
      </w:r>
    </w:p>
    <w:p w:rsidR="00D4363B" w:rsidRPr="002C6174" w:rsidRDefault="00D4363B" w:rsidP="00D4363B">
      <w:pPr>
        <w:numPr>
          <w:ilvl w:val="0"/>
          <w:numId w:val="50"/>
        </w:numPr>
        <w:rPr>
          <w:rFonts w:ascii="Helvetica" w:hAnsi="Helvetica" w:cs="Times New Roman"/>
        </w:rPr>
      </w:pPr>
      <w:r w:rsidRPr="002C6174">
        <w:rPr>
          <w:rFonts w:ascii="Helvetica" w:hAnsi="Helvetica" w:cs="Times New Roman"/>
        </w:rPr>
        <w:t>Le système enregistre la transaction, mouvemente les comptes concernés, met à jour la transaction et procède aux imputations comptables.</w:t>
      </w:r>
    </w:p>
    <w:p w:rsidR="00D4363B" w:rsidRDefault="00D4363B" w:rsidP="00D4363B">
      <w:pPr>
        <w:numPr>
          <w:ilvl w:val="0"/>
          <w:numId w:val="50"/>
        </w:numPr>
        <w:rPr>
          <w:rFonts w:ascii="Helvetica" w:hAnsi="Helvetica" w:cs="Times New Roman"/>
        </w:rPr>
      </w:pPr>
      <w:r w:rsidRPr="002C6174">
        <w:rPr>
          <w:rFonts w:ascii="Helvetica" w:hAnsi="Helvetica" w:cs="Times New Roman"/>
        </w:rPr>
        <w:t>Le système procède à l’édition d’un bordereau de certification chèque.</w:t>
      </w: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F42DD8"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sidRPr="00F42DD8">
              <w:rPr>
                <w:rFonts w:ascii="Helvetica" w:hAnsi="Helvetica" w:cs="Times New Roman"/>
                <w:lang w:val="fr-FR"/>
              </w:rPr>
              <w:t>enregistrer la certification de chèque</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 xml:space="preserve">Le </w:t>
            </w:r>
            <w:r w:rsidRPr="00F42DD8">
              <w:rPr>
                <w:rFonts w:ascii="Helvetica" w:hAnsi="Helvetica" w:cs="Times New Roman"/>
                <w:lang w:val="fr-FR"/>
              </w:rPr>
              <w:t>chèque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w:t>
            </w:r>
            <w:r>
              <w:rPr>
                <w:rFonts w:ascii="Helvetica" w:hAnsi="Helvetica" w:cs="Times New Roman"/>
                <w:lang w:val="fr-FR"/>
              </w:rPr>
              <w:t>’</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Le type d’opération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Le compte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Pr="002C6174" w:rsidRDefault="00D4363B" w:rsidP="00D4363B">
      <w:pPr>
        <w:rPr>
          <w:rFonts w:ascii="Helvetica" w:hAnsi="Helvetica" w:cs="Times New Roman"/>
        </w:rPr>
      </w:pPr>
    </w:p>
    <w:p w:rsidR="00D4363B" w:rsidRPr="002C6174" w:rsidRDefault="00D4363B" w:rsidP="00D4363B">
      <w:pPr>
        <w:rPr>
          <w:rFonts w:ascii="Helvetica" w:hAnsi="Helvetica" w:cs="Times New Roman"/>
        </w:rPr>
      </w:pPr>
    </w:p>
    <w:p w:rsidR="00D4363B" w:rsidRPr="00287D4A" w:rsidRDefault="00D4363B" w:rsidP="00D4363B">
      <w:pPr>
        <w:pStyle w:val="Titre2"/>
        <w:rPr>
          <w:lang w:val="fr-FR"/>
        </w:rPr>
      </w:pPr>
      <w:bookmarkStart w:id="176" w:name="_Toc271706418"/>
      <w:bookmarkStart w:id="177" w:name="_Toc72201646"/>
      <w:r w:rsidRPr="00287D4A">
        <w:rPr>
          <w:lang w:val="fr-FR"/>
        </w:rPr>
        <w:lastRenderedPageBreak/>
        <w:t>Émission chèque banque</w:t>
      </w:r>
      <w:bookmarkEnd w:id="176"/>
      <w:bookmarkEnd w:id="177"/>
      <w:r>
        <w:rPr>
          <w:lang w:val="fr-FR"/>
        </w:rPr>
        <w:t xml:space="preserve"> (Non-implementé)</w:t>
      </w:r>
    </w:p>
    <w:p w:rsidR="00D4363B" w:rsidRPr="00287D4A" w:rsidRDefault="00D4363B" w:rsidP="00D4363B">
      <w:pPr>
        <w:pStyle w:val="Titre3"/>
        <w:rPr>
          <w:lang w:val="fr-FR"/>
        </w:rPr>
      </w:pPr>
      <w:bookmarkStart w:id="178" w:name="_Toc72201647"/>
      <w:r w:rsidRPr="00287D4A">
        <w:rPr>
          <w:lang w:val="fr-FR"/>
        </w:rPr>
        <w:t>Définition et objectifs</w:t>
      </w:r>
      <w:bookmarkEnd w:id="178"/>
    </w:p>
    <w:p w:rsidR="00D4363B" w:rsidRPr="002C6174" w:rsidRDefault="00D4363B" w:rsidP="00D4363B">
      <w:pPr>
        <w:rPr>
          <w:rFonts w:ascii="Helvetica" w:hAnsi="Helvetica" w:cs="Times New Roman"/>
        </w:rPr>
      </w:pPr>
      <w:r w:rsidRPr="002C6174">
        <w:rPr>
          <w:rFonts w:ascii="Helvetica" w:hAnsi="Helvetica" w:cs="Times New Roman"/>
        </w:rPr>
        <w:t>Comme la certification d’un chèque, le chèque de banque est un chèque émis par la banque pour lequel la provision est disponible. Cette transaction permet d’enregistrer l’émission des chèques banque.</w:t>
      </w:r>
    </w:p>
    <w:p w:rsidR="00D4363B" w:rsidRPr="002C6174" w:rsidRDefault="00D4363B" w:rsidP="00D4363B">
      <w:pPr>
        <w:rPr>
          <w:rFonts w:ascii="Helvetica" w:hAnsi="Helvetica" w:cs="Times New Roman"/>
          <w:b/>
        </w:rPr>
      </w:pPr>
      <w:r w:rsidRPr="002C6174">
        <w:rPr>
          <w:rFonts w:ascii="Helvetica" w:hAnsi="Helvetica" w:cs="Times New Roman"/>
          <w:b/>
        </w:rPr>
        <w:t>Entrées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Agence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Devise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Compte à débiter</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Numéro du chèque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Montant</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Bénéficiaire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Motif</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Porteur</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Date</w:t>
      </w:r>
    </w:p>
    <w:p w:rsidR="00D4363B" w:rsidRPr="002C6174" w:rsidRDefault="00D4363B" w:rsidP="00D4363B">
      <w:pPr>
        <w:rPr>
          <w:rFonts w:ascii="Helvetica" w:hAnsi="Helvetica" w:cs="Times New Roman"/>
          <w:b/>
        </w:rPr>
      </w:pPr>
      <w:r w:rsidRPr="002C6174">
        <w:rPr>
          <w:rFonts w:ascii="Helvetica" w:hAnsi="Helvetica" w:cs="Times New Roman"/>
          <w:b/>
        </w:rPr>
        <w:t>Sorties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Bordereau d’émission chèque banque.</w:t>
      </w:r>
    </w:p>
    <w:p w:rsidR="00D4363B" w:rsidRPr="002C6174" w:rsidRDefault="00D4363B" w:rsidP="00D4363B">
      <w:pPr>
        <w:numPr>
          <w:ilvl w:val="0"/>
          <w:numId w:val="22"/>
        </w:numPr>
        <w:rPr>
          <w:rFonts w:ascii="Helvetica" w:hAnsi="Helvetica" w:cs="Times New Roman"/>
        </w:rPr>
      </w:pPr>
    </w:p>
    <w:p w:rsidR="00D4363B" w:rsidRPr="002C6174" w:rsidRDefault="00D4363B" w:rsidP="00D4363B">
      <w:pPr>
        <w:rPr>
          <w:rFonts w:ascii="Helvetica" w:hAnsi="Helvetica" w:cs="Times New Roman"/>
          <w:b/>
        </w:rPr>
      </w:pPr>
      <w:r w:rsidRPr="002C6174">
        <w:rPr>
          <w:rFonts w:ascii="Helvetica" w:hAnsi="Helvetica" w:cs="Times New Roman"/>
          <w:b/>
        </w:rPr>
        <w:t>Pré conditions :</w:t>
      </w:r>
    </w:p>
    <w:p w:rsidR="00D4363B" w:rsidRPr="002C6174" w:rsidRDefault="00D4363B" w:rsidP="00D4363B">
      <w:pPr>
        <w:numPr>
          <w:ilvl w:val="0"/>
          <w:numId w:val="70"/>
        </w:numPr>
        <w:rPr>
          <w:rFonts w:ascii="Helvetica" w:hAnsi="Helvetica" w:cs="Times New Roman"/>
        </w:rPr>
      </w:pPr>
      <w:r w:rsidRPr="002C6174">
        <w:rPr>
          <w:rFonts w:ascii="Helvetica" w:hAnsi="Helvetica" w:cs="Times New Roman"/>
        </w:rPr>
        <w:t>Le chéquier contenant le chèque doit être personnalisé sur un compte chèque  banque</w:t>
      </w:r>
    </w:p>
    <w:p w:rsidR="00D4363B" w:rsidRPr="002C6174" w:rsidRDefault="00D4363B" w:rsidP="00D4363B">
      <w:pPr>
        <w:numPr>
          <w:ilvl w:val="0"/>
          <w:numId w:val="70"/>
        </w:numPr>
        <w:rPr>
          <w:rFonts w:ascii="Helvetica" w:hAnsi="Helvetica" w:cs="Times New Roman"/>
        </w:rPr>
      </w:pPr>
      <w:r w:rsidRPr="002C6174">
        <w:rPr>
          <w:rFonts w:ascii="Helvetica" w:hAnsi="Helvetica" w:cs="Times New Roman"/>
        </w:rPr>
        <w:t>Le chèque ne doit pas être en opposition, émis, ou payé.</w:t>
      </w:r>
    </w:p>
    <w:p w:rsidR="00D4363B" w:rsidRPr="002C6174" w:rsidRDefault="00D4363B" w:rsidP="00D4363B">
      <w:pPr>
        <w:rPr>
          <w:rFonts w:ascii="Helvetica" w:hAnsi="Helvetica" w:cs="Times New Roman"/>
          <w:b/>
        </w:rPr>
      </w:pPr>
      <w:r w:rsidRPr="002C6174">
        <w:rPr>
          <w:rFonts w:ascii="Helvetica" w:hAnsi="Helvetica" w:cs="Times New Roman"/>
          <w:b/>
        </w:rPr>
        <w:t>Post conditions :</w:t>
      </w:r>
    </w:p>
    <w:p w:rsidR="00D4363B" w:rsidRPr="002C6174" w:rsidRDefault="00D4363B" w:rsidP="00D4363B">
      <w:pPr>
        <w:numPr>
          <w:ilvl w:val="0"/>
          <w:numId w:val="59"/>
        </w:numPr>
        <w:rPr>
          <w:rFonts w:ascii="Helvetica" w:hAnsi="Helvetica" w:cs="Times New Roman"/>
        </w:rPr>
      </w:pPr>
      <w:r w:rsidRPr="002C6174">
        <w:rPr>
          <w:rFonts w:ascii="Helvetica" w:hAnsi="Helvetica" w:cs="Times New Roman"/>
        </w:rPr>
        <w:t>Provision constituée</w:t>
      </w:r>
    </w:p>
    <w:p w:rsidR="00D4363B" w:rsidRPr="002C6174" w:rsidRDefault="00D4363B" w:rsidP="00D4363B">
      <w:pPr>
        <w:numPr>
          <w:ilvl w:val="0"/>
          <w:numId w:val="59"/>
        </w:numPr>
        <w:rPr>
          <w:rFonts w:ascii="Helvetica" w:hAnsi="Helvetica" w:cs="Times New Roman"/>
        </w:rPr>
      </w:pPr>
      <w:r w:rsidRPr="002C6174">
        <w:rPr>
          <w:rFonts w:ascii="Helvetica" w:hAnsi="Helvetica" w:cs="Times New Roman"/>
        </w:rPr>
        <w:t>Mise à jour état ou situation du chèque.</w:t>
      </w:r>
    </w:p>
    <w:p w:rsidR="00D4363B" w:rsidRPr="002C6174" w:rsidRDefault="00D4363B" w:rsidP="00D4363B">
      <w:pPr>
        <w:numPr>
          <w:ilvl w:val="0"/>
          <w:numId w:val="59"/>
        </w:numPr>
        <w:rPr>
          <w:rFonts w:ascii="Helvetica" w:hAnsi="Helvetica" w:cs="Times New Roman"/>
        </w:rPr>
      </w:pPr>
      <w:r w:rsidRPr="002C6174">
        <w:rPr>
          <w:rFonts w:ascii="Helvetica" w:hAnsi="Helvetica" w:cs="Times New Roman"/>
        </w:rPr>
        <w:t>Imputations comptables.</w:t>
      </w:r>
    </w:p>
    <w:p w:rsidR="00D4363B" w:rsidRPr="002C6174" w:rsidRDefault="00D4363B" w:rsidP="00D4363B">
      <w:pPr>
        <w:rPr>
          <w:rFonts w:ascii="Helvetica" w:hAnsi="Helvetica" w:cs="Times New Roman"/>
          <w:b/>
        </w:rPr>
      </w:pPr>
      <w:r w:rsidRPr="002C6174">
        <w:rPr>
          <w:rFonts w:ascii="Helvetica" w:hAnsi="Helvetica" w:cs="Times New Roman"/>
          <w:b/>
        </w:rPr>
        <w:t xml:space="preserve">Processus : </w:t>
      </w:r>
    </w:p>
    <w:p w:rsidR="00D4363B" w:rsidRPr="002C6174" w:rsidRDefault="00D4363B" w:rsidP="00D4363B">
      <w:pPr>
        <w:numPr>
          <w:ilvl w:val="0"/>
          <w:numId w:val="57"/>
        </w:numPr>
        <w:rPr>
          <w:rFonts w:ascii="Helvetica" w:hAnsi="Helvetica" w:cs="Times New Roman"/>
        </w:rPr>
      </w:pPr>
      <w:r w:rsidRPr="002C6174">
        <w:rPr>
          <w:rFonts w:ascii="Helvetica" w:hAnsi="Helvetica" w:cs="Times New Roman"/>
        </w:rPr>
        <w:t>L’utilisateur lance l’écran de cette transaction.</w:t>
      </w:r>
    </w:p>
    <w:p w:rsidR="00D4363B" w:rsidRPr="002C6174" w:rsidRDefault="00D4363B" w:rsidP="00D4363B">
      <w:pPr>
        <w:numPr>
          <w:ilvl w:val="0"/>
          <w:numId w:val="57"/>
        </w:numPr>
        <w:rPr>
          <w:rFonts w:ascii="Helvetica" w:hAnsi="Helvetica" w:cs="Times New Roman"/>
        </w:rPr>
      </w:pPr>
      <w:r w:rsidRPr="002C6174">
        <w:rPr>
          <w:rFonts w:ascii="Helvetica" w:hAnsi="Helvetica" w:cs="Times New Roman"/>
        </w:rPr>
        <w:t>L’utilisateur saisit les données en entrées et demande l’enregistrement de la transaction.</w:t>
      </w:r>
    </w:p>
    <w:p w:rsidR="00D4363B" w:rsidRPr="002C6174" w:rsidRDefault="00D4363B" w:rsidP="00D4363B">
      <w:pPr>
        <w:numPr>
          <w:ilvl w:val="0"/>
          <w:numId w:val="57"/>
        </w:numPr>
        <w:rPr>
          <w:rFonts w:ascii="Helvetica" w:hAnsi="Helvetica" w:cs="Times New Roman"/>
        </w:rPr>
      </w:pPr>
      <w:r w:rsidRPr="002C6174">
        <w:rPr>
          <w:rFonts w:ascii="Helvetica" w:hAnsi="Helvetica" w:cs="Times New Roman"/>
        </w:rPr>
        <w:t>Le syst</w:t>
      </w:r>
      <w:r>
        <w:rPr>
          <w:rFonts w:ascii="Helvetica" w:hAnsi="Helvetica" w:cs="Times New Roman"/>
        </w:rPr>
        <w:t>ème vérifie la validité des pré</w:t>
      </w:r>
      <w:r w:rsidRPr="002C6174">
        <w:rPr>
          <w:rFonts w:ascii="Helvetica" w:hAnsi="Helvetica" w:cs="Times New Roman"/>
        </w:rPr>
        <w:t xml:space="preserve">conditions. En cas d’invalidité, un message est envoyé et l’opération est renvoyée en dérogation. Un bordereau de dérogation est alors édité. La transaction ne pourra dès lors se </w:t>
      </w:r>
      <w:r w:rsidRPr="002C6174">
        <w:rPr>
          <w:rFonts w:ascii="Helvetica" w:hAnsi="Helvetica" w:cs="Times New Roman"/>
        </w:rPr>
        <w:lastRenderedPageBreak/>
        <w:t>poursuivre (dans les étapes suivantes) qu’après qu’un utilisateur habilité ait levé la dérogation</w:t>
      </w:r>
    </w:p>
    <w:p w:rsidR="00D4363B" w:rsidRPr="002C6174" w:rsidRDefault="00D4363B" w:rsidP="00D4363B">
      <w:pPr>
        <w:numPr>
          <w:ilvl w:val="0"/>
          <w:numId w:val="57"/>
        </w:numPr>
        <w:rPr>
          <w:rFonts w:ascii="Helvetica" w:hAnsi="Helvetica" w:cs="Times New Roman"/>
        </w:rPr>
      </w:pPr>
      <w:r w:rsidRPr="002C6174">
        <w:rPr>
          <w:rFonts w:ascii="Helvetica" w:hAnsi="Helvetica" w:cs="Times New Roman"/>
        </w:rPr>
        <w:t>Le système enregistre la transaction, mouvemente les comptes concernés, met à jour la situation du chèque et procède aux imputations comptables.</w:t>
      </w:r>
    </w:p>
    <w:p w:rsidR="00D4363B" w:rsidRPr="002C6174" w:rsidRDefault="00D4363B" w:rsidP="00D4363B">
      <w:pPr>
        <w:numPr>
          <w:ilvl w:val="0"/>
          <w:numId w:val="57"/>
        </w:numPr>
        <w:rPr>
          <w:rFonts w:ascii="Helvetica" w:hAnsi="Helvetica" w:cs="Times New Roman"/>
        </w:rPr>
      </w:pPr>
      <w:r w:rsidRPr="002C6174">
        <w:rPr>
          <w:rFonts w:ascii="Helvetica" w:hAnsi="Helvetica" w:cs="Times New Roman"/>
        </w:rPr>
        <w:t>Le système procède à l’édition d’un bordereau d’émission de chèques banques.</w:t>
      </w:r>
    </w:p>
    <w:p w:rsidR="00D4363B" w:rsidRPr="002C6174" w:rsidRDefault="00D4363B" w:rsidP="00D4363B">
      <w:pPr>
        <w:rPr>
          <w:rFonts w:ascii="Helvetica" w:hAnsi="Helvetica" w:cs="Times New Roman"/>
        </w:rPr>
      </w:pPr>
    </w:p>
    <w:p w:rsidR="00D4363B" w:rsidRPr="00287D4A" w:rsidRDefault="00D4363B" w:rsidP="00D4363B">
      <w:pPr>
        <w:pStyle w:val="Titre2"/>
        <w:rPr>
          <w:lang w:val="fr-FR"/>
        </w:rPr>
      </w:pPr>
      <w:bookmarkStart w:id="179" w:name="_Toc271706419"/>
      <w:bookmarkStart w:id="180" w:name="_Toc72201648"/>
      <w:r w:rsidRPr="00287D4A">
        <w:rPr>
          <w:lang w:val="fr-FR"/>
        </w:rPr>
        <w:t>Mise en opposition chèque</w:t>
      </w:r>
      <w:bookmarkEnd w:id="179"/>
      <w:bookmarkEnd w:id="180"/>
    </w:p>
    <w:p w:rsidR="00D4363B" w:rsidRPr="00287D4A" w:rsidRDefault="00D4363B" w:rsidP="00D4363B">
      <w:pPr>
        <w:pStyle w:val="Titre3"/>
        <w:rPr>
          <w:lang w:val="fr-FR"/>
        </w:rPr>
      </w:pPr>
      <w:bookmarkStart w:id="181" w:name="_Toc72201649"/>
      <w:r w:rsidRPr="00287D4A">
        <w:rPr>
          <w:lang w:val="fr-FR"/>
        </w:rPr>
        <w:t>Définition et objectifs</w:t>
      </w:r>
      <w:bookmarkEnd w:id="181"/>
    </w:p>
    <w:p w:rsidR="00D4363B" w:rsidRPr="002C6174" w:rsidRDefault="00D4363B" w:rsidP="00D4363B">
      <w:pPr>
        <w:rPr>
          <w:rFonts w:ascii="Helvetica" w:hAnsi="Helvetica" w:cs="Times New Roman"/>
        </w:rPr>
      </w:pPr>
      <w:r w:rsidRPr="002C6174">
        <w:rPr>
          <w:rFonts w:ascii="Helvetica" w:hAnsi="Helvetica" w:cs="Times New Roman"/>
        </w:rPr>
        <w:t>Cette transaction permet de mettre en opposition un chèque.</w:t>
      </w:r>
    </w:p>
    <w:p w:rsidR="00D4363B" w:rsidRPr="002C6174" w:rsidRDefault="00D4363B" w:rsidP="00D4363B">
      <w:pPr>
        <w:rPr>
          <w:rFonts w:ascii="Helvetica" w:hAnsi="Helvetica" w:cs="Times New Roman"/>
          <w:b/>
        </w:rPr>
      </w:pPr>
      <w:r w:rsidRPr="002C6174">
        <w:rPr>
          <w:rFonts w:ascii="Helvetica" w:hAnsi="Helvetica" w:cs="Times New Roman"/>
          <w:b/>
        </w:rPr>
        <w:t>Entrées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Agence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Devise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Numéro de compte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Numéro ou plage de chèque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Type d’opposition</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Motif de l’interdiction</w:t>
      </w:r>
    </w:p>
    <w:p w:rsidR="00D4363B" w:rsidRPr="002C6174" w:rsidRDefault="00D4363B" w:rsidP="00D4363B">
      <w:pPr>
        <w:rPr>
          <w:rFonts w:ascii="Helvetica" w:hAnsi="Helvetica" w:cs="Times New Roman"/>
          <w:b/>
        </w:rPr>
      </w:pPr>
      <w:r w:rsidRPr="002C6174">
        <w:rPr>
          <w:rFonts w:ascii="Helvetica" w:hAnsi="Helvetica" w:cs="Times New Roman"/>
          <w:b/>
        </w:rPr>
        <w:t>Sorties :</w:t>
      </w:r>
    </w:p>
    <w:p w:rsidR="00D4363B" w:rsidRPr="002C6174" w:rsidRDefault="00D4363B" w:rsidP="00D4363B">
      <w:pPr>
        <w:rPr>
          <w:rFonts w:ascii="Helvetica" w:hAnsi="Helvetica" w:cs="Times New Roman"/>
        </w:rPr>
      </w:pPr>
      <w:r w:rsidRPr="002C6174">
        <w:rPr>
          <w:rFonts w:ascii="Helvetica" w:hAnsi="Helvetica" w:cs="Times New Roman"/>
        </w:rPr>
        <w:t>Bordereau de mise en opposition chèque.</w:t>
      </w:r>
    </w:p>
    <w:p w:rsidR="00D4363B" w:rsidRPr="002C6174" w:rsidRDefault="00D4363B" w:rsidP="00D4363B">
      <w:pPr>
        <w:rPr>
          <w:rFonts w:ascii="Helvetica" w:hAnsi="Helvetica" w:cs="Times New Roman"/>
          <w:b/>
        </w:rPr>
      </w:pPr>
      <w:r w:rsidRPr="002C6174">
        <w:rPr>
          <w:rFonts w:ascii="Helvetica" w:hAnsi="Helvetica" w:cs="Times New Roman"/>
          <w:b/>
        </w:rPr>
        <w:t>Pré conditions :</w:t>
      </w:r>
    </w:p>
    <w:p w:rsidR="00D4363B" w:rsidRPr="002C6174" w:rsidRDefault="00D4363B" w:rsidP="00D4363B">
      <w:pPr>
        <w:numPr>
          <w:ilvl w:val="0"/>
          <w:numId w:val="44"/>
        </w:numPr>
        <w:rPr>
          <w:rFonts w:ascii="Helvetica" w:hAnsi="Helvetica" w:cs="Times New Roman"/>
        </w:rPr>
      </w:pPr>
      <w:r w:rsidRPr="002C6174">
        <w:rPr>
          <w:rFonts w:ascii="Helvetica" w:hAnsi="Helvetica" w:cs="Times New Roman"/>
        </w:rPr>
        <w:t>Le motif de l’interdiction cours encore.</w:t>
      </w:r>
    </w:p>
    <w:p w:rsidR="00D4363B" w:rsidRPr="002C6174" w:rsidRDefault="00D4363B" w:rsidP="00D4363B">
      <w:pPr>
        <w:rPr>
          <w:rFonts w:ascii="Helvetica" w:hAnsi="Helvetica" w:cs="Times New Roman"/>
          <w:b/>
        </w:rPr>
      </w:pPr>
      <w:r w:rsidRPr="002C6174">
        <w:rPr>
          <w:rFonts w:ascii="Helvetica" w:hAnsi="Helvetica" w:cs="Times New Roman"/>
          <w:b/>
        </w:rPr>
        <w:t>Post conditions :</w:t>
      </w:r>
    </w:p>
    <w:p w:rsidR="00D4363B" w:rsidRPr="002C6174" w:rsidRDefault="00D4363B" w:rsidP="00D4363B">
      <w:pPr>
        <w:numPr>
          <w:ilvl w:val="0"/>
          <w:numId w:val="44"/>
        </w:numPr>
        <w:rPr>
          <w:rFonts w:ascii="Helvetica" w:hAnsi="Helvetica" w:cs="Times New Roman"/>
        </w:rPr>
      </w:pPr>
      <w:r w:rsidRPr="002C6174">
        <w:rPr>
          <w:rFonts w:ascii="Helvetica" w:hAnsi="Helvetica" w:cs="Times New Roman"/>
        </w:rPr>
        <w:t xml:space="preserve">La situation du chèque est « en opposition » </w:t>
      </w:r>
    </w:p>
    <w:p w:rsidR="00D4363B" w:rsidRPr="002C6174" w:rsidRDefault="00D4363B" w:rsidP="00D4363B">
      <w:pPr>
        <w:numPr>
          <w:ilvl w:val="0"/>
          <w:numId w:val="44"/>
        </w:numPr>
        <w:rPr>
          <w:rFonts w:ascii="Helvetica" w:hAnsi="Helvetica" w:cs="Times New Roman"/>
        </w:rPr>
      </w:pPr>
      <w:r w:rsidRPr="002C6174">
        <w:rPr>
          <w:rFonts w:ascii="Helvetica" w:hAnsi="Helvetica" w:cs="Times New Roman"/>
        </w:rPr>
        <w:t>Imputations comptables (Commission et frais seulement)</w:t>
      </w:r>
    </w:p>
    <w:p w:rsidR="00D4363B" w:rsidRPr="002C6174" w:rsidRDefault="00D4363B" w:rsidP="00D4363B">
      <w:pPr>
        <w:rPr>
          <w:rFonts w:ascii="Helvetica" w:hAnsi="Helvetica" w:cs="Times New Roman"/>
          <w:b/>
        </w:rPr>
      </w:pPr>
      <w:r w:rsidRPr="002C6174">
        <w:rPr>
          <w:rFonts w:ascii="Helvetica" w:hAnsi="Helvetica" w:cs="Times New Roman"/>
          <w:b/>
        </w:rPr>
        <w:t>Processus</w:t>
      </w:r>
    </w:p>
    <w:p w:rsidR="00D4363B" w:rsidRPr="002C6174" w:rsidRDefault="00D4363B" w:rsidP="00D4363B">
      <w:pPr>
        <w:numPr>
          <w:ilvl w:val="0"/>
          <w:numId w:val="66"/>
        </w:numPr>
        <w:rPr>
          <w:rFonts w:ascii="Helvetica" w:hAnsi="Helvetica" w:cs="Times New Roman"/>
        </w:rPr>
      </w:pPr>
      <w:r w:rsidRPr="002C6174">
        <w:rPr>
          <w:rFonts w:ascii="Helvetica" w:hAnsi="Helvetica" w:cs="Times New Roman"/>
        </w:rPr>
        <w:t>L’utilisateur lance l’écran de cette transaction.</w:t>
      </w:r>
    </w:p>
    <w:p w:rsidR="00D4363B" w:rsidRPr="002C6174" w:rsidRDefault="00D4363B" w:rsidP="00D4363B">
      <w:pPr>
        <w:numPr>
          <w:ilvl w:val="0"/>
          <w:numId w:val="66"/>
        </w:numPr>
        <w:rPr>
          <w:rFonts w:ascii="Helvetica" w:hAnsi="Helvetica" w:cs="Times New Roman"/>
        </w:rPr>
      </w:pPr>
      <w:r w:rsidRPr="002C6174">
        <w:rPr>
          <w:rFonts w:ascii="Helvetica" w:hAnsi="Helvetica" w:cs="Times New Roman"/>
        </w:rPr>
        <w:t>L’utilisateur saisit les données en entrée et demande l’enregistrement de la transaction.</w:t>
      </w:r>
    </w:p>
    <w:p w:rsidR="00D4363B" w:rsidRPr="002C6174" w:rsidRDefault="00D4363B" w:rsidP="00D4363B">
      <w:pPr>
        <w:numPr>
          <w:ilvl w:val="0"/>
          <w:numId w:val="66"/>
        </w:numPr>
        <w:rPr>
          <w:rFonts w:ascii="Helvetica" w:hAnsi="Helvetica" w:cs="Times New Roman"/>
        </w:rPr>
      </w:pPr>
      <w:r w:rsidRPr="002C6174">
        <w:rPr>
          <w:rFonts w:ascii="Helvetica" w:hAnsi="Helvetica" w:cs="Times New Roman"/>
        </w:rPr>
        <w:t>Le syst</w:t>
      </w:r>
      <w:r>
        <w:rPr>
          <w:rFonts w:ascii="Helvetica" w:hAnsi="Helvetica" w:cs="Times New Roman"/>
        </w:rPr>
        <w:t>ème vérifie la validité des pré</w:t>
      </w:r>
      <w:r w:rsidRPr="002C6174">
        <w:rPr>
          <w:rFonts w:ascii="Helvetica" w:hAnsi="Helvetica" w:cs="Times New Roman"/>
        </w:rPr>
        <w:t>conditions. En cas d’invalidité, un message est envoyé et l’opération est interrompue.</w:t>
      </w:r>
    </w:p>
    <w:p w:rsidR="00D4363B" w:rsidRPr="002C6174" w:rsidRDefault="00D4363B" w:rsidP="00D4363B">
      <w:pPr>
        <w:numPr>
          <w:ilvl w:val="0"/>
          <w:numId w:val="66"/>
        </w:numPr>
        <w:rPr>
          <w:rFonts w:ascii="Helvetica" w:hAnsi="Helvetica" w:cs="Times New Roman"/>
        </w:rPr>
      </w:pPr>
      <w:r w:rsidRPr="002C6174">
        <w:rPr>
          <w:rFonts w:ascii="Helvetica" w:hAnsi="Helvetica" w:cs="Times New Roman"/>
        </w:rPr>
        <w:t>Le système enregistre la transaction, met à jour la situation du chèque et procède aux imputations comptables.</w:t>
      </w:r>
    </w:p>
    <w:p w:rsidR="00D4363B" w:rsidRDefault="00D4363B" w:rsidP="00D4363B">
      <w:pPr>
        <w:numPr>
          <w:ilvl w:val="0"/>
          <w:numId w:val="66"/>
        </w:numPr>
        <w:rPr>
          <w:rFonts w:ascii="Helvetica" w:hAnsi="Helvetica" w:cs="Times New Roman"/>
        </w:rPr>
      </w:pPr>
      <w:r w:rsidRPr="002C6174">
        <w:rPr>
          <w:rFonts w:ascii="Helvetica" w:hAnsi="Helvetica" w:cs="Times New Roman"/>
        </w:rPr>
        <w:t>Le système procède à l’édition d’un bordereau de mise opposition chèque.</w:t>
      </w: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A1716F" w:rsidRDefault="00D4363B" w:rsidP="00B80210">
            <w:pPr>
              <w:rPr>
                <w:rFonts w:ascii="Helvetica" w:hAnsi="Helvetica" w:cs="Times New Roman"/>
                <w:lang w:val="fr-FR"/>
              </w:rPr>
            </w:pPr>
            <w:r w:rsidRPr="00BA0444">
              <w:rPr>
                <w:rFonts w:ascii="Helvetica" w:hAnsi="Helvetica" w:cs="Times New Roman"/>
                <w:lang w:val="fr-FR"/>
              </w:rPr>
              <w:lastRenderedPageBreak/>
              <w:t>En tant qu’opérateur, je veux</w:t>
            </w:r>
            <w:r w:rsidRPr="00A1716F">
              <w:rPr>
                <w:rFonts w:ascii="Helvetica" w:hAnsi="Helvetica" w:cs="Times New Roman"/>
                <w:lang w:val="fr-FR"/>
              </w:rPr>
              <w:t xml:space="preserve"> mettre en opposition un chèque</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 xml:space="preserve">Liste des oppositions de </w:t>
            </w:r>
            <w:r w:rsidRPr="00A1716F">
              <w:rPr>
                <w:rFonts w:ascii="Helvetica" w:hAnsi="Helvetica" w:cs="Times New Roman"/>
                <w:lang w:val="fr-FR"/>
              </w:rPr>
              <w:t>chèque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Pr="002C6174" w:rsidRDefault="00D4363B" w:rsidP="00D4363B">
      <w:pPr>
        <w:rPr>
          <w:rFonts w:ascii="Helvetica" w:hAnsi="Helvetica" w:cs="Times New Roman"/>
        </w:rPr>
      </w:pPr>
    </w:p>
    <w:p w:rsidR="00D4363B" w:rsidRPr="002C6174" w:rsidRDefault="00D4363B" w:rsidP="00D4363B">
      <w:pPr>
        <w:rPr>
          <w:rFonts w:ascii="Helvetica" w:hAnsi="Helvetica" w:cs="Times New Roman"/>
          <w:b/>
        </w:rPr>
      </w:pPr>
      <w:r w:rsidRPr="002C6174">
        <w:rPr>
          <w:rFonts w:ascii="Helvetica" w:hAnsi="Helvetica" w:cs="Times New Roman"/>
          <w:b/>
        </w:rPr>
        <w:t>Variante</w:t>
      </w:r>
    </w:p>
    <w:p w:rsidR="00D4363B" w:rsidRPr="002C6174" w:rsidRDefault="00D4363B" w:rsidP="00D4363B">
      <w:pPr>
        <w:rPr>
          <w:rFonts w:ascii="Helvetica" w:hAnsi="Helvetica" w:cs="Times New Roman"/>
        </w:rPr>
      </w:pPr>
      <w:r w:rsidRPr="002C6174">
        <w:rPr>
          <w:rFonts w:ascii="Helvetica" w:hAnsi="Helvetica" w:cs="Times New Roman"/>
        </w:rPr>
        <w:t>Mise en opposition chèque sans frais</w:t>
      </w:r>
    </w:p>
    <w:p w:rsidR="00D4363B" w:rsidRPr="002C6174" w:rsidRDefault="00D4363B" w:rsidP="00D4363B">
      <w:pPr>
        <w:rPr>
          <w:rFonts w:ascii="Helvetica" w:hAnsi="Helvetica" w:cs="Times New Roman"/>
        </w:rPr>
      </w:pPr>
    </w:p>
    <w:p w:rsidR="00D4363B" w:rsidRPr="00287D4A" w:rsidRDefault="00D4363B" w:rsidP="00D4363B">
      <w:pPr>
        <w:pStyle w:val="Titre2"/>
        <w:rPr>
          <w:lang w:val="fr-FR"/>
        </w:rPr>
      </w:pPr>
      <w:bookmarkStart w:id="182" w:name="_Toc271706420"/>
      <w:bookmarkStart w:id="183" w:name="_Toc72201650"/>
      <w:r w:rsidRPr="00287D4A">
        <w:rPr>
          <w:lang w:val="fr-FR"/>
        </w:rPr>
        <w:t>Levée d'opposition sur chèque</w:t>
      </w:r>
      <w:bookmarkEnd w:id="182"/>
      <w:bookmarkEnd w:id="183"/>
    </w:p>
    <w:p w:rsidR="00D4363B" w:rsidRPr="00287D4A" w:rsidRDefault="00D4363B" w:rsidP="00D4363B">
      <w:pPr>
        <w:pStyle w:val="Titre3"/>
        <w:rPr>
          <w:lang w:val="fr-FR"/>
        </w:rPr>
      </w:pPr>
      <w:bookmarkStart w:id="184" w:name="_Toc72201651"/>
      <w:r w:rsidRPr="00287D4A">
        <w:rPr>
          <w:lang w:val="fr-FR"/>
        </w:rPr>
        <w:t>Définition et objectifs</w:t>
      </w:r>
      <w:bookmarkEnd w:id="184"/>
    </w:p>
    <w:p w:rsidR="00D4363B" w:rsidRPr="002C6174" w:rsidRDefault="00D4363B" w:rsidP="00D4363B">
      <w:pPr>
        <w:rPr>
          <w:rFonts w:ascii="Helvetica" w:hAnsi="Helvetica" w:cs="Times New Roman"/>
        </w:rPr>
      </w:pPr>
      <w:r w:rsidRPr="002C6174">
        <w:rPr>
          <w:rFonts w:ascii="Helvetica" w:hAnsi="Helvetica" w:cs="Times New Roman"/>
        </w:rPr>
        <w:t>Cette transaction permet de lever l’opposition apposée sur un chèque.</w:t>
      </w:r>
    </w:p>
    <w:p w:rsidR="00D4363B" w:rsidRPr="002C6174" w:rsidRDefault="00D4363B" w:rsidP="00D4363B">
      <w:pPr>
        <w:rPr>
          <w:rFonts w:ascii="Helvetica" w:hAnsi="Helvetica" w:cs="Times New Roman"/>
          <w:b/>
        </w:rPr>
      </w:pPr>
      <w:r w:rsidRPr="002C6174">
        <w:rPr>
          <w:rFonts w:ascii="Helvetica" w:hAnsi="Helvetica" w:cs="Times New Roman"/>
          <w:b/>
        </w:rPr>
        <w:t>Entrées :</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N° ou plage des chèques en opposition</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Compte client</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Date</w:t>
      </w:r>
    </w:p>
    <w:p w:rsidR="00D4363B" w:rsidRPr="002C6174" w:rsidRDefault="00D4363B" w:rsidP="00D4363B">
      <w:pPr>
        <w:numPr>
          <w:ilvl w:val="0"/>
          <w:numId w:val="22"/>
        </w:numPr>
        <w:rPr>
          <w:rFonts w:ascii="Helvetica" w:hAnsi="Helvetica" w:cs="Times New Roman"/>
        </w:rPr>
      </w:pPr>
      <w:r w:rsidRPr="002C6174">
        <w:rPr>
          <w:rFonts w:ascii="Helvetica" w:hAnsi="Helvetica" w:cs="Times New Roman"/>
        </w:rPr>
        <w:t>motif</w:t>
      </w:r>
    </w:p>
    <w:p w:rsidR="00D4363B" w:rsidRPr="002C6174" w:rsidRDefault="00D4363B" w:rsidP="00D4363B">
      <w:pPr>
        <w:rPr>
          <w:rFonts w:ascii="Helvetica" w:hAnsi="Helvetica" w:cs="Times New Roman"/>
          <w:b/>
        </w:rPr>
      </w:pPr>
      <w:r w:rsidRPr="002C6174">
        <w:rPr>
          <w:rFonts w:ascii="Helvetica" w:hAnsi="Helvetica" w:cs="Times New Roman"/>
          <w:b/>
        </w:rPr>
        <w:t>Sorties :</w:t>
      </w:r>
    </w:p>
    <w:p w:rsidR="00D4363B" w:rsidRPr="002C6174" w:rsidRDefault="00D4363B" w:rsidP="00D4363B">
      <w:pPr>
        <w:rPr>
          <w:rFonts w:ascii="Helvetica" w:hAnsi="Helvetica" w:cs="Times New Roman"/>
        </w:rPr>
      </w:pPr>
      <w:r w:rsidRPr="002C6174">
        <w:rPr>
          <w:rFonts w:ascii="Helvetica" w:hAnsi="Helvetica" w:cs="Times New Roman"/>
        </w:rPr>
        <w:t>Bordereau de levée opposition chèque.</w:t>
      </w:r>
    </w:p>
    <w:p w:rsidR="00D4363B" w:rsidRPr="002C6174" w:rsidRDefault="00D4363B" w:rsidP="00D4363B">
      <w:pPr>
        <w:rPr>
          <w:rFonts w:ascii="Helvetica" w:hAnsi="Helvetica" w:cs="Times New Roman"/>
          <w:b/>
        </w:rPr>
      </w:pPr>
      <w:r w:rsidRPr="002C6174">
        <w:rPr>
          <w:rFonts w:ascii="Helvetica" w:hAnsi="Helvetica" w:cs="Times New Roman"/>
          <w:b/>
        </w:rPr>
        <w:t>Pré conditions :</w:t>
      </w:r>
    </w:p>
    <w:p w:rsidR="00D4363B" w:rsidRPr="002C6174" w:rsidRDefault="00D4363B" w:rsidP="00D4363B">
      <w:pPr>
        <w:numPr>
          <w:ilvl w:val="0"/>
          <w:numId w:val="44"/>
        </w:numPr>
        <w:rPr>
          <w:rFonts w:ascii="Helvetica" w:hAnsi="Helvetica" w:cs="Times New Roman"/>
        </w:rPr>
      </w:pPr>
      <w:r w:rsidRPr="002C6174">
        <w:rPr>
          <w:rFonts w:ascii="Helvetica" w:hAnsi="Helvetica" w:cs="Times New Roman"/>
        </w:rPr>
        <w:t>être un utilisateur autorisé.</w:t>
      </w:r>
    </w:p>
    <w:p w:rsidR="00D4363B" w:rsidRPr="002C6174" w:rsidRDefault="00D4363B" w:rsidP="00D4363B">
      <w:pPr>
        <w:rPr>
          <w:rFonts w:ascii="Helvetica" w:hAnsi="Helvetica" w:cs="Times New Roman"/>
          <w:b/>
        </w:rPr>
      </w:pPr>
      <w:r w:rsidRPr="002C6174">
        <w:rPr>
          <w:rFonts w:ascii="Helvetica" w:hAnsi="Helvetica" w:cs="Times New Roman"/>
          <w:b/>
        </w:rPr>
        <w:t>Post conditions :</w:t>
      </w:r>
    </w:p>
    <w:p w:rsidR="00D4363B" w:rsidRPr="002C6174" w:rsidRDefault="00D4363B" w:rsidP="00D4363B">
      <w:pPr>
        <w:numPr>
          <w:ilvl w:val="0"/>
          <w:numId w:val="44"/>
        </w:numPr>
        <w:rPr>
          <w:rFonts w:ascii="Helvetica" w:hAnsi="Helvetica" w:cs="Times New Roman"/>
        </w:rPr>
      </w:pPr>
      <w:r w:rsidRPr="002C6174">
        <w:rPr>
          <w:rFonts w:ascii="Helvetica" w:hAnsi="Helvetica" w:cs="Times New Roman"/>
        </w:rPr>
        <w:t>La situation du chèque avant opposition est mise à jour</w:t>
      </w:r>
    </w:p>
    <w:p w:rsidR="00D4363B" w:rsidRPr="002C6174" w:rsidRDefault="00D4363B" w:rsidP="00D4363B">
      <w:pPr>
        <w:numPr>
          <w:ilvl w:val="0"/>
          <w:numId w:val="44"/>
        </w:numPr>
        <w:rPr>
          <w:rFonts w:ascii="Helvetica" w:hAnsi="Helvetica" w:cs="Times New Roman"/>
        </w:rPr>
      </w:pPr>
      <w:r w:rsidRPr="002C6174">
        <w:rPr>
          <w:rFonts w:ascii="Helvetica" w:hAnsi="Helvetica" w:cs="Times New Roman"/>
        </w:rPr>
        <w:t>Imputations comptables (Commission et frais seulement)</w:t>
      </w:r>
    </w:p>
    <w:p w:rsidR="00D4363B" w:rsidRPr="002C6174" w:rsidRDefault="00D4363B" w:rsidP="00D4363B">
      <w:pPr>
        <w:rPr>
          <w:rFonts w:ascii="Helvetica" w:hAnsi="Helvetica" w:cs="Times New Roman"/>
          <w:b/>
        </w:rPr>
      </w:pPr>
      <w:r w:rsidRPr="002C6174">
        <w:rPr>
          <w:rFonts w:ascii="Helvetica" w:hAnsi="Helvetica" w:cs="Times New Roman"/>
          <w:b/>
        </w:rPr>
        <w:t>Processus</w:t>
      </w:r>
    </w:p>
    <w:p w:rsidR="00D4363B" w:rsidRPr="002C6174" w:rsidRDefault="00D4363B" w:rsidP="00D4363B">
      <w:pPr>
        <w:numPr>
          <w:ilvl w:val="0"/>
          <w:numId w:val="40"/>
        </w:numPr>
        <w:rPr>
          <w:rFonts w:ascii="Helvetica" w:hAnsi="Helvetica" w:cs="Times New Roman"/>
        </w:rPr>
      </w:pPr>
      <w:r w:rsidRPr="002C6174">
        <w:rPr>
          <w:rFonts w:ascii="Helvetica" w:hAnsi="Helvetica" w:cs="Times New Roman"/>
        </w:rPr>
        <w:t>L’utilisateur lance l’écran de cette transaction.</w:t>
      </w:r>
    </w:p>
    <w:p w:rsidR="00D4363B" w:rsidRPr="002C6174" w:rsidRDefault="00D4363B" w:rsidP="00D4363B">
      <w:pPr>
        <w:numPr>
          <w:ilvl w:val="0"/>
          <w:numId w:val="40"/>
        </w:numPr>
        <w:rPr>
          <w:rFonts w:ascii="Helvetica" w:hAnsi="Helvetica" w:cs="Times New Roman"/>
        </w:rPr>
      </w:pPr>
      <w:r w:rsidRPr="002C6174">
        <w:rPr>
          <w:rFonts w:ascii="Helvetica" w:hAnsi="Helvetica" w:cs="Times New Roman"/>
        </w:rPr>
        <w:t>L’utilisateur saisit les données en entrées et demande l’enregistrement de la transaction.</w:t>
      </w:r>
    </w:p>
    <w:p w:rsidR="00D4363B" w:rsidRPr="002C6174" w:rsidRDefault="00D4363B" w:rsidP="00D4363B">
      <w:pPr>
        <w:numPr>
          <w:ilvl w:val="0"/>
          <w:numId w:val="40"/>
        </w:numPr>
        <w:rPr>
          <w:rFonts w:ascii="Helvetica" w:hAnsi="Helvetica" w:cs="Times New Roman"/>
        </w:rPr>
      </w:pPr>
      <w:r w:rsidRPr="002C6174">
        <w:rPr>
          <w:rFonts w:ascii="Helvetica" w:hAnsi="Helvetica" w:cs="Times New Roman"/>
        </w:rPr>
        <w:lastRenderedPageBreak/>
        <w:t>Le syst</w:t>
      </w:r>
      <w:r>
        <w:rPr>
          <w:rFonts w:ascii="Helvetica" w:hAnsi="Helvetica" w:cs="Times New Roman"/>
        </w:rPr>
        <w:t>ème vérifie la validité des pré</w:t>
      </w:r>
      <w:r w:rsidRPr="002C6174">
        <w:rPr>
          <w:rFonts w:ascii="Helvetica" w:hAnsi="Helvetica" w:cs="Times New Roman"/>
        </w:rPr>
        <w:t>conditions. En cas d’invalidité, un message est envoyé et l’opération est interrompue</w:t>
      </w:r>
    </w:p>
    <w:p w:rsidR="00D4363B" w:rsidRPr="002C6174" w:rsidRDefault="00D4363B" w:rsidP="00D4363B">
      <w:pPr>
        <w:numPr>
          <w:ilvl w:val="0"/>
          <w:numId w:val="40"/>
        </w:numPr>
        <w:rPr>
          <w:rFonts w:ascii="Helvetica" w:hAnsi="Helvetica" w:cs="Times New Roman"/>
        </w:rPr>
      </w:pPr>
      <w:r w:rsidRPr="002C6174">
        <w:rPr>
          <w:rFonts w:ascii="Helvetica" w:hAnsi="Helvetica" w:cs="Times New Roman"/>
        </w:rPr>
        <w:t>Le système enregistre la transaction, met à jour la situation du chèque et procède aux imputations comptables.</w:t>
      </w:r>
    </w:p>
    <w:p w:rsidR="00D4363B" w:rsidRDefault="00D4363B" w:rsidP="00D4363B">
      <w:pPr>
        <w:numPr>
          <w:ilvl w:val="0"/>
          <w:numId w:val="40"/>
        </w:numPr>
        <w:rPr>
          <w:rFonts w:ascii="Helvetica" w:hAnsi="Helvetica" w:cs="Times New Roman"/>
        </w:rPr>
      </w:pPr>
      <w:r w:rsidRPr="002C6174">
        <w:rPr>
          <w:rFonts w:ascii="Helvetica" w:hAnsi="Helvetica" w:cs="Times New Roman"/>
        </w:rPr>
        <w:t>Le système procède à l’édition d’un bordereau de mise/levée opposition chèque.</w:t>
      </w:r>
    </w:p>
    <w:tbl>
      <w:tblPr>
        <w:tblStyle w:val="Grilledutableau"/>
        <w:tblW w:w="0" w:type="auto"/>
        <w:tblLook w:val="04A0" w:firstRow="1" w:lastRow="0" w:firstColumn="1" w:lastColumn="0" w:noHBand="0" w:noVBand="1"/>
      </w:tblPr>
      <w:tblGrid>
        <w:gridCol w:w="3020"/>
        <w:gridCol w:w="3212"/>
        <w:gridCol w:w="2830"/>
      </w:tblGrid>
      <w:tr w:rsidR="00D4363B" w:rsidRPr="00BA0444" w:rsidTr="00B80210">
        <w:tc>
          <w:tcPr>
            <w:tcW w:w="302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User story</w:t>
            </w: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 xml:space="preserve">Taches </w:t>
            </w:r>
          </w:p>
        </w:tc>
        <w:tc>
          <w:tcPr>
            <w:tcW w:w="2830"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API</w:t>
            </w:r>
          </w:p>
        </w:tc>
      </w:tr>
      <w:tr w:rsidR="00D4363B" w:rsidRPr="00BA0444" w:rsidTr="00B80210">
        <w:tc>
          <w:tcPr>
            <w:tcW w:w="3020" w:type="dxa"/>
            <w:vMerge w:val="restart"/>
          </w:tcPr>
          <w:p w:rsidR="00D4363B" w:rsidRPr="00490441" w:rsidRDefault="00D4363B" w:rsidP="00B80210">
            <w:pPr>
              <w:rPr>
                <w:rFonts w:ascii="Helvetica" w:hAnsi="Helvetica" w:cs="Times New Roman"/>
                <w:lang w:val="fr-FR"/>
              </w:rPr>
            </w:pPr>
            <w:r w:rsidRPr="00BA0444">
              <w:rPr>
                <w:rFonts w:ascii="Helvetica" w:hAnsi="Helvetica" w:cs="Times New Roman"/>
                <w:lang w:val="fr-FR"/>
              </w:rPr>
              <w:t xml:space="preserve">En tant qu’opérateur, je veux </w:t>
            </w:r>
            <w:r w:rsidRPr="00490441">
              <w:rPr>
                <w:rFonts w:ascii="Helvetica" w:hAnsi="Helvetica" w:cs="Times New Roman"/>
                <w:lang w:val="fr-FR"/>
              </w:rPr>
              <w:t>lever l’opposition apposée sur un chèque</w:t>
            </w: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L’utilisateur</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sidRPr="00BA0444">
              <w:rPr>
                <w:rFonts w:ascii="Helvetica" w:hAnsi="Helvetica" w:cs="Times New Roman"/>
                <w:lang w:val="fr-FR"/>
              </w:rPr>
              <w:t>L</w:t>
            </w:r>
            <w:r>
              <w:rPr>
                <w:rFonts w:ascii="Helvetica" w:hAnsi="Helvetica" w:cs="Times New Roman"/>
                <w:lang w:val="fr-FR"/>
              </w:rPr>
              <w:t>’</w:t>
            </w:r>
            <w:r w:rsidRPr="00BA0444">
              <w:rPr>
                <w:rFonts w:ascii="Helvetica" w:hAnsi="Helvetica" w:cs="Times New Roman"/>
                <w:lang w:val="fr-FR"/>
              </w:rPr>
              <w:t>unité bancaire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vMerge/>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Liste des plages</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Agence</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r>
              <w:rPr>
                <w:rFonts w:ascii="Helvetica" w:hAnsi="Helvetica" w:cs="Times New Roman"/>
                <w:lang w:val="fr-FR"/>
              </w:rPr>
              <w:t>Type d’opération</w:t>
            </w: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r w:rsidR="00D4363B" w:rsidRPr="00BA0444" w:rsidTr="00B80210">
        <w:tc>
          <w:tcPr>
            <w:tcW w:w="3020" w:type="dxa"/>
          </w:tcPr>
          <w:p w:rsidR="00D4363B" w:rsidRPr="00BA0444" w:rsidRDefault="00D4363B" w:rsidP="00B80210">
            <w:pPr>
              <w:rPr>
                <w:rFonts w:ascii="Helvetica" w:hAnsi="Helvetica" w:cs="Times New Roman"/>
                <w:lang w:val="fr-FR"/>
              </w:rPr>
            </w:pPr>
          </w:p>
        </w:tc>
        <w:tc>
          <w:tcPr>
            <w:tcW w:w="3212" w:type="dxa"/>
          </w:tcPr>
          <w:p w:rsidR="00D4363B" w:rsidRPr="00BA0444" w:rsidRDefault="00D4363B" w:rsidP="00B80210">
            <w:pPr>
              <w:rPr>
                <w:rFonts w:ascii="Helvetica" w:hAnsi="Helvetica" w:cs="Times New Roman"/>
                <w:lang w:val="fr-FR"/>
              </w:rPr>
            </w:pPr>
          </w:p>
        </w:tc>
        <w:tc>
          <w:tcPr>
            <w:tcW w:w="2830" w:type="dxa"/>
          </w:tcPr>
          <w:p w:rsidR="00D4363B" w:rsidRPr="00BA0444" w:rsidRDefault="00D4363B" w:rsidP="00B80210">
            <w:pPr>
              <w:rPr>
                <w:rFonts w:ascii="Helvetica" w:hAnsi="Helvetica" w:cs="Times New Roman"/>
                <w:lang w:val="fr-FR"/>
              </w:rPr>
            </w:pPr>
          </w:p>
        </w:tc>
      </w:tr>
    </w:tbl>
    <w:p w:rsidR="00D4363B" w:rsidRPr="002C6174" w:rsidRDefault="00D4363B" w:rsidP="00D4363B">
      <w:pPr>
        <w:rPr>
          <w:rFonts w:ascii="Helvetica" w:hAnsi="Helvetica" w:cs="Times New Roman"/>
        </w:rPr>
      </w:pPr>
    </w:p>
    <w:p w:rsidR="00D4363B" w:rsidRPr="00287D4A" w:rsidRDefault="00D4363B" w:rsidP="00D4363B">
      <w:pPr>
        <w:rPr>
          <w:rFonts w:ascii="Helvetica" w:hAnsi="Helvetica" w:cs="Times New Roman"/>
          <w:b/>
        </w:rPr>
      </w:pPr>
      <w:r w:rsidRPr="002C6174">
        <w:rPr>
          <w:rFonts w:ascii="Helvetica" w:hAnsi="Helvetica" w:cs="Times New Roman"/>
          <w:b/>
        </w:rPr>
        <w:t>Variante</w:t>
      </w:r>
      <w:r>
        <w:rPr>
          <w:rFonts w:ascii="Helvetica" w:hAnsi="Helvetica" w:cs="Times New Roman"/>
          <w:b/>
        </w:rPr>
        <w:t xml:space="preserve"> : </w:t>
      </w:r>
      <w:r w:rsidRPr="002C6174">
        <w:rPr>
          <w:rFonts w:ascii="Helvetica" w:hAnsi="Helvetica" w:cs="Times New Roman"/>
        </w:rPr>
        <w:t>Levée opposition chèque sans frais</w:t>
      </w:r>
    </w:p>
    <w:p w:rsidR="00D4363B" w:rsidRPr="002C6174" w:rsidRDefault="00D4363B" w:rsidP="00D4363B">
      <w:pPr>
        <w:rPr>
          <w:rFonts w:ascii="Helvetica" w:hAnsi="Helvetica" w:cs="Times New Roman"/>
        </w:rPr>
      </w:pPr>
    </w:p>
    <w:p w:rsidR="00D4363B" w:rsidRPr="002C6174" w:rsidRDefault="00D4363B" w:rsidP="00D4363B">
      <w:pPr>
        <w:rPr>
          <w:rFonts w:ascii="Helvetica" w:hAnsi="Helvetica" w:cs="Times New Roman"/>
        </w:rPr>
      </w:pPr>
    </w:p>
    <w:p w:rsidR="00D4363B" w:rsidRDefault="00D4363B" w:rsidP="00D4363B">
      <w:pPr>
        <w:rPr>
          <w:rFonts w:ascii="Helvetica" w:hAnsi="Helvetica" w:cs="Times New Roman"/>
          <w:b/>
        </w:rPr>
      </w:pPr>
    </w:p>
    <w:p w:rsidR="00D4363B" w:rsidRPr="000E14EF" w:rsidRDefault="00D4363B" w:rsidP="00D4363B">
      <w:pPr>
        <w:rPr>
          <w:rFonts w:ascii="Helvetica" w:hAnsi="Helvetica" w:cs="Times New Roman"/>
          <w:b/>
        </w:rPr>
      </w:pPr>
      <w:r w:rsidRPr="000E14EF">
        <w:rPr>
          <w:rFonts w:ascii="Helvetica" w:hAnsi="Helvetica" w:cs="Times New Roman"/>
          <w:b/>
        </w:rPr>
        <w:t>Module de gestion de DAT</w:t>
      </w:r>
    </w:p>
    <w:p w:rsidR="00D4363B" w:rsidRPr="000E14EF" w:rsidRDefault="00D4363B" w:rsidP="00D4363B">
      <w:pPr>
        <w:rPr>
          <w:rFonts w:ascii="Helvetica" w:hAnsi="Helvetica" w:cs="Times New Roman"/>
        </w:rPr>
      </w:pPr>
      <w:r w:rsidRPr="000E14EF">
        <w:rPr>
          <w:rFonts w:ascii="Helvetica" w:hAnsi="Helvetica" w:cs="Times New Roman"/>
        </w:rPr>
        <w:t xml:space="preserve">Fonctionnalité : </w:t>
      </w:r>
    </w:p>
    <w:p w:rsidR="00D4363B" w:rsidRPr="000E14EF" w:rsidRDefault="00D4363B" w:rsidP="00D4363B">
      <w:pPr>
        <w:pStyle w:val="Paragraphedeliste"/>
        <w:numPr>
          <w:ilvl w:val="0"/>
          <w:numId w:val="3"/>
        </w:numPr>
        <w:rPr>
          <w:rFonts w:ascii="Helvetica" w:hAnsi="Helvetica" w:cs="Times New Roman"/>
          <w:lang w:val="fr-FR"/>
        </w:rPr>
      </w:pPr>
      <w:r w:rsidRPr="000E14EF">
        <w:rPr>
          <w:rFonts w:ascii="Helvetica" w:hAnsi="Helvetica" w:cs="Times New Roman"/>
          <w:lang w:val="fr-FR"/>
        </w:rPr>
        <w:t xml:space="preserve">assurer la gestion des contrats de placements à terme de la clientèle. </w:t>
      </w:r>
    </w:p>
    <w:p w:rsidR="00D4363B" w:rsidRPr="000E14EF" w:rsidRDefault="00D4363B" w:rsidP="00D4363B">
      <w:pPr>
        <w:pStyle w:val="Paragraphedeliste"/>
        <w:numPr>
          <w:ilvl w:val="0"/>
          <w:numId w:val="3"/>
        </w:numPr>
        <w:rPr>
          <w:rFonts w:ascii="Helvetica" w:hAnsi="Helvetica" w:cs="Times New Roman"/>
          <w:lang w:val="fr-FR"/>
        </w:rPr>
      </w:pPr>
      <w:r w:rsidRPr="000E14EF">
        <w:rPr>
          <w:rFonts w:ascii="Helvetica" w:hAnsi="Helvetica" w:cs="Times New Roman"/>
          <w:lang w:val="fr-FR"/>
        </w:rPr>
        <w:t>Elle gère les mécanismes de souscription aux contrats de placement, de renouvellement et de clôture de ces contrats avec le calcul automatique des intérêts et commissions applicables</w:t>
      </w:r>
    </w:p>
    <w:p w:rsidR="00D4363B" w:rsidRPr="000E14EF" w:rsidRDefault="00D4363B" w:rsidP="00D4363B">
      <w:pPr>
        <w:pStyle w:val="Paragraphedeliste"/>
        <w:numPr>
          <w:ilvl w:val="0"/>
          <w:numId w:val="3"/>
        </w:numPr>
        <w:rPr>
          <w:rFonts w:ascii="Helvetica" w:hAnsi="Helvetica" w:cs="Times New Roman"/>
          <w:lang w:val="fr-FR"/>
        </w:rPr>
      </w:pPr>
      <w:r w:rsidRPr="000E14EF">
        <w:rPr>
          <w:rFonts w:ascii="Helvetica" w:hAnsi="Helvetica" w:cs="Times New Roman"/>
          <w:lang w:val="fr-FR"/>
        </w:rPr>
        <w:t>permettre la gestion des remboursements anticipés et des nantissements de contrats de placements en cas d’octroi d’avance de trésorerie.</w:t>
      </w:r>
    </w:p>
    <w:p w:rsidR="00D4363B" w:rsidRPr="000E14EF" w:rsidRDefault="00D4363B" w:rsidP="00D4363B">
      <w:pPr>
        <w:rPr>
          <w:rFonts w:ascii="Helvetica" w:hAnsi="Helvetica" w:cs="Times New Roman"/>
          <w:b/>
        </w:rPr>
      </w:pPr>
      <w:r w:rsidRPr="000E14EF">
        <w:rPr>
          <w:rFonts w:ascii="Helvetica" w:hAnsi="Helvetica" w:cs="Times New Roman"/>
          <w:b/>
        </w:rPr>
        <w:t>Module de Traitements des chèques des autres institutions financières</w:t>
      </w:r>
    </w:p>
    <w:p w:rsidR="00D4363B" w:rsidRPr="000E14EF" w:rsidRDefault="00D4363B" w:rsidP="00D4363B">
      <w:pPr>
        <w:rPr>
          <w:rFonts w:ascii="Helvetica" w:hAnsi="Helvetica" w:cs="Times New Roman"/>
          <w:b/>
        </w:rPr>
      </w:pPr>
      <w:r w:rsidRPr="000E14EF">
        <w:rPr>
          <w:rFonts w:ascii="Helvetica" w:hAnsi="Helvetica" w:cs="Times New Roman"/>
          <w:b/>
        </w:rPr>
        <w:t>Fonctionnalités :</w:t>
      </w:r>
    </w:p>
    <w:p w:rsidR="00D4363B" w:rsidRPr="000E14EF" w:rsidRDefault="00D4363B" w:rsidP="00D4363B">
      <w:pPr>
        <w:pStyle w:val="Paragraphedeliste"/>
        <w:numPr>
          <w:ilvl w:val="0"/>
          <w:numId w:val="4"/>
        </w:numPr>
        <w:rPr>
          <w:rFonts w:ascii="Helvetica" w:hAnsi="Helvetica" w:cs="Times New Roman"/>
          <w:lang w:val="fr-FR"/>
        </w:rPr>
      </w:pPr>
      <w:r w:rsidRPr="000E14EF">
        <w:rPr>
          <w:rFonts w:ascii="Helvetica" w:hAnsi="Helvetica" w:cs="Times New Roman"/>
          <w:lang w:val="fr-FR"/>
        </w:rPr>
        <w:t>Remise chèque</w:t>
      </w:r>
    </w:p>
    <w:p w:rsidR="00D4363B" w:rsidRPr="000E14EF" w:rsidRDefault="00D4363B" w:rsidP="00D4363B">
      <w:pPr>
        <w:pStyle w:val="Paragraphedeliste"/>
        <w:numPr>
          <w:ilvl w:val="0"/>
          <w:numId w:val="4"/>
        </w:numPr>
        <w:rPr>
          <w:rFonts w:ascii="Helvetica" w:hAnsi="Helvetica" w:cs="Times New Roman"/>
          <w:lang w:val="fr-FR"/>
        </w:rPr>
      </w:pPr>
      <w:r w:rsidRPr="000E14EF">
        <w:rPr>
          <w:rFonts w:ascii="Helvetica" w:hAnsi="Helvetica" w:cs="Times New Roman"/>
          <w:lang w:val="fr-FR"/>
        </w:rPr>
        <w:t>Edition bordereau d’accompagnement des chèques</w:t>
      </w:r>
    </w:p>
    <w:p w:rsidR="00D4363B" w:rsidRPr="000E14EF" w:rsidRDefault="00D4363B" w:rsidP="00D4363B">
      <w:pPr>
        <w:pStyle w:val="Paragraphedeliste"/>
        <w:numPr>
          <w:ilvl w:val="0"/>
          <w:numId w:val="4"/>
        </w:numPr>
        <w:rPr>
          <w:rFonts w:ascii="Helvetica" w:hAnsi="Helvetica" w:cs="Times New Roman"/>
          <w:lang w:val="fr-FR"/>
        </w:rPr>
      </w:pPr>
      <w:r w:rsidRPr="000E14EF">
        <w:rPr>
          <w:rFonts w:ascii="Helvetica" w:hAnsi="Helvetica" w:cs="Times New Roman"/>
          <w:lang w:val="fr-FR"/>
        </w:rPr>
        <w:t>Traitement retour Chèque</w:t>
      </w:r>
    </w:p>
    <w:p w:rsidR="00D4363B" w:rsidRPr="000E14EF" w:rsidRDefault="00D4363B" w:rsidP="00D4363B">
      <w:pPr>
        <w:pStyle w:val="Paragraphedeliste"/>
        <w:numPr>
          <w:ilvl w:val="0"/>
          <w:numId w:val="4"/>
        </w:numPr>
        <w:rPr>
          <w:rFonts w:ascii="Helvetica" w:hAnsi="Helvetica" w:cs="Times New Roman"/>
          <w:lang w:val="fr-FR"/>
        </w:rPr>
      </w:pPr>
      <w:r w:rsidRPr="000E14EF">
        <w:rPr>
          <w:rFonts w:ascii="Helvetica" w:hAnsi="Helvetica" w:cs="Times New Roman"/>
          <w:lang w:val="fr-FR"/>
        </w:rPr>
        <w:t>Edition de la situation des chèques remis</w:t>
      </w:r>
    </w:p>
    <w:p w:rsidR="00D4363B" w:rsidRPr="000E14EF" w:rsidRDefault="00D4363B" w:rsidP="00D4363B">
      <w:pPr>
        <w:pStyle w:val="Paragraphedeliste"/>
        <w:numPr>
          <w:ilvl w:val="0"/>
          <w:numId w:val="4"/>
        </w:numPr>
        <w:rPr>
          <w:rFonts w:ascii="Helvetica" w:hAnsi="Helvetica" w:cs="Times New Roman"/>
          <w:lang w:val="fr-FR"/>
        </w:rPr>
      </w:pPr>
      <w:r w:rsidRPr="000E14EF">
        <w:rPr>
          <w:rFonts w:ascii="Helvetica" w:hAnsi="Helvetica" w:cs="Times New Roman"/>
          <w:lang w:val="fr-FR"/>
        </w:rPr>
        <w:t>Journal des mouvements chèques</w:t>
      </w:r>
    </w:p>
    <w:p w:rsidR="00D4363B" w:rsidRPr="000E14EF" w:rsidRDefault="00D4363B" w:rsidP="00D4363B">
      <w:pPr>
        <w:pStyle w:val="Paragraphedeliste"/>
        <w:numPr>
          <w:ilvl w:val="0"/>
          <w:numId w:val="4"/>
        </w:numPr>
        <w:rPr>
          <w:rFonts w:ascii="Helvetica" w:hAnsi="Helvetica" w:cs="Times New Roman"/>
          <w:lang w:val="fr-FR"/>
        </w:rPr>
      </w:pPr>
      <w:r w:rsidRPr="000E14EF">
        <w:rPr>
          <w:rFonts w:ascii="Helvetica" w:hAnsi="Helvetica" w:cs="Times New Roman"/>
          <w:lang w:val="fr-FR"/>
        </w:rPr>
        <w:t xml:space="preserve">Consultation des sorts chèques </w:t>
      </w:r>
    </w:p>
    <w:p w:rsidR="00D4363B" w:rsidRPr="000E14EF" w:rsidRDefault="00D4363B" w:rsidP="00D4363B">
      <w:pPr>
        <w:ind w:left="360"/>
        <w:rPr>
          <w:rFonts w:ascii="Helvetica" w:hAnsi="Helvetica" w:cs="Times New Roman"/>
          <w:b/>
        </w:rPr>
      </w:pPr>
      <w:r w:rsidRPr="000E14EF">
        <w:rPr>
          <w:rFonts w:ascii="Helvetica" w:hAnsi="Helvetica" w:cs="Times New Roman"/>
          <w:b/>
        </w:rPr>
        <w:t>Module de Traitements des chèques de la structure</w:t>
      </w:r>
    </w:p>
    <w:p w:rsidR="00D4363B" w:rsidRPr="000E14EF" w:rsidRDefault="00D4363B" w:rsidP="00D4363B">
      <w:pPr>
        <w:ind w:left="360"/>
        <w:rPr>
          <w:rFonts w:ascii="Helvetica" w:hAnsi="Helvetica" w:cs="Times New Roman"/>
          <w:b/>
        </w:rPr>
      </w:pPr>
      <w:r w:rsidRPr="000E14EF">
        <w:rPr>
          <w:rFonts w:ascii="Helvetica" w:hAnsi="Helvetica" w:cs="Times New Roman"/>
          <w:b/>
        </w:rPr>
        <w:lastRenderedPageBreak/>
        <w:t>Fonctionnalités :</w:t>
      </w:r>
    </w:p>
    <w:p w:rsidR="00D4363B" w:rsidRPr="000E14EF" w:rsidRDefault="00D4363B" w:rsidP="00D4363B">
      <w:pPr>
        <w:pStyle w:val="Paragraphedeliste"/>
        <w:numPr>
          <w:ilvl w:val="0"/>
          <w:numId w:val="5"/>
        </w:numPr>
        <w:rPr>
          <w:rFonts w:ascii="Helvetica" w:hAnsi="Helvetica" w:cs="Times New Roman"/>
          <w:b/>
          <w:lang w:val="fr-FR"/>
        </w:rPr>
      </w:pPr>
      <w:r w:rsidRPr="000E14EF">
        <w:rPr>
          <w:rFonts w:ascii="Helvetica" w:hAnsi="Helvetica" w:cs="Times New Roman"/>
          <w:b/>
          <w:lang w:val="fr-FR"/>
        </w:rPr>
        <w:t>Enregistrement demande chéquier.</w:t>
      </w:r>
    </w:p>
    <w:p w:rsidR="00D4363B" w:rsidRPr="000E14EF" w:rsidRDefault="00D4363B" w:rsidP="00D4363B">
      <w:pPr>
        <w:pStyle w:val="Paragraphedeliste"/>
        <w:numPr>
          <w:ilvl w:val="0"/>
          <w:numId w:val="5"/>
        </w:numPr>
        <w:rPr>
          <w:rFonts w:ascii="Helvetica" w:hAnsi="Helvetica" w:cs="Times New Roman"/>
          <w:b/>
          <w:lang w:val="fr-FR"/>
        </w:rPr>
      </w:pPr>
      <w:r w:rsidRPr="000E14EF">
        <w:rPr>
          <w:rFonts w:ascii="Helvetica" w:hAnsi="Helvetica" w:cs="Times New Roman"/>
          <w:b/>
          <w:lang w:val="fr-FR"/>
        </w:rPr>
        <w:t>Enregistrement délivrance chéquier. (Numéro premier et dernier chèque du chéquier)</w:t>
      </w:r>
    </w:p>
    <w:p w:rsidR="00D4363B" w:rsidRPr="000E14EF" w:rsidRDefault="00D4363B" w:rsidP="00D4363B">
      <w:pPr>
        <w:pStyle w:val="Paragraphedeliste"/>
        <w:numPr>
          <w:ilvl w:val="0"/>
          <w:numId w:val="5"/>
        </w:numPr>
        <w:rPr>
          <w:rFonts w:ascii="Helvetica" w:hAnsi="Helvetica" w:cs="Times New Roman"/>
          <w:b/>
          <w:lang w:val="fr-FR"/>
        </w:rPr>
      </w:pPr>
      <w:r w:rsidRPr="000E14EF">
        <w:rPr>
          <w:rFonts w:ascii="Helvetica" w:hAnsi="Helvetica" w:cs="Times New Roman"/>
          <w:b/>
          <w:lang w:val="fr-FR"/>
        </w:rPr>
        <w:t>Enregistrement Paiement en comptes d’un chèque</w:t>
      </w:r>
    </w:p>
    <w:p w:rsidR="00D4363B" w:rsidRPr="000E14EF" w:rsidRDefault="00D4363B" w:rsidP="00D4363B">
      <w:pPr>
        <w:rPr>
          <w:rFonts w:ascii="Helvetica" w:hAnsi="Helvetica" w:cs="Times New Roman"/>
          <w:b/>
        </w:rPr>
      </w:pPr>
      <w:r w:rsidRPr="000E14EF">
        <w:rPr>
          <w:rFonts w:ascii="Helvetica" w:hAnsi="Helvetica" w:cs="Times New Roman"/>
          <w:b/>
        </w:rPr>
        <w:t>Module de Traitements des chèques des institutions d’un même réseau</w:t>
      </w:r>
    </w:p>
    <w:p w:rsidR="00D4363B" w:rsidRPr="000E14EF" w:rsidRDefault="00D4363B" w:rsidP="00D4363B">
      <w:pPr>
        <w:rPr>
          <w:rFonts w:ascii="Helvetica" w:hAnsi="Helvetica" w:cs="Times New Roman"/>
          <w:b/>
        </w:rPr>
      </w:pPr>
      <w:r w:rsidRPr="000E14EF">
        <w:rPr>
          <w:rFonts w:ascii="Helvetica" w:hAnsi="Helvetica" w:cs="Times New Roman"/>
          <w:b/>
        </w:rPr>
        <w:t>Fonctionnalités :</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Enregistrement des chèques pour compensation (avec scannage)</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Validation des chèques pour compensation</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Traitement retour chèques.</w:t>
      </w:r>
    </w:p>
    <w:p w:rsidR="00D4363B"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Edition des opérations des chèques pour compensation</w:t>
      </w:r>
    </w:p>
    <w:p w:rsidR="00D4363B" w:rsidRDefault="00D4363B" w:rsidP="00D4363B">
      <w:pPr>
        <w:rPr>
          <w:rFonts w:ascii="Helvetica" w:hAnsi="Helvetica" w:cs="Times New Roman"/>
        </w:rPr>
      </w:pPr>
    </w:p>
    <w:p w:rsidR="00D4363B" w:rsidRPr="000E14EF" w:rsidRDefault="00D4363B" w:rsidP="00D4363B">
      <w:pPr>
        <w:rPr>
          <w:rFonts w:ascii="Helvetica" w:hAnsi="Helvetica" w:cs="Times New Roman"/>
        </w:rPr>
      </w:pPr>
      <w:r w:rsidRPr="000E14EF">
        <w:rPr>
          <w:rFonts w:ascii="Helvetica" w:hAnsi="Helvetica" w:cs="Times New Roman"/>
          <w:b/>
        </w:rPr>
        <w:t>Module des engagements</w:t>
      </w:r>
    </w:p>
    <w:p w:rsidR="00D4363B" w:rsidRPr="000E14EF" w:rsidRDefault="00D4363B" w:rsidP="00D4363B">
      <w:pPr>
        <w:rPr>
          <w:rFonts w:ascii="Helvetica" w:hAnsi="Helvetica" w:cs="Times New Roman"/>
          <w:b/>
        </w:rPr>
      </w:pPr>
      <w:r w:rsidRPr="000E14EF">
        <w:rPr>
          <w:rFonts w:ascii="Helvetica" w:hAnsi="Helvetica" w:cs="Times New Roman"/>
          <w:b/>
        </w:rPr>
        <w:t>Bon de caisse</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Simulation BC</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Saisie BC</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 xml:space="preserve">Opposition BC </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Rembourrement BC</w:t>
      </w:r>
    </w:p>
    <w:p w:rsidR="00D4363B" w:rsidRPr="000E14EF" w:rsidRDefault="00D4363B" w:rsidP="00D4363B">
      <w:pPr>
        <w:rPr>
          <w:rFonts w:ascii="Helvetica" w:hAnsi="Helvetica" w:cs="Times New Roman"/>
          <w:b/>
        </w:rPr>
      </w:pPr>
      <w:r w:rsidRPr="000E14EF">
        <w:rPr>
          <w:rFonts w:ascii="Helvetica" w:hAnsi="Helvetica" w:cs="Times New Roman"/>
          <w:b/>
        </w:rPr>
        <w:t>Dépôt à terme</w:t>
      </w:r>
    </w:p>
    <w:p w:rsidR="00D4363B"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Simulation DAT</w:t>
      </w:r>
    </w:p>
    <w:p w:rsidR="00D4363B"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Saisie DAT</w:t>
      </w:r>
    </w:p>
    <w:p w:rsidR="00D4363B"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Opposition DAT</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Remboursement DAT</w:t>
      </w:r>
    </w:p>
    <w:p w:rsidR="00D4363B" w:rsidRPr="000E14EF" w:rsidRDefault="00D4363B" w:rsidP="00D4363B">
      <w:pPr>
        <w:rPr>
          <w:rFonts w:ascii="Helvetica" w:hAnsi="Helvetica" w:cs="Times New Roman"/>
          <w:b/>
        </w:rPr>
      </w:pPr>
      <w:r w:rsidRPr="000E14EF">
        <w:rPr>
          <w:rFonts w:ascii="Helvetica" w:hAnsi="Helvetica" w:cs="Times New Roman"/>
          <w:b/>
        </w:rPr>
        <w:t>Découvert</w:t>
      </w:r>
    </w:p>
    <w:p w:rsidR="00D4363B"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Autorisation Découvert</w:t>
      </w:r>
    </w:p>
    <w:p w:rsidR="00D4363B"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Valider Découvert</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Lever Découvert</w:t>
      </w:r>
    </w:p>
    <w:p w:rsidR="00D4363B" w:rsidRPr="000E14EF" w:rsidRDefault="00D4363B" w:rsidP="00D4363B">
      <w:pPr>
        <w:rPr>
          <w:rFonts w:ascii="Helvetica" w:hAnsi="Helvetica" w:cs="Times New Roman"/>
        </w:rPr>
      </w:pPr>
      <w:r w:rsidRPr="000E14EF">
        <w:rPr>
          <w:rFonts w:ascii="Helvetica" w:hAnsi="Helvetica" w:cs="Times New Roman"/>
        </w:rPr>
        <w:t xml:space="preserve"> </w:t>
      </w:r>
      <w:r w:rsidRPr="000E14EF">
        <w:rPr>
          <w:rFonts w:ascii="Helvetica" w:hAnsi="Helvetica" w:cs="Times New Roman"/>
          <w:b/>
        </w:rPr>
        <w:t>Crédit</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 xml:space="preserve"> Simulation tableau</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 xml:space="preserve"> Dossier crédit</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 xml:space="preserve"> Session comité</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 xml:space="preserve"> Décision banque</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 xml:space="preserve"> Décision membre</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Validation dossier</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Déblocage</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Remboursement anticipé</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Remboursement échéances</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prorogation échéance</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Abandon intérêt en  Retard</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Avenant</w:t>
      </w:r>
    </w:p>
    <w:p w:rsidR="00D4363B" w:rsidRPr="000E14EF" w:rsidRDefault="00D4363B" w:rsidP="00D4363B">
      <w:pPr>
        <w:pStyle w:val="Paragraphedeliste"/>
        <w:numPr>
          <w:ilvl w:val="0"/>
          <w:numId w:val="6"/>
        </w:numPr>
        <w:rPr>
          <w:rFonts w:ascii="Helvetica" w:hAnsi="Helvetica" w:cs="Times New Roman"/>
          <w:lang w:val="fr-FR"/>
        </w:rPr>
      </w:pPr>
      <w:r w:rsidRPr="000E14EF">
        <w:rPr>
          <w:rFonts w:ascii="Helvetica" w:hAnsi="Helvetica" w:cs="Times New Roman"/>
          <w:lang w:val="fr-FR"/>
        </w:rPr>
        <w:t>Abandon dossier crédit</w:t>
      </w:r>
    </w:p>
    <w:p w:rsidR="000E14EF" w:rsidRPr="000E14EF" w:rsidRDefault="000E14EF" w:rsidP="00D4363B">
      <w:pPr>
        <w:rPr>
          <w:rFonts w:ascii="Helvetica" w:hAnsi="Helvetica" w:cs="Times New Roman"/>
        </w:rPr>
      </w:pPr>
    </w:p>
    <w:sectPr w:rsidR="000E14EF" w:rsidRPr="000E14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etica">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DejaVu Sans">
    <w:charset w:val="00"/>
    <w:family w:val="swiss"/>
    <w:pitch w:val="variable"/>
    <w:sig w:usb0="E7002EFF" w:usb1="D200FDFF" w:usb2="0A046029" w:usb3="00000000" w:csb0="8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ne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06EEE48"/>
    <w:lvl w:ilvl="0">
      <w:start w:val="1"/>
      <w:numFmt w:val="decimal"/>
      <w:pStyle w:val="Listenumros"/>
      <w:lvlText w:val="%1."/>
      <w:lvlJc w:val="left"/>
      <w:pPr>
        <w:tabs>
          <w:tab w:val="num" w:pos="360"/>
        </w:tabs>
        <w:ind w:left="360" w:hanging="360"/>
      </w:pPr>
    </w:lvl>
  </w:abstractNum>
  <w:abstractNum w:abstractNumId="1">
    <w:nsid w:val="00000004"/>
    <w:multiLevelType w:val="multilevel"/>
    <w:tmpl w:val="00000004"/>
    <w:name w:val="WW8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5"/>
    <w:multiLevelType w:val="singleLevel"/>
    <w:tmpl w:val="00000005"/>
    <w:name w:val="WW8Num3"/>
    <w:lvl w:ilvl="0">
      <w:start w:val="1"/>
      <w:numFmt w:val="decimal"/>
      <w:lvlText w:val="%1)"/>
      <w:lvlJc w:val="left"/>
      <w:pPr>
        <w:tabs>
          <w:tab w:val="num" w:pos="1571"/>
        </w:tabs>
        <w:ind w:left="1571" w:hanging="360"/>
      </w:pPr>
    </w:lvl>
  </w:abstractNum>
  <w:abstractNum w:abstractNumId="3">
    <w:nsid w:val="00000007"/>
    <w:multiLevelType w:val="singleLevel"/>
    <w:tmpl w:val="00000007"/>
    <w:name w:val="WW8Num5"/>
    <w:lvl w:ilvl="0">
      <w:start w:val="1"/>
      <w:numFmt w:val="bullet"/>
      <w:lvlText w:val="­"/>
      <w:lvlJc w:val="left"/>
      <w:pPr>
        <w:tabs>
          <w:tab w:val="num" w:pos="1571"/>
        </w:tabs>
        <w:ind w:left="1571" w:hanging="360"/>
      </w:pPr>
      <w:rPr>
        <w:rFonts w:ascii="Courier New" w:hAnsi="Courier New"/>
      </w:rPr>
    </w:lvl>
  </w:abstractNum>
  <w:abstractNum w:abstractNumId="4">
    <w:nsid w:val="00000008"/>
    <w:multiLevelType w:val="singleLevel"/>
    <w:tmpl w:val="00000008"/>
    <w:name w:val="WW8Num6"/>
    <w:lvl w:ilvl="0">
      <w:start w:val="1"/>
      <w:numFmt w:val="bullet"/>
      <w:lvlText w:val="­"/>
      <w:lvlJc w:val="left"/>
      <w:pPr>
        <w:tabs>
          <w:tab w:val="num" w:pos="1776"/>
        </w:tabs>
        <w:ind w:left="1776" w:hanging="360"/>
      </w:pPr>
      <w:rPr>
        <w:rFonts w:ascii="Courier New" w:hAnsi="Courier New"/>
      </w:rPr>
    </w:lvl>
  </w:abstractNum>
  <w:abstractNum w:abstractNumId="5">
    <w:nsid w:val="00000009"/>
    <w:multiLevelType w:val="singleLevel"/>
    <w:tmpl w:val="00000009"/>
    <w:name w:val="WW8Num7"/>
    <w:lvl w:ilvl="0">
      <w:start w:val="1"/>
      <w:numFmt w:val="decimal"/>
      <w:lvlText w:val="%1)"/>
      <w:lvlJc w:val="left"/>
      <w:pPr>
        <w:tabs>
          <w:tab w:val="num" w:pos="1571"/>
        </w:tabs>
        <w:ind w:left="1571" w:hanging="360"/>
      </w:pPr>
    </w:lvl>
  </w:abstractNum>
  <w:abstractNum w:abstractNumId="6">
    <w:nsid w:val="0000000A"/>
    <w:multiLevelType w:val="multilevel"/>
    <w:tmpl w:val="0000000A"/>
    <w:name w:val="WW8Num8"/>
    <w:lvl w:ilvl="0">
      <w:start w:val="1"/>
      <w:numFmt w:val="bullet"/>
      <w:lvlText w:val="­"/>
      <w:lvlJc w:val="left"/>
      <w:pPr>
        <w:tabs>
          <w:tab w:val="num" w:pos="1640"/>
        </w:tabs>
        <w:ind w:left="1640" w:hanging="360"/>
      </w:pPr>
      <w:rPr>
        <w:rFonts w:ascii="Courier New" w:hAnsi="Courier New"/>
      </w:rPr>
    </w:lvl>
    <w:lvl w:ilvl="1">
      <w:start w:val="1"/>
      <w:numFmt w:val="decimal"/>
      <w:lvlText w:val="%2)"/>
      <w:lvlJc w:val="left"/>
      <w:pPr>
        <w:tabs>
          <w:tab w:val="num" w:pos="2360"/>
        </w:tabs>
        <w:ind w:left="2360" w:hanging="360"/>
      </w:pPr>
    </w:lvl>
    <w:lvl w:ilvl="2">
      <w:start w:val="1"/>
      <w:numFmt w:val="bullet"/>
      <w:lvlText w:val=""/>
      <w:lvlJc w:val="left"/>
      <w:pPr>
        <w:tabs>
          <w:tab w:val="num" w:pos="3080"/>
        </w:tabs>
        <w:ind w:left="3080" w:hanging="360"/>
      </w:pPr>
      <w:rPr>
        <w:rFonts w:ascii="Wingdings" w:hAnsi="Wingdings"/>
      </w:rPr>
    </w:lvl>
    <w:lvl w:ilvl="3">
      <w:start w:val="1"/>
      <w:numFmt w:val="bullet"/>
      <w:lvlText w:val=""/>
      <w:lvlJc w:val="left"/>
      <w:pPr>
        <w:tabs>
          <w:tab w:val="num" w:pos="3800"/>
        </w:tabs>
        <w:ind w:left="3800" w:hanging="360"/>
      </w:pPr>
      <w:rPr>
        <w:rFonts w:ascii="Symbol" w:hAnsi="Symbol"/>
      </w:rPr>
    </w:lvl>
    <w:lvl w:ilvl="4">
      <w:start w:val="1"/>
      <w:numFmt w:val="bullet"/>
      <w:lvlText w:val="o"/>
      <w:lvlJc w:val="left"/>
      <w:pPr>
        <w:tabs>
          <w:tab w:val="num" w:pos="4520"/>
        </w:tabs>
        <w:ind w:left="4520" w:hanging="360"/>
      </w:pPr>
      <w:rPr>
        <w:rFonts w:ascii="Courier New" w:hAnsi="Courier New" w:cs="Courier New"/>
      </w:rPr>
    </w:lvl>
    <w:lvl w:ilvl="5">
      <w:start w:val="1"/>
      <w:numFmt w:val="bullet"/>
      <w:lvlText w:val=""/>
      <w:lvlJc w:val="left"/>
      <w:pPr>
        <w:tabs>
          <w:tab w:val="num" w:pos="5240"/>
        </w:tabs>
        <w:ind w:left="5240" w:hanging="360"/>
      </w:pPr>
      <w:rPr>
        <w:rFonts w:ascii="Wingdings" w:hAnsi="Wingdings"/>
      </w:rPr>
    </w:lvl>
    <w:lvl w:ilvl="6">
      <w:start w:val="1"/>
      <w:numFmt w:val="bullet"/>
      <w:lvlText w:val=""/>
      <w:lvlJc w:val="left"/>
      <w:pPr>
        <w:tabs>
          <w:tab w:val="num" w:pos="5960"/>
        </w:tabs>
        <w:ind w:left="5960" w:hanging="360"/>
      </w:pPr>
      <w:rPr>
        <w:rFonts w:ascii="Symbol" w:hAnsi="Symbol"/>
      </w:rPr>
    </w:lvl>
    <w:lvl w:ilvl="7">
      <w:start w:val="1"/>
      <w:numFmt w:val="bullet"/>
      <w:lvlText w:val="o"/>
      <w:lvlJc w:val="left"/>
      <w:pPr>
        <w:tabs>
          <w:tab w:val="num" w:pos="6680"/>
        </w:tabs>
        <w:ind w:left="6680" w:hanging="360"/>
      </w:pPr>
      <w:rPr>
        <w:rFonts w:ascii="Courier New" w:hAnsi="Courier New" w:cs="Courier New"/>
      </w:rPr>
    </w:lvl>
    <w:lvl w:ilvl="8">
      <w:start w:val="1"/>
      <w:numFmt w:val="bullet"/>
      <w:lvlText w:val=""/>
      <w:lvlJc w:val="left"/>
      <w:pPr>
        <w:tabs>
          <w:tab w:val="num" w:pos="7400"/>
        </w:tabs>
        <w:ind w:left="7400" w:hanging="360"/>
      </w:pPr>
      <w:rPr>
        <w:rFonts w:ascii="Wingdings" w:hAnsi="Wingdings"/>
      </w:rPr>
    </w:lvl>
  </w:abstractNum>
  <w:abstractNum w:abstractNumId="7">
    <w:nsid w:val="0000000B"/>
    <w:multiLevelType w:val="singleLevel"/>
    <w:tmpl w:val="040C0011"/>
    <w:name w:val="WW8Num9"/>
    <w:lvl w:ilvl="0">
      <w:start w:val="1"/>
      <w:numFmt w:val="decimal"/>
      <w:lvlText w:val="%1)"/>
      <w:lvlJc w:val="left"/>
      <w:pPr>
        <w:tabs>
          <w:tab w:val="num" w:pos="1571"/>
        </w:tabs>
        <w:ind w:left="1571" w:hanging="360"/>
      </w:pPr>
    </w:lvl>
  </w:abstractNum>
  <w:abstractNum w:abstractNumId="8">
    <w:nsid w:val="0000000C"/>
    <w:multiLevelType w:val="singleLevel"/>
    <w:tmpl w:val="0000000C"/>
    <w:name w:val="WW8Num10"/>
    <w:lvl w:ilvl="0">
      <w:start w:val="1"/>
      <w:numFmt w:val="decimal"/>
      <w:lvlText w:val="%1)"/>
      <w:lvlJc w:val="left"/>
      <w:pPr>
        <w:tabs>
          <w:tab w:val="num" w:pos="1571"/>
        </w:tabs>
        <w:ind w:left="1571" w:hanging="360"/>
      </w:pPr>
    </w:lvl>
  </w:abstractNum>
  <w:abstractNum w:abstractNumId="9">
    <w:nsid w:val="0000000D"/>
    <w:multiLevelType w:val="singleLevel"/>
    <w:tmpl w:val="0000000D"/>
    <w:name w:val="WW8Num11"/>
    <w:lvl w:ilvl="0">
      <w:start w:val="1"/>
      <w:numFmt w:val="decimal"/>
      <w:lvlText w:val="%1)"/>
      <w:lvlJc w:val="left"/>
      <w:pPr>
        <w:tabs>
          <w:tab w:val="num" w:pos="1571"/>
        </w:tabs>
        <w:ind w:left="1571" w:hanging="360"/>
      </w:pPr>
    </w:lvl>
  </w:abstractNum>
  <w:abstractNum w:abstractNumId="10">
    <w:nsid w:val="0000000E"/>
    <w:multiLevelType w:val="singleLevel"/>
    <w:tmpl w:val="0000000E"/>
    <w:name w:val="WW8Num12"/>
    <w:lvl w:ilvl="0">
      <w:start w:val="1"/>
      <w:numFmt w:val="bullet"/>
      <w:lvlText w:val="­"/>
      <w:lvlJc w:val="left"/>
      <w:pPr>
        <w:tabs>
          <w:tab w:val="num" w:pos="1571"/>
        </w:tabs>
        <w:ind w:left="1571" w:hanging="360"/>
      </w:pPr>
      <w:rPr>
        <w:rFonts w:ascii="Courier New" w:hAnsi="Courier New"/>
      </w:rPr>
    </w:lvl>
  </w:abstractNum>
  <w:abstractNum w:abstractNumId="11">
    <w:nsid w:val="0000000F"/>
    <w:multiLevelType w:val="singleLevel"/>
    <w:tmpl w:val="0000000F"/>
    <w:name w:val="WW8Num13"/>
    <w:lvl w:ilvl="0">
      <w:start w:val="1"/>
      <w:numFmt w:val="bullet"/>
      <w:lvlText w:val="­"/>
      <w:lvlJc w:val="left"/>
      <w:pPr>
        <w:tabs>
          <w:tab w:val="num" w:pos="1702"/>
        </w:tabs>
        <w:ind w:left="1702" w:hanging="397"/>
      </w:pPr>
      <w:rPr>
        <w:rFonts w:ascii="Courier New" w:hAnsi="Courier New"/>
      </w:rPr>
    </w:lvl>
  </w:abstractNum>
  <w:abstractNum w:abstractNumId="12">
    <w:nsid w:val="00000010"/>
    <w:multiLevelType w:val="singleLevel"/>
    <w:tmpl w:val="00000010"/>
    <w:name w:val="WW8Num14"/>
    <w:lvl w:ilvl="0">
      <w:start w:val="1"/>
      <w:numFmt w:val="decimal"/>
      <w:lvlText w:val="%1)"/>
      <w:lvlJc w:val="left"/>
      <w:pPr>
        <w:tabs>
          <w:tab w:val="num" w:pos="1665"/>
        </w:tabs>
        <w:ind w:left="1665" w:hanging="360"/>
      </w:pPr>
    </w:lvl>
  </w:abstractNum>
  <w:abstractNum w:abstractNumId="13">
    <w:nsid w:val="00000011"/>
    <w:multiLevelType w:val="singleLevel"/>
    <w:tmpl w:val="00000011"/>
    <w:name w:val="WW8Num15"/>
    <w:lvl w:ilvl="0">
      <w:start w:val="1"/>
      <w:numFmt w:val="bullet"/>
      <w:lvlText w:val="­"/>
      <w:lvlJc w:val="left"/>
      <w:pPr>
        <w:tabs>
          <w:tab w:val="num" w:pos="0"/>
        </w:tabs>
        <w:ind w:left="1571" w:hanging="360"/>
      </w:pPr>
      <w:rPr>
        <w:rFonts w:ascii="Courier New" w:hAnsi="Courier New"/>
      </w:rPr>
    </w:lvl>
  </w:abstractNum>
  <w:abstractNum w:abstractNumId="14">
    <w:nsid w:val="00000012"/>
    <w:multiLevelType w:val="singleLevel"/>
    <w:tmpl w:val="00000012"/>
    <w:name w:val="WW8Num16"/>
    <w:lvl w:ilvl="0">
      <w:start w:val="1"/>
      <w:numFmt w:val="bullet"/>
      <w:lvlText w:val="-"/>
      <w:lvlJc w:val="left"/>
      <w:pPr>
        <w:tabs>
          <w:tab w:val="num" w:pos="1571"/>
        </w:tabs>
        <w:ind w:left="1571" w:hanging="360"/>
      </w:pPr>
      <w:rPr>
        <w:rFonts w:ascii="Times New Roman" w:hAnsi="Times New Roman" w:cs="Times New Roman"/>
      </w:rPr>
    </w:lvl>
  </w:abstractNum>
  <w:abstractNum w:abstractNumId="15">
    <w:nsid w:val="00000013"/>
    <w:multiLevelType w:val="multilevel"/>
    <w:tmpl w:val="00000013"/>
    <w:name w:val="WW8Num17"/>
    <w:lvl w:ilvl="0">
      <w:start w:val="1"/>
      <w:numFmt w:val="bullet"/>
      <w:lvlText w:val="­"/>
      <w:lvlJc w:val="left"/>
      <w:pPr>
        <w:tabs>
          <w:tab w:val="num" w:pos="1571"/>
        </w:tabs>
        <w:ind w:left="1571" w:hanging="360"/>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6">
    <w:nsid w:val="00000014"/>
    <w:multiLevelType w:val="singleLevel"/>
    <w:tmpl w:val="00000014"/>
    <w:name w:val="WW8Num18"/>
    <w:lvl w:ilvl="0">
      <w:start w:val="1"/>
      <w:numFmt w:val="decimal"/>
      <w:lvlText w:val="%1)"/>
      <w:lvlJc w:val="left"/>
      <w:pPr>
        <w:tabs>
          <w:tab w:val="num" w:pos="1919"/>
        </w:tabs>
        <w:ind w:left="1919" w:hanging="360"/>
      </w:pPr>
    </w:lvl>
  </w:abstractNum>
  <w:abstractNum w:abstractNumId="17">
    <w:nsid w:val="00000015"/>
    <w:multiLevelType w:val="singleLevel"/>
    <w:tmpl w:val="00000015"/>
    <w:name w:val="WW8Num19"/>
    <w:lvl w:ilvl="0">
      <w:start w:val="1"/>
      <w:numFmt w:val="decimal"/>
      <w:lvlText w:val="%1)"/>
      <w:lvlJc w:val="left"/>
      <w:pPr>
        <w:tabs>
          <w:tab w:val="num" w:pos="1571"/>
        </w:tabs>
        <w:ind w:left="1571" w:hanging="360"/>
      </w:pPr>
    </w:lvl>
  </w:abstractNum>
  <w:abstractNum w:abstractNumId="18">
    <w:nsid w:val="00000017"/>
    <w:multiLevelType w:val="singleLevel"/>
    <w:tmpl w:val="00000017"/>
    <w:name w:val="WW8Num21"/>
    <w:lvl w:ilvl="0">
      <w:start w:val="1"/>
      <w:numFmt w:val="decimal"/>
      <w:lvlText w:val="%1)"/>
      <w:lvlJc w:val="left"/>
      <w:pPr>
        <w:tabs>
          <w:tab w:val="num" w:pos="1571"/>
        </w:tabs>
        <w:ind w:left="1571" w:hanging="360"/>
      </w:pPr>
    </w:lvl>
  </w:abstractNum>
  <w:abstractNum w:abstractNumId="19">
    <w:nsid w:val="00000018"/>
    <w:multiLevelType w:val="singleLevel"/>
    <w:tmpl w:val="00000018"/>
    <w:name w:val="WW8Num22"/>
    <w:lvl w:ilvl="0">
      <w:start w:val="1"/>
      <w:numFmt w:val="bullet"/>
      <w:lvlText w:val="­"/>
      <w:lvlJc w:val="left"/>
      <w:pPr>
        <w:tabs>
          <w:tab w:val="num" w:pos="1571"/>
        </w:tabs>
        <w:ind w:left="1571" w:hanging="360"/>
      </w:pPr>
      <w:rPr>
        <w:rFonts w:ascii="Courier New" w:hAnsi="Courier New"/>
      </w:rPr>
    </w:lvl>
  </w:abstractNum>
  <w:abstractNum w:abstractNumId="20">
    <w:nsid w:val="00000019"/>
    <w:multiLevelType w:val="singleLevel"/>
    <w:tmpl w:val="00000019"/>
    <w:name w:val="WW8Num23"/>
    <w:lvl w:ilvl="0">
      <w:start w:val="1"/>
      <w:numFmt w:val="decimal"/>
      <w:lvlText w:val="%1)"/>
      <w:lvlJc w:val="left"/>
      <w:pPr>
        <w:tabs>
          <w:tab w:val="num" w:pos="1571"/>
        </w:tabs>
        <w:ind w:left="1571" w:hanging="360"/>
      </w:pPr>
    </w:lvl>
  </w:abstractNum>
  <w:abstractNum w:abstractNumId="21">
    <w:nsid w:val="0000001A"/>
    <w:multiLevelType w:val="singleLevel"/>
    <w:tmpl w:val="0000001A"/>
    <w:name w:val="WW8Num24"/>
    <w:lvl w:ilvl="0">
      <w:start w:val="1"/>
      <w:numFmt w:val="bullet"/>
      <w:lvlText w:val="-"/>
      <w:lvlJc w:val="left"/>
      <w:pPr>
        <w:tabs>
          <w:tab w:val="num" w:pos="1571"/>
        </w:tabs>
        <w:ind w:left="1571" w:hanging="360"/>
      </w:pPr>
      <w:rPr>
        <w:rFonts w:ascii="Times New Roman" w:hAnsi="Times New Roman"/>
      </w:rPr>
    </w:lvl>
  </w:abstractNum>
  <w:abstractNum w:abstractNumId="22">
    <w:nsid w:val="0000001B"/>
    <w:multiLevelType w:val="singleLevel"/>
    <w:tmpl w:val="0000001B"/>
    <w:name w:val="WW8Num25"/>
    <w:lvl w:ilvl="0">
      <w:start w:val="1"/>
      <w:numFmt w:val="bullet"/>
      <w:lvlText w:val="­"/>
      <w:lvlJc w:val="left"/>
      <w:pPr>
        <w:tabs>
          <w:tab w:val="num" w:pos="1571"/>
        </w:tabs>
        <w:ind w:left="1571" w:hanging="360"/>
      </w:pPr>
      <w:rPr>
        <w:rFonts w:ascii="Courier New" w:hAnsi="Courier New"/>
      </w:rPr>
    </w:lvl>
  </w:abstractNum>
  <w:abstractNum w:abstractNumId="23">
    <w:nsid w:val="0000001C"/>
    <w:multiLevelType w:val="singleLevel"/>
    <w:tmpl w:val="0000001C"/>
    <w:name w:val="WW8Num26"/>
    <w:lvl w:ilvl="0">
      <w:start w:val="1"/>
      <w:numFmt w:val="bullet"/>
      <w:lvlText w:val="­"/>
      <w:lvlJc w:val="left"/>
      <w:pPr>
        <w:tabs>
          <w:tab w:val="num" w:pos="1105"/>
        </w:tabs>
        <w:ind w:left="1105" w:hanging="397"/>
      </w:pPr>
      <w:rPr>
        <w:rFonts w:ascii="Courier New" w:hAnsi="Courier New" w:cs="Times New Roman"/>
      </w:rPr>
    </w:lvl>
  </w:abstractNum>
  <w:abstractNum w:abstractNumId="24">
    <w:nsid w:val="0000001D"/>
    <w:multiLevelType w:val="singleLevel"/>
    <w:tmpl w:val="0000001D"/>
    <w:name w:val="WW8Num27"/>
    <w:lvl w:ilvl="0">
      <w:start w:val="1"/>
      <w:numFmt w:val="bullet"/>
      <w:lvlText w:val="­"/>
      <w:lvlJc w:val="left"/>
      <w:pPr>
        <w:tabs>
          <w:tab w:val="num" w:pos="1571"/>
        </w:tabs>
        <w:ind w:left="1571" w:hanging="360"/>
      </w:pPr>
      <w:rPr>
        <w:rFonts w:ascii="Courier New" w:hAnsi="Courier New"/>
      </w:rPr>
    </w:lvl>
  </w:abstractNum>
  <w:abstractNum w:abstractNumId="25">
    <w:nsid w:val="0000001E"/>
    <w:multiLevelType w:val="singleLevel"/>
    <w:tmpl w:val="0000001E"/>
    <w:name w:val="WW8Num28"/>
    <w:lvl w:ilvl="0">
      <w:start w:val="1"/>
      <w:numFmt w:val="bullet"/>
      <w:lvlText w:val="­"/>
      <w:lvlJc w:val="left"/>
      <w:pPr>
        <w:tabs>
          <w:tab w:val="num" w:pos="1105"/>
        </w:tabs>
        <w:ind w:left="1105" w:hanging="397"/>
      </w:pPr>
      <w:rPr>
        <w:rFonts w:ascii="Courier New" w:hAnsi="Courier New"/>
      </w:rPr>
    </w:lvl>
  </w:abstractNum>
  <w:abstractNum w:abstractNumId="26">
    <w:nsid w:val="0000001F"/>
    <w:multiLevelType w:val="singleLevel"/>
    <w:tmpl w:val="0000001F"/>
    <w:name w:val="WW8Num29"/>
    <w:lvl w:ilvl="0">
      <w:start w:val="1"/>
      <w:numFmt w:val="decimal"/>
      <w:lvlText w:val="%1)"/>
      <w:lvlJc w:val="left"/>
      <w:pPr>
        <w:tabs>
          <w:tab w:val="num" w:pos="1919"/>
        </w:tabs>
        <w:ind w:left="1919" w:hanging="360"/>
      </w:pPr>
    </w:lvl>
  </w:abstractNum>
  <w:abstractNum w:abstractNumId="27">
    <w:nsid w:val="00000020"/>
    <w:multiLevelType w:val="singleLevel"/>
    <w:tmpl w:val="00000020"/>
    <w:name w:val="WW8Num30"/>
    <w:lvl w:ilvl="0">
      <w:start w:val="1"/>
      <w:numFmt w:val="decimal"/>
      <w:lvlText w:val="%1)"/>
      <w:lvlJc w:val="left"/>
      <w:pPr>
        <w:tabs>
          <w:tab w:val="num" w:pos="1571"/>
        </w:tabs>
        <w:ind w:left="1571" w:hanging="360"/>
      </w:pPr>
    </w:lvl>
  </w:abstractNum>
  <w:abstractNum w:abstractNumId="28">
    <w:nsid w:val="00000021"/>
    <w:multiLevelType w:val="singleLevel"/>
    <w:tmpl w:val="00000021"/>
    <w:name w:val="WW8Num31"/>
    <w:lvl w:ilvl="0">
      <w:start w:val="1"/>
      <w:numFmt w:val="bullet"/>
      <w:lvlText w:val="­"/>
      <w:lvlJc w:val="left"/>
      <w:pPr>
        <w:tabs>
          <w:tab w:val="num" w:pos="1813"/>
        </w:tabs>
        <w:ind w:left="1813" w:hanging="397"/>
      </w:pPr>
      <w:rPr>
        <w:rFonts w:ascii="Courier New" w:hAnsi="Courier New"/>
      </w:rPr>
    </w:lvl>
  </w:abstractNum>
  <w:abstractNum w:abstractNumId="29">
    <w:nsid w:val="00000023"/>
    <w:multiLevelType w:val="singleLevel"/>
    <w:tmpl w:val="00000023"/>
    <w:name w:val="WW8Num33"/>
    <w:lvl w:ilvl="0">
      <w:start w:val="1"/>
      <w:numFmt w:val="bullet"/>
      <w:lvlText w:val="-"/>
      <w:lvlJc w:val="left"/>
      <w:pPr>
        <w:tabs>
          <w:tab w:val="num" w:pos="1776"/>
        </w:tabs>
        <w:ind w:left="1776" w:hanging="360"/>
      </w:pPr>
      <w:rPr>
        <w:rFonts w:ascii="OpenSymbol" w:hAnsi="OpenSymbol"/>
      </w:rPr>
    </w:lvl>
  </w:abstractNum>
  <w:abstractNum w:abstractNumId="30">
    <w:nsid w:val="00000024"/>
    <w:multiLevelType w:val="singleLevel"/>
    <w:tmpl w:val="00000024"/>
    <w:name w:val="WW8Num34"/>
    <w:lvl w:ilvl="0">
      <w:start w:val="1"/>
      <w:numFmt w:val="bullet"/>
      <w:lvlText w:val="­"/>
      <w:lvlJc w:val="left"/>
      <w:pPr>
        <w:tabs>
          <w:tab w:val="num" w:pos="1105"/>
        </w:tabs>
        <w:ind w:left="1105" w:hanging="397"/>
      </w:pPr>
      <w:rPr>
        <w:rFonts w:ascii="Courier New" w:hAnsi="Courier New"/>
      </w:rPr>
    </w:lvl>
  </w:abstractNum>
  <w:abstractNum w:abstractNumId="31">
    <w:nsid w:val="00000025"/>
    <w:multiLevelType w:val="singleLevel"/>
    <w:tmpl w:val="00000025"/>
    <w:name w:val="WW8Num35"/>
    <w:lvl w:ilvl="0">
      <w:start w:val="1"/>
      <w:numFmt w:val="bullet"/>
      <w:lvlText w:val="­"/>
      <w:lvlJc w:val="left"/>
      <w:pPr>
        <w:tabs>
          <w:tab w:val="num" w:pos="1571"/>
        </w:tabs>
        <w:ind w:left="1571" w:hanging="360"/>
      </w:pPr>
      <w:rPr>
        <w:rFonts w:ascii="Courier New" w:hAnsi="Courier New"/>
      </w:rPr>
    </w:lvl>
  </w:abstractNum>
  <w:abstractNum w:abstractNumId="32">
    <w:nsid w:val="00000026"/>
    <w:multiLevelType w:val="singleLevel"/>
    <w:tmpl w:val="00000026"/>
    <w:name w:val="WW8Num36"/>
    <w:lvl w:ilvl="0">
      <w:start w:val="1"/>
      <w:numFmt w:val="bullet"/>
      <w:lvlText w:val="­"/>
      <w:lvlJc w:val="left"/>
      <w:pPr>
        <w:tabs>
          <w:tab w:val="num" w:pos="1702"/>
        </w:tabs>
        <w:ind w:left="1702" w:hanging="397"/>
      </w:pPr>
      <w:rPr>
        <w:rFonts w:ascii="Courier New" w:hAnsi="Courier New"/>
      </w:rPr>
    </w:lvl>
  </w:abstractNum>
  <w:abstractNum w:abstractNumId="33">
    <w:nsid w:val="00000027"/>
    <w:multiLevelType w:val="singleLevel"/>
    <w:tmpl w:val="00000027"/>
    <w:name w:val="WW8Num37"/>
    <w:lvl w:ilvl="0">
      <w:start w:val="1"/>
      <w:numFmt w:val="bullet"/>
      <w:lvlText w:val=""/>
      <w:lvlJc w:val="left"/>
      <w:pPr>
        <w:tabs>
          <w:tab w:val="num" w:pos="1571"/>
        </w:tabs>
        <w:ind w:left="1571" w:hanging="360"/>
      </w:pPr>
      <w:rPr>
        <w:rFonts w:ascii="Symbol" w:hAnsi="Symbol"/>
      </w:rPr>
    </w:lvl>
  </w:abstractNum>
  <w:abstractNum w:abstractNumId="34">
    <w:nsid w:val="00000028"/>
    <w:multiLevelType w:val="singleLevel"/>
    <w:tmpl w:val="00000028"/>
    <w:name w:val="WW8Num38"/>
    <w:lvl w:ilvl="0">
      <w:start w:val="1"/>
      <w:numFmt w:val="decimal"/>
      <w:lvlText w:val="%1)"/>
      <w:lvlJc w:val="left"/>
      <w:pPr>
        <w:tabs>
          <w:tab w:val="num" w:pos="1665"/>
        </w:tabs>
        <w:ind w:left="1665" w:hanging="360"/>
      </w:pPr>
    </w:lvl>
  </w:abstractNum>
  <w:abstractNum w:abstractNumId="35">
    <w:nsid w:val="00000029"/>
    <w:multiLevelType w:val="singleLevel"/>
    <w:tmpl w:val="00000029"/>
    <w:name w:val="WW8Num39"/>
    <w:lvl w:ilvl="0">
      <w:start w:val="1"/>
      <w:numFmt w:val="bullet"/>
      <w:lvlText w:val="-"/>
      <w:lvlJc w:val="left"/>
      <w:pPr>
        <w:tabs>
          <w:tab w:val="num" w:pos="1571"/>
        </w:tabs>
        <w:ind w:left="1571" w:hanging="360"/>
      </w:pPr>
      <w:rPr>
        <w:rFonts w:ascii="OpenSymbol" w:hAnsi="OpenSymbol"/>
      </w:rPr>
    </w:lvl>
  </w:abstractNum>
  <w:abstractNum w:abstractNumId="36">
    <w:nsid w:val="0000002A"/>
    <w:multiLevelType w:val="singleLevel"/>
    <w:tmpl w:val="0000002A"/>
    <w:name w:val="WW8Num40"/>
    <w:lvl w:ilvl="0">
      <w:start w:val="1"/>
      <w:numFmt w:val="decimal"/>
      <w:lvlText w:val="%1)"/>
      <w:lvlJc w:val="left"/>
      <w:pPr>
        <w:tabs>
          <w:tab w:val="num" w:pos="1571"/>
        </w:tabs>
        <w:ind w:left="1571" w:hanging="360"/>
      </w:pPr>
    </w:lvl>
  </w:abstractNum>
  <w:abstractNum w:abstractNumId="37">
    <w:nsid w:val="0000002B"/>
    <w:multiLevelType w:val="singleLevel"/>
    <w:tmpl w:val="0000002B"/>
    <w:name w:val="WW8Num41"/>
    <w:lvl w:ilvl="0">
      <w:start w:val="1"/>
      <w:numFmt w:val="decimal"/>
      <w:lvlText w:val="%1)"/>
      <w:lvlJc w:val="left"/>
      <w:pPr>
        <w:tabs>
          <w:tab w:val="num" w:pos="1068"/>
        </w:tabs>
        <w:ind w:left="1068" w:hanging="360"/>
      </w:pPr>
    </w:lvl>
  </w:abstractNum>
  <w:abstractNum w:abstractNumId="38">
    <w:nsid w:val="0000002D"/>
    <w:multiLevelType w:val="singleLevel"/>
    <w:tmpl w:val="0000002D"/>
    <w:name w:val="WW8Num43"/>
    <w:lvl w:ilvl="0">
      <w:start w:val="1"/>
      <w:numFmt w:val="bullet"/>
      <w:lvlText w:val=""/>
      <w:lvlJc w:val="left"/>
      <w:pPr>
        <w:tabs>
          <w:tab w:val="num" w:pos="1842"/>
        </w:tabs>
        <w:ind w:left="1842" w:hanging="530"/>
      </w:pPr>
      <w:rPr>
        <w:rFonts w:ascii="Symbol" w:hAnsi="Symbol"/>
      </w:rPr>
    </w:lvl>
  </w:abstractNum>
  <w:abstractNum w:abstractNumId="39">
    <w:nsid w:val="0000002E"/>
    <w:multiLevelType w:val="singleLevel"/>
    <w:tmpl w:val="0000002E"/>
    <w:name w:val="WW8Num44"/>
    <w:lvl w:ilvl="0">
      <w:start w:val="1"/>
      <w:numFmt w:val="bullet"/>
      <w:lvlText w:val=""/>
      <w:lvlJc w:val="left"/>
      <w:pPr>
        <w:tabs>
          <w:tab w:val="num" w:pos="1778"/>
        </w:tabs>
        <w:ind w:left="1778" w:hanging="530"/>
      </w:pPr>
      <w:rPr>
        <w:rFonts w:ascii="Symbol" w:hAnsi="Symbol"/>
      </w:rPr>
    </w:lvl>
  </w:abstractNum>
  <w:abstractNum w:abstractNumId="40">
    <w:nsid w:val="0000002F"/>
    <w:multiLevelType w:val="singleLevel"/>
    <w:tmpl w:val="0000002F"/>
    <w:name w:val="WW8Num45"/>
    <w:lvl w:ilvl="0">
      <w:start w:val="1"/>
      <w:numFmt w:val="bullet"/>
      <w:lvlText w:val="-"/>
      <w:lvlJc w:val="left"/>
      <w:pPr>
        <w:tabs>
          <w:tab w:val="num" w:pos="1068"/>
        </w:tabs>
        <w:ind w:left="1068" w:hanging="360"/>
      </w:pPr>
      <w:rPr>
        <w:rFonts w:ascii="OpenSymbol" w:hAnsi="OpenSymbol"/>
      </w:rPr>
    </w:lvl>
  </w:abstractNum>
  <w:abstractNum w:abstractNumId="41">
    <w:nsid w:val="00000030"/>
    <w:multiLevelType w:val="singleLevel"/>
    <w:tmpl w:val="00000030"/>
    <w:name w:val="WW8Num46"/>
    <w:lvl w:ilvl="0">
      <w:start w:val="1"/>
      <w:numFmt w:val="bullet"/>
      <w:lvlText w:val="-"/>
      <w:lvlJc w:val="left"/>
      <w:pPr>
        <w:tabs>
          <w:tab w:val="num" w:pos="1068"/>
        </w:tabs>
        <w:ind w:left="1068" w:hanging="360"/>
      </w:pPr>
      <w:rPr>
        <w:rFonts w:ascii="OpenSymbol" w:hAnsi="OpenSymbol"/>
      </w:rPr>
    </w:lvl>
  </w:abstractNum>
  <w:abstractNum w:abstractNumId="42">
    <w:nsid w:val="00000032"/>
    <w:multiLevelType w:val="singleLevel"/>
    <w:tmpl w:val="00000032"/>
    <w:name w:val="WW8Num48"/>
    <w:lvl w:ilvl="0">
      <w:start w:val="1"/>
      <w:numFmt w:val="bullet"/>
      <w:lvlText w:val="­"/>
      <w:lvlJc w:val="left"/>
      <w:pPr>
        <w:tabs>
          <w:tab w:val="num" w:pos="1702"/>
        </w:tabs>
        <w:ind w:left="1702" w:hanging="397"/>
      </w:pPr>
      <w:rPr>
        <w:rFonts w:ascii="Courier New" w:hAnsi="Courier New"/>
      </w:rPr>
    </w:lvl>
  </w:abstractNum>
  <w:abstractNum w:abstractNumId="43">
    <w:nsid w:val="00000033"/>
    <w:multiLevelType w:val="singleLevel"/>
    <w:tmpl w:val="00000033"/>
    <w:name w:val="WW8Num49"/>
    <w:lvl w:ilvl="0">
      <w:start w:val="1"/>
      <w:numFmt w:val="decimal"/>
      <w:lvlText w:val="%1)"/>
      <w:lvlJc w:val="left"/>
      <w:pPr>
        <w:tabs>
          <w:tab w:val="num" w:pos="1919"/>
        </w:tabs>
        <w:ind w:left="1919" w:hanging="360"/>
      </w:pPr>
    </w:lvl>
  </w:abstractNum>
  <w:abstractNum w:abstractNumId="44">
    <w:nsid w:val="00000034"/>
    <w:multiLevelType w:val="singleLevel"/>
    <w:tmpl w:val="00000034"/>
    <w:name w:val="WW8Num50"/>
    <w:lvl w:ilvl="0">
      <w:start w:val="1"/>
      <w:numFmt w:val="decimal"/>
      <w:lvlText w:val="%1)"/>
      <w:lvlJc w:val="left"/>
      <w:pPr>
        <w:tabs>
          <w:tab w:val="num" w:pos="1571"/>
        </w:tabs>
        <w:ind w:left="1571" w:hanging="360"/>
      </w:pPr>
    </w:lvl>
  </w:abstractNum>
  <w:abstractNum w:abstractNumId="45">
    <w:nsid w:val="00000035"/>
    <w:multiLevelType w:val="singleLevel"/>
    <w:tmpl w:val="00000035"/>
    <w:name w:val="WW8Num51"/>
    <w:lvl w:ilvl="0">
      <w:start w:val="1"/>
      <w:numFmt w:val="bullet"/>
      <w:lvlText w:val="­"/>
      <w:lvlJc w:val="left"/>
      <w:pPr>
        <w:tabs>
          <w:tab w:val="num" w:pos="1702"/>
        </w:tabs>
        <w:ind w:left="1702" w:hanging="397"/>
      </w:pPr>
      <w:rPr>
        <w:rFonts w:ascii="Courier New" w:hAnsi="Courier New"/>
      </w:rPr>
    </w:lvl>
  </w:abstractNum>
  <w:abstractNum w:abstractNumId="46">
    <w:nsid w:val="00000037"/>
    <w:multiLevelType w:val="singleLevel"/>
    <w:tmpl w:val="00000037"/>
    <w:name w:val="WW8Num53"/>
    <w:lvl w:ilvl="0">
      <w:start w:val="1"/>
      <w:numFmt w:val="bullet"/>
      <w:lvlText w:val="­"/>
      <w:lvlJc w:val="left"/>
      <w:pPr>
        <w:tabs>
          <w:tab w:val="num" w:pos="1068"/>
        </w:tabs>
        <w:ind w:left="1068" w:hanging="360"/>
      </w:pPr>
      <w:rPr>
        <w:rFonts w:ascii="Courier New" w:hAnsi="Courier New"/>
      </w:rPr>
    </w:lvl>
  </w:abstractNum>
  <w:abstractNum w:abstractNumId="47">
    <w:nsid w:val="00000039"/>
    <w:multiLevelType w:val="singleLevel"/>
    <w:tmpl w:val="00000039"/>
    <w:name w:val="WW8Num55"/>
    <w:lvl w:ilvl="0">
      <w:start w:val="1"/>
      <w:numFmt w:val="decimal"/>
      <w:lvlText w:val="%1)"/>
      <w:lvlJc w:val="left"/>
      <w:pPr>
        <w:tabs>
          <w:tab w:val="num" w:pos="1571"/>
        </w:tabs>
        <w:ind w:left="1571" w:hanging="360"/>
      </w:pPr>
    </w:lvl>
  </w:abstractNum>
  <w:abstractNum w:abstractNumId="48">
    <w:nsid w:val="0000003A"/>
    <w:multiLevelType w:val="singleLevel"/>
    <w:tmpl w:val="0000003A"/>
    <w:name w:val="WW8Num56"/>
    <w:lvl w:ilvl="0">
      <w:start w:val="1"/>
      <w:numFmt w:val="decimal"/>
      <w:lvlText w:val="%1)"/>
      <w:lvlJc w:val="left"/>
      <w:pPr>
        <w:tabs>
          <w:tab w:val="num" w:pos="1919"/>
        </w:tabs>
        <w:ind w:left="1919" w:hanging="360"/>
      </w:pPr>
    </w:lvl>
  </w:abstractNum>
  <w:abstractNum w:abstractNumId="49">
    <w:nsid w:val="0000003B"/>
    <w:multiLevelType w:val="singleLevel"/>
    <w:tmpl w:val="0000003B"/>
    <w:name w:val="WW8Num57"/>
    <w:lvl w:ilvl="0">
      <w:start w:val="1"/>
      <w:numFmt w:val="decimal"/>
      <w:lvlText w:val="%1)"/>
      <w:lvlJc w:val="left"/>
      <w:pPr>
        <w:tabs>
          <w:tab w:val="num" w:pos="1571"/>
        </w:tabs>
        <w:ind w:left="1571" w:hanging="360"/>
      </w:pPr>
    </w:lvl>
  </w:abstractNum>
  <w:abstractNum w:abstractNumId="50">
    <w:nsid w:val="0000003C"/>
    <w:multiLevelType w:val="singleLevel"/>
    <w:tmpl w:val="0000003C"/>
    <w:name w:val="WW8Num58"/>
    <w:lvl w:ilvl="0">
      <w:start w:val="1"/>
      <w:numFmt w:val="bullet"/>
      <w:lvlText w:val="­"/>
      <w:lvlJc w:val="left"/>
      <w:pPr>
        <w:tabs>
          <w:tab w:val="num" w:pos="1571"/>
        </w:tabs>
        <w:ind w:left="1571" w:hanging="360"/>
      </w:pPr>
      <w:rPr>
        <w:rFonts w:ascii="Courier New" w:hAnsi="Courier New"/>
      </w:rPr>
    </w:lvl>
  </w:abstractNum>
  <w:abstractNum w:abstractNumId="51">
    <w:nsid w:val="0000003D"/>
    <w:multiLevelType w:val="singleLevel"/>
    <w:tmpl w:val="0000003D"/>
    <w:name w:val="WW8Num59"/>
    <w:lvl w:ilvl="0">
      <w:start w:val="1"/>
      <w:numFmt w:val="bullet"/>
      <w:lvlText w:val="­"/>
      <w:lvlJc w:val="left"/>
      <w:pPr>
        <w:tabs>
          <w:tab w:val="num" w:pos="1571"/>
        </w:tabs>
        <w:ind w:left="1571" w:hanging="360"/>
      </w:pPr>
      <w:rPr>
        <w:rFonts w:ascii="Courier New" w:hAnsi="Courier New"/>
      </w:rPr>
    </w:lvl>
  </w:abstractNum>
  <w:abstractNum w:abstractNumId="52">
    <w:nsid w:val="0000003E"/>
    <w:multiLevelType w:val="multilevel"/>
    <w:tmpl w:val="0000003E"/>
    <w:name w:val="WW8Num60"/>
    <w:lvl w:ilvl="0">
      <w:start w:val="1"/>
      <w:numFmt w:val="bullet"/>
      <w:lvlText w:val="­"/>
      <w:lvlJc w:val="left"/>
      <w:pPr>
        <w:tabs>
          <w:tab w:val="num" w:pos="1571"/>
        </w:tabs>
        <w:ind w:left="1571" w:hanging="360"/>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53">
    <w:nsid w:val="0000003F"/>
    <w:multiLevelType w:val="multilevel"/>
    <w:tmpl w:val="0000003F"/>
    <w:name w:val="WW8Num61"/>
    <w:lvl w:ilvl="0">
      <w:start w:val="1"/>
      <w:numFmt w:val="bullet"/>
      <w:lvlText w:val="-"/>
      <w:lvlJc w:val="left"/>
      <w:pPr>
        <w:tabs>
          <w:tab w:val="num" w:pos="1571"/>
        </w:tabs>
        <w:ind w:left="1571" w:hanging="360"/>
      </w:pPr>
      <w:rPr>
        <w:rFonts w:ascii="OpenSymbol" w:hAnsi="OpenSymbol"/>
      </w:rPr>
    </w:lvl>
    <w:lvl w:ilvl="1">
      <w:start w:val="1"/>
      <w:numFmt w:val="bullet"/>
      <w:lvlText w:val="­"/>
      <w:lvlJc w:val="left"/>
      <w:pPr>
        <w:tabs>
          <w:tab w:val="num" w:pos="2328"/>
        </w:tabs>
        <w:ind w:left="2328" w:hanging="397"/>
      </w:pPr>
      <w:rPr>
        <w:rFonts w:ascii="Courier New" w:hAnsi="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54">
    <w:nsid w:val="00000040"/>
    <w:multiLevelType w:val="singleLevel"/>
    <w:tmpl w:val="00000040"/>
    <w:name w:val="WW8Num62"/>
    <w:lvl w:ilvl="0">
      <w:start w:val="1"/>
      <w:numFmt w:val="bullet"/>
      <w:lvlText w:val="-"/>
      <w:lvlJc w:val="left"/>
      <w:pPr>
        <w:tabs>
          <w:tab w:val="num" w:pos="1571"/>
        </w:tabs>
        <w:ind w:left="1571" w:hanging="360"/>
      </w:pPr>
      <w:rPr>
        <w:rFonts w:ascii="OpenSymbol" w:hAnsi="OpenSymbol"/>
      </w:rPr>
    </w:lvl>
  </w:abstractNum>
  <w:abstractNum w:abstractNumId="55">
    <w:nsid w:val="00000042"/>
    <w:multiLevelType w:val="singleLevel"/>
    <w:tmpl w:val="00000042"/>
    <w:name w:val="WW8Num64"/>
    <w:lvl w:ilvl="0">
      <w:start w:val="1"/>
      <w:numFmt w:val="decimal"/>
      <w:lvlText w:val="%1)"/>
      <w:lvlJc w:val="left"/>
      <w:pPr>
        <w:tabs>
          <w:tab w:val="num" w:pos="0"/>
        </w:tabs>
        <w:ind w:left="1665" w:hanging="360"/>
      </w:pPr>
    </w:lvl>
  </w:abstractNum>
  <w:abstractNum w:abstractNumId="56">
    <w:nsid w:val="00000044"/>
    <w:multiLevelType w:val="singleLevel"/>
    <w:tmpl w:val="00000044"/>
    <w:name w:val="WW8Num66"/>
    <w:lvl w:ilvl="0">
      <w:start w:val="1"/>
      <w:numFmt w:val="decimal"/>
      <w:lvlText w:val="%1)"/>
      <w:lvlJc w:val="left"/>
      <w:pPr>
        <w:tabs>
          <w:tab w:val="num" w:pos="1919"/>
        </w:tabs>
        <w:ind w:left="1919" w:hanging="360"/>
      </w:pPr>
    </w:lvl>
  </w:abstractNum>
  <w:abstractNum w:abstractNumId="57">
    <w:nsid w:val="00000045"/>
    <w:multiLevelType w:val="singleLevel"/>
    <w:tmpl w:val="00000045"/>
    <w:name w:val="WW8Num67"/>
    <w:lvl w:ilvl="0">
      <w:start w:val="1"/>
      <w:numFmt w:val="bullet"/>
      <w:lvlText w:val="­"/>
      <w:lvlJc w:val="left"/>
      <w:pPr>
        <w:tabs>
          <w:tab w:val="num" w:pos="1105"/>
        </w:tabs>
        <w:ind w:left="1105" w:hanging="397"/>
      </w:pPr>
      <w:rPr>
        <w:rFonts w:ascii="Courier New" w:hAnsi="Courier New"/>
      </w:rPr>
    </w:lvl>
  </w:abstractNum>
  <w:abstractNum w:abstractNumId="58">
    <w:nsid w:val="00000046"/>
    <w:multiLevelType w:val="singleLevel"/>
    <w:tmpl w:val="00000046"/>
    <w:name w:val="WW8Num68"/>
    <w:lvl w:ilvl="0">
      <w:start w:val="1"/>
      <w:numFmt w:val="bullet"/>
      <w:lvlText w:val="­"/>
      <w:lvlJc w:val="left"/>
      <w:pPr>
        <w:tabs>
          <w:tab w:val="num" w:pos="1571"/>
        </w:tabs>
        <w:ind w:left="1571" w:hanging="360"/>
      </w:pPr>
      <w:rPr>
        <w:rFonts w:ascii="Courier New" w:hAnsi="Courier New"/>
      </w:rPr>
    </w:lvl>
  </w:abstractNum>
  <w:abstractNum w:abstractNumId="59">
    <w:nsid w:val="00000047"/>
    <w:multiLevelType w:val="singleLevel"/>
    <w:tmpl w:val="00000047"/>
    <w:name w:val="WW8Num69"/>
    <w:lvl w:ilvl="0">
      <w:start w:val="1"/>
      <w:numFmt w:val="decimal"/>
      <w:lvlText w:val="%1)"/>
      <w:lvlJc w:val="left"/>
      <w:pPr>
        <w:tabs>
          <w:tab w:val="num" w:pos="0"/>
        </w:tabs>
        <w:ind w:left="1571" w:hanging="360"/>
      </w:pPr>
    </w:lvl>
  </w:abstractNum>
  <w:abstractNum w:abstractNumId="60">
    <w:nsid w:val="00000048"/>
    <w:multiLevelType w:val="singleLevel"/>
    <w:tmpl w:val="00000048"/>
    <w:name w:val="WW8Num70"/>
    <w:lvl w:ilvl="0">
      <w:start w:val="1"/>
      <w:numFmt w:val="bullet"/>
      <w:lvlText w:val="­"/>
      <w:lvlJc w:val="left"/>
      <w:pPr>
        <w:tabs>
          <w:tab w:val="num" w:pos="1702"/>
        </w:tabs>
        <w:ind w:left="1702" w:hanging="397"/>
      </w:pPr>
      <w:rPr>
        <w:rFonts w:ascii="Courier New" w:hAnsi="Courier New"/>
      </w:rPr>
    </w:lvl>
  </w:abstractNum>
  <w:abstractNum w:abstractNumId="61">
    <w:nsid w:val="00000049"/>
    <w:multiLevelType w:val="multilevel"/>
    <w:tmpl w:val="00000049"/>
    <w:name w:val="WW8Num71"/>
    <w:lvl w:ilvl="0">
      <w:start w:val="1"/>
      <w:numFmt w:val="bullet"/>
      <w:lvlText w:val="­"/>
      <w:lvlJc w:val="left"/>
      <w:pPr>
        <w:tabs>
          <w:tab w:val="num" w:pos="1068"/>
        </w:tabs>
        <w:ind w:left="1068" w:hanging="360"/>
      </w:pPr>
      <w:rPr>
        <w:rFonts w:ascii="Courier New" w:hAnsi="Courier New"/>
      </w:rPr>
    </w:lvl>
    <w:lvl w:ilvl="1">
      <w:start w:val="1"/>
      <w:numFmt w:val="decimal"/>
      <w:lvlText w:val="%2)"/>
      <w:lvlJc w:val="left"/>
      <w:pPr>
        <w:tabs>
          <w:tab w:val="num" w:pos="937"/>
        </w:tabs>
        <w:ind w:left="937" w:hanging="360"/>
      </w:pPr>
    </w:lvl>
    <w:lvl w:ilvl="2">
      <w:start w:val="1"/>
      <w:numFmt w:val="bullet"/>
      <w:lvlText w:val=""/>
      <w:lvlJc w:val="left"/>
      <w:pPr>
        <w:tabs>
          <w:tab w:val="num" w:pos="1657"/>
        </w:tabs>
        <w:ind w:left="1657" w:hanging="360"/>
      </w:pPr>
      <w:rPr>
        <w:rFonts w:ascii="Wingdings" w:hAnsi="Wingdings"/>
      </w:rPr>
    </w:lvl>
    <w:lvl w:ilvl="3">
      <w:start w:val="1"/>
      <w:numFmt w:val="bullet"/>
      <w:lvlText w:val=""/>
      <w:lvlJc w:val="left"/>
      <w:pPr>
        <w:tabs>
          <w:tab w:val="num" w:pos="2377"/>
        </w:tabs>
        <w:ind w:left="2377" w:hanging="360"/>
      </w:pPr>
      <w:rPr>
        <w:rFonts w:ascii="Symbol" w:hAnsi="Symbol"/>
      </w:rPr>
    </w:lvl>
    <w:lvl w:ilvl="4">
      <w:start w:val="1"/>
      <w:numFmt w:val="bullet"/>
      <w:lvlText w:val="o"/>
      <w:lvlJc w:val="left"/>
      <w:pPr>
        <w:tabs>
          <w:tab w:val="num" w:pos="3097"/>
        </w:tabs>
        <w:ind w:left="3097" w:hanging="360"/>
      </w:pPr>
      <w:rPr>
        <w:rFonts w:ascii="Courier New" w:hAnsi="Courier New" w:cs="Courier New"/>
      </w:rPr>
    </w:lvl>
    <w:lvl w:ilvl="5">
      <w:start w:val="1"/>
      <w:numFmt w:val="bullet"/>
      <w:lvlText w:val=""/>
      <w:lvlJc w:val="left"/>
      <w:pPr>
        <w:tabs>
          <w:tab w:val="num" w:pos="3817"/>
        </w:tabs>
        <w:ind w:left="3817" w:hanging="360"/>
      </w:pPr>
      <w:rPr>
        <w:rFonts w:ascii="Wingdings" w:hAnsi="Wingdings"/>
      </w:rPr>
    </w:lvl>
    <w:lvl w:ilvl="6">
      <w:start w:val="1"/>
      <w:numFmt w:val="bullet"/>
      <w:lvlText w:val=""/>
      <w:lvlJc w:val="left"/>
      <w:pPr>
        <w:tabs>
          <w:tab w:val="num" w:pos="4537"/>
        </w:tabs>
        <w:ind w:left="4537" w:hanging="360"/>
      </w:pPr>
      <w:rPr>
        <w:rFonts w:ascii="Symbol" w:hAnsi="Symbol"/>
      </w:rPr>
    </w:lvl>
    <w:lvl w:ilvl="7">
      <w:start w:val="1"/>
      <w:numFmt w:val="bullet"/>
      <w:lvlText w:val="o"/>
      <w:lvlJc w:val="left"/>
      <w:pPr>
        <w:tabs>
          <w:tab w:val="num" w:pos="5257"/>
        </w:tabs>
        <w:ind w:left="5257" w:hanging="360"/>
      </w:pPr>
      <w:rPr>
        <w:rFonts w:ascii="Courier New" w:hAnsi="Courier New" w:cs="Courier New"/>
      </w:rPr>
    </w:lvl>
    <w:lvl w:ilvl="8">
      <w:start w:val="1"/>
      <w:numFmt w:val="bullet"/>
      <w:lvlText w:val=""/>
      <w:lvlJc w:val="left"/>
      <w:pPr>
        <w:tabs>
          <w:tab w:val="num" w:pos="5977"/>
        </w:tabs>
        <w:ind w:left="5977" w:hanging="360"/>
      </w:pPr>
      <w:rPr>
        <w:rFonts w:ascii="Wingdings" w:hAnsi="Wingdings"/>
      </w:rPr>
    </w:lvl>
  </w:abstractNum>
  <w:abstractNum w:abstractNumId="62">
    <w:nsid w:val="0000004A"/>
    <w:multiLevelType w:val="singleLevel"/>
    <w:tmpl w:val="0000004A"/>
    <w:name w:val="WW8Num72"/>
    <w:lvl w:ilvl="0">
      <w:start w:val="1"/>
      <w:numFmt w:val="bullet"/>
      <w:lvlText w:val="-"/>
      <w:lvlJc w:val="left"/>
      <w:pPr>
        <w:tabs>
          <w:tab w:val="num" w:pos="1571"/>
        </w:tabs>
        <w:ind w:left="1571" w:hanging="360"/>
      </w:pPr>
      <w:rPr>
        <w:rFonts w:ascii="Times New Roman" w:hAnsi="Times New Roman"/>
      </w:rPr>
    </w:lvl>
  </w:abstractNum>
  <w:abstractNum w:abstractNumId="63">
    <w:nsid w:val="0000004B"/>
    <w:multiLevelType w:val="singleLevel"/>
    <w:tmpl w:val="0000004B"/>
    <w:name w:val="WW8Num73"/>
    <w:lvl w:ilvl="0">
      <w:start w:val="1"/>
      <w:numFmt w:val="decimal"/>
      <w:lvlText w:val="%1)"/>
      <w:lvlJc w:val="left"/>
      <w:pPr>
        <w:tabs>
          <w:tab w:val="num" w:pos="1571"/>
        </w:tabs>
        <w:ind w:left="1571" w:hanging="360"/>
      </w:pPr>
    </w:lvl>
  </w:abstractNum>
  <w:abstractNum w:abstractNumId="64">
    <w:nsid w:val="0000004C"/>
    <w:multiLevelType w:val="singleLevel"/>
    <w:tmpl w:val="0000004C"/>
    <w:name w:val="WW8Num74"/>
    <w:lvl w:ilvl="0">
      <w:start w:val="1"/>
      <w:numFmt w:val="bullet"/>
      <w:lvlText w:val=""/>
      <w:lvlJc w:val="left"/>
      <w:pPr>
        <w:tabs>
          <w:tab w:val="num" w:pos="1778"/>
        </w:tabs>
        <w:ind w:left="1778" w:hanging="530"/>
      </w:pPr>
      <w:rPr>
        <w:rFonts w:ascii="Symbol" w:hAnsi="Symbol" w:cs="Times New Roman"/>
      </w:rPr>
    </w:lvl>
  </w:abstractNum>
  <w:abstractNum w:abstractNumId="65">
    <w:nsid w:val="0000004D"/>
    <w:multiLevelType w:val="singleLevel"/>
    <w:tmpl w:val="0000004D"/>
    <w:name w:val="WW8Num75"/>
    <w:lvl w:ilvl="0">
      <w:start w:val="1"/>
      <w:numFmt w:val="bullet"/>
      <w:lvlText w:val="­"/>
      <w:lvlJc w:val="left"/>
      <w:pPr>
        <w:tabs>
          <w:tab w:val="num" w:pos="1608"/>
        </w:tabs>
        <w:ind w:left="1608" w:hanging="397"/>
      </w:pPr>
      <w:rPr>
        <w:rFonts w:ascii="Courier New" w:hAnsi="Courier New"/>
      </w:rPr>
    </w:lvl>
  </w:abstractNum>
  <w:abstractNum w:abstractNumId="66">
    <w:nsid w:val="0000004E"/>
    <w:multiLevelType w:val="singleLevel"/>
    <w:tmpl w:val="0000004E"/>
    <w:name w:val="WW8Num76"/>
    <w:lvl w:ilvl="0">
      <w:start w:val="1"/>
      <w:numFmt w:val="bullet"/>
      <w:lvlText w:val="­"/>
      <w:lvlJc w:val="left"/>
      <w:pPr>
        <w:tabs>
          <w:tab w:val="num" w:pos="1571"/>
        </w:tabs>
        <w:ind w:left="1571" w:hanging="360"/>
      </w:pPr>
      <w:rPr>
        <w:rFonts w:ascii="Courier New" w:hAnsi="Courier New"/>
      </w:rPr>
    </w:lvl>
  </w:abstractNum>
  <w:abstractNum w:abstractNumId="67">
    <w:nsid w:val="0000004F"/>
    <w:multiLevelType w:val="singleLevel"/>
    <w:tmpl w:val="0000004F"/>
    <w:name w:val="WW8Num77"/>
    <w:lvl w:ilvl="0">
      <w:start w:val="1"/>
      <w:numFmt w:val="bullet"/>
      <w:lvlText w:val="­"/>
      <w:lvlJc w:val="left"/>
      <w:pPr>
        <w:tabs>
          <w:tab w:val="num" w:pos="1502"/>
        </w:tabs>
        <w:ind w:left="1502" w:hanging="397"/>
      </w:pPr>
      <w:rPr>
        <w:rFonts w:ascii="Courier New" w:hAnsi="Courier New"/>
      </w:rPr>
    </w:lvl>
  </w:abstractNum>
  <w:abstractNum w:abstractNumId="68">
    <w:nsid w:val="00000050"/>
    <w:multiLevelType w:val="singleLevel"/>
    <w:tmpl w:val="00000050"/>
    <w:name w:val="WW8Num78"/>
    <w:lvl w:ilvl="0">
      <w:start w:val="1"/>
      <w:numFmt w:val="decimal"/>
      <w:lvlText w:val="%1)"/>
      <w:lvlJc w:val="left"/>
      <w:pPr>
        <w:tabs>
          <w:tab w:val="num" w:pos="1068"/>
        </w:tabs>
        <w:ind w:left="1068" w:hanging="360"/>
      </w:pPr>
    </w:lvl>
  </w:abstractNum>
  <w:abstractNum w:abstractNumId="69">
    <w:nsid w:val="00000051"/>
    <w:multiLevelType w:val="singleLevel"/>
    <w:tmpl w:val="00000051"/>
    <w:name w:val="WW8Num79"/>
    <w:lvl w:ilvl="0">
      <w:start w:val="1"/>
      <w:numFmt w:val="bullet"/>
      <w:lvlText w:val="­"/>
      <w:lvlJc w:val="left"/>
      <w:pPr>
        <w:tabs>
          <w:tab w:val="num" w:pos="1571"/>
        </w:tabs>
        <w:ind w:left="1571" w:hanging="360"/>
      </w:pPr>
      <w:rPr>
        <w:rFonts w:ascii="Courier New" w:hAnsi="Courier New"/>
      </w:rPr>
    </w:lvl>
  </w:abstractNum>
  <w:abstractNum w:abstractNumId="70">
    <w:nsid w:val="00000052"/>
    <w:multiLevelType w:val="singleLevel"/>
    <w:tmpl w:val="00000052"/>
    <w:name w:val="WW8Num80"/>
    <w:lvl w:ilvl="0">
      <w:start w:val="1"/>
      <w:numFmt w:val="decimal"/>
      <w:lvlText w:val="%1)"/>
      <w:lvlJc w:val="left"/>
      <w:pPr>
        <w:tabs>
          <w:tab w:val="num" w:pos="1465"/>
        </w:tabs>
        <w:ind w:left="1465" w:hanging="360"/>
      </w:pPr>
    </w:lvl>
  </w:abstractNum>
  <w:abstractNum w:abstractNumId="71">
    <w:nsid w:val="00000053"/>
    <w:multiLevelType w:val="singleLevel"/>
    <w:tmpl w:val="00000053"/>
    <w:name w:val="WW8Num81"/>
    <w:lvl w:ilvl="0">
      <w:start w:val="1"/>
      <w:numFmt w:val="decimal"/>
      <w:lvlText w:val="%1)"/>
      <w:lvlJc w:val="left"/>
      <w:pPr>
        <w:tabs>
          <w:tab w:val="num" w:pos="1571"/>
        </w:tabs>
        <w:ind w:left="1571" w:hanging="360"/>
      </w:pPr>
    </w:lvl>
  </w:abstractNum>
  <w:abstractNum w:abstractNumId="72">
    <w:nsid w:val="00000054"/>
    <w:multiLevelType w:val="singleLevel"/>
    <w:tmpl w:val="00000054"/>
    <w:name w:val="WW8Num82"/>
    <w:lvl w:ilvl="0">
      <w:start w:val="1"/>
      <w:numFmt w:val="bullet"/>
      <w:lvlText w:val="­"/>
      <w:lvlJc w:val="left"/>
      <w:pPr>
        <w:tabs>
          <w:tab w:val="num" w:pos="1068"/>
        </w:tabs>
        <w:ind w:left="1068" w:hanging="360"/>
      </w:pPr>
      <w:rPr>
        <w:rFonts w:ascii="Courier New" w:hAnsi="Courier New"/>
      </w:rPr>
    </w:lvl>
  </w:abstractNum>
  <w:abstractNum w:abstractNumId="73">
    <w:nsid w:val="00000055"/>
    <w:multiLevelType w:val="singleLevel"/>
    <w:tmpl w:val="00000055"/>
    <w:name w:val="WW8Num83"/>
    <w:lvl w:ilvl="0">
      <w:start w:val="1"/>
      <w:numFmt w:val="bullet"/>
      <w:lvlText w:val="­"/>
      <w:lvlJc w:val="left"/>
      <w:pPr>
        <w:tabs>
          <w:tab w:val="num" w:pos="1571"/>
        </w:tabs>
        <w:ind w:left="1571" w:hanging="360"/>
      </w:pPr>
      <w:rPr>
        <w:rFonts w:ascii="Courier New" w:hAnsi="Courier New"/>
      </w:rPr>
    </w:lvl>
  </w:abstractNum>
  <w:abstractNum w:abstractNumId="74">
    <w:nsid w:val="00000056"/>
    <w:multiLevelType w:val="singleLevel"/>
    <w:tmpl w:val="00000056"/>
    <w:name w:val="WW8Num84"/>
    <w:lvl w:ilvl="0">
      <w:start w:val="1"/>
      <w:numFmt w:val="decimal"/>
      <w:lvlText w:val="%1)"/>
      <w:lvlJc w:val="left"/>
      <w:pPr>
        <w:tabs>
          <w:tab w:val="num" w:pos="0"/>
        </w:tabs>
        <w:ind w:left="1571" w:hanging="360"/>
      </w:pPr>
    </w:lvl>
  </w:abstractNum>
  <w:abstractNum w:abstractNumId="75">
    <w:nsid w:val="00000057"/>
    <w:multiLevelType w:val="singleLevel"/>
    <w:tmpl w:val="00000057"/>
    <w:name w:val="WW8Num85"/>
    <w:lvl w:ilvl="0">
      <w:start w:val="1"/>
      <w:numFmt w:val="bullet"/>
      <w:lvlText w:val="-"/>
      <w:lvlJc w:val="left"/>
      <w:pPr>
        <w:tabs>
          <w:tab w:val="num" w:pos="1571"/>
        </w:tabs>
        <w:ind w:left="1571" w:hanging="360"/>
      </w:pPr>
      <w:rPr>
        <w:rFonts w:ascii="Times New Roman" w:hAnsi="Times New Roman"/>
      </w:rPr>
    </w:lvl>
  </w:abstractNum>
  <w:abstractNum w:abstractNumId="76">
    <w:nsid w:val="00000058"/>
    <w:multiLevelType w:val="singleLevel"/>
    <w:tmpl w:val="00000058"/>
    <w:name w:val="WW8Num86"/>
    <w:lvl w:ilvl="0">
      <w:start w:val="1"/>
      <w:numFmt w:val="decimal"/>
      <w:lvlText w:val="%1)"/>
      <w:lvlJc w:val="left"/>
      <w:pPr>
        <w:tabs>
          <w:tab w:val="num" w:pos="1919"/>
        </w:tabs>
        <w:ind w:left="1919" w:hanging="360"/>
      </w:pPr>
    </w:lvl>
  </w:abstractNum>
  <w:abstractNum w:abstractNumId="77">
    <w:nsid w:val="00000059"/>
    <w:multiLevelType w:val="singleLevel"/>
    <w:tmpl w:val="00000059"/>
    <w:name w:val="WW8Num87"/>
    <w:lvl w:ilvl="0">
      <w:start w:val="1"/>
      <w:numFmt w:val="bullet"/>
      <w:lvlText w:val="­"/>
      <w:lvlJc w:val="left"/>
      <w:pPr>
        <w:tabs>
          <w:tab w:val="num" w:pos="1571"/>
        </w:tabs>
        <w:ind w:left="1571" w:hanging="360"/>
      </w:pPr>
      <w:rPr>
        <w:rFonts w:ascii="Courier New" w:hAnsi="Courier New" w:cs="Times New Roman"/>
      </w:rPr>
    </w:lvl>
  </w:abstractNum>
  <w:abstractNum w:abstractNumId="78">
    <w:nsid w:val="0000005A"/>
    <w:multiLevelType w:val="singleLevel"/>
    <w:tmpl w:val="0000005A"/>
    <w:name w:val="WW8Num88"/>
    <w:lvl w:ilvl="0">
      <w:start w:val="1"/>
      <w:numFmt w:val="bullet"/>
      <w:lvlText w:val="­"/>
      <w:lvlJc w:val="left"/>
      <w:pPr>
        <w:tabs>
          <w:tab w:val="num" w:pos="1571"/>
        </w:tabs>
        <w:ind w:left="1571" w:hanging="360"/>
      </w:pPr>
      <w:rPr>
        <w:rFonts w:ascii="Courier New" w:hAnsi="Courier New"/>
      </w:rPr>
    </w:lvl>
  </w:abstractNum>
  <w:abstractNum w:abstractNumId="79">
    <w:nsid w:val="0000005B"/>
    <w:multiLevelType w:val="singleLevel"/>
    <w:tmpl w:val="0000005B"/>
    <w:name w:val="WW8Num89"/>
    <w:lvl w:ilvl="0">
      <w:start w:val="1"/>
      <w:numFmt w:val="decimal"/>
      <w:lvlText w:val="%1)"/>
      <w:lvlJc w:val="left"/>
      <w:pPr>
        <w:tabs>
          <w:tab w:val="num" w:pos="1571"/>
        </w:tabs>
        <w:ind w:left="1571" w:hanging="360"/>
      </w:pPr>
    </w:lvl>
  </w:abstractNum>
  <w:abstractNum w:abstractNumId="80">
    <w:nsid w:val="0000005C"/>
    <w:multiLevelType w:val="singleLevel"/>
    <w:tmpl w:val="0000005C"/>
    <w:name w:val="WW8Num90"/>
    <w:lvl w:ilvl="0">
      <w:start w:val="1"/>
      <w:numFmt w:val="bullet"/>
      <w:lvlText w:val=""/>
      <w:lvlJc w:val="left"/>
      <w:pPr>
        <w:tabs>
          <w:tab w:val="num" w:pos="1778"/>
        </w:tabs>
        <w:ind w:left="1778" w:hanging="530"/>
      </w:pPr>
      <w:rPr>
        <w:rFonts w:ascii="Symbol" w:hAnsi="Symbol"/>
      </w:rPr>
    </w:lvl>
  </w:abstractNum>
  <w:abstractNum w:abstractNumId="81">
    <w:nsid w:val="0000005E"/>
    <w:multiLevelType w:val="singleLevel"/>
    <w:tmpl w:val="0000005E"/>
    <w:name w:val="WW8Num92"/>
    <w:lvl w:ilvl="0">
      <w:start w:val="1"/>
      <w:numFmt w:val="decimal"/>
      <w:lvlText w:val="%1)"/>
      <w:lvlJc w:val="left"/>
      <w:pPr>
        <w:tabs>
          <w:tab w:val="num" w:pos="1571"/>
        </w:tabs>
        <w:ind w:left="1571" w:hanging="360"/>
      </w:pPr>
    </w:lvl>
  </w:abstractNum>
  <w:abstractNum w:abstractNumId="82">
    <w:nsid w:val="0000005F"/>
    <w:multiLevelType w:val="multilevel"/>
    <w:tmpl w:val="0000005F"/>
    <w:name w:val="WW8Num93"/>
    <w:lvl w:ilvl="0">
      <w:start w:val="1"/>
      <w:numFmt w:val="bullet"/>
      <w:lvlText w:val="-"/>
      <w:lvlJc w:val="left"/>
      <w:pPr>
        <w:tabs>
          <w:tab w:val="num" w:pos="1916"/>
        </w:tabs>
        <w:ind w:left="1916" w:hanging="360"/>
      </w:pPr>
      <w:rPr>
        <w:rFonts w:ascii="OpenSymbol" w:hAnsi="OpenSymbol"/>
      </w:rPr>
    </w:lvl>
    <w:lvl w:ilvl="1">
      <w:start w:val="1"/>
      <w:numFmt w:val="decimal"/>
      <w:lvlText w:val="%2)"/>
      <w:lvlJc w:val="left"/>
      <w:pPr>
        <w:tabs>
          <w:tab w:val="num" w:pos="1916"/>
        </w:tabs>
        <w:ind w:left="1916"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83">
    <w:nsid w:val="00000060"/>
    <w:multiLevelType w:val="singleLevel"/>
    <w:tmpl w:val="00000060"/>
    <w:name w:val="WW8Num94"/>
    <w:lvl w:ilvl="0">
      <w:start w:val="1"/>
      <w:numFmt w:val="bullet"/>
      <w:lvlText w:val="­"/>
      <w:lvlJc w:val="left"/>
      <w:pPr>
        <w:tabs>
          <w:tab w:val="num" w:pos="1702"/>
        </w:tabs>
        <w:ind w:left="1702" w:hanging="397"/>
      </w:pPr>
      <w:rPr>
        <w:rFonts w:ascii="Courier New" w:hAnsi="Courier New"/>
      </w:rPr>
    </w:lvl>
  </w:abstractNum>
  <w:abstractNum w:abstractNumId="84">
    <w:nsid w:val="00000061"/>
    <w:multiLevelType w:val="singleLevel"/>
    <w:tmpl w:val="00000061"/>
    <w:name w:val="WW8Num95"/>
    <w:lvl w:ilvl="0">
      <w:start w:val="1"/>
      <w:numFmt w:val="decimal"/>
      <w:lvlText w:val="%1)"/>
      <w:lvlJc w:val="left"/>
      <w:pPr>
        <w:tabs>
          <w:tab w:val="num" w:pos="1571"/>
        </w:tabs>
        <w:ind w:left="1571" w:hanging="360"/>
      </w:pPr>
    </w:lvl>
  </w:abstractNum>
  <w:abstractNum w:abstractNumId="85">
    <w:nsid w:val="00000062"/>
    <w:multiLevelType w:val="singleLevel"/>
    <w:tmpl w:val="00000062"/>
    <w:name w:val="WW8Num96"/>
    <w:lvl w:ilvl="0">
      <w:start w:val="1"/>
      <w:numFmt w:val="bullet"/>
      <w:lvlText w:val="­"/>
      <w:lvlJc w:val="left"/>
      <w:pPr>
        <w:tabs>
          <w:tab w:val="num" w:pos="1571"/>
        </w:tabs>
        <w:ind w:left="1571" w:hanging="360"/>
      </w:pPr>
      <w:rPr>
        <w:rFonts w:ascii="Courier New" w:hAnsi="Courier New"/>
      </w:rPr>
    </w:lvl>
  </w:abstractNum>
  <w:abstractNum w:abstractNumId="86">
    <w:nsid w:val="00000063"/>
    <w:multiLevelType w:val="singleLevel"/>
    <w:tmpl w:val="00000063"/>
    <w:name w:val="WW8Num97"/>
    <w:lvl w:ilvl="0">
      <w:start w:val="1"/>
      <w:numFmt w:val="decimal"/>
      <w:lvlText w:val="%1)"/>
      <w:lvlJc w:val="left"/>
      <w:pPr>
        <w:tabs>
          <w:tab w:val="num" w:pos="900"/>
        </w:tabs>
        <w:ind w:left="900" w:hanging="360"/>
      </w:pPr>
    </w:lvl>
  </w:abstractNum>
  <w:abstractNum w:abstractNumId="87">
    <w:nsid w:val="00000064"/>
    <w:multiLevelType w:val="singleLevel"/>
    <w:tmpl w:val="00000064"/>
    <w:name w:val="WW8Num98"/>
    <w:lvl w:ilvl="0">
      <w:start w:val="1"/>
      <w:numFmt w:val="bullet"/>
      <w:lvlText w:val="­"/>
      <w:lvlJc w:val="left"/>
      <w:pPr>
        <w:tabs>
          <w:tab w:val="num" w:pos="1105"/>
        </w:tabs>
        <w:ind w:left="1105" w:hanging="397"/>
      </w:pPr>
      <w:rPr>
        <w:rFonts w:ascii="Courier New" w:hAnsi="Courier New"/>
      </w:rPr>
    </w:lvl>
  </w:abstractNum>
  <w:abstractNum w:abstractNumId="88">
    <w:nsid w:val="00000067"/>
    <w:multiLevelType w:val="singleLevel"/>
    <w:tmpl w:val="00000067"/>
    <w:name w:val="WW8Num101"/>
    <w:lvl w:ilvl="0">
      <w:start w:val="1"/>
      <w:numFmt w:val="decimal"/>
      <w:lvlText w:val="%1)"/>
      <w:lvlJc w:val="left"/>
      <w:pPr>
        <w:tabs>
          <w:tab w:val="num" w:pos="1571"/>
        </w:tabs>
        <w:ind w:left="1571" w:hanging="360"/>
      </w:pPr>
    </w:lvl>
  </w:abstractNum>
  <w:abstractNum w:abstractNumId="89">
    <w:nsid w:val="00000068"/>
    <w:multiLevelType w:val="singleLevel"/>
    <w:tmpl w:val="00000068"/>
    <w:name w:val="WW8Num102"/>
    <w:lvl w:ilvl="0">
      <w:start w:val="1"/>
      <w:numFmt w:val="bullet"/>
      <w:lvlText w:val="­"/>
      <w:lvlJc w:val="left"/>
      <w:pPr>
        <w:tabs>
          <w:tab w:val="num" w:pos="1645"/>
        </w:tabs>
        <w:ind w:left="1645" w:hanging="397"/>
      </w:pPr>
      <w:rPr>
        <w:rFonts w:ascii="Courier New" w:hAnsi="Courier New"/>
      </w:rPr>
    </w:lvl>
  </w:abstractNum>
  <w:abstractNum w:abstractNumId="90">
    <w:nsid w:val="00000069"/>
    <w:multiLevelType w:val="singleLevel"/>
    <w:tmpl w:val="00000069"/>
    <w:name w:val="WW8Num103"/>
    <w:lvl w:ilvl="0">
      <w:start w:val="1"/>
      <w:numFmt w:val="bullet"/>
      <w:lvlText w:val="­"/>
      <w:lvlJc w:val="left"/>
      <w:pPr>
        <w:tabs>
          <w:tab w:val="num" w:pos="1571"/>
        </w:tabs>
        <w:ind w:left="1571" w:hanging="360"/>
      </w:pPr>
      <w:rPr>
        <w:rFonts w:ascii="Courier New" w:hAnsi="Courier New"/>
      </w:rPr>
    </w:lvl>
  </w:abstractNum>
  <w:abstractNum w:abstractNumId="91">
    <w:nsid w:val="0000006B"/>
    <w:multiLevelType w:val="singleLevel"/>
    <w:tmpl w:val="0000006B"/>
    <w:name w:val="WW8Num105"/>
    <w:lvl w:ilvl="0">
      <w:start w:val="1"/>
      <w:numFmt w:val="bullet"/>
      <w:lvlText w:val="­"/>
      <w:lvlJc w:val="left"/>
      <w:pPr>
        <w:tabs>
          <w:tab w:val="num" w:pos="1702"/>
        </w:tabs>
        <w:ind w:left="1702" w:hanging="397"/>
      </w:pPr>
      <w:rPr>
        <w:rFonts w:ascii="Courier New" w:hAnsi="Courier New"/>
      </w:rPr>
    </w:lvl>
  </w:abstractNum>
  <w:abstractNum w:abstractNumId="92">
    <w:nsid w:val="0000006C"/>
    <w:multiLevelType w:val="singleLevel"/>
    <w:tmpl w:val="0000006C"/>
    <w:name w:val="WW8Num106"/>
    <w:lvl w:ilvl="0">
      <w:start w:val="1"/>
      <w:numFmt w:val="bullet"/>
      <w:lvlText w:val=""/>
      <w:lvlJc w:val="left"/>
      <w:pPr>
        <w:tabs>
          <w:tab w:val="num" w:pos="0"/>
        </w:tabs>
        <w:ind w:left="1512" w:hanging="360"/>
      </w:pPr>
      <w:rPr>
        <w:rFonts w:ascii="Symbol" w:hAnsi="Symbol"/>
      </w:rPr>
    </w:lvl>
  </w:abstractNum>
  <w:abstractNum w:abstractNumId="93">
    <w:nsid w:val="0000006E"/>
    <w:multiLevelType w:val="singleLevel"/>
    <w:tmpl w:val="0000006E"/>
    <w:name w:val="WW8Num108"/>
    <w:lvl w:ilvl="0">
      <w:start w:val="1"/>
      <w:numFmt w:val="decimal"/>
      <w:lvlText w:val="%1)"/>
      <w:lvlJc w:val="left"/>
      <w:pPr>
        <w:tabs>
          <w:tab w:val="num" w:pos="1919"/>
        </w:tabs>
        <w:ind w:left="1919" w:hanging="360"/>
      </w:pPr>
    </w:lvl>
  </w:abstractNum>
  <w:abstractNum w:abstractNumId="94">
    <w:nsid w:val="0000006F"/>
    <w:multiLevelType w:val="singleLevel"/>
    <w:tmpl w:val="0000006F"/>
    <w:name w:val="WW8Num109"/>
    <w:lvl w:ilvl="0">
      <w:start w:val="1"/>
      <w:numFmt w:val="bullet"/>
      <w:lvlText w:val="­"/>
      <w:lvlJc w:val="left"/>
      <w:pPr>
        <w:tabs>
          <w:tab w:val="num" w:pos="1571"/>
        </w:tabs>
        <w:ind w:left="1571" w:hanging="360"/>
      </w:pPr>
      <w:rPr>
        <w:rFonts w:ascii="Courier New" w:hAnsi="Courier New"/>
      </w:rPr>
    </w:lvl>
  </w:abstractNum>
  <w:abstractNum w:abstractNumId="95">
    <w:nsid w:val="00000070"/>
    <w:multiLevelType w:val="singleLevel"/>
    <w:tmpl w:val="00000070"/>
    <w:name w:val="WW8Num110"/>
    <w:lvl w:ilvl="0">
      <w:start w:val="1"/>
      <w:numFmt w:val="decimal"/>
      <w:lvlText w:val="%1)"/>
      <w:lvlJc w:val="left"/>
      <w:pPr>
        <w:tabs>
          <w:tab w:val="num" w:pos="1919"/>
        </w:tabs>
        <w:ind w:left="1919" w:hanging="360"/>
      </w:pPr>
    </w:lvl>
  </w:abstractNum>
  <w:abstractNum w:abstractNumId="96">
    <w:nsid w:val="00000071"/>
    <w:multiLevelType w:val="singleLevel"/>
    <w:tmpl w:val="00000071"/>
    <w:name w:val="WW8Num111"/>
    <w:lvl w:ilvl="0">
      <w:start w:val="1"/>
      <w:numFmt w:val="decimal"/>
      <w:lvlText w:val="%1)"/>
      <w:lvlJc w:val="left"/>
      <w:pPr>
        <w:tabs>
          <w:tab w:val="num" w:pos="1571"/>
        </w:tabs>
        <w:ind w:left="1571" w:hanging="360"/>
      </w:pPr>
    </w:lvl>
  </w:abstractNum>
  <w:abstractNum w:abstractNumId="97">
    <w:nsid w:val="00000072"/>
    <w:multiLevelType w:val="singleLevel"/>
    <w:tmpl w:val="00000072"/>
    <w:name w:val="WW8Num112"/>
    <w:lvl w:ilvl="0">
      <w:start w:val="1"/>
      <w:numFmt w:val="decimal"/>
      <w:lvlText w:val="%1)"/>
      <w:lvlJc w:val="left"/>
      <w:pPr>
        <w:tabs>
          <w:tab w:val="num" w:pos="1571"/>
        </w:tabs>
        <w:ind w:left="1571" w:hanging="360"/>
      </w:pPr>
    </w:lvl>
  </w:abstractNum>
  <w:abstractNum w:abstractNumId="98">
    <w:nsid w:val="00000073"/>
    <w:multiLevelType w:val="multilevel"/>
    <w:tmpl w:val="00000073"/>
    <w:name w:val="WW8Num113"/>
    <w:lvl w:ilvl="0">
      <w:start w:val="1"/>
      <w:numFmt w:val="bullet"/>
      <w:lvlText w:val="­"/>
      <w:lvlJc w:val="left"/>
      <w:pPr>
        <w:tabs>
          <w:tab w:val="num" w:pos="1702"/>
        </w:tabs>
        <w:ind w:left="1702" w:hanging="397"/>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99">
    <w:nsid w:val="00000074"/>
    <w:multiLevelType w:val="singleLevel"/>
    <w:tmpl w:val="00000074"/>
    <w:name w:val="WW8Num114"/>
    <w:lvl w:ilvl="0">
      <w:start w:val="1"/>
      <w:numFmt w:val="decimal"/>
      <w:lvlText w:val="%1)"/>
      <w:lvlJc w:val="left"/>
      <w:pPr>
        <w:tabs>
          <w:tab w:val="num" w:pos="1571"/>
        </w:tabs>
        <w:ind w:left="1571" w:hanging="360"/>
      </w:pPr>
    </w:lvl>
  </w:abstractNum>
  <w:abstractNum w:abstractNumId="100">
    <w:nsid w:val="00000075"/>
    <w:multiLevelType w:val="singleLevel"/>
    <w:tmpl w:val="00000075"/>
    <w:name w:val="WW8Num115"/>
    <w:lvl w:ilvl="0">
      <w:start w:val="1"/>
      <w:numFmt w:val="bullet"/>
      <w:lvlText w:val="­"/>
      <w:lvlJc w:val="left"/>
      <w:pPr>
        <w:tabs>
          <w:tab w:val="num" w:pos="1608"/>
        </w:tabs>
        <w:ind w:left="1608" w:hanging="397"/>
      </w:pPr>
      <w:rPr>
        <w:rFonts w:ascii="Courier New" w:hAnsi="Courier New"/>
      </w:rPr>
    </w:lvl>
  </w:abstractNum>
  <w:abstractNum w:abstractNumId="101">
    <w:nsid w:val="00000076"/>
    <w:multiLevelType w:val="singleLevel"/>
    <w:tmpl w:val="00000076"/>
    <w:name w:val="WW8Num116"/>
    <w:lvl w:ilvl="0">
      <w:start w:val="1"/>
      <w:numFmt w:val="bullet"/>
      <w:lvlText w:val="­"/>
      <w:lvlJc w:val="left"/>
      <w:pPr>
        <w:tabs>
          <w:tab w:val="num" w:pos="1571"/>
        </w:tabs>
        <w:ind w:left="1571" w:hanging="360"/>
      </w:pPr>
      <w:rPr>
        <w:rFonts w:ascii="Courier New" w:hAnsi="Courier New"/>
      </w:rPr>
    </w:lvl>
  </w:abstractNum>
  <w:abstractNum w:abstractNumId="102">
    <w:nsid w:val="00000079"/>
    <w:multiLevelType w:val="singleLevel"/>
    <w:tmpl w:val="00000079"/>
    <w:name w:val="WW8Num119"/>
    <w:lvl w:ilvl="0">
      <w:start w:val="9"/>
      <w:numFmt w:val="bullet"/>
      <w:lvlText w:val="-"/>
      <w:lvlJc w:val="left"/>
      <w:pPr>
        <w:tabs>
          <w:tab w:val="num" w:pos="0"/>
        </w:tabs>
        <w:ind w:left="1571" w:hanging="360"/>
      </w:pPr>
      <w:rPr>
        <w:rFonts w:ascii="OpenSymbol" w:hAnsi="OpenSymbol"/>
      </w:rPr>
    </w:lvl>
  </w:abstractNum>
  <w:abstractNum w:abstractNumId="103">
    <w:nsid w:val="0000007A"/>
    <w:multiLevelType w:val="singleLevel"/>
    <w:tmpl w:val="0000007A"/>
    <w:name w:val="WW8Num120"/>
    <w:lvl w:ilvl="0">
      <w:start w:val="1"/>
      <w:numFmt w:val="decimal"/>
      <w:lvlText w:val="%1)"/>
      <w:lvlJc w:val="left"/>
      <w:pPr>
        <w:tabs>
          <w:tab w:val="num" w:pos="1919"/>
        </w:tabs>
        <w:ind w:left="1919" w:hanging="360"/>
      </w:pPr>
    </w:lvl>
  </w:abstractNum>
  <w:abstractNum w:abstractNumId="104">
    <w:nsid w:val="0000007B"/>
    <w:multiLevelType w:val="singleLevel"/>
    <w:tmpl w:val="0000007B"/>
    <w:name w:val="WW8Num121"/>
    <w:lvl w:ilvl="0">
      <w:start w:val="1"/>
      <w:numFmt w:val="decimal"/>
      <w:lvlText w:val="%1)"/>
      <w:lvlJc w:val="left"/>
      <w:pPr>
        <w:tabs>
          <w:tab w:val="num" w:pos="1665"/>
        </w:tabs>
        <w:ind w:left="1665" w:hanging="360"/>
      </w:pPr>
    </w:lvl>
  </w:abstractNum>
  <w:abstractNum w:abstractNumId="105">
    <w:nsid w:val="0000007C"/>
    <w:multiLevelType w:val="singleLevel"/>
    <w:tmpl w:val="0000007C"/>
    <w:name w:val="WW8Num122"/>
    <w:lvl w:ilvl="0">
      <w:start w:val="1"/>
      <w:numFmt w:val="bullet"/>
      <w:lvlText w:val="­"/>
      <w:lvlJc w:val="left"/>
      <w:pPr>
        <w:tabs>
          <w:tab w:val="num" w:pos="1559"/>
        </w:tabs>
        <w:ind w:left="1559" w:hanging="397"/>
      </w:pPr>
      <w:rPr>
        <w:rFonts w:ascii="Courier New" w:hAnsi="Courier New"/>
      </w:rPr>
    </w:lvl>
  </w:abstractNum>
  <w:abstractNum w:abstractNumId="106">
    <w:nsid w:val="0000007D"/>
    <w:multiLevelType w:val="singleLevel"/>
    <w:tmpl w:val="0000007D"/>
    <w:name w:val="WW8Num123"/>
    <w:lvl w:ilvl="0">
      <w:start w:val="1"/>
      <w:numFmt w:val="bullet"/>
      <w:lvlText w:val="­"/>
      <w:lvlJc w:val="left"/>
      <w:pPr>
        <w:tabs>
          <w:tab w:val="num" w:pos="1702"/>
        </w:tabs>
        <w:ind w:left="1702" w:hanging="397"/>
      </w:pPr>
      <w:rPr>
        <w:rFonts w:ascii="Courier New" w:hAnsi="Courier New"/>
      </w:rPr>
    </w:lvl>
  </w:abstractNum>
  <w:abstractNum w:abstractNumId="107">
    <w:nsid w:val="0000007E"/>
    <w:multiLevelType w:val="singleLevel"/>
    <w:tmpl w:val="0000007E"/>
    <w:name w:val="WW8Num124"/>
    <w:lvl w:ilvl="0">
      <w:start w:val="1"/>
      <w:numFmt w:val="decimal"/>
      <w:lvlText w:val="%1)"/>
      <w:lvlJc w:val="left"/>
      <w:pPr>
        <w:tabs>
          <w:tab w:val="num" w:pos="1571"/>
        </w:tabs>
        <w:ind w:left="1571" w:hanging="360"/>
      </w:pPr>
    </w:lvl>
  </w:abstractNum>
  <w:abstractNum w:abstractNumId="108">
    <w:nsid w:val="0000007F"/>
    <w:multiLevelType w:val="multilevel"/>
    <w:tmpl w:val="0000007F"/>
    <w:name w:val="WW8Num125"/>
    <w:lvl w:ilvl="0">
      <w:start w:val="1"/>
      <w:numFmt w:val="bullet"/>
      <w:lvlText w:val="­"/>
      <w:lvlJc w:val="left"/>
      <w:pPr>
        <w:tabs>
          <w:tab w:val="num" w:pos="1702"/>
        </w:tabs>
        <w:ind w:left="1702" w:hanging="397"/>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09">
    <w:nsid w:val="00000081"/>
    <w:multiLevelType w:val="singleLevel"/>
    <w:tmpl w:val="00000081"/>
    <w:name w:val="WW8Num127"/>
    <w:lvl w:ilvl="0">
      <w:start w:val="1"/>
      <w:numFmt w:val="bullet"/>
      <w:lvlText w:val=""/>
      <w:lvlJc w:val="left"/>
      <w:pPr>
        <w:tabs>
          <w:tab w:val="num" w:pos="1778"/>
        </w:tabs>
        <w:ind w:left="1778" w:hanging="530"/>
      </w:pPr>
      <w:rPr>
        <w:rFonts w:ascii="Symbol" w:hAnsi="Symbol"/>
      </w:rPr>
    </w:lvl>
  </w:abstractNum>
  <w:abstractNum w:abstractNumId="110">
    <w:nsid w:val="00000082"/>
    <w:multiLevelType w:val="singleLevel"/>
    <w:tmpl w:val="00000082"/>
    <w:name w:val="WW8Num128"/>
    <w:lvl w:ilvl="0">
      <w:start w:val="1"/>
      <w:numFmt w:val="bullet"/>
      <w:lvlText w:val="­"/>
      <w:lvlJc w:val="left"/>
      <w:pPr>
        <w:tabs>
          <w:tab w:val="num" w:pos="1815"/>
        </w:tabs>
        <w:ind w:left="1815" w:hanging="397"/>
      </w:pPr>
      <w:rPr>
        <w:rFonts w:ascii="Courier New" w:hAnsi="Courier New"/>
      </w:rPr>
    </w:lvl>
  </w:abstractNum>
  <w:abstractNum w:abstractNumId="111">
    <w:nsid w:val="00000083"/>
    <w:multiLevelType w:val="singleLevel"/>
    <w:tmpl w:val="00000083"/>
    <w:name w:val="WW8Num129"/>
    <w:lvl w:ilvl="0">
      <w:start w:val="1"/>
      <w:numFmt w:val="decimal"/>
      <w:lvlText w:val="%1)"/>
      <w:lvlJc w:val="left"/>
      <w:pPr>
        <w:tabs>
          <w:tab w:val="num" w:pos="1571"/>
        </w:tabs>
        <w:ind w:left="1571" w:hanging="360"/>
      </w:pPr>
    </w:lvl>
  </w:abstractNum>
  <w:abstractNum w:abstractNumId="112">
    <w:nsid w:val="00000084"/>
    <w:multiLevelType w:val="singleLevel"/>
    <w:tmpl w:val="00000084"/>
    <w:name w:val="WW8Num130"/>
    <w:lvl w:ilvl="0">
      <w:start w:val="1"/>
      <w:numFmt w:val="bullet"/>
      <w:lvlText w:val="­"/>
      <w:lvlJc w:val="left"/>
      <w:pPr>
        <w:tabs>
          <w:tab w:val="num" w:pos="1502"/>
        </w:tabs>
        <w:ind w:left="1502" w:hanging="397"/>
      </w:pPr>
      <w:rPr>
        <w:rFonts w:ascii="Courier New" w:hAnsi="Courier New"/>
      </w:rPr>
    </w:lvl>
  </w:abstractNum>
  <w:abstractNum w:abstractNumId="113">
    <w:nsid w:val="00000086"/>
    <w:multiLevelType w:val="singleLevel"/>
    <w:tmpl w:val="00000086"/>
    <w:name w:val="WW8Num132"/>
    <w:lvl w:ilvl="0">
      <w:start w:val="1"/>
      <w:numFmt w:val="bullet"/>
      <w:lvlText w:val=""/>
      <w:lvlJc w:val="left"/>
      <w:pPr>
        <w:tabs>
          <w:tab w:val="num" w:pos="1778"/>
        </w:tabs>
        <w:ind w:left="1778" w:hanging="530"/>
      </w:pPr>
      <w:rPr>
        <w:rFonts w:ascii="Symbol" w:hAnsi="Symbol"/>
      </w:rPr>
    </w:lvl>
  </w:abstractNum>
  <w:abstractNum w:abstractNumId="114">
    <w:nsid w:val="00000087"/>
    <w:multiLevelType w:val="singleLevel"/>
    <w:tmpl w:val="00000087"/>
    <w:name w:val="WW8Num133"/>
    <w:lvl w:ilvl="0">
      <w:start w:val="1"/>
      <w:numFmt w:val="bullet"/>
      <w:lvlText w:val="­"/>
      <w:lvlJc w:val="left"/>
      <w:pPr>
        <w:tabs>
          <w:tab w:val="num" w:pos="1571"/>
        </w:tabs>
        <w:ind w:left="1571" w:hanging="360"/>
      </w:pPr>
      <w:rPr>
        <w:rFonts w:ascii="Courier New" w:hAnsi="Courier New"/>
      </w:rPr>
    </w:lvl>
  </w:abstractNum>
  <w:abstractNum w:abstractNumId="115">
    <w:nsid w:val="00000088"/>
    <w:multiLevelType w:val="singleLevel"/>
    <w:tmpl w:val="00000088"/>
    <w:name w:val="WW8Num134"/>
    <w:lvl w:ilvl="0">
      <w:start w:val="1"/>
      <w:numFmt w:val="bullet"/>
      <w:lvlText w:val="-"/>
      <w:lvlJc w:val="left"/>
      <w:pPr>
        <w:tabs>
          <w:tab w:val="num" w:pos="1571"/>
        </w:tabs>
        <w:ind w:left="1571" w:hanging="360"/>
      </w:pPr>
      <w:rPr>
        <w:rFonts w:ascii="Times New Roman" w:hAnsi="Times New Roman"/>
      </w:rPr>
    </w:lvl>
  </w:abstractNum>
  <w:abstractNum w:abstractNumId="116">
    <w:nsid w:val="00000089"/>
    <w:multiLevelType w:val="singleLevel"/>
    <w:tmpl w:val="00000089"/>
    <w:name w:val="WW8Num135"/>
    <w:lvl w:ilvl="0">
      <w:start w:val="1"/>
      <w:numFmt w:val="decimal"/>
      <w:lvlText w:val="%1)"/>
      <w:lvlJc w:val="left"/>
      <w:pPr>
        <w:tabs>
          <w:tab w:val="num" w:pos="1571"/>
        </w:tabs>
        <w:ind w:left="1571" w:hanging="360"/>
      </w:pPr>
    </w:lvl>
  </w:abstractNum>
  <w:abstractNum w:abstractNumId="117">
    <w:nsid w:val="0000008A"/>
    <w:multiLevelType w:val="singleLevel"/>
    <w:tmpl w:val="0000008A"/>
    <w:name w:val="WW8Num136"/>
    <w:lvl w:ilvl="0">
      <w:start w:val="1"/>
      <w:numFmt w:val="bullet"/>
      <w:lvlText w:val="­"/>
      <w:lvlJc w:val="left"/>
      <w:pPr>
        <w:tabs>
          <w:tab w:val="num" w:pos="1571"/>
        </w:tabs>
        <w:ind w:left="1571" w:hanging="360"/>
      </w:pPr>
      <w:rPr>
        <w:rFonts w:ascii="Courier New" w:hAnsi="Courier New" w:cs="Times New Roman"/>
      </w:rPr>
    </w:lvl>
  </w:abstractNum>
  <w:abstractNum w:abstractNumId="118">
    <w:nsid w:val="0000008B"/>
    <w:multiLevelType w:val="singleLevel"/>
    <w:tmpl w:val="0000008B"/>
    <w:name w:val="WW8Num137"/>
    <w:lvl w:ilvl="0">
      <w:start w:val="1"/>
      <w:numFmt w:val="bullet"/>
      <w:lvlText w:val=""/>
      <w:lvlJc w:val="left"/>
      <w:pPr>
        <w:tabs>
          <w:tab w:val="num" w:pos="1776"/>
        </w:tabs>
        <w:ind w:left="1776" w:hanging="360"/>
      </w:pPr>
      <w:rPr>
        <w:rFonts w:ascii="Symbol" w:hAnsi="Symbol"/>
      </w:rPr>
    </w:lvl>
  </w:abstractNum>
  <w:abstractNum w:abstractNumId="119">
    <w:nsid w:val="0000008C"/>
    <w:multiLevelType w:val="singleLevel"/>
    <w:tmpl w:val="0000008C"/>
    <w:name w:val="WW8Num138"/>
    <w:lvl w:ilvl="0">
      <w:start w:val="1"/>
      <w:numFmt w:val="bullet"/>
      <w:lvlText w:val="­"/>
      <w:lvlJc w:val="left"/>
      <w:pPr>
        <w:tabs>
          <w:tab w:val="num" w:pos="1571"/>
        </w:tabs>
        <w:ind w:left="1571" w:hanging="360"/>
      </w:pPr>
      <w:rPr>
        <w:rFonts w:ascii="Courier New" w:hAnsi="Courier New"/>
      </w:rPr>
    </w:lvl>
  </w:abstractNum>
  <w:abstractNum w:abstractNumId="120">
    <w:nsid w:val="0000008D"/>
    <w:multiLevelType w:val="singleLevel"/>
    <w:tmpl w:val="0000008D"/>
    <w:name w:val="WW8Num139"/>
    <w:lvl w:ilvl="0">
      <w:start w:val="1"/>
      <w:numFmt w:val="bullet"/>
      <w:lvlText w:val="­"/>
      <w:lvlJc w:val="left"/>
      <w:pPr>
        <w:tabs>
          <w:tab w:val="num" w:pos="1702"/>
        </w:tabs>
        <w:ind w:left="1702" w:hanging="397"/>
      </w:pPr>
      <w:rPr>
        <w:rFonts w:ascii="Courier New" w:hAnsi="Courier New"/>
      </w:rPr>
    </w:lvl>
  </w:abstractNum>
  <w:abstractNum w:abstractNumId="121">
    <w:nsid w:val="0000008E"/>
    <w:multiLevelType w:val="singleLevel"/>
    <w:tmpl w:val="0000008E"/>
    <w:name w:val="WW8Num140"/>
    <w:lvl w:ilvl="0">
      <w:start w:val="1"/>
      <w:numFmt w:val="decimal"/>
      <w:lvlText w:val="%1)"/>
      <w:lvlJc w:val="left"/>
      <w:pPr>
        <w:tabs>
          <w:tab w:val="num" w:pos="1571"/>
        </w:tabs>
        <w:ind w:left="1571" w:hanging="360"/>
      </w:pPr>
    </w:lvl>
  </w:abstractNum>
  <w:abstractNum w:abstractNumId="122">
    <w:nsid w:val="0000008F"/>
    <w:multiLevelType w:val="multilevel"/>
    <w:tmpl w:val="0000008F"/>
    <w:name w:val="WW8Num141"/>
    <w:lvl w:ilvl="0">
      <w:start w:val="1"/>
      <w:numFmt w:val="bullet"/>
      <w:lvlText w:val="­"/>
      <w:lvlJc w:val="left"/>
      <w:pPr>
        <w:tabs>
          <w:tab w:val="num" w:pos="1702"/>
        </w:tabs>
        <w:ind w:left="1702" w:hanging="397"/>
      </w:pPr>
      <w:rPr>
        <w:rFonts w:ascii="Courier New" w:hAnsi="Courier New"/>
      </w:rPr>
    </w:lvl>
    <w:lvl w:ilvl="1">
      <w:start w:val="1"/>
      <w:numFmt w:val="decimal"/>
      <w:lvlText w:val="%2)"/>
      <w:lvlJc w:val="left"/>
      <w:pPr>
        <w:tabs>
          <w:tab w:val="num" w:pos="2121"/>
        </w:tabs>
        <w:ind w:left="2121" w:hanging="360"/>
      </w:pPr>
    </w:lvl>
    <w:lvl w:ilvl="2">
      <w:start w:val="1"/>
      <w:numFmt w:val="lowerRoman"/>
      <w:lvlText w:val="%3."/>
      <w:lvlJc w:val="left"/>
      <w:pPr>
        <w:tabs>
          <w:tab w:val="num" w:pos="2841"/>
        </w:tabs>
        <w:ind w:left="2841" w:hanging="180"/>
      </w:pPr>
    </w:lvl>
    <w:lvl w:ilvl="3">
      <w:start w:val="1"/>
      <w:numFmt w:val="decimal"/>
      <w:lvlText w:val="%4."/>
      <w:lvlJc w:val="left"/>
      <w:pPr>
        <w:tabs>
          <w:tab w:val="num" w:pos="3561"/>
        </w:tabs>
        <w:ind w:left="3561" w:hanging="360"/>
      </w:pPr>
    </w:lvl>
    <w:lvl w:ilvl="4">
      <w:start w:val="1"/>
      <w:numFmt w:val="lowerLetter"/>
      <w:lvlText w:val="%5."/>
      <w:lvlJc w:val="left"/>
      <w:pPr>
        <w:tabs>
          <w:tab w:val="num" w:pos="4281"/>
        </w:tabs>
        <w:ind w:left="4281" w:hanging="360"/>
      </w:pPr>
    </w:lvl>
    <w:lvl w:ilvl="5">
      <w:start w:val="1"/>
      <w:numFmt w:val="lowerRoman"/>
      <w:lvlText w:val="%6."/>
      <w:lvlJc w:val="left"/>
      <w:pPr>
        <w:tabs>
          <w:tab w:val="num" w:pos="5001"/>
        </w:tabs>
        <w:ind w:left="5001" w:hanging="180"/>
      </w:pPr>
    </w:lvl>
    <w:lvl w:ilvl="6">
      <w:start w:val="1"/>
      <w:numFmt w:val="decimal"/>
      <w:lvlText w:val="%7."/>
      <w:lvlJc w:val="left"/>
      <w:pPr>
        <w:tabs>
          <w:tab w:val="num" w:pos="5721"/>
        </w:tabs>
        <w:ind w:left="5721" w:hanging="360"/>
      </w:pPr>
    </w:lvl>
    <w:lvl w:ilvl="7">
      <w:start w:val="1"/>
      <w:numFmt w:val="lowerLetter"/>
      <w:lvlText w:val="%8."/>
      <w:lvlJc w:val="left"/>
      <w:pPr>
        <w:tabs>
          <w:tab w:val="num" w:pos="6441"/>
        </w:tabs>
        <w:ind w:left="6441" w:hanging="360"/>
      </w:pPr>
    </w:lvl>
    <w:lvl w:ilvl="8">
      <w:start w:val="1"/>
      <w:numFmt w:val="lowerRoman"/>
      <w:lvlText w:val="%9."/>
      <w:lvlJc w:val="left"/>
      <w:pPr>
        <w:tabs>
          <w:tab w:val="num" w:pos="7161"/>
        </w:tabs>
        <w:ind w:left="7161" w:hanging="180"/>
      </w:pPr>
    </w:lvl>
  </w:abstractNum>
  <w:abstractNum w:abstractNumId="123">
    <w:nsid w:val="00000090"/>
    <w:multiLevelType w:val="singleLevel"/>
    <w:tmpl w:val="00000090"/>
    <w:name w:val="WW8Num142"/>
    <w:lvl w:ilvl="0">
      <w:start w:val="1"/>
      <w:numFmt w:val="bullet"/>
      <w:lvlText w:val="­"/>
      <w:lvlJc w:val="left"/>
      <w:pPr>
        <w:tabs>
          <w:tab w:val="num" w:pos="1571"/>
        </w:tabs>
        <w:ind w:left="1571" w:hanging="360"/>
      </w:pPr>
      <w:rPr>
        <w:rFonts w:ascii="Courier New" w:hAnsi="Courier New"/>
      </w:rPr>
    </w:lvl>
  </w:abstractNum>
  <w:abstractNum w:abstractNumId="124">
    <w:nsid w:val="00000092"/>
    <w:multiLevelType w:val="singleLevel"/>
    <w:tmpl w:val="00000092"/>
    <w:name w:val="WW8Num144"/>
    <w:lvl w:ilvl="0">
      <w:start w:val="1"/>
      <w:numFmt w:val="bullet"/>
      <w:lvlText w:val="­"/>
      <w:lvlJc w:val="left"/>
      <w:pPr>
        <w:tabs>
          <w:tab w:val="num" w:pos="1068"/>
        </w:tabs>
        <w:ind w:left="1068" w:hanging="360"/>
      </w:pPr>
      <w:rPr>
        <w:rFonts w:ascii="Courier New" w:hAnsi="Courier New"/>
      </w:rPr>
    </w:lvl>
  </w:abstractNum>
  <w:abstractNum w:abstractNumId="125">
    <w:nsid w:val="00000094"/>
    <w:multiLevelType w:val="singleLevel"/>
    <w:tmpl w:val="00000094"/>
    <w:name w:val="WW8Num146"/>
    <w:lvl w:ilvl="0">
      <w:start w:val="1"/>
      <w:numFmt w:val="bullet"/>
      <w:lvlText w:val="-"/>
      <w:lvlJc w:val="left"/>
      <w:pPr>
        <w:tabs>
          <w:tab w:val="num" w:pos="1571"/>
        </w:tabs>
        <w:ind w:left="1571" w:hanging="360"/>
      </w:pPr>
      <w:rPr>
        <w:rFonts w:ascii="Times New Roman" w:hAnsi="Times New Roman"/>
      </w:rPr>
    </w:lvl>
  </w:abstractNum>
  <w:abstractNum w:abstractNumId="126">
    <w:nsid w:val="00000095"/>
    <w:multiLevelType w:val="singleLevel"/>
    <w:tmpl w:val="00000095"/>
    <w:name w:val="WW8Num147"/>
    <w:lvl w:ilvl="0">
      <w:start w:val="1"/>
      <w:numFmt w:val="bullet"/>
      <w:lvlText w:val="­"/>
      <w:lvlJc w:val="left"/>
      <w:pPr>
        <w:tabs>
          <w:tab w:val="num" w:pos="1502"/>
        </w:tabs>
        <w:ind w:left="1502" w:hanging="397"/>
      </w:pPr>
      <w:rPr>
        <w:rFonts w:ascii="Courier New" w:hAnsi="Courier New"/>
      </w:rPr>
    </w:lvl>
  </w:abstractNum>
  <w:abstractNum w:abstractNumId="127">
    <w:nsid w:val="00000096"/>
    <w:multiLevelType w:val="singleLevel"/>
    <w:tmpl w:val="00000096"/>
    <w:name w:val="WW8Num148"/>
    <w:lvl w:ilvl="0">
      <w:start w:val="1"/>
      <w:numFmt w:val="decimal"/>
      <w:lvlText w:val="%1)"/>
      <w:lvlJc w:val="left"/>
      <w:pPr>
        <w:tabs>
          <w:tab w:val="num" w:pos="1571"/>
        </w:tabs>
        <w:ind w:left="1571" w:hanging="360"/>
      </w:pPr>
    </w:lvl>
  </w:abstractNum>
  <w:abstractNum w:abstractNumId="128">
    <w:nsid w:val="00000097"/>
    <w:multiLevelType w:val="singleLevel"/>
    <w:tmpl w:val="00000097"/>
    <w:name w:val="WW8Num149"/>
    <w:lvl w:ilvl="0">
      <w:start w:val="1"/>
      <w:numFmt w:val="bullet"/>
      <w:lvlText w:val="-"/>
      <w:lvlJc w:val="left"/>
      <w:pPr>
        <w:tabs>
          <w:tab w:val="num" w:pos="1068"/>
        </w:tabs>
        <w:ind w:left="1068" w:hanging="360"/>
      </w:pPr>
      <w:rPr>
        <w:rFonts w:ascii="OpenSymbol" w:hAnsi="OpenSymbol"/>
      </w:rPr>
    </w:lvl>
  </w:abstractNum>
  <w:abstractNum w:abstractNumId="129">
    <w:nsid w:val="00000098"/>
    <w:multiLevelType w:val="singleLevel"/>
    <w:tmpl w:val="00000098"/>
    <w:name w:val="WW8Num150"/>
    <w:lvl w:ilvl="0">
      <w:start w:val="1"/>
      <w:numFmt w:val="bullet"/>
      <w:lvlText w:val="-"/>
      <w:lvlJc w:val="left"/>
      <w:pPr>
        <w:tabs>
          <w:tab w:val="num" w:pos="1571"/>
        </w:tabs>
        <w:ind w:left="1571" w:hanging="360"/>
      </w:pPr>
      <w:rPr>
        <w:rFonts w:ascii="Times New Roman" w:hAnsi="Times New Roman" w:cs="Times New Roman"/>
      </w:rPr>
    </w:lvl>
  </w:abstractNum>
  <w:abstractNum w:abstractNumId="130">
    <w:nsid w:val="00000099"/>
    <w:multiLevelType w:val="singleLevel"/>
    <w:tmpl w:val="00000099"/>
    <w:name w:val="WW8Num151"/>
    <w:lvl w:ilvl="0">
      <w:start w:val="1"/>
      <w:numFmt w:val="decimal"/>
      <w:lvlText w:val="%1)"/>
      <w:lvlJc w:val="left"/>
      <w:pPr>
        <w:tabs>
          <w:tab w:val="num" w:pos="1428"/>
        </w:tabs>
        <w:ind w:left="1428" w:hanging="360"/>
      </w:pPr>
    </w:lvl>
  </w:abstractNum>
  <w:abstractNum w:abstractNumId="131">
    <w:nsid w:val="0000009B"/>
    <w:multiLevelType w:val="multilevel"/>
    <w:tmpl w:val="0000009B"/>
    <w:name w:val="WW8Num153"/>
    <w:lvl w:ilvl="0">
      <w:start w:val="1"/>
      <w:numFmt w:val="bullet"/>
      <w:lvlText w:val="­"/>
      <w:lvlJc w:val="left"/>
      <w:pPr>
        <w:tabs>
          <w:tab w:val="num" w:pos="1702"/>
        </w:tabs>
        <w:ind w:left="1702" w:hanging="397"/>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32">
    <w:nsid w:val="0000009C"/>
    <w:multiLevelType w:val="singleLevel"/>
    <w:tmpl w:val="0000009C"/>
    <w:name w:val="WW8Num154"/>
    <w:lvl w:ilvl="0">
      <w:start w:val="1"/>
      <w:numFmt w:val="decimal"/>
      <w:lvlText w:val="%1)"/>
      <w:lvlJc w:val="left"/>
      <w:pPr>
        <w:tabs>
          <w:tab w:val="num" w:pos="1571"/>
        </w:tabs>
        <w:ind w:left="1571" w:hanging="360"/>
      </w:pPr>
    </w:lvl>
  </w:abstractNum>
  <w:abstractNum w:abstractNumId="133">
    <w:nsid w:val="0000009D"/>
    <w:multiLevelType w:val="singleLevel"/>
    <w:tmpl w:val="0000009D"/>
    <w:name w:val="WW8Num155"/>
    <w:lvl w:ilvl="0">
      <w:start w:val="1"/>
      <w:numFmt w:val="bullet"/>
      <w:lvlText w:val="­"/>
      <w:lvlJc w:val="left"/>
      <w:pPr>
        <w:tabs>
          <w:tab w:val="num" w:pos="1068"/>
        </w:tabs>
        <w:ind w:left="1068" w:hanging="360"/>
      </w:pPr>
      <w:rPr>
        <w:rFonts w:ascii="Courier New" w:hAnsi="Courier New"/>
      </w:rPr>
    </w:lvl>
  </w:abstractNum>
  <w:abstractNum w:abstractNumId="134">
    <w:nsid w:val="0000009E"/>
    <w:multiLevelType w:val="singleLevel"/>
    <w:tmpl w:val="0000009E"/>
    <w:name w:val="WW8Num156"/>
    <w:lvl w:ilvl="0">
      <w:start w:val="1"/>
      <w:numFmt w:val="bullet"/>
      <w:lvlText w:val=""/>
      <w:lvlJc w:val="left"/>
      <w:pPr>
        <w:tabs>
          <w:tab w:val="num" w:pos="1776"/>
        </w:tabs>
        <w:ind w:left="1776" w:hanging="360"/>
      </w:pPr>
      <w:rPr>
        <w:rFonts w:ascii="Symbol" w:hAnsi="Symbol"/>
      </w:rPr>
    </w:lvl>
  </w:abstractNum>
  <w:abstractNum w:abstractNumId="135">
    <w:nsid w:val="0000009F"/>
    <w:multiLevelType w:val="singleLevel"/>
    <w:tmpl w:val="0000009F"/>
    <w:name w:val="WW8Num157"/>
    <w:lvl w:ilvl="0">
      <w:start w:val="1"/>
      <w:numFmt w:val="bullet"/>
      <w:lvlText w:val="-"/>
      <w:lvlJc w:val="left"/>
      <w:pPr>
        <w:tabs>
          <w:tab w:val="num" w:pos="1571"/>
        </w:tabs>
        <w:ind w:left="1571" w:hanging="360"/>
      </w:pPr>
      <w:rPr>
        <w:rFonts w:ascii="OpenSymbol" w:hAnsi="OpenSymbol"/>
      </w:rPr>
    </w:lvl>
  </w:abstractNum>
  <w:abstractNum w:abstractNumId="136">
    <w:nsid w:val="000000A1"/>
    <w:multiLevelType w:val="singleLevel"/>
    <w:tmpl w:val="000000A1"/>
    <w:name w:val="WW8Num159"/>
    <w:lvl w:ilvl="0">
      <w:start w:val="1"/>
      <w:numFmt w:val="bullet"/>
      <w:lvlText w:val="­"/>
      <w:lvlJc w:val="left"/>
      <w:pPr>
        <w:tabs>
          <w:tab w:val="num" w:pos="1571"/>
        </w:tabs>
        <w:ind w:left="1571" w:hanging="360"/>
      </w:pPr>
      <w:rPr>
        <w:rFonts w:ascii="Courier New" w:hAnsi="Courier New"/>
      </w:rPr>
    </w:lvl>
  </w:abstractNum>
  <w:abstractNum w:abstractNumId="137">
    <w:nsid w:val="000000A2"/>
    <w:multiLevelType w:val="singleLevel"/>
    <w:tmpl w:val="000000A2"/>
    <w:name w:val="WW8Num160"/>
    <w:lvl w:ilvl="0">
      <w:start w:val="1"/>
      <w:numFmt w:val="bullet"/>
      <w:lvlText w:val="­"/>
      <w:lvlJc w:val="left"/>
      <w:pPr>
        <w:tabs>
          <w:tab w:val="num" w:pos="1571"/>
        </w:tabs>
        <w:ind w:left="1571" w:hanging="360"/>
      </w:pPr>
      <w:rPr>
        <w:rFonts w:ascii="Courier New" w:hAnsi="Courier New"/>
      </w:rPr>
    </w:lvl>
  </w:abstractNum>
  <w:abstractNum w:abstractNumId="138">
    <w:nsid w:val="000000A3"/>
    <w:multiLevelType w:val="singleLevel"/>
    <w:tmpl w:val="000000A3"/>
    <w:name w:val="WW8Num161"/>
    <w:lvl w:ilvl="0">
      <w:start w:val="1"/>
      <w:numFmt w:val="bullet"/>
      <w:lvlText w:val="­"/>
      <w:lvlJc w:val="left"/>
      <w:pPr>
        <w:tabs>
          <w:tab w:val="num" w:pos="1571"/>
        </w:tabs>
        <w:ind w:left="1571" w:hanging="360"/>
      </w:pPr>
      <w:rPr>
        <w:rFonts w:ascii="Courier New" w:hAnsi="Courier New"/>
      </w:rPr>
    </w:lvl>
  </w:abstractNum>
  <w:abstractNum w:abstractNumId="139">
    <w:nsid w:val="000000A4"/>
    <w:multiLevelType w:val="singleLevel"/>
    <w:tmpl w:val="000000A4"/>
    <w:name w:val="WW8Num162"/>
    <w:lvl w:ilvl="0">
      <w:start w:val="1"/>
      <w:numFmt w:val="bullet"/>
      <w:lvlText w:val="-"/>
      <w:lvlJc w:val="left"/>
      <w:pPr>
        <w:tabs>
          <w:tab w:val="num" w:pos="1571"/>
        </w:tabs>
        <w:ind w:left="1571" w:hanging="360"/>
      </w:pPr>
      <w:rPr>
        <w:rFonts w:ascii="Times New Roman" w:hAnsi="Times New Roman"/>
      </w:rPr>
    </w:lvl>
  </w:abstractNum>
  <w:abstractNum w:abstractNumId="140">
    <w:nsid w:val="000000A5"/>
    <w:multiLevelType w:val="singleLevel"/>
    <w:tmpl w:val="000000A5"/>
    <w:name w:val="WW8Num163"/>
    <w:lvl w:ilvl="0">
      <w:start w:val="1"/>
      <w:numFmt w:val="bullet"/>
      <w:lvlText w:val="­"/>
      <w:lvlJc w:val="left"/>
      <w:pPr>
        <w:tabs>
          <w:tab w:val="num" w:pos="1608"/>
        </w:tabs>
        <w:ind w:left="1608" w:hanging="397"/>
      </w:pPr>
      <w:rPr>
        <w:rFonts w:ascii="Courier New" w:hAnsi="Courier New"/>
      </w:rPr>
    </w:lvl>
  </w:abstractNum>
  <w:abstractNum w:abstractNumId="141">
    <w:nsid w:val="000000A6"/>
    <w:multiLevelType w:val="multilevel"/>
    <w:tmpl w:val="000000A6"/>
    <w:name w:val="WW8Num164"/>
    <w:lvl w:ilvl="0">
      <w:start w:val="1"/>
      <w:numFmt w:val="bullet"/>
      <w:lvlText w:val="­"/>
      <w:lvlJc w:val="left"/>
      <w:pPr>
        <w:tabs>
          <w:tab w:val="num" w:pos="1813"/>
        </w:tabs>
        <w:ind w:left="1813" w:hanging="397"/>
      </w:pPr>
      <w:rPr>
        <w:rFonts w:ascii="Courier New" w:hAnsi="Courier New" w:cs="Times New Roman"/>
      </w:rPr>
    </w:lvl>
    <w:lvl w:ilvl="1">
      <w:start w:val="1"/>
      <w:numFmt w:val="bullet"/>
      <w:lvlText w:val="­"/>
      <w:lvlJc w:val="left"/>
      <w:pPr>
        <w:tabs>
          <w:tab w:val="num" w:pos="1813"/>
        </w:tabs>
        <w:ind w:left="1813" w:hanging="397"/>
      </w:pPr>
      <w:rPr>
        <w:rFonts w:ascii="Courier New" w:hAnsi="Courier New" w:cs="Times New Roman"/>
      </w:rPr>
    </w:lvl>
    <w:lvl w:ilvl="2">
      <w:start w:val="1"/>
      <w:numFmt w:val="lowerRoman"/>
      <w:lvlText w:val="%3."/>
      <w:lvlJc w:val="lef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lef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left"/>
      <w:pPr>
        <w:tabs>
          <w:tab w:val="num" w:pos="7188"/>
        </w:tabs>
        <w:ind w:left="7188" w:hanging="180"/>
      </w:pPr>
    </w:lvl>
  </w:abstractNum>
  <w:abstractNum w:abstractNumId="142">
    <w:nsid w:val="000000A7"/>
    <w:multiLevelType w:val="singleLevel"/>
    <w:tmpl w:val="000000A7"/>
    <w:name w:val="WW8Num165"/>
    <w:lvl w:ilvl="0">
      <w:start w:val="1"/>
      <w:numFmt w:val="bullet"/>
      <w:lvlText w:val="­"/>
      <w:lvlJc w:val="left"/>
      <w:pPr>
        <w:tabs>
          <w:tab w:val="num" w:pos="1571"/>
        </w:tabs>
        <w:ind w:left="1571" w:hanging="360"/>
      </w:pPr>
      <w:rPr>
        <w:rFonts w:ascii="Courier New" w:hAnsi="Courier New"/>
      </w:rPr>
    </w:lvl>
  </w:abstractNum>
  <w:abstractNum w:abstractNumId="143">
    <w:nsid w:val="000000A8"/>
    <w:multiLevelType w:val="singleLevel"/>
    <w:tmpl w:val="000000A8"/>
    <w:name w:val="WW8Num166"/>
    <w:lvl w:ilvl="0">
      <w:start w:val="1"/>
      <w:numFmt w:val="bullet"/>
      <w:lvlText w:val="­"/>
      <w:lvlJc w:val="left"/>
      <w:pPr>
        <w:tabs>
          <w:tab w:val="num" w:pos="1571"/>
        </w:tabs>
        <w:ind w:left="1571" w:hanging="360"/>
      </w:pPr>
      <w:rPr>
        <w:rFonts w:ascii="Courier New" w:hAnsi="Courier New"/>
      </w:rPr>
    </w:lvl>
  </w:abstractNum>
  <w:abstractNum w:abstractNumId="144">
    <w:nsid w:val="000000AA"/>
    <w:multiLevelType w:val="singleLevel"/>
    <w:tmpl w:val="000000AA"/>
    <w:name w:val="WW8Num168"/>
    <w:lvl w:ilvl="0">
      <w:start w:val="1"/>
      <w:numFmt w:val="bullet"/>
      <w:lvlText w:val="­"/>
      <w:lvlJc w:val="left"/>
      <w:pPr>
        <w:tabs>
          <w:tab w:val="num" w:pos="1571"/>
        </w:tabs>
        <w:ind w:left="1571" w:hanging="360"/>
      </w:pPr>
      <w:rPr>
        <w:rFonts w:ascii="Courier New" w:hAnsi="Courier New"/>
      </w:rPr>
    </w:lvl>
  </w:abstractNum>
  <w:abstractNum w:abstractNumId="145">
    <w:nsid w:val="000000AB"/>
    <w:multiLevelType w:val="singleLevel"/>
    <w:tmpl w:val="000000AB"/>
    <w:name w:val="WW8Num169"/>
    <w:lvl w:ilvl="0">
      <w:start w:val="1"/>
      <w:numFmt w:val="decimal"/>
      <w:lvlText w:val="%1)"/>
      <w:lvlJc w:val="left"/>
      <w:pPr>
        <w:tabs>
          <w:tab w:val="num" w:pos="1776"/>
        </w:tabs>
        <w:ind w:left="1776" w:hanging="360"/>
      </w:pPr>
    </w:lvl>
  </w:abstractNum>
  <w:abstractNum w:abstractNumId="146">
    <w:nsid w:val="000000AC"/>
    <w:multiLevelType w:val="singleLevel"/>
    <w:tmpl w:val="000000AC"/>
    <w:name w:val="WW8Num170"/>
    <w:lvl w:ilvl="0">
      <w:start w:val="1"/>
      <w:numFmt w:val="decimal"/>
      <w:lvlText w:val="%1)"/>
      <w:lvlJc w:val="left"/>
      <w:pPr>
        <w:tabs>
          <w:tab w:val="num" w:pos="1068"/>
        </w:tabs>
        <w:ind w:left="1068" w:hanging="360"/>
      </w:pPr>
    </w:lvl>
  </w:abstractNum>
  <w:abstractNum w:abstractNumId="147">
    <w:nsid w:val="000000AD"/>
    <w:multiLevelType w:val="singleLevel"/>
    <w:tmpl w:val="000000AD"/>
    <w:name w:val="WW8Num171"/>
    <w:lvl w:ilvl="0">
      <w:start w:val="1"/>
      <w:numFmt w:val="bullet"/>
      <w:lvlText w:val="­"/>
      <w:lvlJc w:val="left"/>
      <w:pPr>
        <w:tabs>
          <w:tab w:val="num" w:pos="1068"/>
        </w:tabs>
        <w:ind w:left="1068" w:hanging="360"/>
      </w:pPr>
      <w:rPr>
        <w:rFonts w:ascii="Courier New" w:hAnsi="Courier New"/>
      </w:rPr>
    </w:lvl>
  </w:abstractNum>
  <w:abstractNum w:abstractNumId="148">
    <w:nsid w:val="000000AE"/>
    <w:multiLevelType w:val="multilevel"/>
    <w:tmpl w:val="000000AE"/>
    <w:name w:val="WW8Num172"/>
    <w:lvl w:ilvl="0">
      <w:start w:val="1"/>
      <w:numFmt w:val="decimal"/>
      <w:lvlText w:val="%1)"/>
      <w:lvlJc w:val="left"/>
      <w:pPr>
        <w:tabs>
          <w:tab w:val="num" w:pos="1571"/>
        </w:tabs>
        <w:ind w:left="1571" w:hanging="360"/>
      </w:pPr>
    </w:lvl>
    <w:lvl w:ilvl="1">
      <w:start w:val="1"/>
      <w:numFmt w:val="lowerLetter"/>
      <w:lvlText w:val="%2."/>
      <w:lvlJc w:val="left"/>
      <w:pPr>
        <w:tabs>
          <w:tab w:val="num" w:pos="2291"/>
        </w:tabs>
        <w:ind w:left="2291" w:hanging="360"/>
      </w:pPr>
    </w:lvl>
    <w:lvl w:ilvl="2">
      <w:start w:val="1"/>
      <w:numFmt w:val="lowerRoman"/>
      <w:lvlText w:val="%3."/>
      <w:lvlJc w:val="lef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lef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left"/>
      <w:pPr>
        <w:tabs>
          <w:tab w:val="num" w:pos="7331"/>
        </w:tabs>
        <w:ind w:left="7331" w:hanging="180"/>
      </w:pPr>
    </w:lvl>
  </w:abstractNum>
  <w:abstractNum w:abstractNumId="149">
    <w:nsid w:val="000000AF"/>
    <w:multiLevelType w:val="singleLevel"/>
    <w:tmpl w:val="000000AF"/>
    <w:name w:val="WW8Num173"/>
    <w:lvl w:ilvl="0">
      <w:start w:val="1"/>
      <w:numFmt w:val="decimal"/>
      <w:lvlText w:val="%1)"/>
      <w:lvlJc w:val="left"/>
      <w:pPr>
        <w:tabs>
          <w:tab w:val="num" w:pos="1919"/>
        </w:tabs>
        <w:ind w:left="1919" w:hanging="360"/>
      </w:pPr>
    </w:lvl>
  </w:abstractNum>
  <w:abstractNum w:abstractNumId="150">
    <w:nsid w:val="000000B0"/>
    <w:multiLevelType w:val="singleLevel"/>
    <w:tmpl w:val="000000B0"/>
    <w:name w:val="WW8Num174"/>
    <w:lvl w:ilvl="0">
      <w:start w:val="1"/>
      <w:numFmt w:val="bullet"/>
      <w:lvlText w:val="­"/>
      <w:lvlJc w:val="left"/>
      <w:pPr>
        <w:tabs>
          <w:tab w:val="num" w:pos="1571"/>
        </w:tabs>
        <w:ind w:left="1571" w:hanging="360"/>
      </w:pPr>
      <w:rPr>
        <w:rFonts w:ascii="Courier New" w:hAnsi="Courier New"/>
      </w:rPr>
    </w:lvl>
  </w:abstractNum>
  <w:abstractNum w:abstractNumId="151">
    <w:nsid w:val="000000B1"/>
    <w:multiLevelType w:val="singleLevel"/>
    <w:tmpl w:val="000000B1"/>
    <w:name w:val="WW8Num175"/>
    <w:lvl w:ilvl="0">
      <w:start w:val="1"/>
      <w:numFmt w:val="decimal"/>
      <w:lvlText w:val="%1)"/>
      <w:lvlJc w:val="left"/>
      <w:pPr>
        <w:tabs>
          <w:tab w:val="num" w:pos="1068"/>
        </w:tabs>
        <w:ind w:left="1068" w:hanging="360"/>
      </w:pPr>
    </w:lvl>
  </w:abstractNum>
  <w:abstractNum w:abstractNumId="152">
    <w:nsid w:val="000000B2"/>
    <w:multiLevelType w:val="singleLevel"/>
    <w:tmpl w:val="000000B2"/>
    <w:name w:val="WW8Num176"/>
    <w:lvl w:ilvl="0">
      <w:start w:val="1"/>
      <w:numFmt w:val="decimal"/>
      <w:lvlText w:val="%1)"/>
      <w:lvlJc w:val="left"/>
      <w:pPr>
        <w:tabs>
          <w:tab w:val="num" w:pos="1919"/>
        </w:tabs>
        <w:ind w:left="1919" w:hanging="360"/>
      </w:pPr>
    </w:lvl>
  </w:abstractNum>
  <w:abstractNum w:abstractNumId="153">
    <w:nsid w:val="000000B3"/>
    <w:multiLevelType w:val="singleLevel"/>
    <w:tmpl w:val="000000B3"/>
    <w:name w:val="WW8Num177"/>
    <w:lvl w:ilvl="0">
      <w:start w:val="1"/>
      <w:numFmt w:val="decimal"/>
      <w:lvlText w:val="%1)"/>
      <w:lvlJc w:val="left"/>
      <w:pPr>
        <w:tabs>
          <w:tab w:val="num" w:pos="1571"/>
        </w:tabs>
        <w:ind w:left="1571" w:hanging="360"/>
      </w:pPr>
    </w:lvl>
  </w:abstractNum>
  <w:abstractNum w:abstractNumId="154">
    <w:nsid w:val="000000B4"/>
    <w:multiLevelType w:val="multilevel"/>
    <w:tmpl w:val="000000B4"/>
    <w:name w:val="WW8Num178"/>
    <w:lvl w:ilvl="0">
      <w:start w:val="1"/>
      <w:numFmt w:val="bullet"/>
      <w:lvlText w:val="-"/>
      <w:lvlJc w:val="left"/>
      <w:pPr>
        <w:tabs>
          <w:tab w:val="num" w:pos="1571"/>
        </w:tabs>
        <w:ind w:left="1571" w:hanging="360"/>
      </w:pPr>
      <w:rPr>
        <w:rFonts w:ascii="Times New Roman" w:hAnsi="Times New Roman" w:cs="Times New Roman"/>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55">
    <w:nsid w:val="000000B5"/>
    <w:multiLevelType w:val="singleLevel"/>
    <w:tmpl w:val="000000B5"/>
    <w:name w:val="WW8Num179"/>
    <w:lvl w:ilvl="0">
      <w:start w:val="1"/>
      <w:numFmt w:val="bullet"/>
      <w:lvlText w:val="­"/>
      <w:lvlJc w:val="left"/>
      <w:pPr>
        <w:tabs>
          <w:tab w:val="num" w:pos="1571"/>
        </w:tabs>
        <w:ind w:left="1571" w:hanging="360"/>
      </w:pPr>
      <w:rPr>
        <w:rFonts w:ascii="Courier New" w:hAnsi="Courier New"/>
      </w:rPr>
    </w:lvl>
  </w:abstractNum>
  <w:abstractNum w:abstractNumId="156">
    <w:nsid w:val="000000B6"/>
    <w:multiLevelType w:val="singleLevel"/>
    <w:tmpl w:val="000000B6"/>
    <w:name w:val="WW8Num180"/>
    <w:lvl w:ilvl="0">
      <w:start w:val="1"/>
      <w:numFmt w:val="decimal"/>
      <w:lvlText w:val="%1)"/>
      <w:lvlJc w:val="left"/>
      <w:pPr>
        <w:tabs>
          <w:tab w:val="num" w:pos="1919"/>
        </w:tabs>
        <w:ind w:left="1919" w:hanging="360"/>
      </w:pPr>
    </w:lvl>
  </w:abstractNum>
  <w:abstractNum w:abstractNumId="157">
    <w:nsid w:val="000000B7"/>
    <w:multiLevelType w:val="singleLevel"/>
    <w:tmpl w:val="000000B7"/>
    <w:name w:val="WW8Num181"/>
    <w:lvl w:ilvl="0">
      <w:start w:val="1"/>
      <w:numFmt w:val="bullet"/>
      <w:lvlText w:val="­"/>
      <w:lvlJc w:val="left"/>
      <w:pPr>
        <w:tabs>
          <w:tab w:val="num" w:pos="1702"/>
        </w:tabs>
        <w:ind w:left="1702" w:hanging="397"/>
      </w:pPr>
      <w:rPr>
        <w:rFonts w:ascii="Courier New" w:hAnsi="Courier New"/>
      </w:rPr>
    </w:lvl>
  </w:abstractNum>
  <w:abstractNum w:abstractNumId="158">
    <w:nsid w:val="000000B8"/>
    <w:multiLevelType w:val="singleLevel"/>
    <w:tmpl w:val="000000B8"/>
    <w:name w:val="WW8Num182"/>
    <w:lvl w:ilvl="0">
      <w:start w:val="1"/>
      <w:numFmt w:val="bullet"/>
      <w:lvlText w:val="-"/>
      <w:lvlJc w:val="left"/>
      <w:pPr>
        <w:tabs>
          <w:tab w:val="num" w:pos="1571"/>
        </w:tabs>
        <w:ind w:left="1571" w:hanging="360"/>
      </w:pPr>
      <w:rPr>
        <w:rFonts w:ascii="OpenSymbol" w:hAnsi="OpenSymbol"/>
      </w:rPr>
    </w:lvl>
  </w:abstractNum>
  <w:abstractNum w:abstractNumId="159">
    <w:nsid w:val="000000B9"/>
    <w:multiLevelType w:val="singleLevel"/>
    <w:tmpl w:val="000000B9"/>
    <w:name w:val="WW8Num183"/>
    <w:lvl w:ilvl="0">
      <w:start w:val="1"/>
      <w:numFmt w:val="bullet"/>
      <w:lvlText w:val="-"/>
      <w:lvlJc w:val="left"/>
      <w:pPr>
        <w:tabs>
          <w:tab w:val="num" w:pos="1068"/>
        </w:tabs>
        <w:ind w:left="1068" w:hanging="360"/>
      </w:pPr>
      <w:rPr>
        <w:rFonts w:ascii="OpenSymbol" w:hAnsi="OpenSymbol"/>
      </w:rPr>
    </w:lvl>
  </w:abstractNum>
  <w:abstractNum w:abstractNumId="160">
    <w:nsid w:val="000000BB"/>
    <w:multiLevelType w:val="singleLevel"/>
    <w:tmpl w:val="000000BB"/>
    <w:name w:val="WW8Num185"/>
    <w:lvl w:ilvl="0">
      <w:start w:val="1"/>
      <w:numFmt w:val="decimal"/>
      <w:lvlText w:val="%1)"/>
      <w:lvlJc w:val="left"/>
      <w:pPr>
        <w:tabs>
          <w:tab w:val="num" w:pos="1919"/>
        </w:tabs>
        <w:ind w:left="1919" w:hanging="360"/>
      </w:pPr>
    </w:lvl>
  </w:abstractNum>
  <w:abstractNum w:abstractNumId="161">
    <w:nsid w:val="000000BC"/>
    <w:multiLevelType w:val="singleLevel"/>
    <w:tmpl w:val="000000BC"/>
    <w:name w:val="WW8Num186"/>
    <w:lvl w:ilvl="0">
      <w:start w:val="1"/>
      <w:numFmt w:val="decimal"/>
      <w:lvlText w:val="%1)"/>
      <w:lvlJc w:val="left"/>
      <w:pPr>
        <w:tabs>
          <w:tab w:val="num" w:pos="1571"/>
        </w:tabs>
        <w:ind w:left="1571" w:hanging="360"/>
      </w:pPr>
    </w:lvl>
  </w:abstractNum>
  <w:abstractNum w:abstractNumId="162">
    <w:nsid w:val="000000BE"/>
    <w:multiLevelType w:val="singleLevel"/>
    <w:tmpl w:val="000000BE"/>
    <w:name w:val="WW8Num188"/>
    <w:lvl w:ilvl="0">
      <w:start w:val="1"/>
      <w:numFmt w:val="bullet"/>
      <w:lvlText w:val="­"/>
      <w:lvlJc w:val="left"/>
      <w:pPr>
        <w:tabs>
          <w:tab w:val="num" w:pos="1068"/>
        </w:tabs>
        <w:ind w:left="1068" w:hanging="360"/>
      </w:pPr>
      <w:rPr>
        <w:rFonts w:ascii="Courier New" w:hAnsi="Courier New"/>
      </w:rPr>
    </w:lvl>
  </w:abstractNum>
  <w:abstractNum w:abstractNumId="163">
    <w:nsid w:val="000000BF"/>
    <w:multiLevelType w:val="singleLevel"/>
    <w:tmpl w:val="000000BF"/>
    <w:name w:val="WW8Num189"/>
    <w:lvl w:ilvl="0">
      <w:start w:val="1"/>
      <w:numFmt w:val="decimal"/>
      <w:lvlText w:val="%1)"/>
      <w:lvlJc w:val="left"/>
      <w:pPr>
        <w:tabs>
          <w:tab w:val="num" w:pos="1571"/>
        </w:tabs>
        <w:ind w:left="1571" w:hanging="360"/>
      </w:pPr>
    </w:lvl>
  </w:abstractNum>
  <w:abstractNum w:abstractNumId="164">
    <w:nsid w:val="000000C1"/>
    <w:multiLevelType w:val="singleLevel"/>
    <w:tmpl w:val="000000C1"/>
    <w:name w:val="WW8Num191"/>
    <w:lvl w:ilvl="0">
      <w:start w:val="1"/>
      <w:numFmt w:val="bullet"/>
      <w:lvlText w:val="­"/>
      <w:lvlJc w:val="left"/>
      <w:pPr>
        <w:tabs>
          <w:tab w:val="num" w:pos="1571"/>
        </w:tabs>
        <w:ind w:left="1571" w:hanging="360"/>
      </w:pPr>
      <w:rPr>
        <w:rFonts w:ascii="Courier New" w:hAnsi="Courier New"/>
      </w:rPr>
    </w:lvl>
  </w:abstractNum>
  <w:abstractNum w:abstractNumId="165">
    <w:nsid w:val="000000C2"/>
    <w:multiLevelType w:val="singleLevel"/>
    <w:tmpl w:val="000000C2"/>
    <w:name w:val="WW8Num192"/>
    <w:lvl w:ilvl="0">
      <w:start w:val="1"/>
      <w:numFmt w:val="decimal"/>
      <w:lvlText w:val="%1)"/>
      <w:lvlJc w:val="left"/>
      <w:pPr>
        <w:tabs>
          <w:tab w:val="num" w:pos="1571"/>
        </w:tabs>
        <w:ind w:left="1571" w:hanging="360"/>
      </w:pPr>
    </w:lvl>
  </w:abstractNum>
  <w:abstractNum w:abstractNumId="166">
    <w:nsid w:val="000000C3"/>
    <w:multiLevelType w:val="singleLevel"/>
    <w:tmpl w:val="000000C3"/>
    <w:name w:val="WW8Num193"/>
    <w:lvl w:ilvl="0">
      <w:start w:val="1"/>
      <w:numFmt w:val="bullet"/>
      <w:lvlText w:val=""/>
      <w:lvlJc w:val="left"/>
      <w:pPr>
        <w:tabs>
          <w:tab w:val="num" w:pos="1778"/>
        </w:tabs>
        <w:ind w:left="1778" w:hanging="530"/>
      </w:pPr>
      <w:rPr>
        <w:rFonts w:ascii="Symbol" w:hAnsi="Symbol"/>
      </w:rPr>
    </w:lvl>
  </w:abstractNum>
  <w:abstractNum w:abstractNumId="167">
    <w:nsid w:val="000000C4"/>
    <w:multiLevelType w:val="singleLevel"/>
    <w:tmpl w:val="000000C4"/>
    <w:name w:val="WW8Num194"/>
    <w:lvl w:ilvl="0">
      <w:start w:val="1"/>
      <w:numFmt w:val="bullet"/>
      <w:lvlText w:val="­"/>
      <w:lvlJc w:val="left"/>
      <w:pPr>
        <w:tabs>
          <w:tab w:val="num" w:pos="1571"/>
        </w:tabs>
        <w:ind w:left="1571" w:hanging="360"/>
      </w:pPr>
      <w:rPr>
        <w:rFonts w:ascii="Courier New" w:hAnsi="Courier New"/>
      </w:rPr>
    </w:lvl>
  </w:abstractNum>
  <w:abstractNum w:abstractNumId="168">
    <w:nsid w:val="000000C5"/>
    <w:multiLevelType w:val="singleLevel"/>
    <w:tmpl w:val="000000C5"/>
    <w:name w:val="WW8Num195"/>
    <w:lvl w:ilvl="0">
      <w:start w:val="1"/>
      <w:numFmt w:val="decimal"/>
      <w:lvlText w:val="%1)"/>
      <w:lvlJc w:val="left"/>
      <w:pPr>
        <w:tabs>
          <w:tab w:val="num" w:pos="2291"/>
        </w:tabs>
        <w:ind w:left="2291" w:hanging="360"/>
      </w:pPr>
    </w:lvl>
  </w:abstractNum>
  <w:abstractNum w:abstractNumId="169">
    <w:nsid w:val="000000C6"/>
    <w:multiLevelType w:val="singleLevel"/>
    <w:tmpl w:val="000000C6"/>
    <w:name w:val="WW8Num196"/>
    <w:lvl w:ilvl="0">
      <w:start w:val="1"/>
      <w:numFmt w:val="bullet"/>
      <w:lvlText w:val="-"/>
      <w:lvlJc w:val="left"/>
      <w:pPr>
        <w:tabs>
          <w:tab w:val="num" w:pos="1068"/>
        </w:tabs>
        <w:ind w:left="1068" w:hanging="360"/>
      </w:pPr>
      <w:rPr>
        <w:rFonts w:ascii="OpenSymbol" w:hAnsi="OpenSymbol"/>
      </w:rPr>
    </w:lvl>
  </w:abstractNum>
  <w:abstractNum w:abstractNumId="170">
    <w:nsid w:val="000000C7"/>
    <w:multiLevelType w:val="singleLevel"/>
    <w:tmpl w:val="000000C7"/>
    <w:name w:val="WW8Num197"/>
    <w:lvl w:ilvl="0">
      <w:start w:val="1"/>
      <w:numFmt w:val="bullet"/>
      <w:lvlText w:val="-"/>
      <w:lvlJc w:val="left"/>
      <w:pPr>
        <w:tabs>
          <w:tab w:val="num" w:pos="1571"/>
        </w:tabs>
        <w:ind w:left="1571" w:hanging="360"/>
      </w:pPr>
      <w:rPr>
        <w:rFonts w:ascii="Times New Roman" w:hAnsi="Times New Roman" w:cs="Times New Roman"/>
      </w:rPr>
    </w:lvl>
  </w:abstractNum>
  <w:abstractNum w:abstractNumId="171">
    <w:nsid w:val="000000C8"/>
    <w:multiLevelType w:val="singleLevel"/>
    <w:tmpl w:val="000000C8"/>
    <w:name w:val="WW8Num198"/>
    <w:lvl w:ilvl="0">
      <w:start w:val="1"/>
      <w:numFmt w:val="bullet"/>
      <w:lvlText w:val="­"/>
      <w:lvlJc w:val="left"/>
      <w:pPr>
        <w:tabs>
          <w:tab w:val="num" w:pos="1502"/>
        </w:tabs>
        <w:ind w:left="1502" w:hanging="397"/>
      </w:pPr>
      <w:rPr>
        <w:rFonts w:ascii="Courier New" w:hAnsi="Courier New"/>
      </w:rPr>
    </w:lvl>
  </w:abstractNum>
  <w:abstractNum w:abstractNumId="172">
    <w:nsid w:val="000000C9"/>
    <w:multiLevelType w:val="singleLevel"/>
    <w:tmpl w:val="000000C9"/>
    <w:name w:val="WW8Num199"/>
    <w:lvl w:ilvl="0">
      <w:start w:val="1"/>
      <w:numFmt w:val="bullet"/>
      <w:lvlText w:val="­"/>
      <w:lvlJc w:val="left"/>
      <w:pPr>
        <w:tabs>
          <w:tab w:val="num" w:pos="1502"/>
        </w:tabs>
        <w:ind w:left="1502" w:hanging="397"/>
      </w:pPr>
      <w:rPr>
        <w:rFonts w:ascii="Courier New" w:hAnsi="Courier New" w:cs="Times New Roman"/>
      </w:rPr>
    </w:lvl>
  </w:abstractNum>
  <w:abstractNum w:abstractNumId="173">
    <w:nsid w:val="000000CA"/>
    <w:multiLevelType w:val="singleLevel"/>
    <w:tmpl w:val="000000CA"/>
    <w:name w:val="WW8Num200"/>
    <w:lvl w:ilvl="0">
      <w:start w:val="1"/>
      <w:numFmt w:val="bullet"/>
      <w:lvlText w:val="­"/>
      <w:lvlJc w:val="left"/>
      <w:pPr>
        <w:tabs>
          <w:tab w:val="num" w:pos="1068"/>
        </w:tabs>
        <w:ind w:left="1068" w:hanging="360"/>
      </w:pPr>
      <w:rPr>
        <w:rFonts w:ascii="Courier New" w:hAnsi="Courier New"/>
      </w:rPr>
    </w:lvl>
  </w:abstractNum>
  <w:abstractNum w:abstractNumId="174">
    <w:nsid w:val="000000CB"/>
    <w:multiLevelType w:val="singleLevel"/>
    <w:tmpl w:val="000000CB"/>
    <w:name w:val="WW8Num201"/>
    <w:lvl w:ilvl="0">
      <w:start w:val="1"/>
      <w:numFmt w:val="decimal"/>
      <w:lvlText w:val="%1)"/>
      <w:lvlJc w:val="left"/>
      <w:pPr>
        <w:tabs>
          <w:tab w:val="num" w:pos="1571"/>
        </w:tabs>
        <w:ind w:left="1571" w:hanging="360"/>
      </w:pPr>
    </w:lvl>
  </w:abstractNum>
  <w:abstractNum w:abstractNumId="175">
    <w:nsid w:val="000000CC"/>
    <w:multiLevelType w:val="singleLevel"/>
    <w:tmpl w:val="000000CC"/>
    <w:name w:val="WW8Num202"/>
    <w:lvl w:ilvl="0">
      <w:start w:val="1"/>
      <w:numFmt w:val="decimal"/>
      <w:lvlText w:val="%1)"/>
      <w:lvlJc w:val="left"/>
      <w:pPr>
        <w:tabs>
          <w:tab w:val="num" w:pos="1571"/>
        </w:tabs>
        <w:ind w:left="1571" w:hanging="360"/>
      </w:pPr>
    </w:lvl>
  </w:abstractNum>
  <w:abstractNum w:abstractNumId="176">
    <w:nsid w:val="000000CE"/>
    <w:multiLevelType w:val="singleLevel"/>
    <w:tmpl w:val="000000CE"/>
    <w:name w:val="WW8Num204"/>
    <w:lvl w:ilvl="0">
      <w:start w:val="1"/>
      <w:numFmt w:val="decimal"/>
      <w:lvlText w:val="%1)"/>
      <w:lvlJc w:val="left"/>
      <w:pPr>
        <w:tabs>
          <w:tab w:val="num" w:pos="1571"/>
        </w:tabs>
        <w:ind w:left="1571" w:hanging="360"/>
      </w:pPr>
    </w:lvl>
  </w:abstractNum>
  <w:abstractNum w:abstractNumId="177">
    <w:nsid w:val="000000CF"/>
    <w:multiLevelType w:val="singleLevel"/>
    <w:tmpl w:val="000000CF"/>
    <w:name w:val="WW8Num205"/>
    <w:lvl w:ilvl="0">
      <w:start w:val="1"/>
      <w:numFmt w:val="bullet"/>
      <w:lvlText w:val="­"/>
      <w:lvlJc w:val="left"/>
      <w:pPr>
        <w:tabs>
          <w:tab w:val="num" w:pos="1502"/>
        </w:tabs>
        <w:ind w:left="1502" w:hanging="397"/>
      </w:pPr>
      <w:rPr>
        <w:rFonts w:ascii="Courier New" w:hAnsi="Courier New"/>
      </w:rPr>
    </w:lvl>
  </w:abstractNum>
  <w:abstractNum w:abstractNumId="178">
    <w:nsid w:val="000000D0"/>
    <w:multiLevelType w:val="singleLevel"/>
    <w:tmpl w:val="000000D0"/>
    <w:name w:val="WW8Num206"/>
    <w:lvl w:ilvl="0">
      <w:start w:val="1"/>
      <w:numFmt w:val="bullet"/>
      <w:lvlText w:val="­"/>
      <w:lvlJc w:val="left"/>
      <w:pPr>
        <w:tabs>
          <w:tab w:val="num" w:pos="1502"/>
        </w:tabs>
        <w:ind w:left="1502" w:hanging="397"/>
      </w:pPr>
      <w:rPr>
        <w:rFonts w:ascii="Courier New" w:hAnsi="Courier New"/>
      </w:rPr>
    </w:lvl>
  </w:abstractNum>
  <w:abstractNum w:abstractNumId="179">
    <w:nsid w:val="000000D1"/>
    <w:multiLevelType w:val="singleLevel"/>
    <w:tmpl w:val="000000D1"/>
    <w:name w:val="WW8Num207"/>
    <w:lvl w:ilvl="0">
      <w:start w:val="1"/>
      <w:numFmt w:val="decimal"/>
      <w:lvlText w:val="%1)"/>
      <w:lvlJc w:val="left"/>
      <w:pPr>
        <w:tabs>
          <w:tab w:val="num" w:pos="1571"/>
        </w:tabs>
        <w:ind w:left="1571" w:hanging="360"/>
      </w:pPr>
    </w:lvl>
  </w:abstractNum>
  <w:abstractNum w:abstractNumId="180">
    <w:nsid w:val="000000D2"/>
    <w:multiLevelType w:val="singleLevel"/>
    <w:tmpl w:val="000000D2"/>
    <w:name w:val="WW8Num208"/>
    <w:lvl w:ilvl="0">
      <w:start w:val="1"/>
      <w:numFmt w:val="decimal"/>
      <w:lvlText w:val="%1)"/>
      <w:lvlJc w:val="left"/>
      <w:pPr>
        <w:tabs>
          <w:tab w:val="num" w:pos="1571"/>
        </w:tabs>
        <w:ind w:left="1571" w:hanging="360"/>
      </w:pPr>
    </w:lvl>
  </w:abstractNum>
  <w:abstractNum w:abstractNumId="181">
    <w:nsid w:val="000000D3"/>
    <w:multiLevelType w:val="singleLevel"/>
    <w:tmpl w:val="000000D3"/>
    <w:name w:val="WW8Num209"/>
    <w:lvl w:ilvl="0">
      <w:start w:val="1"/>
      <w:numFmt w:val="decimal"/>
      <w:lvlText w:val="%1)"/>
      <w:lvlJc w:val="left"/>
      <w:pPr>
        <w:tabs>
          <w:tab w:val="num" w:pos="2360"/>
        </w:tabs>
        <w:ind w:left="2360" w:hanging="360"/>
      </w:pPr>
    </w:lvl>
  </w:abstractNum>
  <w:abstractNum w:abstractNumId="182">
    <w:nsid w:val="000000D4"/>
    <w:multiLevelType w:val="singleLevel"/>
    <w:tmpl w:val="000000D4"/>
    <w:name w:val="WW8Num210"/>
    <w:lvl w:ilvl="0">
      <w:start w:val="1"/>
      <w:numFmt w:val="decimal"/>
      <w:lvlText w:val="%1)"/>
      <w:lvlJc w:val="left"/>
      <w:pPr>
        <w:tabs>
          <w:tab w:val="num" w:pos="1571"/>
        </w:tabs>
        <w:ind w:left="1571" w:hanging="360"/>
      </w:pPr>
    </w:lvl>
  </w:abstractNum>
  <w:abstractNum w:abstractNumId="183">
    <w:nsid w:val="000000D5"/>
    <w:multiLevelType w:val="singleLevel"/>
    <w:tmpl w:val="000000D5"/>
    <w:name w:val="WW8Num211"/>
    <w:lvl w:ilvl="0">
      <w:start w:val="1"/>
      <w:numFmt w:val="decimal"/>
      <w:lvlText w:val="%1)"/>
      <w:lvlJc w:val="left"/>
      <w:pPr>
        <w:tabs>
          <w:tab w:val="num" w:pos="1068"/>
        </w:tabs>
        <w:ind w:left="1068" w:hanging="360"/>
      </w:pPr>
    </w:lvl>
  </w:abstractNum>
  <w:abstractNum w:abstractNumId="184">
    <w:nsid w:val="000000D6"/>
    <w:multiLevelType w:val="singleLevel"/>
    <w:tmpl w:val="000000D6"/>
    <w:name w:val="WW8Num212"/>
    <w:lvl w:ilvl="0">
      <w:start w:val="1"/>
      <w:numFmt w:val="decimal"/>
      <w:lvlText w:val="%1)"/>
      <w:lvlJc w:val="left"/>
      <w:pPr>
        <w:tabs>
          <w:tab w:val="num" w:pos="1571"/>
        </w:tabs>
        <w:ind w:left="1571" w:hanging="360"/>
      </w:pPr>
    </w:lvl>
  </w:abstractNum>
  <w:abstractNum w:abstractNumId="185">
    <w:nsid w:val="000000D7"/>
    <w:multiLevelType w:val="singleLevel"/>
    <w:tmpl w:val="000000D7"/>
    <w:name w:val="WW8Num213"/>
    <w:lvl w:ilvl="0">
      <w:start w:val="1"/>
      <w:numFmt w:val="bullet"/>
      <w:lvlText w:val="­"/>
      <w:lvlJc w:val="left"/>
      <w:pPr>
        <w:tabs>
          <w:tab w:val="num" w:pos="1571"/>
        </w:tabs>
        <w:ind w:left="1571" w:hanging="360"/>
      </w:pPr>
      <w:rPr>
        <w:rFonts w:ascii="Courier New" w:hAnsi="Courier New"/>
      </w:rPr>
    </w:lvl>
  </w:abstractNum>
  <w:abstractNum w:abstractNumId="186">
    <w:nsid w:val="000000D9"/>
    <w:multiLevelType w:val="singleLevel"/>
    <w:tmpl w:val="000000D9"/>
    <w:name w:val="WW8Num215"/>
    <w:lvl w:ilvl="0">
      <w:start w:val="1"/>
      <w:numFmt w:val="decimal"/>
      <w:lvlText w:val="%1)"/>
      <w:lvlJc w:val="left"/>
      <w:pPr>
        <w:tabs>
          <w:tab w:val="num" w:pos="1919"/>
        </w:tabs>
        <w:ind w:left="1919" w:hanging="360"/>
      </w:pPr>
    </w:lvl>
  </w:abstractNum>
  <w:abstractNum w:abstractNumId="187">
    <w:nsid w:val="000000DA"/>
    <w:multiLevelType w:val="multilevel"/>
    <w:tmpl w:val="000000DA"/>
    <w:name w:val="WW8Num216"/>
    <w:lvl w:ilvl="0">
      <w:start w:val="1"/>
      <w:numFmt w:val="bullet"/>
      <w:lvlText w:val="­"/>
      <w:lvlJc w:val="left"/>
      <w:pPr>
        <w:tabs>
          <w:tab w:val="num" w:pos="1702"/>
        </w:tabs>
        <w:ind w:left="1702" w:hanging="397"/>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88">
    <w:nsid w:val="000000DC"/>
    <w:multiLevelType w:val="singleLevel"/>
    <w:tmpl w:val="000000DC"/>
    <w:name w:val="WW8Num218"/>
    <w:lvl w:ilvl="0">
      <w:start w:val="1"/>
      <w:numFmt w:val="decimal"/>
      <w:lvlText w:val="%1)"/>
      <w:lvlJc w:val="left"/>
      <w:pPr>
        <w:tabs>
          <w:tab w:val="num" w:pos="1068"/>
        </w:tabs>
        <w:ind w:left="1068" w:hanging="360"/>
      </w:pPr>
    </w:lvl>
  </w:abstractNum>
  <w:abstractNum w:abstractNumId="189">
    <w:nsid w:val="000000DD"/>
    <w:multiLevelType w:val="singleLevel"/>
    <w:tmpl w:val="000000DD"/>
    <w:name w:val="WW8Num219"/>
    <w:lvl w:ilvl="0">
      <w:start w:val="1"/>
      <w:numFmt w:val="bullet"/>
      <w:lvlText w:val="­"/>
      <w:lvlJc w:val="left"/>
      <w:pPr>
        <w:tabs>
          <w:tab w:val="num" w:pos="1608"/>
        </w:tabs>
        <w:ind w:left="1608" w:hanging="397"/>
      </w:pPr>
      <w:rPr>
        <w:rFonts w:ascii="Courier New" w:hAnsi="Courier New"/>
      </w:rPr>
    </w:lvl>
  </w:abstractNum>
  <w:abstractNum w:abstractNumId="190">
    <w:nsid w:val="000000DE"/>
    <w:multiLevelType w:val="singleLevel"/>
    <w:tmpl w:val="000000DE"/>
    <w:name w:val="WW8Num220"/>
    <w:lvl w:ilvl="0">
      <w:start w:val="1"/>
      <w:numFmt w:val="decimal"/>
      <w:lvlText w:val="%1)"/>
      <w:lvlJc w:val="left"/>
      <w:pPr>
        <w:tabs>
          <w:tab w:val="num" w:pos="1571"/>
        </w:tabs>
        <w:ind w:left="1571" w:hanging="360"/>
      </w:pPr>
    </w:lvl>
  </w:abstractNum>
  <w:abstractNum w:abstractNumId="191">
    <w:nsid w:val="000000DF"/>
    <w:multiLevelType w:val="singleLevel"/>
    <w:tmpl w:val="000000DF"/>
    <w:name w:val="WW8Num221"/>
    <w:lvl w:ilvl="0">
      <w:start w:val="1"/>
      <w:numFmt w:val="bullet"/>
      <w:lvlText w:val=""/>
      <w:lvlJc w:val="left"/>
      <w:pPr>
        <w:tabs>
          <w:tab w:val="num" w:pos="1571"/>
        </w:tabs>
        <w:ind w:left="1571" w:hanging="360"/>
      </w:pPr>
      <w:rPr>
        <w:rFonts w:ascii="Symbol" w:hAnsi="Symbol"/>
      </w:rPr>
    </w:lvl>
  </w:abstractNum>
  <w:abstractNum w:abstractNumId="192">
    <w:nsid w:val="000000E0"/>
    <w:multiLevelType w:val="singleLevel"/>
    <w:tmpl w:val="000000E0"/>
    <w:name w:val="WW8Num222"/>
    <w:lvl w:ilvl="0">
      <w:start w:val="1"/>
      <w:numFmt w:val="decimal"/>
      <w:lvlText w:val="%1)"/>
      <w:lvlJc w:val="left"/>
      <w:pPr>
        <w:tabs>
          <w:tab w:val="num" w:pos="1571"/>
        </w:tabs>
        <w:ind w:left="1571" w:hanging="360"/>
      </w:pPr>
    </w:lvl>
  </w:abstractNum>
  <w:abstractNum w:abstractNumId="193">
    <w:nsid w:val="000000E1"/>
    <w:multiLevelType w:val="multilevel"/>
    <w:tmpl w:val="000000E1"/>
    <w:name w:val="WW8Num223"/>
    <w:lvl w:ilvl="0">
      <w:start w:val="1"/>
      <w:numFmt w:val="bullet"/>
      <w:lvlText w:val="­"/>
      <w:lvlJc w:val="left"/>
      <w:pPr>
        <w:tabs>
          <w:tab w:val="num" w:pos="1702"/>
        </w:tabs>
        <w:ind w:left="1702" w:hanging="397"/>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94">
    <w:nsid w:val="000000E2"/>
    <w:multiLevelType w:val="multilevel"/>
    <w:tmpl w:val="000000E2"/>
    <w:name w:val="WW8Num224"/>
    <w:lvl w:ilvl="0">
      <w:start w:val="1"/>
      <w:numFmt w:val="bullet"/>
      <w:lvlText w:val="­"/>
      <w:lvlJc w:val="left"/>
      <w:pPr>
        <w:tabs>
          <w:tab w:val="num" w:pos="1571"/>
        </w:tabs>
        <w:ind w:left="1571" w:hanging="360"/>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95">
    <w:nsid w:val="000000E3"/>
    <w:multiLevelType w:val="singleLevel"/>
    <w:tmpl w:val="000000E3"/>
    <w:name w:val="WW8Num225"/>
    <w:lvl w:ilvl="0">
      <w:start w:val="1"/>
      <w:numFmt w:val="bullet"/>
      <w:lvlText w:val=""/>
      <w:lvlJc w:val="left"/>
      <w:pPr>
        <w:tabs>
          <w:tab w:val="num" w:pos="1571"/>
        </w:tabs>
        <w:ind w:left="1571" w:hanging="360"/>
      </w:pPr>
      <w:rPr>
        <w:rFonts w:ascii="Symbol" w:hAnsi="Symbol"/>
      </w:rPr>
    </w:lvl>
  </w:abstractNum>
  <w:abstractNum w:abstractNumId="196">
    <w:nsid w:val="000000E4"/>
    <w:multiLevelType w:val="singleLevel"/>
    <w:tmpl w:val="000000E4"/>
    <w:name w:val="WW8Num226"/>
    <w:lvl w:ilvl="0">
      <w:start w:val="1"/>
      <w:numFmt w:val="decimal"/>
      <w:lvlText w:val="%1)"/>
      <w:lvlJc w:val="left"/>
      <w:pPr>
        <w:tabs>
          <w:tab w:val="num" w:pos="1571"/>
        </w:tabs>
        <w:ind w:left="1571" w:hanging="360"/>
      </w:pPr>
    </w:lvl>
  </w:abstractNum>
  <w:abstractNum w:abstractNumId="197">
    <w:nsid w:val="000000E5"/>
    <w:multiLevelType w:val="singleLevel"/>
    <w:tmpl w:val="000000E5"/>
    <w:name w:val="WW8Num227"/>
    <w:lvl w:ilvl="0">
      <w:start w:val="1"/>
      <w:numFmt w:val="bullet"/>
      <w:lvlText w:val=""/>
      <w:lvlJc w:val="left"/>
      <w:pPr>
        <w:tabs>
          <w:tab w:val="num" w:pos="1778"/>
        </w:tabs>
        <w:ind w:left="1778" w:hanging="530"/>
      </w:pPr>
      <w:rPr>
        <w:rFonts w:ascii="Symbol" w:hAnsi="Symbol"/>
      </w:rPr>
    </w:lvl>
  </w:abstractNum>
  <w:abstractNum w:abstractNumId="198">
    <w:nsid w:val="000000E6"/>
    <w:multiLevelType w:val="singleLevel"/>
    <w:tmpl w:val="000000E6"/>
    <w:name w:val="WW8Num228"/>
    <w:lvl w:ilvl="0">
      <w:start w:val="1"/>
      <w:numFmt w:val="bullet"/>
      <w:lvlText w:val="-"/>
      <w:lvlJc w:val="left"/>
      <w:pPr>
        <w:tabs>
          <w:tab w:val="num" w:pos="1571"/>
        </w:tabs>
        <w:ind w:left="1571" w:hanging="360"/>
      </w:pPr>
      <w:rPr>
        <w:rFonts w:ascii="OpenSymbol" w:hAnsi="OpenSymbol"/>
      </w:rPr>
    </w:lvl>
  </w:abstractNum>
  <w:abstractNum w:abstractNumId="199">
    <w:nsid w:val="000000E7"/>
    <w:multiLevelType w:val="singleLevel"/>
    <w:tmpl w:val="000000E7"/>
    <w:name w:val="WW8Num229"/>
    <w:lvl w:ilvl="0">
      <w:start w:val="1"/>
      <w:numFmt w:val="bullet"/>
      <w:lvlText w:val="­"/>
      <w:lvlJc w:val="left"/>
      <w:pPr>
        <w:tabs>
          <w:tab w:val="num" w:pos="1608"/>
        </w:tabs>
        <w:ind w:left="1608" w:hanging="397"/>
      </w:pPr>
      <w:rPr>
        <w:rFonts w:ascii="Courier New" w:hAnsi="Courier New"/>
      </w:rPr>
    </w:lvl>
  </w:abstractNum>
  <w:abstractNum w:abstractNumId="200">
    <w:nsid w:val="000000E8"/>
    <w:multiLevelType w:val="singleLevel"/>
    <w:tmpl w:val="000000E8"/>
    <w:name w:val="WW8Num230"/>
    <w:lvl w:ilvl="0">
      <w:start w:val="1"/>
      <w:numFmt w:val="bullet"/>
      <w:lvlText w:val="-"/>
      <w:lvlJc w:val="left"/>
      <w:pPr>
        <w:tabs>
          <w:tab w:val="num" w:pos="1571"/>
        </w:tabs>
        <w:ind w:left="1571" w:hanging="360"/>
      </w:pPr>
      <w:rPr>
        <w:rFonts w:ascii="Times New Roman" w:hAnsi="Times New Roman" w:cs="Times New Roman"/>
      </w:rPr>
    </w:lvl>
  </w:abstractNum>
  <w:abstractNum w:abstractNumId="201">
    <w:nsid w:val="000000E9"/>
    <w:multiLevelType w:val="singleLevel"/>
    <w:tmpl w:val="000000E9"/>
    <w:name w:val="WW8Num231"/>
    <w:lvl w:ilvl="0">
      <w:start w:val="1"/>
      <w:numFmt w:val="bullet"/>
      <w:lvlText w:val="­"/>
      <w:lvlJc w:val="left"/>
      <w:pPr>
        <w:tabs>
          <w:tab w:val="num" w:pos="1702"/>
        </w:tabs>
        <w:ind w:left="1702" w:hanging="397"/>
      </w:pPr>
      <w:rPr>
        <w:rFonts w:ascii="Courier New" w:hAnsi="Courier New"/>
      </w:rPr>
    </w:lvl>
  </w:abstractNum>
  <w:abstractNum w:abstractNumId="202">
    <w:nsid w:val="000000EA"/>
    <w:multiLevelType w:val="singleLevel"/>
    <w:tmpl w:val="000000EA"/>
    <w:name w:val="WW8Num232"/>
    <w:lvl w:ilvl="0">
      <w:start w:val="1"/>
      <w:numFmt w:val="decimal"/>
      <w:lvlText w:val="%1)"/>
      <w:lvlJc w:val="left"/>
      <w:pPr>
        <w:tabs>
          <w:tab w:val="num" w:pos="1919"/>
        </w:tabs>
        <w:ind w:left="1919" w:hanging="360"/>
      </w:pPr>
    </w:lvl>
  </w:abstractNum>
  <w:abstractNum w:abstractNumId="203">
    <w:nsid w:val="000000EB"/>
    <w:multiLevelType w:val="multilevel"/>
    <w:tmpl w:val="000000EB"/>
    <w:name w:val="WW8Num233"/>
    <w:lvl w:ilvl="0">
      <w:start w:val="1"/>
      <w:numFmt w:val="bullet"/>
      <w:lvlText w:val="­"/>
      <w:lvlJc w:val="left"/>
      <w:pPr>
        <w:tabs>
          <w:tab w:val="num" w:pos="1571"/>
        </w:tabs>
        <w:ind w:left="1571" w:hanging="360"/>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04">
    <w:nsid w:val="000000EC"/>
    <w:multiLevelType w:val="singleLevel"/>
    <w:tmpl w:val="000000EC"/>
    <w:name w:val="WW8Num234"/>
    <w:lvl w:ilvl="0">
      <w:start w:val="1"/>
      <w:numFmt w:val="bullet"/>
      <w:lvlText w:val="­"/>
      <w:lvlJc w:val="left"/>
      <w:pPr>
        <w:tabs>
          <w:tab w:val="num" w:pos="1571"/>
        </w:tabs>
        <w:ind w:left="1571" w:hanging="360"/>
      </w:pPr>
      <w:rPr>
        <w:rFonts w:ascii="Courier New" w:hAnsi="Courier New"/>
      </w:rPr>
    </w:lvl>
  </w:abstractNum>
  <w:abstractNum w:abstractNumId="205">
    <w:nsid w:val="000000ED"/>
    <w:multiLevelType w:val="singleLevel"/>
    <w:tmpl w:val="000000ED"/>
    <w:name w:val="WW8Num235"/>
    <w:lvl w:ilvl="0">
      <w:start w:val="1"/>
      <w:numFmt w:val="bullet"/>
      <w:lvlText w:val="­"/>
      <w:lvlJc w:val="left"/>
      <w:pPr>
        <w:tabs>
          <w:tab w:val="num" w:pos="1571"/>
        </w:tabs>
        <w:ind w:left="1571" w:hanging="360"/>
      </w:pPr>
      <w:rPr>
        <w:rFonts w:ascii="Courier New" w:hAnsi="Courier New"/>
      </w:rPr>
    </w:lvl>
  </w:abstractNum>
  <w:abstractNum w:abstractNumId="206">
    <w:nsid w:val="000000F0"/>
    <w:multiLevelType w:val="singleLevel"/>
    <w:tmpl w:val="000000F0"/>
    <w:name w:val="WW8Num238"/>
    <w:lvl w:ilvl="0">
      <w:start w:val="1"/>
      <w:numFmt w:val="decimal"/>
      <w:lvlText w:val="%1)"/>
      <w:lvlJc w:val="left"/>
      <w:pPr>
        <w:tabs>
          <w:tab w:val="num" w:pos="1919"/>
        </w:tabs>
        <w:ind w:left="1919" w:hanging="360"/>
      </w:pPr>
    </w:lvl>
  </w:abstractNum>
  <w:abstractNum w:abstractNumId="207">
    <w:nsid w:val="000000F1"/>
    <w:multiLevelType w:val="singleLevel"/>
    <w:tmpl w:val="000000F1"/>
    <w:name w:val="WW8Num239"/>
    <w:lvl w:ilvl="0">
      <w:start w:val="1"/>
      <w:numFmt w:val="decimal"/>
      <w:lvlText w:val="%1)"/>
      <w:lvlJc w:val="left"/>
      <w:pPr>
        <w:tabs>
          <w:tab w:val="num" w:pos="1068"/>
        </w:tabs>
        <w:ind w:left="1068" w:hanging="360"/>
      </w:pPr>
    </w:lvl>
  </w:abstractNum>
  <w:abstractNum w:abstractNumId="208">
    <w:nsid w:val="000000F2"/>
    <w:multiLevelType w:val="multilevel"/>
    <w:tmpl w:val="000000F2"/>
    <w:name w:val="WW8Num240"/>
    <w:lvl w:ilvl="0">
      <w:start w:val="1"/>
      <w:numFmt w:val="bullet"/>
      <w:lvlText w:val=""/>
      <w:lvlJc w:val="left"/>
      <w:pPr>
        <w:tabs>
          <w:tab w:val="num" w:pos="1778"/>
        </w:tabs>
        <w:ind w:left="1778" w:hanging="530"/>
      </w:pPr>
      <w:rPr>
        <w:rFonts w:ascii="Symbol" w:hAnsi="Symbol"/>
      </w:rPr>
    </w:lvl>
    <w:lvl w:ilvl="1">
      <w:start w:val="1"/>
      <w:numFmt w:val="bullet"/>
      <w:lvlText w:val="o"/>
      <w:lvlJc w:val="left"/>
      <w:pPr>
        <w:tabs>
          <w:tab w:val="num" w:pos="2291"/>
        </w:tabs>
        <w:ind w:left="2291" w:hanging="360"/>
      </w:pPr>
      <w:rPr>
        <w:rFonts w:ascii="Courier New" w:hAnsi="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09">
    <w:nsid w:val="000000F4"/>
    <w:multiLevelType w:val="singleLevel"/>
    <w:tmpl w:val="000000F4"/>
    <w:name w:val="WW8Num242"/>
    <w:lvl w:ilvl="0">
      <w:start w:val="1"/>
      <w:numFmt w:val="decimal"/>
      <w:lvlText w:val="%1)"/>
      <w:lvlJc w:val="left"/>
      <w:pPr>
        <w:tabs>
          <w:tab w:val="num" w:pos="1919"/>
        </w:tabs>
        <w:ind w:left="1919" w:hanging="360"/>
      </w:pPr>
    </w:lvl>
  </w:abstractNum>
  <w:abstractNum w:abstractNumId="210">
    <w:nsid w:val="000000F6"/>
    <w:multiLevelType w:val="singleLevel"/>
    <w:tmpl w:val="000000F6"/>
    <w:name w:val="WW8Num244"/>
    <w:lvl w:ilvl="0">
      <w:start w:val="1"/>
      <w:numFmt w:val="decimal"/>
      <w:lvlText w:val="%1)"/>
      <w:lvlJc w:val="left"/>
      <w:pPr>
        <w:tabs>
          <w:tab w:val="num" w:pos="2360"/>
        </w:tabs>
        <w:ind w:left="2360" w:hanging="360"/>
      </w:pPr>
    </w:lvl>
  </w:abstractNum>
  <w:abstractNum w:abstractNumId="211">
    <w:nsid w:val="000000F7"/>
    <w:multiLevelType w:val="singleLevel"/>
    <w:tmpl w:val="000000F7"/>
    <w:name w:val="WW8Num245"/>
    <w:lvl w:ilvl="0">
      <w:start w:val="1"/>
      <w:numFmt w:val="bullet"/>
      <w:lvlText w:val="­"/>
      <w:lvlJc w:val="left"/>
      <w:pPr>
        <w:tabs>
          <w:tab w:val="num" w:pos="1571"/>
        </w:tabs>
        <w:ind w:left="1571" w:hanging="360"/>
      </w:pPr>
      <w:rPr>
        <w:rFonts w:ascii="Courier New" w:hAnsi="Courier New"/>
      </w:rPr>
    </w:lvl>
  </w:abstractNum>
  <w:abstractNum w:abstractNumId="212">
    <w:nsid w:val="000000F8"/>
    <w:multiLevelType w:val="singleLevel"/>
    <w:tmpl w:val="000000F8"/>
    <w:name w:val="WW8Num246"/>
    <w:lvl w:ilvl="0">
      <w:start w:val="1"/>
      <w:numFmt w:val="bullet"/>
      <w:lvlText w:val="­"/>
      <w:lvlJc w:val="left"/>
      <w:pPr>
        <w:tabs>
          <w:tab w:val="num" w:pos="1571"/>
        </w:tabs>
        <w:ind w:left="1571" w:hanging="360"/>
      </w:pPr>
      <w:rPr>
        <w:rFonts w:ascii="Courier New" w:hAnsi="Courier New"/>
      </w:rPr>
    </w:lvl>
  </w:abstractNum>
  <w:abstractNum w:abstractNumId="213">
    <w:nsid w:val="000000F9"/>
    <w:multiLevelType w:val="singleLevel"/>
    <w:tmpl w:val="000000F9"/>
    <w:name w:val="WW8Num247"/>
    <w:lvl w:ilvl="0">
      <w:start w:val="1"/>
      <w:numFmt w:val="decimal"/>
      <w:lvlText w:val="%1)"/>
      <w:lvlJc w:val="left"/>
      <w:pPr>
        <w:tabs>
          <w:tab w:val="num" w:pos="1571"/>
        </w:tabs>
        <w:ind w:left="1571" w:hanging="360"/>
      </w:pPr>
    </w:lvl>
  </w:abstractNum>
  <w:abstractNum w:abstractNumId="214">
    <w:nsid w:val="000000FA"/>
    <w:multiLevelType w:val="singleLevel"/>
    <w:tmpl w:val="000000FA"/>
    <w:name w:val="WW8Num248"/>
    <w:lvl w:ilvl="0">
      <w:start w:val="1"/>
      <w:numFmt w:val="bullet"/>
      <w:lvlText w:val="­"/>
      <w:lvlJc w:val="left"/>
      <w:pPr>
        <w:tabs>
          <w:tab w:val="num" w:pos="1786"/>
        </w:tabs>
        <w:ind w:left="1786" w:hanging="397"/>
      </w:pPr>
      <w:rPr>
        <w:rFonts w:ascii="Courier New" w:hAnsi="Courier New"/>
      </w:rPr>
    </w:lvl>
  </w:abstractNum>
  <w:abstractNum w:abstractNumId="215">
    <w:nsid w:val="000000FB"/>
    <w:multiLevelType w:val="singleLevel"/>
    <w:tmpl w:val="000000FB"/>
    <w:name w:val="WW8Num249"/>
    <w:lvl w:ilvl="0">
      <w:start w:val="1"/>
      <w:numFmt w:val="bullet"/>
      <w:lvlText w:val="­"/>
      <w:lvlJc w:val="left"/>
      <w:pPr>
        <w:tabs>
          <w:tab w:val="num" w:pos="1571"/>
        </w:tabs>
        <w:ind w:left="1571" w:hanging="360"/>
      </w:pPr>
      <w:rPr>
        <w:rFonts w:ascii="Courier New" w:hAnsi="Courier New"/>
      </w:rPr>
    </w:lvl>
  </w:abstractNum>
  <w:abstractNum w:abstractNumId="216">
    <w:nsid w:val="000000FC"/>
    <w:multiLevelType w:val="singleLevel"/>
    <w:tmpl w:val="000000FC"/>
    <w:name w:val="WW8Num250"/>
    <w:lvl w:ilvl="0">
      <w:start w:val="1"/>
      <w:numFmt w:val="decimal"/>
      <w:lvlText w:val="%1)"/>
      <w:lvlJc w:val="left"/>
      <w:pPr>
        <w:tabs>
          <w:tab w:val="num" w:pos="1571"/>
        </w:tabs>
        <w:ind w:left="1571" w:hanging="360"/>
      </w:pPr>
    </w:lvl>
  </w:abstractNum>
  <w:abstractNum w:abstractNumId="217">
    <w:nsid w:val="000000FD"/>
    <w:multiLevelType w:val="multilevel"/>
    <w:tmpl w:val="000000FD"/>
    <w:name w:val="WW8Num251"/>
    <w:lvl w:ilvl="0">
      <w:start w:val="1"/>
      <w:numFmt w:val="bullet"/>
      <w:lvlText w:val="­"/>
      <w:lvlJc w:val="left"/>
      <w:pPr>
        <w:tabs>
          <w:tab w:val="num" w:pos="1702"/>
        </w:tabs>
        <w:ind w:left="1702" w:hanging="397"/>
      </w:pPr>
      <w:rPr>
        <w:rFonts w:ascii="Courier New" w:hAnsi="Courier New"/>
      </w:rPr>
    </w:lvl>
    <w:lvl w:ilvl="1">
      <w:start w:val="1"/>
      <w:numFmt w:val="bullet"/>
      <w:lvlText w:val="­"/>
      <w:lvlJc w:val="left"/>
      <w:pPr>
        <w:tabs>
          <w:tab w:val="num" w:pos="2291"/>
        </w:tabs>
        <w:ind w:left="2291" w:hanging="360"/>
      </w:pPr>
      <w:rPr>
        <w:rFonts w:ascii="Courier New" w:hAnsi="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18">
    <w:nsid w:val="000000FE"/>
    <w:multiLevelType w:val="multilevel"/>
    <w:tmpl w:val="000000FE"/>
    <w:name w:val="WW8Num252"/>
    <w:lvl w:ilvl="0">
      <w:start w:val="1"/>
      <w:numFmt w:val="bullet"/>
      <w:lvlText w:val="­"/>
      <w:lvlJc w:val="left"/>
      <w:pPr>
        <w:tabs>
          <w:tab w:val="num" w:pos="1702"/>
        </w:tabs>
        <w:ind w:left="1702" w:hanging="397"/>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19">
    <w:nsid w:val="00000100"/>
    <w:multiLevelType w:val="singleLevel"/>
    <w:tmpl w:val="00000100"/>
    <w:name w:val="WW8Num254"/>
    <w:lvl w:ilvl="0">
      <w:start w:val="1"/>
      <w:numFmt w:val="decimal"/>
      <w:lvlText w:val="%1)"/>
      <w:lvlJc w:val="left"/>
      <w:pPr>
        <w:tabs>
          <w:tab w:val="num" w:pos="1919"/>
        </w:tabs>
        <w:ind w:left="1919" w:hanging="360"/>
      </w:pPr>
    </w:lvl>
  </w:abstractNum>
  <w:abstractNum w:abstractNumId="220">
    <w:nsid w:val="00000101"/>
    <w:multiLevelType w:val="singleLevel"/>
    <w:tmpl w:val="00000101"/>
    <w:name w:val="WW8Num255"/>
    <w:lvl w:ilvl="0">
      <w:start w:val="1"/>
      <w:numFmt w:val="bullet"/>
      <w:lvlText w:val="­"/>
      <w:lvlJc w:val="left"/>
      <w:pPr>
        <w:tabs>
          <w:tab w:val="num" w:pos="1702"/>
        </w:tabs>
        <w:ind w:left="1702" w:hanging="397"/>
      </w:pPr>
      <w:rPr>
        <w:rFonts w:ascii="Courier New" w:hAnsi="Courier New"/>
      </w:rPr>
    </w:lvl>
  </w:abstractNum>
  <w:abstractNum w:abstractNumId="221">
    <w:nsid w:val="00000102"/>
    <w:multiLevelType w:val="singleLevel"/>
    <w:tmpl w:val="00000102"/>
    <w:name w:val="WW8Num256"/>
    <w:lvl w:ilvl="0">
      <w:start w:val="1"/>
      <w:numFmt w:val="bullet"/>
      <w:lvlText w:val=""/>
      <w:lvlJc w:val="left"/>
      <w:pPr>
        <w:tabs>
          <w:tab w:val="num" w:pos="1778"/>
        </w:tabs>
        <w:ind w:left="1778" w:hanging="530"/>
      </w:pPr>
      <w:rPr>
        <w:rFonts w:ascii="Symbol" w:hAnsi="Symbol"/>
      </w:rPr>
    </w:lvl>
  </w:abstractNum>
  <w:abstractNum w:abstractNumId="222">
    <w:nsid w:val="00000103"/>
    <w:multiLevelType w:val="singleLevel"/>
    <w:tmpl w:val="00000103"/>
    <w:name w:val="WW8Num257"/>
    <w:lvl w:ilvl="0">
      <w:start w:val="1"/>
      <w:numFmt w:val="decimal"/>
      <w:lvlText w:val="%1)"/>
      <w:lvlJc w:val="left"/>
      <w:pPr>
        <w:tabs>
          <w:tab w:val="num" w:pos="1068"/>
        </w:tabs>
        <w:ind w:left="1068" w:hanging="360"/>
      </w:pPr>
    </w:lvl>
  </w:abstractNum>
  <w:abstractNum w:abstractNumId="223">
    <w:nsid w:val="00000104"/>
    <w:multiLevelType w:val="singleLevel"/>
    <w:tmpl w:val="00000104"/>
    <w:name w:val="WW8Num258"/>
    <w:lvl w:ilvl="0">
      <w:start w:val="1"/>
      <w:numFmt w:val="bullet"/>
      <w:lvlText w:val="­"/>
      <w:lvlJc w:val="left"/>
      <w:pPr>
        <w:tabs>
          <w:tab w:val="num" w:pos="1571"/>
        </w:tabs>
        <w:ind w:left="1571" w:hanging="360"/>
      </w:pPr>
      <w:rPr>
        <w:rFonts w:ascii="Courier New" w:hAnsi="Courier New"/>
      </w:rPr>
    </w:lvl>
  </w:abstractNum>
  <w:abstractNum w:abstractNumId="224">
    <w:nsid w:val="00000105"/>
    <w:multiLevelType w:val="singleLevel"/>
    <w:tmpl w:val="00000105"/>
    <w:name w:val="WW8Num259"/>
    <w:lvl w:ilvl="0">
      <w:start w:val="1"/>
      <w:numFmt w:val="decimal"/>
      <w:lvlText w:val="%1)"/>
      <w:lvlJc w:val="left"/>
      <w:pPr>
        <w:tabs>
          <w:tab w:val="num" w:pos="1068"/>
        </w:tabs>
        <w:ind w:left="1068" w:hanging="360"/>
      </w:pPr>
    </w:lvl>
  </w:abstractNum>
  <w:abstractNum w:abstractNumId="225">
    <w:nsid w:val="00000106"/>
    <w:multiLevelType w:val="singleLevel"/>
    <w:tmpl w:val="00000106"/>
    <w:name w:val="WW8Num260"/>
    <w:lvl w:ilvl="0">
      <w:start w:val="1"/>
      <w:numFmt w:val="bullet"/>
      <w:lvlText w:val=""/>
      <w:lvlJc w:val="left"/>
      <w:pPr>
        <w:tabs>
          <w:tab w:val="num" w:pos="1778"/>
        </w:tabs>
        <w:ind w:left="1778" w:hanging="530"/>
      </w:pPr>
      <w:rPr>
        <w:rFonts w:ascii="Symbol" w:hAnsi="Symbol"/>
      </w:rPr>
    </w:lvl>
  </w:abstractNum>
  <w:abstractNum w:abstractNumId="226">
    <w:nsid w:val="00000108"/>
    <w:multiLevelType w:val="singleLevel"/>
    <w:tmpl w:val="00000108"/>
    <w:name w:val="WW8Num262"/>
    <w:lvl w:ilvl="0">
      <w:start w:val="1"/>
      <w:numFmt w:val="decimal"/>
      <w:lvlText w:val="%1)"/>
      <w:lvlJc w:val="left"/>
      <w:pPr>
        <w:tabs>
          <w:tab w:val="num" w:pos="1919"/>
        </w:tabs>
        <w:ind w:left="1919" w:hanging="360"/>
      </w:pPr>
    </w:lvl>
  </w:abstractNum>
  <w:abstractNum w:abstractNumId="227">
    <w:nsid w:val="00000109"/>
    <w:multiLevelType w:val="singleLevel"/>
    <w:tmpl w:val="00000109"/>
    <w:name w:val="WW8Num263"/>
    <w:lvl w:ilvl="0">
      <w:start w:val="1"/>
      <w:numFmt w:val="bullet"/>
      <w:lvlText w:val="­"/>
      <w:lvlJc w:val="left"/>
      <w:pPr>
        <w:tabs>
          <w:tab w:val="num" w:pos="1571"/>
        </w:tabs>
        <w:ind w:left="1571" w:hanging="360"/>
      </w:pPr>
      <w:rPr>
        <w:rFonts w:ascii="Courier New" w:hAnsi="Courier New"/>
      </w:rPr>
    </w:lvl>
  </w:abstractNum>
  <w:abstractNum w:abstractNumId="228">
    <w:nsid w:val="0000010A"/>
    <w:multiLevelType w:val="singleLevel"/>
    <w:tmpl w:val="0000010A"/>
    <w:name w:val="WW8Num264"/>
    <w:lvl w:ilvl="0">
      <w:start w:val="1"/>
      <w:numFmt w:val="decimal"/>
      <w:lvlText w:val="%1)"/>
      <w:lvlJc w:val="left"/>
      <w:pPr>
        <w:tabs>
          <w:tab w:val="num" w:pos="1571"/>
        </w:tabs>
        <w:ind w:left="1571" w:hanging="360"/>
      </w:pPr>
    </w:lvl>
  </w:abstractNum>
  <w:abstractNum w:abstractNumId="229">
    <w:nsid w:val="0000010B"/>
    <w:multiLevelType w:val="singleLevel"/>
    <w:tmpl w:val="0000010B"/>
    <w:name w:val="WW8Num265"/>
    <w:lvl w:ilvl="0">
      <w:start w:val="1"/>
      <w:numFmt w:val="bullet"/>
      <w:lvlText w:val="­"/>
      <w:lvlJc w:val="left"/>
      <w:pPr>
        <w:tabs>
          <w:tab w:val="num" w:pos="1068"/>
        </w:tabs>
        <w:ind w:left="1068" w:hanging="360"/>
      </w:pPr>
      <w:rPr>
        <w:rFonts w:ascii="Courier New" w:hAnsi="Courier New"/>
      </w:rPr>
    </w:lvl>
  </w:abstractNum>
  <w:abstractNum w:abstractNumId="230">
    <w:nsid w:val="0000010C"/>
    <w:multiLevelType w:val="singleLevel"/>
    <w:tmpl w:val="0000010C"/>
    <w:name w:val="WW8Num266"/>
    <w:lvl w:ilvl="0">
      <w:start w:val="1"/>
      <w:numFmt w:val="bullet"/>
      <w:lvlText w:val="-"/>
      <w:lvlJc w:val="left"/>
      <w:pPr>
        <w:tabs>
          <w:tab w:val="num" w:pos="1068"/>
        </w:tabs>
        <w:ind w:left="1068" w:hanging="360"/>
      </w:pPr>
      <w:rPr>
        <w:rFonts w:ascii="OpenSymbol" w:hAnsi="OpenSymbol"/>
      </w:rPr>
    </w:lvl>
  </w:abstractNum>
  <w:abstractNum w:abstractNumId="231">
    <w:nsid w:val="0000010D"/>
    <w:multiLevelType w:val="singleLevel"/>
    <w:tmpl w:val="0000010D"/>
    <w:name w:val="WW8Num267"/>
    <w:lvl w:ilvl="0">
      <w:start w:val="1"/>
      <w:numFmt w:val="bullet"/>
      <w:lvlText w:val="­"/>
      <w:lvlJc w:val="left"/>
      <w:pPr>
        <w:tabs>
          <w:tab w:val="num" w:pos="1571"/>
        </w:tabs>
        <w:ind w:left="1571" w:hanging="360"/>
      </w:pPr>
      <w:rPr>
        <w:rFonts w:ascii="Courier New" w:hAnsi="Courier New"/>
      </w:rPr>
    </w:lvl>
  </w:abstractNum>
  <w:abstractNum w:abstractNumId="232">
    <w:nsid w:val="0000010E"/>
    <w:multiLevelType w:val="singleLevel"/>
    <w:tmpl w:val="0000010E"/>
    <w:name w:val="WW8Num268"/>
    <w:lvl w:ilvl="0">
      <w:start w:val="1"/>
      <w:numFmt w:val="bullet"/>
      <w:lvlText w:val="-"/>
      <w:lvlJc w:val="left"/>
      <w:pPr>
        <w:tabs>
          <w:tab w:val="num" w:pos="1571"/>
        </w:tabs>
        <w:ind w:left="1571" w:hanging="360"/>
      </w:pPr>
      <w:rPr>
        <w:rFonts w:ascii="Times New Roman" w:hAnsi="Times New Roman"/>
      </w:rPr>
    </w:lvl>
  </w:abstractNum>
  <w:abstractNum w:abstractNumId="233">
    <w:nsid w:val="0000010F"/>
    <w:multiLevelType w:val="singleLevel"/>
    <w:tmpl w:val="0000010F"/>
    <w:name w:val="WW8Num269"/>
    <w:lvl w:ilvl="0">
      <w:start w:val="1"/>
      <w:numFmt w:val="bullet"/>
      <w:lvlText w:val="­"/>
      <w:lvlJc w:val="left"/>
      <w:pPr>
        <w:tabs>
          <w:tab w:val="num" w:pos="1571"/>
        </w:tabs>
        <w:ind w:left="1571" w:hanging="360"/>
      </w:pPr>
      <w:rPr>
        <w:rFonts w:ascii="Courier New" w:hAnsi="Courier New"/>
      </w:rPr>
    </w:lvl>
  </w:abstractNum>
  <w:abstractNum w:abstractNumId="234">
    <w:nsid w:val="00000110"/>
    <w:multiLevelType w:val="singleLevel"/>
    <w:tmpl w:val="00000110"/>
    <w:name w:val="WW8Num270"/>
    <w:lvl w:ilvl="0">
      <w:start w:val="1"/>
      <w:numFmt w:val="bullet"/>
      <w:lvlText w:val="-"/>
      <w:lvlJc w:val="left"/>
      <w:pPr>
        <w:tabs>
          <w:tab w:val="num" w:pos="1571"/>
        </w:tabs>
        <w:ind w:left="1571" w:hanging="360"/>
      </w:pPr>
      <w:rPr>
        <w:rFonts w:ascii="OpenSymbol" w:hAnsi="OpenSymbol"/>
      </w:rPr>
    </w:lvl>
  </w:abstractNum>
  <w:abstractNum w:abstractNumId="235">
    <w:nsid w:val="00000111"/>
    <w:multiLevelType w:val="singleLevel"/>
    <w:tmpl w:val="00000111"/>
    <w:name w:val="WW8Num271"/>
    <w:lvl w:ilvl="0">
      <w:start w:val="1"/>
      <w:numFmt w:val="bullet"/>
      <w:lvlText w:val="­"/>
      <w:lvlJc w:val="left"/>
      <w:pPr>
        <w:tabs>
          <w:tab w:val="num" w:pos="1068"/>
        </w:tabs>
        <w:ind w:left="1068" w:hanging="360"/>
      </w:pPr>
      <w:rPr>
        <w:rFonts w:ascii="Courier New" w:hAnsi="Courier New" w:cs="Times New Roman"/>
      </w:rPr>
    </w:lvl>
  </w:abstractNum>
  <w:abstractNum w:abstractNumId="236">
    <w:nsid w:val="00000112"/>
    <w:multiLevelType w:val="singleLevel"/>
    <w:tmpl w:val="00000112"/>
    <w:name w:val="WW8Num272"/>
    <w:lvl w:ilvl="0">
      <w:start w:val="1"/>
      <w:numFmt w:val="bullet"/>
      <w:lvlText w:val="­"/>
      <w:lvlJc w:val="left"/>
      <w:pPr>
        <w:tabs>
          <w:tab w:val="num" w:pos="1502"/>
        </w:tabs>
        <w:ind w:left="1502" w:hanging="397"/>
      </w:pPr>
      <w:rPr>
        <w:rFonts w:ascii="Courier New" w:hAnsi="Courier New"/>
      </w:rPr>
    </w:lvl>
  </w:abstractNum>
  <w:abstractNum w:abstractNumId="237">
    <w:nsid w:val="00000113"/>
    <w:multiLevelType w:val="singleLevel"/>
    <w:tmpl w:val="00000113"/>
    <w:name w:val="WW8Num273"/>
    <w:lvl w:ilvl="0">
      <w:start w:val="1"/>
      <w:numFmt w:val="bullet"/>
      <w:lvlText w:val=""/>
      <w:lvlJc w:val="left"/>
      <w:pPr>
        <w:tabs>
          <w:tab w:val="num" w:pos="1778"/>
        </w:tabs>
        <w:ind w:left="1778" w:hanging="530"/>
      </w:pPr>
      <w:rPr>
        <w:rFonts w:ascii="Symbol" w:hAnsi="Symbol"/>
      </w:rPr>
    </w:lvl>
  </w:abstractNum>
  <w:abstractNum w:abstractNumId="238">
    <w:nsid w:val="00000114"/>
    <w:multiLevelType w:val="singleLevel"/>
    <w:tmpl w:val="00000114"/>
    <w:name w:val="WW8Num274"/>
    <w:lvl w:ilvl="0">
      <w:start w:val="1"/>
      <w:numFmt w:val="bullet"/>
      <w:lvlText w:val="­"/>
      <w:lvlJc w:val="left"/>
      <w:pPr>
        <w:tabs>
          <w:tab w:val="num" w:pos="1815"/>
        </w:tabs>
        <w:ind w:left="1815" w:hanging="397"/>
      </w:pPr>
      <w:rPr>
        <w:rFonts w:ascii="Courier New" w:hAnsi="Courier New"/>
      </w:rPr>
    </w:lvl>
  </w:abstractNum>
  <w:abstractNum w:abstractNumId="239">
    <w:nsid w:val="00000115"/>
    <w:multiLevelType w:val="singleLevel"/>
    <w:tmpl w:val="00000115"/>
    <w:name w:val="WW8Num275"/>
    <w:lvl w:ilvl="0">
      <w:start w:val="1"/>
      <w:numFmt w:val="decimal"/>
      <w:lvlText w:val="%1)"/>
      <w:lvlJc w:val="left"/>
      <w:pPr>
        <w:tabs>
          <w:tab w:val="num" w:pos="1919"/>
        </w:tabs>
        <w:ind w:left="1919" w:hanging="360"/>
      </w:pPr>
    </w:lvl>
  </w:abstractNum>
  <w:abstractNum w:abstractNumId="240">
    <w:nsid w:val="00000116"/>
    <w:multiLevelType w:val="singleLevel"/>
    <w:tmpl w:val="00000116"/>
    <w:name w:val="WW8Num276"/>
    <w:lvl w:ilvl="0">
      <w:start w:val="1"/>
      <w:numFmt w:val="bullet"/>
      <w:lvlText w:val="­"/>
      <w:lvlJc w:val="left"/>
      <w:pPr>
        <w:tabs>
          <w:tab w:val="num" w:pos="1702"/>
        </w:tabs>
        <w:ind w:left="1702" w:hanging="397"/>
      </w:pPr>
      <w:rPr>
        <w:rFonts w:ascii="Courier New" w:hAnsi="Courier New"/>
      </w:rPr>
    </w:lvl>
  </w:abstractNum>
  <w:abstractNum w:abstractNumId="241">
    <w:nsid w:val="00000117"/>
    <w:multiLevelType w:val="singleLevel"/>
    <w:tmpl w:val="00000117"/>
    <w:name w:val="WW8Num277"/>
    <w:lvl w:ilvl="0">
      <w:start w:val="1"/>
      <w:numFmt w:val="decimal"/>
      <w:lvlText w:val="%1)"/>
      <w:lvlJc w:val="left"/>
      <w:pPr>
        <w:tabs>
          <w:tab w:val="num" w:pos="1571"/>
        </w:tabs>
        <w:ind w:left="1571" w:hanging="360"/>
      </w:pPr>
    </w:lvl>
  </w:abstractNum>
  <w:abstractNum w:abstractNumId="242">
    <w:nsid w:val="00000118"/>
    <w:multiLevelType w:val="singleLevel"/>
    <w:tmpl w:val="00000118"/>
    <w:name w:val="WW8Num278"/>
    <w:lvl w:ilvl="0">
      <w:start w:val="1"/>
      <w:numFmt w:val="bullet"/>
      <w:lvlText w:val=""/>
      <w:lvlJc w:val="left"/>
      <w:pPr>
        <w:tabs>
          <w:tab w:val="num" w:pos="1778"/>
        </w:tabs>
        <w:ind w:left="1778" w:hanging="530"/>
      </w:pPr>
      <w:rPr>
        <w:rFonts w:ascii="Symbol" w:hAnsi="Symbol"/>
      </w:rPr>
    </w:lvl>
  </w:abstractNum>
  <w:abstractNum w:abstractNumId="243">
    <w:nsid w:val="00000119"/>
    <w:multiLevelType w:val="singleLevel"/>
    <w:tmpl w:val="00000119"/>
    <w:name w:val="WW8Num279"/>
    <w:lvl w:ilvl="0">
      <w:start w:val="1"/>
      <w:numFmt w:val="decimal"/>
      <w:lvlText w:val="%1)"/>
      <w:lvlJc w:val="left"/>
      <w:pPr>
        <w:tabs>
          <w:tab w:val="num" w:pos="1571"/>
        </w:tabs>
        <w:ind w:left="1571" w:hanging="360"/>
      </w:pPr>
    </w:lvl>
  </w:abstractNum>
  <w:abstractNum w:abstractNumId="244">
    <w:nsid w:val="0000011A"/>
    <w:multiLevelType w:val="singleLevel"/>
    <w:tmpl w:val="0000011A"/>
    <w:name w:val="WW8Num280"/>
    <w:lvl w:ilvl="0">
      <w:start w:val="1"/>
      <w:numFmt w:val="lowerLetter"/>
      <w:lvlText w:val="%1."/>
      <w:lvlJc w:val="left"/>
      <w:pPr>
        <w:tabs>
          <w:tab w:val="num" w:pos="2291"/>
        </w:tabs>
        <w:ind w:left="2291" w:hanging="360"/>
      </w:pPr>
    </w:lvl>
  </w:abstractNum>
  <w:abstractNum w:abstractNumId="245">
    <w:nsid w:val="0000011B"/>
    <w:multiLevelType w:val="singleLevel"/>
    <w:tmpl w:val="0000011B"/>
    <w:name w:val="WW8Num281"/>
    <w:lvl w:ilvl="0">
      <w:start w:val="1"/>
      <w:numFmt w:val="decimal"/>
      <w:lvlText w:val="%1)"/>
      <w:lvlJc w:val="left"/>
      <w:pPr>
        <w:tabs>
          <w:tab w:val="num" w:pos="1919"/>
        </w:tabs>
        <w:ind w:left="1919" w:hanging="360"/>
      </w:pPr>
    </w:lvl>
  </w:abstractNum>
  <w:abstractNum w:abstractNumId="246">
    <w:nsid w:val="0000011C"/>
    <w:multiLevelType w:val="singleLevel"/>
    <w:tmpl w:val="0000011C"/>
    <w:name w:val="WW8Num282"/>
    <w:lvl w:ilvl="0">
      <w:start w:val="1"/>
      <w:numFmt w:val="decimal"/>
      <w:lvlText w:val="%1)"/>
      <w:lvlJc w:val="left"/>
      <w:pPr>
        <w:tabs>
          <w:tab w:val="num" w:pos="1919"/>
        </w:tabs>
        <w:ind w:left="1919" w:hanging="360"/>
      </w:pPr>
    </w:lvl>
  </w:abstractNum>
  <w:abstractNum w:abstractNumId="247">
    <w:nsid w:val="0000011D"/>
    <w:multiLevelType w:val="singleLevel"/>
    <w:tmpl w:val="0000011D"/>
    <w:name w:val="WW8Num283"/>
    <w:lvl w:ilvl="0">
      <w:start w:val="1"/>
      <w:numFmt w:val="bullet"/>
      <w:lvlText w:val="­"/>
      <w:lvlJc w:val="left"/>
      <w:pPr>
        <w:tabs>
          <w:tab w:val="num" w:pos="1105"/>
        </w:tabs>
        <w:ind w:left="1105" w:hanging="397"/>
      </w:pPr>
      <w:rPr>
        <w:rFonts w:ascii="Courier New" w:hAnsi="Courier New"/>
      </w:rPr>
    </w:lvl>
  </w:abstractNum>
  <w:abstractNum w:abstractNumId="248">
    <w:nsid w:val="0000011E"/>
    <w:multiLevelType w:val="singleLevel"/>
    <w:tmpl w:val="0000011E"/>
    <w:name w:val="WW8Num284"/>
    <w:lvl w:ilvl="0">
      <w:start w:val="1"/>
      <w:numFmt w:val="bullet"/>
      <w:lvlText w:val="­"/>
      <w:lvlJc w:val="left"/>
      <w:pPr>
        <w:tabs>
          <w:tab w:val="num" w:pos="1608"/>
        </w:tabs>
        <w:ind w:left="1608" w:hanging="397"/>
      </w:pPr>
      <w:rPr>
        <w:rFonts w:ascii="Courier New" w:hAnsi="Courier New"/>
      </w:rPr>
    </w:lvl>
  </w:abstractNum>
  <w:abstractNum w:abstractNumId="249">
    <w:nsid w:val="0000011F"/>
    <w:multiLevelType w:val="singleLevel"/>
    <w:tmpl w:val="0000011F"/>
    <w:name w:val="WW8Num285"/>
    <w:lvl w:ilvl="0">
      <w:start w:val="1"/>
      <w:numFmt w:val="bullet"/>
      <w:lvlText w:val="­"/>
      <w:lvlJc w:val="left"/>
      <w:pPr>
        <w:tabs>
          <w:tab w:val="num" w:pos="1702"/>
        </w:tabs>
        <w:ind w:left="1702" w:hanging="397"/>
      </w:pPr>
      <w:rPr>
        <w:rFonts w:ascii="Courier New" w:hAnsi="Courier New"/>
      </w:rPr>
    </w:lvl>
  </w:abstractNum>
  <w:abstractNum w:abstractNumId="250">
    <w:nsid w:val="00000120"/>
    <w:multiLevelType w:val="singleLevel"/>
    <w:tmpl w:val="00000120"/>
    <w:name w:val="WW8Num286"/>
    <w:lvl w:ilvl="0">
      <w:start w:val="1"/>
      <w:numFmt w:val="bullet"/>
      <w:lvlText w:val="-"/>
      <w:lvlJc w:val="left"/>
      <w:pPr>
        <w:tabs>
          <w:tab w:val="num" w:pos="1916"/>
        </w:tabs>
        <w:ind w:left="1916" w:hanging="360"/>
      </w:pPr>
      <w:rPr>
        <w:rFonts w:ascii="OpenSymbol" w:hAnsi="OpenSymbol"/>
      </w:rPr>
    </w:lvl>
  </w:abstractNum>
  <w:abstractNum w:abstractNumId="251">
    <w:nsid w:val="00000121"/>
    <w:multiLevelType w:val="multilevel"/>
    <w:tmpl w:val="00000121"/>
    <w:name w:val="WW8Num287"/>
    <w:lvl w:ilvl="0">
      <w:start w:val="1"/>
      <w:numFmt w:val="bullet"/>
      <w:lvlText w:val="-"/>
      <w:lvlJc w:val="left"/>
      <w:pPr>
        <w:tabs>
          <w:tab w:val="num" w:pos="1916"/>
        </w:tabs>
        <w:ind w:left="1916" w:hanging="360"/>
      </w:pPr>
      <w:rPr>
        <w:rFonts w:ascii="OpenSymbol" w:hAnsi="OpenSymbol"/>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52">
    <w:nsid w:val="00000123"/>
    <w:multiLevelType w:val="singleLevel"/>
    <w:tmpl w:val="00000123"/>
    <w:name w:val="WW8Num289"/>
    <w:lvl w:ilvl="0">
      <w:start w:val="1"/>
      <w:numFmt w:val="bullet"/>
      <w:lvlText w:val="­"/>
      <w:lvlJc w:val="left"/>
      <w:pPr>
        <w:tabs>
          <w:tab w:val="num" w:pos="1702"/>
        </w:tabs>
        <w:ind w:left="1702" w:hanging="397"/>
      </w:pPr>
      <w:rPr>
        <w:rFonts w:ascii="Courier New" w:hAnsi="Courier New"/>
      </w:rPr>
    </w:lvl>
  </w:abstractNum>
  <w:abstractNum w:abstractNumId="253">
    <w:nsid w:val="00000124"/>
    <w:multiLevelType w:val="singleLevel"/>
    <w:tmpl w:val="00000124"/>
    <w:name w:val="WW8Num290"/>
    <w:lvl w:ilvl="0">
      <w:start w:val="1"/>
      <w:numFmt w:val="decimal"/>
      <w:lvlText w:val="%1)"/>
      <w:lvlJc w:val="left"/>
      <w:pPr>
        <w:tabs>
          <w:tab w:val="num" w:pos="1068"/>
        </w:tabs>
        <w:ind w:left="1068" w:hanging="360"/>
      </w:pPr>
    </w:lvl>
  </w:abstractNum>
  <w:abstractNum w:abstractNumId="254">
    <w:nsid w:val="00000126"/>
    <w:multiLevelType w:val="multilevel"/>
    <w:tmpl w:val="00000126"/>
    <w:name w:val="WW8Num292"/>
    <w:lvl w:ilvl="0">
      <w:start w:val="1"/>
      <w:numFmt w:val="bullet"/>
      <w:lvlText w:val="-"/>
      <w:lvlJc w:val="left"/>
      <w:pPr>
        <w:tabs>
          <w:tab w:val="num" w:pos="1571"/>
        </w:tabs>
        <w:ind w:left="1571" w:hanging="360"/>
      </w:pPr>
      <w:rPr>
        <w:rFonts w:ascii="OpenSymbol" w:hAnsi="OpenSymbol"/>
      </w:rPr>
    </w:lvl>
    <w:lvl w:ilvl="1">
      <w:start w:val="1"/>
      <w:numFmt w:val="bullet"/>
      <w:lvlText w:val="­"/>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Courier New" w:hAnsi="Courier New" w:cs="Courier New"/>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55">
    <w:nsid w:val="00000127"/>
    <w:multiLevelType w:val="singleLevel"/>
    <w:tmpl w:val="00000127"/>
    <w:name w:val="WW8Num293"/>
    <w:lvl w:ilvl="0">
      <w:start w:val="1"/>
      <w:numFmt w:val="bullet"/>
      <w:lvlText w:val="­"/>
      <w:lvlJc w:val="left"/>
      <w:pPr>
        <w:tabs>
          <w:tab w:val="num" w:pos="1105"/>
        </w:tabs>
        <w:ind w:left="1105" w:hanging="397"/>
      </w:pPr>
      <w:rPr>
        <w:rFonts w:ascii="Courier New" w:hAnsi="Courier New"/>
      </w:rPr>
    </w:lvl>
  </w:abstractNum>
  <w:abstractNum w:abstractNumId="256">
    <w:nsid w:val="00000128"/>
    <w:multiLevelType w:val="singleLevel"/>
    <w:tmpl w:val="00000128"/>
    <w:name w:val="WW8Num294"/>
    <w:lvl w:ilvl="0">
      <w:start w:val="1"/>
      <w:numFmt w:val="bullet"/>
      <w:lvlText w:val=""/>
      <w:lvlJc w:val="left"/>
      <w:pPr>
        <w:tabs>
          <w:tab w:val="num" w:pos="1571"/>
        </w:tabs>
        <w:ind w:left="1571" w:hanging="360"/>
      </w:pPr>
      <w:rPr>
        <w:rFonts w:ascii="Symbol" w:hAnsi="Symbol"/>
      </w:rPr>
    </w:lvl>
  </w:abstractNum>
  <w:abstractNum w:abstractNumId="257">
    <w:nsid w:val="0000012A"/>
    <w:multiLevelType w:val="singleLevel"/>
    <w:tmpl w:val="0000012A"/>
    <w:name w:val="WW8Num296"/>
    <w:lvl w:ilvl="0">
      <w:start w:val="1"/>
      <w:numFmt w:val="bullet"/>
      <w:lvlText w:val=""/>
      <w:lvlJc w:val="left"/>
      <w:pPr>
        <w:tabs>
          <w:tab w:val="num" w:pos="1776"/>
        </w:tabs>
        <w:ind w:left="1776" w:hanging="360"/>
      </w:pPr>
      <w:rPr>
        <w:rFonts w:ascii="Symbol" w:hAnsi="Symbol"/>
      </w:rPr>
    </w:lvl>
  </w:abstractNum>
  <w:abstractNum w:abstractNumId="258">
    <w:nsid w:val="0000012B"/>
    <w:multiLevelType w:val="singleLevel"/>
    <w:tmpl w:val="0000012B"/>
    <w:name w:val="WW8Num297"/>
    <w:lvl w:ilvl="0">
      <w:start w:val="1"/>
      <w:numFmt w:val="bullet"/>
      <w:lvlText w:val="­"/>
      <w:lvlJc w:val="left"/>
      <w:pPr>
        <w:tabs>
          <w:tab w:val="num" w:pos="1571"/>
        </w:tabs>
        <w:ind w:left="1571" w:hanging="360"/>
      </w:pPr>
      <w:rPr>
        <w:rFonts w:ascii="Courier New" w:hAnsi="Courier New"/>
      </w:rPr>
    </w:lvl>
  </w:abstractNum>
  <w:abstractNum w:abstractNumId="259">
    <w:nsid w:val="0000012C"/>
    <w:multiLevelType w:val="singleLevel"/>
    <w:tmpl w:val="0000012C"/>
    <w:name w:val="WW8Num298"/>
    <w:lvl w:ilvl="0">
      <w:start w:val="1"/>
      <w:numFmt w:val="bullet"/>
      <w:lvlText w:val="­"/>
      <w:lvlJc w:val="left"/>
      <w:pPr>
        <w:tabs>
          <w:tab w:val="num" w:pos="1702"/>
        </w:tabs>
        <w:ind w:left="1702" w:hanging="397"/>
      </w:pPr>
      <w:rPr>
        <w:rFonts w:ascii="Courier New" w:hAnsi="Courier New"/>
      </w:rPr>
    </w:lvl>
  </w:abstractNum>
  <w:abstractNum w:abstractNumId="260">
    <w:nsid w:val="0000012D"/>
    <w:multiLevelType w:val="singleLevel"/>
    <w:tmpl w:val="0000012D"/>
    <w:name w:val="WW8Num299"/>
    <w:lvl w:ilvl="0">
      <w:start w:val="1"/>
      <w:numFmt w:val="bullet"/>
      <w:lvlText w:val="­"/>
      <w:lvlJc w:val="left"/>
      <w:pPr>
        <w:tabs>
          <w:tab w:val="num" w:pos="1571"/>
        </w:tabs>
        <w:ind w:left="1571" w:hanging="360"/>
      </w:pPr>
      <w:rPr>
        <w:rFonts w:ascii="Courier New" w:hAnsi="Courier New"/>
      </w:rPr>
    </w:lvl>
  </w:abstractNum>
  <w:abstractNum w:abstractNumId="261">
    <w:nsid w:val="0000012E"/>
    <w:multiLevelType w:val="singleLevel"/>
    <w:tmpl w:val="0000012E"/>
    <w:name w:val="WW8Num300"/>
    <w:lvl w:ilvl="0">
      <w:start w:val="1"/>
      <w:numFmt w:val="bullet"/>
      <w:lvlText w:val="­"/>
      <w:lvlJc w:val="left"/>
      <w:pPr>
        <w:tabs>
          <w:tab w:val="num" w:pos="0"/>
        </w:tabs>
        <w:ind w:left="1571" w:hanging="360"/>
      </w:pPr>
      <w:rPr>
        <w:rFonts w:ascii="Courier New" w:hAnsi="Courier New"/>
      </w:rPr>
    </w:lvl>
  </w:abstractNum>
  <w:abstractNum w:abstractNumId="262">
    <w:nsid w:val="0000012F"/>
    <w:multiLevelType w:val="singleLevel"/>
    <w:tmpl w:val="0000012F"/>
    <w:name w:val="WW8Num301"/>
    <w:lvl w:ilvl="0">
      <w:start w:val="1"/>
      <w:numFmt w:val="decimal"/>
      <w:lvlText w:val="%1)"/>
      <w:lvlJc w:val="left"/>
      <w:pPr>
        <w:tabs>
          <w:tab w:val="num" w:pos="1571"/>
        </w:tabs>
        <w:ind w:left="1571" w:hanging="360"/>
      </w:pPr>
    </w:lvl>
  </w:abstractNum>
  <w:abstractNum w:abstractNumId="263">
    <w:nsid w:val="00000130"/>
    <w:multiLevelType w:val="singleLevel"/>
    <w:tmpl w:val="00000130"/>
    <w:name w:val="WW8Num302"/>
    <w:lvl w:ilvl="0">
      <w:start w:val="1"/>
      <w:numFmt w:val="bullet"/>
      <w:lvlText w:val="-"/>
      <w:lvlJc w:val="left"/>
      <w:pPr>
        <w:tabs>
          <w:tab w:val="num" w:pos="1068"/>
        </w:tabs>
        <w:ind w:left="1068" w:hanging="360"/>
      </w:pPr>
      <w:rPr>
        <w:rFonts w:ascii="OpenSymbol" w:hAnsi="OpenSymbol"/>
      </w:rPr>
    </w:lvl>
  </w:abstractNum>
  <w:abstractNum w:abstractNumId="264">
    <w:nsid w:val="00000131"/>
    <w:multiLevelType w:val="singleLevel"/>
    <w:tmpl w:val="00000131"/>
    <w:name w:val="WW8Num303"/>
    <w:lvl w:ilvl="0">
      <w:start w:val="1"/>
      <w:numFmt w:val="decimal"/>
      <w:lvlText w:val="%1)"/>
      <w:lvlJc w:val="left"/>
      <w:pPr>
        <w:tabs>
          <w:tab w:val="num" w:pos="1919"/>
        </w:tabs>
        <w:ind w:left="1919" w:hanging="360"/>
      </w:pPr>
    </w:lvl>
  </w:abstractNum>
  <w:abstractNum w:abstractNumId="265">
    <w:nsid w:val="00000132"/>
    <w:multiLevelType w:val="singleLevel"/>
    <w:tmpl w:val="00000132"/>
    <w:name w:val="WW8Num304"/>
    <w:lvl w:ilvl="0">
      <w:start w:val="1"/>
      <w:numFmt w:val="decimal"/>
      <w:lvlText w:val="%1)"/>
      <w:lvlJc w:val="left"/>
      <w:pPr>
        <w:tabs>
          <w:tab w:val="num" w:pos="1919"/>
        </w:tabs>
        <w:ind w:left="1919" w:hanging="360"/>
      </w:pPr>
    </w:lvl>
  </w:abstractNum>
  <w:abstractNum w:abstractNumId="266">
    <w:nsid w:val="00000133"/>
    <w:multiLevelType w:val="singleLevel"/>
    <w:tmpl w:val="00000133"/>
    <w:name w:val="WW8Num305"/>
    <w:lvl w:ilvl="0">
      <w:start w:val="1"/>
      <w:numFmt w:val="decimal"/>
      <w:lvlText w:val="%1)"/>
      <w:lvlJc w:val="left"/>
      <w:pPr>
        <w:tabs>
          <w:tab w:val="num" w:pos="1919"/>
        </w:tabs>
        <w:ind w:left="1919" w:hanging="360"/>
      </w:pPr>
    </w:lvl>
  </w:abstractNum>
  <w:abstractNum w:abstractNumId="267">
    <w:nsid w:val="00000134"/>
    <w:multiLevelType w:val="singleLevel"/>
    <w:tmpl w:val="00000134"/>
    <w:name w:val="WW8Num306"/>
    <w:lvl w:ilvl="0">
      <w:start w:val="1"/>
      <w:numFmt w:val="bullet"/>
      <w:lvlText w:val="­"/>
      <w:lvlJc w:val="left"/>
      <w:pPr>
        <w:tabs>
          <w:tab w:val="num" w:pos="1702"/>
        </w:tabs>
        <w:ind w:left="1702" w:hanging="397"/>
      </w:pPr>
      <w:rPr>
        <w:rFonts w:ascii="Courier New" w:hAnsi="Courier New"/>
      </w:rPr>
    </w:lvl>
  </w:abstractNum>
  <w:abstractNum w:abstractNumId="268">
    <w:nsid w:val="00000135"/>
    <w:multiLevelType w:val="singleLevel"/>
    <w:tmpl w:val="00000135"/>
    <w:name w:val="WW8Num307"/>
    <w:lvl w:ilvl="0">
      <w:start w:val="1"/>
      <w:numFmt w:val="bullet"/>
      <w:lvlText w:val="­"/>
      <w:lvlJc w:val="left"/>
      <w:pPr>
        <w:tabs>
          <w:tab w:val="num" w:pos="2382"/>
        </w:tabs>
        <w:ind w:left="2382" w:hanging="397"/>
      </w:pPr>
      <w:rPr>
        <w:rFonts w:ascii="Courier New" w:hAnsi="Courier New"/>
      </w:rPr>
    </w:lvl>
  </w:abstractNum>
  <w:abstractNum w:abstractNumId="269">
    <w:nsid w:val="00000136"/>
    <w:multiLevelType w:val="singleLevel"/>
    <w:tmpl w:val="00000136"/>
    <w:name w:val="WW8Num308"/>
    <w:lvl w:ilvl="0">
      <w:start w:val="1"/>
      <w:numFmt w:val="bullet"/>
      <w:lvlText w:val="-"/>
      <w:lvlJc w:val="left"/>
      <w:pPr>
        <w:tabs>
          <w:tab w:val="num" w:pos="1068"/>
        </w:tabs>
        <w:ind w:left="1068" w:hanging="360"/>
      </w:pPr>
      <w:rPr>
        <w:rFonts w:ascii="OpenSymbol" w:hAnsi="OpenSymbol"/>
      </w:rPr>
    </w:lvl>
  </w:abstractNum>
  <w:abstractNum w:abstractNumId="270">
    <w:nsid w:val="00000137"/>
    <w:multiLevelType w:val="singleLevel"/>
    <w:tmpl w:val="00000137"/>
    <w:name w:val="WW8Num309"/>
    <w:lvl w:ilvl="0">
      <w:start w:val="1"/>
      <w:numFmt w:val="bullet"/>
      <w:lvlText w:val="­"/>
      <w:lvlJc w:val="left"/>
      <w:pPr>
        <w:tabs>
          <w:tab w:val="num" w:pos="720"/>
        </w:tabs>
        <w:ind w:left="720" w:hanging="360"/>
      </w:pPr>
      <w:rPr>
        <w:rFonts w:ascii="Courier New" w:hAnsi="Courier New"/>
      </w:rPr>
    </w:lvl>
  </w:abstractNum>
  <w:abstractNum w:abstractNumId="271">
    <w:nsid w:val="00000138"/>
    <w:multiLevelType w:val="singleLevel"/>
    <w:tmpl w:val="00000138"/>
    <w:name w:val="WW8Num310"/>
    <w:lvl w:ilvl="0">
      <w:start w:val="1"/>
      <w:numFmt w:val="bullet"/>
      <w:lvlText w:val="­"/>
      <w:lvlJc w:val="left"/>
      <w:pPr>
        <w:tabs>
          <w:tab w:val="num" w:pos="1608"/>
        </w:tabs>
        <w:ind w:left="1608" w:hanging="397"/>
      </w:pPr>
      <w:rPr>
        <w:rFonts w:ascii="Courier New" w:hAnsi="Courier New"/>
      </w:rPr>
    </w:lvl>
  </w:abstractNum>
  <w:abstractNum w:abstractNumId="272">
    <w:nsid w:val="00000139"/>
    <w:multiLevelType w:val="singleLevel"/>
    <w:tmpl w:val="00000139"/>
    <w:name w:val="WW8Num311"/>
    <w:lvl w:ilvl="0">
      <w:start w:val="1"/>
      <w:numFmt w:val="bullet"/>
      <w:lvlText w:val="­"/>
      <w:lvlJc w:val="left"/>
      <w:pPr>
        <w:tabs>
          <w:tab w:val="num" w:pos="1776"/>
        </w:tabs>
        <w:ind w:left="1776" w:hanging="360"/>
      </w:pPr>
      <w:rPr>
        <w:rFonts w:ascii="Courier New" w:hAnsi="Courier New"/>
      </w:rPr>
    </w:lvl>
  </w:abstractNum>
  <w:abstractNum w:abstractNumId="273">
    <w:nsid w:val="0000013A"/>
    <w:multiLevelType w:val="multilevel"/>
    <w:tmpl w:val="0000013A"/>
    <w:name w:val="WW8Num312"/>
    <w:lvl w:ilvl="0">
      <w:start w:val="1"/>
      <w:numFmt w:val="bullet"/>
      <w:lvlText w:val="­"/>
      <w:lvlJc w:val="left"/>
      <w:pPr>
        <w:tabs>
          <w:tab w:val="num" w:pos="1571"/>
        </w:tabs>
        <w:ind w:left="1571" w:hanging="360"/>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74">
    <w:nsid w:val="0000013B"/>
    <w:multiLevelType w:val="singleLevel"/>
    <w:tmpl w:val="0000013B"/>
    <w:name w:val="WW8Num313"/>
    <w:lvl w:ilvl="0">
      <w:start w:val="1"/>
      <w:numFmt w:val="bullet"/>
      <w:lvlText w:val="­"/>
      <w:lvlJc w:val="left"/>
      <w:pPr>
        <w:tabs>
          <w:tab w:val="num" w:pos="1571"/>
        </w:tabs>
        <w:ind w:left="1571" w:hanging="360"/>
      </w:pPr>
      <w:rPr>
        <w:rFonts w:ascii="Courier New" w:hAnsi="Courier New"/>
      </w:rPr>
    </w:lvl>
  </w:abstractNum>
  <w:abstractNum w:abstractNumId="275">
    <w:nsid w:val="0000013C"/>
    <w:multiLevelType w:val="multilevel"/>
    <w:tmpl w:val="0000013C"/>
    <w:name w:val="WW8Num314"/>
    <w:lvl w:ilvl="0">
      <w:start w:val="1"/>
      <w:numFmt w:val="bullet"/>
      <w:lvlText w:val="­"/>
      <w:lvlJc w:val="left"/>
      <w:pPr>
        <w:tabs>
          <w:tab w:val="num" w:pos="1571"/>
        </w:tabs>
        <w:ind w:left="1571" w:hanging="360"/>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76">
    <w:nsid w:val="0000013D"/>
    <w:multiLevelType w:val="singleLevel"/>
    <w:tmpl w:val="0000013D"/>
    <w:name w:val="WW8Num315"/>
    <w:lvl w:ilvl="0">
      <w:start w:val="1"/>
      <w:numFmt w:val="bullet"/>
      <w:lvlText w:val="­"/>
      <w:lvlJc w:val="left"/>
      <w:pPr>
        <w:tabs>
          <w:tab w:val="num" w:pos="1702"/>
        </w:tabs>
        <w:ind w:left="1702" w:hanging="397"/>
      </w:pPr>
      <w:rPr>
        <w:rFonts w:ascii="Courier New" w:hAnsi="Courier New"/>
      </w:rPr>
    </w:lvl>
  </w:abstractNum>
  <w:abstractNum w:abstractNumId="277">
    <w:nsid w:val="0000013E"/>
    <w:multiLevelType w:val="singleLevel"/>
    <w:tmpl w:val="0000013E"/>
    <w:name w:val="WW8Num316"/>
    <w:lvl w:ilvl="0">
      <w:start w:val="1"/>
      <w:numFmt w:val="bullet"/>
      <w:lvlText w:val="­"/>
      <w:lvlJc w:val="left"/>
      <w:pPr>
        <w:tabs>
          <w:tab w:val="num" w:pos="1608"/>
        </w:tabs>
        <w:ind w:left="1608" w:hanging="397"/>
      </w:pPr>
      <w:rPr>
        <w:rFonts w:ascii="Courier New" w:hAnsi="Courier New"/>
      </w:rPr>
    </w:lvl>
  </w:abstractNum>
  <w:abstractNum w:abstractNumId="278">
    <w:nsid w:val="0000013F"/>
    <w:multiLevelType w:val="singleLevel"/>
    <w:tmpl w:val="0000013F"/>
    <w:name w:val="WW8Num317"/>
    <w:lvl w:ilvl="0">
      <w:start w:val="1"/>
      <w:numFmt w:val="bullet"/>
      <w:lvlText w:val="­"/>
      <w:lvlJc w:val="left"/>
      <w:pPr>
        <w:tabs>
          <w:tab w:val="num" w:pos="1702"/>
        </w:tabs>
        <w:ind w:left="1702" w:hanging="397"/>
      </w:pPr>
      <w:rPr>
        <w:rFonts w:ascii="Courier New" w:hAnsi="Courier New"/>
      </w:rPr>
    </w:lvl>
  </w:abstractNum>
  <w:abstractNum w:abstractNumId="279">
    <w:nsid w:val="00000140"/>
    <w:multiLevelType w:val="singleLevel"/>
    <w:tmpl w:val="00000140"/>
    <w:name w:val="WW8Num318"/>
    <w:lvl w:ilvl="0">
      <w:start w:val="1"/>
      <w:numFmt w:val="bullet"/>
      <w:lvlText w:val="­"/>
      <w:lvlJc w:val="left"/>
      <w:pPr>
        <w:tabs>
          <w:tab w:val="num" w:pos="1571"/>
        </w:tabs>
        <w:ind w:left="1571" w:hanging="360"/>
      </w:pPr>
      <w:rPr>
        <w:rFonts w:ascii="Courier New" w:hAnsi="Courier New"/>
      </w:rPr>
    </w:lvl>
  </w:abstractNum>
  <w:abstractNum w:abstractNumId="280">
    <w:nsid w:val="00000141"/>
    <w:multiLevelType w:val="singleLevel"/>
    <w:tmpl w:val="00000141"/>
    <w:name w:val="WW8Num319"/>
    <w:lvl w:ilvl="0">
      <w:start w:val="1"/>
      <w:numFmt w:val="decimal"/>
      <w:lvlText w:val="%1)"/>
      <w:lvlJc w:val="left"/>
      <w:pPr>
        <w:tabs>
          <w:tab w:val="num" w:pos="1571"/>
        </w:tabs>
        <w:ind w:left="1571" w:hanging="360"/>
      </w:pPr>
    </w:lvl>
  </w:abstractNum>
  <w:abstractNum w:abstractNumId="281">
    <w:nsid w:val="00000142"/>
    <w:multiLevelType w:val="singleLevel"/>
    <w:tmpl w:val="00000142"/>
    <w:name w:val="WW8Num320"/>
    <w:lvl w:ilvl="0">
      <w:start w:val="1"/>
      <w:numFmt w:val="decimal"/>
      <w:lvlText w:val="%1)"/>
      <w:lvlJc w:val="left"/>
      <w:pPr>
        <w:tabs>
          <w:tab w:val="num" w:pos="1919"/>
        </w:tabs>
        <w:ind w:left="1919" w:hanging="360"/>
      </w:pPr>
    </w:lvl>
  </w:abstractNum>
  <w:abstractNum w:abstractNumId="282">
    <w:nsid w:val="00000143"/>
    <w:multiLevelType w:val="singleLevel"/>
    <w:tmpl w:val="00000143"/>
    <w:name w:val="WW8Num321"/>
    <w:lvl w:ilvl="0">
      <w:start w:val="1"/>
      <w:numFmt w:val="bullet"/>
      <w:lvlText w:val=""/>
      <w:lvlJc w:val="left"/>
      <w:pPr>
        <w:tabs>
          <w:tab w:val="num" w:pos="1778"/>
        </w:tabs>
        <w:ind w:left="1778" w:hanging="530"/>
      </w:pPr>
      <w:rPr>
        <w:rFonts w:ascii="Symbol" w:hAnsi="Symbol"/>
      </w:rPr>
    </w:lvl>
  </w:abstractNum>
  <w:abstractNum w:abstractNumId="283">
    <w:nsid w:val="00000144"/>
    <w:multiLevelType w:val="singleLevel"/>
    <w:tmpl w:val="00000144"/>
    <w:name w:val="WW8Num322"/>
    <w:lvl w:ilvl="0">
      <w:start w:val="1"/>
      <w:numFmt w:val="decimal"/>
      <w:lvlText w:val="%1)"/>
      <w:lvlJc w:val="left"/>
      <w:pPr>
        <w:tabs>
          <w:tab w:val="num" w:pos="1571"/>
        </w:tabs>
        <w:ind w:left="1571" w:hanging="360"/>
      </w:pPr>
    </w:lvl>
  </w:abstractNum>
  <w:abstractNum w:abstractNumId="284">
    <w:nsid w:val="00000145"/>
    <w:multiLevelType w:val="singleLevel"/>
    <w:tmpl w:val="00000145"/>
    <w:name w:val="WW8Num323"/>
    <w:lvl w:ilvl="0">
      <w:start w:val="1"/>
      <w:numFmt w:val="bullet"/>
      <w:lvlText w:val="-"/>
      <w:lvlJc w:val="left"/>
      <w:pPr>
        <w:tabs>
          <w:tab w:val="num" w:pos="1068"/>
        </w:tabs>
        <w:ind w:left="1068" w:hanging="360"/>
      </w:pPr>
      <w:rPr>
        <w:rFonts w:ascii="OpenSymbol" w:hAnsi="OpenSymbol"/>
      </w:rPr>
    </w:lvl>
  </w:abstractNum>
  <w:abstractNum w:abstractNumId="285">
    <w:nsid w:val="00000146"/>
    <w:multiLevelType w:val="singleLevel"/>
    <w:tmpl w:val="00000146"/>
    <w:name w:val="WW8Num324"/>
    <w:lvl w:ilvl="0">
      <w:start w:val="1"/>
      <w:numFmt w:val="decimal"/>
      <w:lvlText w:val="%1)"/>
      <w:lvlJc w:val="left"/>
      <w:pPr>
        <w:tabs>
          <w:tab w:val="num" w:pos="1571"/>
        </w:tabs>
        <w:ind w:left="1571" w:hanging="360"/>
      </w:pPr>
    </w:lvl>
  </w:abstractNum>
  <w:abstractNum w:abstractNumId="286">
    <w:nsid w:val="00000147"/>
    <w:multiLevelType w:val="multilevel"/>
    <w:tmpl w:val="00000147"/>
    <w:name w:val="WW8Num325"/>
    <w:lvl w:ilvl="0">
      <w:start w:val="1"/>
      <w:numFmt w:val="bullet"/>
      <w:lvlText w:val="­"/>
      <w:lvlJc w:val="left"/>
      <w:pPr>
        <w:tabs>
          <w:tab w:val="num" w:pos="1815"/>
        </w:tabs>
        <w:ind w:left="1815" w:hanging="397"/>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87">
    <w:nsid w:val="00000148"/>
    <w:multiLevelType w:val="singleLevel"/>
    <w:tmpl w:val="00000148"/>
    <w:name w:val="WW8Num326"/>
    <w:lvl w:ilvl="0">
      <w:start w:val="1"/>
      <w:numFmt w:val="decimal"/>
      <w:lvlText w:val="%1)"/>
      <w:lvlJc w:val="left"/>
      <w:pPr>
        <w:tabs>
          <w:tab w:val="num" w:pos="1068"/>
        </w:tabs>
        <w:ind w:left="1068" w:hanging="360"/>
      </w:pPr>
    </w:lvl>
  </w:abstractNum>
  <w:abstractNum w:abstractNumId="288">
    <w:nsid w:val="00000149"/>
    <w:multiLevelType w:val="singleLevel"/>
    <w:tmpl w:val="00000149"/>
    <w:name w:val="WW8Num327"/>
    <w:lvl w:ilvl="0">
      <w:start w:val="1"/>
      <w:numFmt w:val="decimal"/>
      <w:lvlText w:val="%1)"/>
      <w:lvlJc w:val="left"/>
      <w:pPr>
        <w:tabs>
          <w:tab w:val="num" w:pos="1571"/>
        </w:tabs>
        <w:ind w:left="1571" w:hanging="360"/>
      </w:pPr>
    </w:lvl>
  </w:abstractNum>
  <w:abstractNum w:abstractNumId="289">
    <w:nsid w:val="0000014A"/>
    <w:multiLevelType w:val="multilevel"/>
    <w:tmpl w:val="0000014A"/>
    <w:name w:val="WW8Num328"/>
    <w:lvl w:ilvl="0">
      <w:start w:val="1"/>
      <w:numFmt w:val="bullet"/>
      <w:lvlText w:val="­"/>
      <w:lvlJc w:val="left"/>
      <w:pPr>
        <w:tabs>
          <w:tab w:val="num" w:pos="1702"/>
        </w:tabs>
        <w:ind w:left="1702" w:hanging="397"/>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90">
    <w:nsid w:val="0000014B"/>
    <w:multiLevelType w:val="singleLevel"/>
    <w:tmpl w:val="0000014B"/>
    <w:name w:val="WW8Num329"/>
    <w:lvl w:ilvl="0">
      <w:start w:val="1"/>
      <w:numFmt w:val="decimal"/>
      <w:lvlText w:val="%1)"/>
      <w:lvlJc w:val="left"/>
      <w:pPr>
        <w:tabs>
          <w:tab w:val="num" w:pos="1919"/>
        </w:tabs>
        <w:ind w:left="1919" w:hanging="360"/>
      </w:pPr>
    </w:lvl>
  </w:abstractNum>
  <w:abstractNum w:abstractNumId="291">
    <w:nsid w:val="0000014D"/>
    <w:multiLevelType w:val="singleLevel"/>
    <w:tmpl w:val="0000014D"/>
    <w:name w:val="WW8Num331"/>
    <w:lvl w:ilvl="0">
      <w:start w:val="1"/>
      <w:numFmt w:val="bullet"/>
      <w:lvlText w:val="­"/>
      <w:lvlJc w:val="left"/>
      <w:pPr>
        <w:tabs>
          <w:tab w:val="num" w:pos="1502"/>
        </w:tabs>
        <w:ind w:left="1502" w:hanging="397"/>
      </w:pPr>
      <w:rPr>
        <w:rFonts w:ascii="Courier New" w:hAnsi="Courier New"/>
      </w:rPr>
    </w:lvl>
  </w:abstractNum>
  <w:abstractNum w:abstractNumId="292">
    <w:nsid w:val="0000014E"/>
    <w:multiLevelType w:val="multilevel"/>
    <w:tmpl w:val="0000014E"/>
    <w:name w:val="WW8Num332"/>
    <w:lvl w:ilvl="0">
      <w:start w:val="1"/>
      <w:numFmt w:val="bullet"/>
      <w:lvlText w:val=""/>
      <w:lvlJc w:val="left"/>
      <w:pPr>
        <w:tabs>
          <w:tab w:val="num" w:pos="1571"/>
        </w:tabs>
        <w:ind w:left="1571" w:hanging="360"/>
      </w:pPr>
      <w:rPr>
        <w:rFonts w:ascii="Symbol" w:hAnsi="Symbol"/>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93">
    <w:nsid w:val="0000014F"/>
    <w:multiLevelType w:val="singleLevel"/>
    <w:tmpl w:val="0000014F"/>
    <w:name w:val="WW8Num333"/>
    <w:lvl w:ilvl="0">
      <w:start w:val="1"/>
      <w:numFmt w:val="decimal"/>
      <w:lvlText w:val="%1)"/>
      <w:lvlJc w:val="left"/>
      <w:pPr>
        <w:tabs>
          <w:tab w:val="num" w:pos="1571"/>
        </w:tabs>
        <w:ind w:left="1571" w:hanging="360"/>
      </w:pPr>
    </w:lvl>
  </w:abstractNum>
  <w:abstractNum w:abstractNumId="294">
    <w:nsid w:val="00000150"/>
    <w:multiLevelType w:val="singleLevel"/>
    <w:tmpl w:val="00000150"/>
    <w:name w:val="WW8Num334"/>
    <w:lvl w:ilvl="0">
      <w:start w:val="1"/>
      <w:numFmt w:val="bullet"/>
      <w:lvlText w:val=""/>
      <w:lvlJc w:val="left"/>
      <w:pPr>
        <w:tabs>
          <w:tab w:val="num" w:pos="1778"/>
        </w:tabs>
        <w:ind w:left="1778" w:hanging="530"/>
      </w:pPr>
      <w:rPr>
        <w:rFonts w:ascii="Symbol" w:hAnsi="Symbol"/>
      </w:rPr>
    </w:lvl>
  </w:abstractNum>
  <w:abstractNum w:abstractNumId="295">
    <w:nsid w:val="00000151"/>
    <w:multiLevelType w:val="singleLevel"/>
    <w:tmpl w:val="00000151"/>
    <w:name w:val="WW8Num335"/>
    <w:lvl w:ilvl="0">
      <w:start w:val="1"/>
      <w:numFmt w:val="bullet"/>
      <w:lvlText w:val="-"/>
      <w:lvlJc w:val="left"/>
      <w:pPr>
        <w:tabs>
          <w:tab w:val="num" w:pos="1571"/>
        </w:tabs>
        <w:ind w:left="1571" w:hanging="360"/>
      </w:pPr>
      <w:rPr>
        <w:rFonts w:ascii="OpenSymbol" w:hAnsi="OpenSymbol"/>
      </w:rPr>
    </w:lvl>
  </w:abstractNum>
  <w:abstractNum w:abstractNumId="296">
    <w:nsid w:val="00000152"/>
    <w:multiLevelType w:val="singleLevel"/>
    <w:tmpl w:val="00000152"/>
    <w:name w:val="WW8Num336"/>
    <w:lvl w:ilvl="0">
      <w:start w:val="1"/>
      <w:numFmt w:val="bullet"/>
      <w:lvlText w:val="­"/>
      <w:lvlJc w:val="left"/>
      <w:pPr>
        <w:tabs>
          <w:tab w:val="num" w:pos="1571"/>
        </w:tabs>
        <w:ind w:left="1571" w:hanging="360"/>
      </w:pPr>
      <w:rPr>
        <w:rFonts w:ascii="Courier New" w:hAnsi="Courier New"/>
      </w:rPr>
    </w:lvl>
  </w:abstractNum>
  <w:abstractNum w:abstractNumId="297">
    <w:nsid w:val="00000153"/>
    <w:multiLevelType w:val="singleLevel"/>
    <w:tmpl w:val="00000153"/>
    <w:name w:val="WW8Num337"/>
    <w:lvl w:ilvl="0">
      <w:start w:val="1"/>
      <w:numFmt w:val="bullet"/>
      <w:lvlText w:val="-"/>
      <w:lvlJc w:val="left"/>
      <w:pPr>
        <w:tabs>
          <w:tab w:val="num" w:pos="1068"/>
        </w:tabs>
        <w:ind w:left="1068" w:hanging="360"/>
      </w:pPr>
      <w:rPr>
        <w:rFonts w:ascii="OpenSymbol" w:hAnsi="OpenSymbol"/>
      </w:rPr>
    </w:lvl>
  </w:abstractNum>
  <w:abstractNum w:abstractNumId="298">
    <w:nsid w:val="00000154"/>
    <w:multiLevelType w:val="singleLevel"/>
    <w:tmpl w:val="00000154"/>
    <w:name w:val="WW8Num338"/>
    <w:lvl w:ilvl="0">
      <w:start w:val="1"/>
      <w:numFmt w:val="decimal"/>
      <w:lvlText w:val="%1)"/>
      <w:lvlJc w:val="left"/>
      <w:pPr>
        <w:tabs>
          <w:tab w:val="num" w:pos="1571"/>
        </w:tabs>
        <w:ind w:left="1571" w:hanging="360"/>
      </w:pPr>
    </w:lvl>
  </w:abstractNum>
  <w:abstractNum w:abstractNumId="299">
    <w:nsid w:val="00000155"/>
    <w:multiLevelType w:val="singleLevel"/>
    <w:tmpl w:val="00000155"/>
    <w:name w:val="WW8Num339"/>
    <w:lvl w:ilvl="0">
      <w:start w:val="1"/>
      <w:numFmt w:val="bullet"/>
      <w:lvlText w:val=""/>
      <w:lvlJc w:val="left"/>
      <w:pPr>
        <w:tabs>
          <w:tab w:val="num" w:pos="1571"/>
        </w:tabs>
        <w:ind w:left="1571" w:hanging="360"/>
      </w:pPr>
      <w:rPr>
        <w:rFonts w:ascii="Symbol" w:hAnsi="Symbol"/>
      </w:rPr>
    </w:lvl>
  </w:abstractNum>
  <w:abstractNum w:abstractNumId="300">
    <w:nsid w:val="00000156"/>
    <w:multiLevelType w:val="singleLevel"/>
    <w:tmpl w:val="00000156"/>
    <w:name w:val="WW8Num340"/>
    <w:lvl w:ilvl="0">
      <w:start w:val="1"/>
      <w:numFmt w:val="bullet"/>
      <w:lvlText w:val="­"/>
      <w:lvlJc w:val="left"/>
      <w:pPr>
        <w:tabs>
          <w:tab w:val="num" w:pos="1105"/>
        </w:tabs>
        <w:ind w:left="1105" w:hanging="397"/>
      </w:pPr>
      <w:rPr>
        <w:rFonts w:ascii="Courier New" w:hAnsi="Courier New"/>
      </w:rPr>
    </w:lvl>
  </w:abstractNum>
  <w:abstractNum w:abstractNumId="301">
    <w:nsid w:val="00000157"/>
    <w:multiLevelType w:val="singleLevel"/>
    <w:tmpl w:val="00000157"/>
    <w:name w:val="WW8Num341"/>
    <w:lvl w:ilvl="0">
      <w:start w:val="1"/>
      <w:numFmt w:val="bullet"/>
      <w:lvlText w:val="­"/>
      <w:lvlJc w:val="left"/>
      <w:pPr>
        <w:tabs>
          <w:tab w:val="num" w:pos="1608"/>
        </w:tabs>
        <w:ind w:left="1608" w:hanging="397"/>
      </w:pPr>
      <w:rPr>
        <w:rFonts w:ascii="Courier New" w:hAnsi="Courier New"/>
      </w:rPr>
    </w:lvl>
  </w:abstractNum>
  <w:abstractNum w:abstractNumId="302">
    <w:nsid w:val="00000158"/>
    <w:multiLevelType w:val="singleLevel"/>
    <w:tmpl w:val="00000158"/>
    <w:name w:val="WW8Num342"/>
    <w:lvl w:ilvl="0">
      <w:start w:val="1"/>
      <w:numFmt w:val="decimal"/>
      <w:lvlText w:val="%1)"/>
      <w:lvlJc w:val="left"/>
      <w:pPr>
        <w:tabs>
          <w:tab w:val="num" w:pos="1571"/>
        </w:tabs>
        <w:ind w:left="1571" w:hanging="360"/>
      </w:pPr>
    </w:lvl>
  </w:abstractNum>
  <w:abstractNum w:abstractNumId="303">
    <w:nsid w:val="0000015A"/>
    <w:multiLevelType w:val="singleLevel"/>
    <w:tmpl w:val="0000015A"/>
    <w:name w:val="WW8Num344"/>
    <w:lvl w:ilvl="0">
      <w:start w:val="1"/>
      <w:numFmt w:val="bullet"/>
      <w:lvlText w:val="­"/>
      <w:lvlJc w:val="left"/>
      <w:pPr>
        <w:tabs>
          <w:tab w:val="num" w:pos="1571"/>
        </w:tabs>
        <w:ind w:left="1571" w:hanging="360"/>
      </w:pPr>
      <w:rPr>
        <w:rFonts w:ascii="Courier New" w:hAnsi="Courier New"/>
      </w:rPr>
    </w:lvl>
  </w:abstractNum>
  <w:abstractNum w:abstractNumId="304">
    <w:nsid w:val="0000015B"/>
    <w:multiLevelType w:val="singleLevel"/>
    <w:tmpl w:val="0000015B"/>
    <w:name w:val="WW8Num345"/>
    <w:lvl w:ilvl="0">
      <w:start w:val="1"/>
      <w:numFmt w:val="decimal"/>
      <w:lvlText w:val="%1)"/>
      <w:lvlJc w:val="left"/>
      <w:pPr>
        <w:tabs>
          <w:tab w:val="num" w:pos="1571"/>
        </w:tabs>
        <w:ind w:left="1571" w:hanging="360"/>
      </w:pPr>
    </w:lvl>
  </w:abstractNum>
  <w:abstractNum w:abstractNumId="305">
    <w:nsid w:val="0000015C"/>
    <w:multiLevelType w:val="singleLevel"/>
    <w:tmpl w:val="0000015C"/>
    <w:name w:val="WW8Num346"/>
    <w:lvl w:ilvl="0">
      <w:start w:val="1"/>
      <w:numFmt w:val="bullet"/>
      <w:lvlText w:val="­"/>
      <w:lvlJc w:val="left"/>
      <w:pPr>
        <w:tabs>
          <w:tab w:val="num" w:pos="1571"/>
        </w:tabs>
        <w:ind w:left="1571" w:hanging="360"/>
      </w:pPr>
      <w:rPr>
        <w:rFonts w:ascii="Courier New" w:hAnsi="Courier New"/>
      </w:rPr>
    </w:lvl>
  </w:abstractNum>
  <w:abstractNum w:abstractNumId="306">
    <w:nsid w:val="0000015D"/>
    <w:multiLevelType w:val="singleLevel"/>
    <w:tmpl w:val="0000015D"/>
    <w:name w:val="WW8Num347"/>
    <w:lvl w:ilvl="0">
      <w:start w:val="1"/>
      <w:numFmt w:val="bullet"/>
      <w:lvlText w:val="­"/>
      <w:lvlJc w:val="left"/>
      <w:pPr>
        <w:tabs>
          <w:tab w:val="num" w:pos="0"/>
        </w:tabs>
        <w:ind w:left="1571" w:hanging="360"/>
      </w:pPr>
      <w:rPr>
        <w:rFonts w:ascii="Courier New" w:hAnsi="Courier New"/>
      </w:rPr>
    </w:lvl>
  </w:abstractNum>
  <w:abstractNum w:abstractNumId="307">
    <w:nsid w:val="0000015E"/>
    <w:multiLevelType w:val="singleLevel"/>
    <w:tmpl w:val="0000015E"/>
    <w:name w:val="WW8Num348"/>
    <w:lvl w:ilvl="0">
      <w:start w:val="1"/>
      <w:numFmt w:val="bullet"/>
      <w:lvlText w:val="­"/>
      <w:lvlJc w:val="left"/>
      <w:pPr>
        <w:tabs>
          <w:tab w:val="num" w:pos="1571"/>
        </w:tabs>
        <w:ind w:left="1571" w:hanging="360"/>
      </w:pPr>
      <w:rPr>
        <w:rFonts w:ascii="Courier New" w:hAnsi="Courier New"/>
      </w:rPr>
    </w:lvl>
  </w:abstractNum>
  <w:abstractNum w:abstractNumId="308">
    <w:nsid w:val="0000015F"/>
    <w:multiLevelType w:val="singleLevel"/>
    <w:tmpl w:val="0000015F"/>
    <w:name w:val="WW8Num349"/>
    <w:lvl w:ilvl="0">
      <w:start w:val="1"/>
      <w:numFmt w:val="bullet"/>
      <w:lvlText w:val="­"/>
      <w:lvlJc w:val="left"/>
      <w:pPr>
        <w:tabs>
          <w:tab w:val="num" w:pos="1571"/>
        </w:tabs>
        <w:ind w:left="1571" w:hanging="360"/>
      </w:pPr>
      <w:rPr>
        <w:rFonts w:ascii="Courier New" w:hAnsi="Courier New"/>
      </w:rPr>
    </w:lvl>
  </w:abstractNum>
  <w:abstractNum w:abstractNumId="309">
    <w:nsid w:val="00000160"/>
    <w:multiLevelType w:val="singleLevel"/>
    <w:tmpl w:val="00000160"/>
    <w:name w:val="WW8Num350"/>
    <w:lvl w:ilvl="0">
      <w:start w:val="1"/>
      <w:numFmt w:val="decimal"/>
      <w:lvlText w:val="%1)"/>
      <w:lvlJc w:val="left"/>
      <w:pPr>
        <w:tabs>
          <w:tab w:val="num" w:pos="1919"/>
        </w:tabs>
        <w:ind w:left="1919" w:hanging="360"/>
      </w:pPr>
    </w:lvl>
  </w:abstractNum>
  <w:abstractNum w:abstractNumId="310">
    <w:nsid w:val="00000161"/>
    <w:multiLevelType w:val="singleLevel"/>
    <w:tmpl w:val="00000161"/>
    <w:name w:val="WW8Num351"/>
    <w:lvl w:ilvl="0">
      <w:start w:val="1"/>
      <w:numFmt w:val="bullet"/>
      <w:lvlText w:val="­"/>
      <w:lvlJc w:val="left"/>
      <w:pPr>
        <w:tabs>
          <w:tab w:val="num" w:pos="1608"/>
        </w:tabs>
        <w:ind w:left="1608" w:hanging="397"/>
      </w:pPr>
      <w:rPr>
        <w:rFonts w:ascii="Courier New" w:hAnsi="Courier New"/>
      </w:rPr>
    </w:lvl>
  </w:abstractNum>
  <w:abstractNum w:abstractNumId="311">
    <w:nsid w:val="00000162"/>
    <w:multiLevelType w:val="singleLevel"/>
    <w:tmpl w:val="00000162"/>
    <w:name w:val="WW8Num352"/>
    <w:lvl w:ilvl="0">
      <w:start w:val="1"/>
      <w:numFmt w:val="decimal"/>
      <w:lvlText w:val="%1)"/>
      <w:lvlJc w:val="left"/>
      <w:pPr>
        <w:tabs>
          <w:tab w:val="num" w:pos="1068"/>
        </w:tabs>
        <w:ind w:left="1068" w:hanging="360"/>
      </w:pPr>
    </w:lvl>
  </w:abstractNum>
  <w:abstractNum w:abstractNumId="312">
    <w:nsid w:val="00000163"/>
    <w:multiLevelType w:val="singleLevel"/>
    <w:tmpl w:val="00000163"/>
    <w:name w:val="WW8Num353"/>
    <w:lvl w:ilvl="0">
      <w:start w:val="1"/>
      <w:numFmt w:val="decimal"/>
      <w:lvlText w:val="%1)"/>
      <w:lvlJc w:val="left"/>
      <w:pPr>
        <w:tabs>
          <w:tab w:val="num" w:pos="1571"/>
        </w:tabs>
        <w:ind w:left="1571" w:hanging="360"/>
      </w:pPr>
    </w:lvl>
  </w:abstractNum>
  <w:abstractNum w:abstractNumId="313">
    <w:nsid w:val="00000164"/>
    <w:multiLevelType w:val="singleLevel"/>
    <w:tmpl w:val="00000164"/>
    <w:name w:val="WW8Num354"/>
    <w:lvl w:ilvl="0">
      <w:start w:val="1"/>
      <w:numFmt w:val="decimal"/>
      <w:lvlText w:val="%1)"/>
      <w:lvlJc w:val="left"/>
      <w:pPr>
        <w:tabs>
          <w:tab w:val="num" w:pos="1919"/>
        </w:tabs>
        <w:ind w:left="1919" w:hanging="360"/>
      </w:pPr>
    </w:lvl>
  </w:abstractNum>
  <w:abstractNum w:abstractNumId="314">
    <w:nsid w:val="00000165"/>
    <w:multiLevelType w:val="singleLevel"/>
    <w:tmpl w:val="00000165"/>
    <w:name w:val="WW8Num355"/>
    <w:lvl w:ilvl="0">
      <w:start w:val="1"/>
      <w:numFmt w:val="bullet"/>
      <w:lvlText w:val="­"/>
      <w:lvlJc w:val="left"/>
      <w:pPr>
        <w:tabs>
          <w:tab w:val="num" w:pos="1608"/>
        </w:tabs>
        <w:ind w:left="1608" w:hanging="397"/>
      </w:pPr>
      <w:rPr>
        <w:rFonts w:ascii="Courier New" w:hAnsi="Courier New"/>
      </w:rPr>
    </w:lvl>
  </w:abstractNum>
  <w:abstractNum w:abstractNumId="315">
    <w:nsid w:val="00000166"/>
    <w:multiLevelType w:val="singleLevel"/>
    <w:tmpl w:val="00000166"/>
    <w:name w:val="WW8Num356"/>
    <w:lvl w:ilvl="0">
      <w:start w:val="1"/>
      <w:numFmt w:val="bullet"/>
      <w:lvlText w:val="-"/>
      <w:lvlJc w:val="left"/>
      <w:pPr>
        <w:tabs>
          <w:tab w:val="num" w:pos="1916"/>
        </w:tabs>
        <w:ind w:left="1916" w:hanging="360"/>
      </w:pPr>
      <w:rPr>
        <w:rFonts w:ascii="OpenSymbol" w:hAnsi="OpenSymbol"/>
      </w:rPr>
    </w:lvl>
  </w:abstractNum>
  <w:abstractNum w:abstractNumId="316">
    <w:nsid w:val="00000167"/>
    <w:multiLevelType w:val="singleLevel"/>
    <w:tmpl w:val="00000167"/>
    <w:name w:val="WW8Num357"/>
    <w:lvl w:ilvl="0">
      <w:start w:val="1"/>
      <w:numFmt w:val="bullet"/>
      <w:lvlText w:val=""/>
      <w:lvlJc w:val="left"/>
      <w:pPr>
        <w:tabs>
          <w:tab w:val="num" w:pos="1571"/>
        </w:tabs>
        <w:ind w:left="1571" w:hanging="360"/>
      </w:pPr>
      <w:rPr>
        <w:rFonts w:ascii="Symbol" w:hAnsi="Symbol"/>
      </w:rPr>
    </w:lvl>
  </w:abstractNum>
  <w:abstractNum w:abstractNumId="317">
    <w:nsid w:val="00000169"/>
    <w:multiLevelType w:val="singleLevel"/>
    <w:tmpl w:val="00000169"/>
    <w:name w:val="WW8Num359"/>
    <w:lvl w:ilvl="0">
      <w:start w:val="1"/>
      <w:numFmt w:val="bullet"/>
      <w:lvlText w:val="­"/>
      <w:lvlJc w:val="left"/>
      <w:pPr>
        <w:tabs>
          <w:tab w:val="num" w:pos="1702"/>
        </w:tabs>
        <w:ind w:left="1702" w:hanging="397"/>
      </w:pPr>
      <w:rPr>
        <w:rFonts w:ascii="Courier New" w:hAnsi="Courier New"/>
      </w:rPr>
    </w:lvl>
  </w:abstractNum>
  <w:abstractNum w:abstractNumId="318">
    <w:nsid w:val="0000016A"/>
    <w:multiLevelType w:val="multilevel"/>
    <w:tmpl w:val="0000016A"/>
    <w:name w:val="WW8Num360"/>
    <w:lvl w:ilvl="0">
      <w:start w:val="1"/>
      <w:numFmt w:val="bullet"/>
      <w:lvlText w:val="­"/>
      <w:lvlJc w:val="left"/>
      <w:pPr>
        <w:tabs>
          <w:tab w:val="num" w:pos="1702"/>
        </w:tabs>
        <w:ind w:left="1702" w:hanging="397"/>
      </w:pPr>
      <w:rPr>
        <w:rFonts w:ascii="Courier New" w:hAnsi="Courier New"/>
      </w:rPr>
    </w:lvl>
    <w:lvl w:ilvl="1">
      <w:start w:val="1"/>
      <w:numFmt w:val="decimal"/>
      <w:lvlText w:val="%2)"/>
      <w:lvlJc w:val="left"/>
      <w:pPr>
        <w:tabs>
          <w:tab w:val="num" w:pos="2121"/>
        </w:tabs>
        <w:ind w:left="2121" w:hanging="360"/>
      </w:pPr>
    </w:lvl>
    <w:lvl w:ilvl="2">
      <w:start w:val="1"/>
      <w:numFmt w:val="lowerRoman"/>
      <w:lvlText w:val="%3."/>
      <w:lvlJc w:val="left"/>
      <w:pPr>
        <w:tabs>
          <w:tab w:val="num" w:pos="2841"/>
        </w:tabs>
        <w:ind w:left="2841" w:hanging="180"/>
      </w:pPr>
    </w:lvl>
    <w:lvl w:ilvl="3">
      <w:start w:val="1"/>
      <w:numFmt w:val="decimal"/>
      <w:lvlText w:val="%4."/>
      <w:lvlJc w:val="left"/>
      <w:pPr>
        <w:tabs>
          <w:tab w:val="num" w:pos="3561"/>
        </w:tabs>
        <w:ind w:left="3561" w:hanging="360"/>
      </w:pPr>
    </w:lvl>
    <w:lvl w:ilvl="4">
      <w:start w:val="1"/>
      <w:numFmt w:val="lowerLetter"/>
      <w:lvlText w:val="%5."/>
      <w:lvlJc w:val="left"/>
      <w:pPr>
        <w:tabs>
          <w:tab w:val="num" w:pos="4281"/>
        </w:tabs>
        <w:ind w:left="4281" w:hanging="360"/>
      </w:pPr>
    </w:lvl>
    <w:lvl w:ilvl="5">
      <w:start w:val="1"/>
      <w:numFmt w:val="lowerRoman"/>
      <w:lvlText w:val="%6."/>
      <w:lvlJc w:val="left"/>
      <w:pPr>
        <w:tabs>
          <w:tab w:val="num" w:pos="5001"/>
        </w:tabs>
        <w:ind w:left="5001" w:hanging="180"/>
      </w:pPr>
    </w:lvl>
    <w:lvl w:ilvl="6">
      <w:start w:val="1"/>
      <w:numFmt w:val="decimal"/>
      <w:lvlText w:val="%7."/>
      <w:lvlJc w:val="left"/>
      <w:pPr>
        <w:tabs>
          <w:tab w:val="num" w:pos="5721"/>
        </w:tabs>
        <w:ind w:left="5721" w:hanging="360"/>
      </w:pPr>
    </w:lvl>
    <w:lvl w:ilvl="7">
      <w:start w:val="1"/>
      <w:numFmt w:val="lowerLetter"/>
      <w:lvlText w:val="%8."/>
      <w:lvlJc w:val="left"/>
      <w:pPr>
        <w:tabs>
          <w:tab w:val="num" w:pos="6441"/>
        </w:tabs>
        <w:ind w:left="6441" w:hanging="360"/>
      </w:pPr>
    </w:lvl>
    <w:lvl w:ilvl="8">
      <w:start w:val="1"/>
      <w:numFmt w:val="lowerRoman"/>
      <w:lvlText w:val="%9."/>
      <w:lvlJc w:val="left"/>
      <w:pPr>
        <w:tabs>
          <w:tab w:val="num" w:pos="7161"/>
        </w:tabs>
        <w:ind w:left="7161" w:hanging="180"/>
      </w:pPr>
    </w:lvl>
  </w:abstractNum>
  <w:abstractNum w:abstractNumId="319">
    <w:nsid w:val="0000016B"/>
    <w:multiLevelType w:val="singleLevel"/>
    <w:tmpl w:val="0000016B"/>
    <w:name w:val="WW8Num361"/>
    <w:lvl w:ilvl="0">
      <w:start w:val="1"/>
      <w:numFmt w:val="lowerLetter"/>
      <w:lvlText w:val="%1."/>
      <w:lvlJc w:val="left"/>
      <w:pPr>
        <w:tabs>
          <w:tab w:val="num" w:pos="2291"/>
        </w:tabs>
        <w:ind w:left="2291" w:hanging="360"/>
      </w:pPr>
    </w:lvl>
  </w:abstractNum>
  <w:abstractNum w:abstractNumId="320">
    <w:nsid w:val="0000016C"/>
    <w:multiLevelType w:val="singleLevel"/>
    <w:tmpl w:val="0000016C"/>
    <w:name w:val="WW8Num362"/>
    <w:lvl w:ilvl="0">
      <w:start w:val="1"/>
      <w:numFmt w:val="decimal"/>
      <w:lvlText w:val="%1)"/>
      <w:lvlJc w:val="left"/>
      <w:pPr>
        <w:tabs>
          <w:tab w:val="num" w:pos="1571"/>
        </w:tabs>
        <w:ind w:left="1571" w:hanging="360"/>
      </w:pPr>
    </w:lvl>
  </w:abstractNum>
  <w:abstractNum w:abstractNumId="321">
    <w:nsid w:val="0000016D"/>
    <w:multiLevelType w:val="singleLevel"/>
    <w:tmpl w:val="0000016D"/>
    <w:name w:val="WW8Num363"/>
    <w:lvl w:ilvl="0">
      <w:start w:val="1"/>
      <w:numFmt w:val="bullet"/>
      <w:lvlText w:val="-"/>
      <w:lvlJc w:val="left"/>
      <w:pPr>
        <w:tabs>
          <w:tab w:val="num" w:pos="1571"/>
        </w:tabs>
        <w:ind w:left="1571" w:hanging="360"/>
      </w:pPr>
      <w:rPr>
        <w:rFonts w:ascii="Times New Roman" w:hAnsi="Times New Roman" w:cs="Times New Roman"/>
      </w:rPr>
    </w:lvl>
  </w:abstractNum>
  <w:abstractNum w:abstractNumId="322">
    <w:nsid w:val="0000016E"/>
    <w:multiLevelType w:val="singleLevel"/>
    <w:tmpl w:val="0000016E"/>
    <w:name w:val="WW8Num364"/>
    <w:lvl w:ilvl="0">
      <w:start w:val="1"/>
      <w:numFmt w:val="bullet"/>
      <w:lvlText w:val="­"/>
      <w:lvlJc w:val="left"/>
      <w:pPr>
        <w:tabs>
          <w:tab w:val="num" w:pos="1105"/>
        </w:tabs>
        <w:ind w:left="1105" w:hanging="397"/>
      </w:pPr>
      <w:rPr>
        <w:rFonts w:ascii="Courier New" w:hAnsi="Courier New"/>
      </w:rPr>
    </w:lvl>
  </w:abstractNum>
  <w:abstractNum w:abstractNumId="323">
    <w:nsid w:val="0000016F"/>
    <w:multiLevelType w:val="singleLevel"/>
    <w:tmpl w:val="0000016F"/>
    <w:name w:val="WW8Num365"/>
    <w:lvl w:ilvl="0">
      <w:start w:val="1"/>
      <w:numFmt w:val="bullet"/>
      <w:lvlText w:val="­"/>
      <w:lvlJc w:val="left"/>
      <w:pPr>
        <w:tabs>
          <w:tab w:val="num" w:pos="1105"/>
        </w:tabs>
        <w:ind w:left="1105" w:hanging="397"/>
      </w:pPr>
      <w:rPr>
        <w:rFonts w:ascii="Courier New" w:hAnsi="Courier New"/>
      </w:rPr>
    </w:lvl>
  </w:abstractNum>
  <w:abstractNum w:abstractNumId="324">
    <w:nsid w:val="00000170"/>
    <w:multiLevelType w:val="multilevel"/>
    <w:tmpl w:val="00000170"/>
    <w:name w:val="WW8Num366"/>
    <w:lvl w:ilvl="0">
      <w:start w:val="1"/>
      <w:numFmt w:val="bullet"/>
      <w:lvlText w:val="­"/>
      <w:lvlJc w:val="left"/>
      <w:pPr>
        <w:tabs>
          <w:tab w:val="num" w:pos="1571"/>
        </w:tabs>
        <w:ind w:left="1571" w:hanging="360"/>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325">
    <w:nsid w:val="00000171"/>
    <w:multiLevelType w:val="singleLevel"/>
    <w:tmpl w:val="00000171"/>
    <w:name w:val="WW8Num367"/>
    <w:lvl w:ilvl="0">
      <w:start w:val="1"/>
      <w:numFmt w:val="decimal"/>
      <w:lvlText w:val="%1)"/>
      <w:lvlJc w:val="left"/>
      <w:pPr>
        <w:tabs>
          <w:tab w:val="num" w:pos="1571"/>
        </w:tabs>
        <w:ind w:left="1571" w:hanging="360"/>
      </w:pPr>
    </w:lvl>
  </w:abstractNum>
  <w:abstractNum w:abstractNumId="326">
    <w:nsid w:val="00000173"/>
    <w:multiLevelType w:val="singleLevel"/>
    <w:tmpl w:val="00000173"/>
    <w:name w:val="WW8Num369"/>
    <w:lvl w:ilvl="0">
      <w:start w:val="1"/>
      <w:numFmt w:val="bullet"/>
      <w:lvlText w:val="­"/>
      <w:lvlJc w:val="left"/>
      <w:pPr>
        <w:tabs>
          <w:tab w:val="num" w:pos="1608"/>
        </w:tabs>
        <w:ind w:left="1608" w:hanging="397"/>
      </w:pPr>
      <w:rPr>
        <w:rFonts w:ascii="Courier New" w:hAnsi="Courier New"/>
      </w:rPr>
    </w:lvl>
  </w:abstractNum>
  <w:abstractNum w:abstractNumId="327">
    <w:nsid w:val="00000174"/>
    <w:multiLevelType w:val="singleLevel"/>
    <w:tmpl w:val="00000174"/>
    <w:name w:val="WW8Num370"/>
    <w:lvl w:ilvl="0">
      <w:start w:val="1"/>
      <w:numFmt w:val="decimal"/>
      <w:lvlText w:val="%1)"/>
      <w:lvlJc w:val="left"/>
      <w:pPr>
        <w:tabs>
          <w:tab w:val="num" w:pos="0"/>
        </w:tabs>
        <w:ind w:left="2291" w:hanging="360"/>
      </w:pPr>
    </w:lvl>
  </w:abstractNum>
  <w:abstractNum w:abstractNumId="328">
    <w:nsid w:val="00000176"/>
    <w:multiLevelType w:val="singleLevel"/>
    <w:tmpl w:val="00000176"/>
    <w:name w:val="WW8Num372"/>
    <w:lvl w:ilvl="0">
      <w:start w:val="1"/>
      <w:numFmt w:val="decimal"/>
      <w:lvlText w:val="%1)"/>
      <w:lvlJc w:val="left"/>
      <w:pPr>
        <w:tabs>
          <w:tab w:val="num" w:pos="1919"/>
        </w:tabs>
        <w:ind w:left="1919" w:hanging="360"/>
      </w:pPr>
    </w:lvl>
  </w:abstractNum>
  <w:abstractNum w:abstractNumId="329">
    <w:nsid w:val="00000177"/>
    <w:multiLevelType w:val="singleLevel"/>
    <w:tmpl w:val="00000177"/>
    <w:name w:val="WW8Num373"/>
    <w:lvl w:ilvl="0">
      <w:start w:val="1"/>
      <w:numFmt w:val="bullet"/>
      <w:lvlText w:val="-"/>
      <w:lvlJc w:val="left"/>
      <w:pPr>
        <w:tabs>
          <w:tab w:val="num" w:pos="1571"/>
        </w:tabs>
        <w:ind w:left="1571" w:hanging="360"/>
      </w:pPr>
      <w:rPr>
        <w:rFonts w:ascii="Times New Roman" w:hAnsi="Times New Roman"/>
      </w:rPr>
    </w:lvl>
  </w:abstractNum>
  <w:abstractNum w:abstractNumId="330">
    <w:nsid w:val="00000178"/>
    <w:multiLevelType w:val="multilevel"/>
    <w:tmpl w:val="00000178"/>
    <w:name w:val="WW8Num374"/>
    <w:lvl w:ilvl="0">
      <w:start w:val="1"/>
      <w:numFmt w:val="bullet"/>
      <w:lvlText w:val="-"/>
      <w:lvlJc w:val="left"/>
      <w:pPr>
        <w:tabs>
          <w:tab w:val="num" w:pos="1916"/>
        </w:tabs>
        <w:ind w:left="1916" w:hanging="360"/>
      </w:pPr>
      <w:rPr>
        <w:rFonts w:ascii="OpenSymbol" w:hAnsi="OpenSymbol"/>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331">
    <w:nsid w:val="00000179"/>
    <w:multiLevelType w:val="singleLevel"/>
    <w:tmpl w:val="00000179"/>
    <w:name w:val="WW8Num375"/>
    <w:lvl w:ilvl="0">
      <w:start w:val="1"/>
      <w:numFmt w:val="bullet"/>
      <w:lvlText w:val="­"/>
      <w:lvlJc w:val="left"/>
      <w:pPr>
        <w:tabs>
          <w:tab w:val="num" w:pos="1068"/>
        </w:tabs>
        <w:ind w:left="1068" w:hanging="360"/>
      </w:pPr>
      <w:rPr>
        <w:rFonts w:ascii="Courier New" w:hAnsi="Courier New"/>
      </w:rPr>
    </w:lvl>
  </w:abstractNum>
  <w:abstractNum w:abstractNumId="332">
    <w:nsid w:val="0000017A"/>
    <w:multiLevelType w:val="singleLevel"/>
    <w:tmpl w:val="0000017A"/>
    <w:name w:val="WW8Num376"/>
    <w:lvl w:ilvl="0">
      <w:start w:val="1"/>
      <w:numFmt w:val="bullet"/>
      <w:lvlText w:val=""/>
      <w:lvlJc w:val="left"/>
      <w:pPr>
        <w:tabs>
          <w:tab w:val="num" w:pos="1778"/>
        </w:tabs>
        <w:ind w:left="1778" w:hanging="530"/>
      </w:pPr>
      <w:rPr>
        <w:rFonts w:ascii="Symbol" w:hAnsi="Symbol"/>
      </w:rPr>
    </w:lvl>
  </w:abstractNum>
  <w:abstractNum w:abstractNumId="333">
    <w:nsid w:val="0000017B"/>
    <w:multiLevelType w:val="singleLevel"/>
    <w:tmpl w:val="0000017B"/>
    <w:name w:val="WW8Num377"/>
    <w:lvl w:ilvl="0">
      <w:start w:val="1"/>
      <w:numFmt w:val="bullet"/>
      <w:lvlText w:val="­"/>
      <w:lvlJc w:val="left"/>
      <w:pPr>
        <w:tabs>
          <w:tab w:val="num" w:pos="1571"/>
        </w:tabs>
        <w:ind w:left="1571" w:hanging="360"/>
      </w:pPr>
      <w:rPr>
        <w:rFonts w:ascii="Courier New" w:hAnsi="Courier New"/>
      </w:rPr>
    </w:lvl>
  </w:abstractNum>
  <w:abstractNum w:abstractNumId="334">
    <w:nsid w:val="0000017C"/>
    <w:multiLevelType w:val="singleLevel"/>
    <w:tmpl w:val="0000017C"/>
    <w:name w:val="WW8Num378"/>
    <w:lvl w:ilvl="0">
      <w:start w:val="1"/>
      <w:numFmt w:val="bullet"/>
      <w:lvlText w:val="­"/>
      <w:lvlJc w:val="left"/>
      <w:pPr>
        <w:tabs>
          <w:tab w:val="num" w:pos="1571"/>
        </w:tabs>
        <w:ind w:left="1571" w:hanging="360"/>
      </w:pPr>
      <w:rPr>
        <w:rFonts w:ascii="Courier New" w:hAnsi="Courier New" w:cs="Times New Roman"/>
      </w:rPr>
    </w:lvl>
  </w:abstractNum>
  <w:abstractNum w:abstractNumId="335">
    <w:nsid w:val="0000017D"/>
    <w:multiLevelType w:val="singleLevel"/>
    <w:tmpl w:val="0000017D"/>
    <w:name w:val="WW8Num379"/>
    <w:lvl w:ilvl="0">
      <w:start w:val="1"/>
      <w:numFmt w:val="bullet"/>
      <w:lvlText w:val="-"/>
      <w:lvlJc w:val="left"/>
      <w:pPr>
        <w:tabs>
          <w:tab w:val="num" w:pos="1068"/>
        </w:tabs>
        <w:ind w:left="1068" w:hanging="360"/>
      </w:pPr>
      <w:rPr>
        <w:rFonts w:ascii="OpenSymbol" w:hAnsi="OpenSymbol"/>
      </w:rPr>
    </w:lvl>
  </w:abstractNum>
  <w:abstractNum w:abstractNumId="336">
    <w:nsid w:val="0000017E"/>
    <w:multiLevelType w:val="singleLevel"/>
    <w:tmpl w:val="0000017E"/>
    <w:name w:val="WW8Num380"/>
    <w:lvl w:ilvl="0">
      <w:start w:val="1"/>
      <w:numFmt w:val="bullet"/>
      <w:lvlText w:val="­"/>
      <w:lvlJc w:val="left"/>
      <w:pPr>
        <w:tabs>
          <w:tab w:val="num" w:pos="1571"/>
        </w:tabs>
        <w:ind w:left="1571" w:hanging="360"/>
      </w:pPr>
      <w:rPr>
        <w:rFonts w:ascii="Courier New" w:hAnsi="Courier New"/>
      </w:rPr>
    </w:lvl>
  </w:abstractNum>
  <w:abstractNum w:abstractNumId="337">
    <w:nsid w:val="00000181"/>
    <w:multiLevelType w:val="singleLevel"/>
    <w:tmpl w:val="00000181"/>
    <w:name w:val="WW8Num383"/>
    <w:lvl w:ilvl="0">
      <w:start w:val="1"/>
      <w:numFmt w:val="bullet"/>
      <w:lvlText w:val="-"/>
      <w:lvlJc w:val="left"/>
      <w:pPr>
        <w:tabs>
          <w:tab w:val="num" w:pos="1571"/>
        </w:tabs>
        <w:ind w:left="1571" w:hanging="360"/>
      </w:pPr>
      <w:rPr>
        <w:rFonts w:ascii="Times New Roman" w:hAnsi="Times New Roman"/>
      </w:rPr>
    </w:lvl>
  </w:abstractNum>
  <w:abstractNum w:abstractNumId="338">
    <w:nsid w:val="00000182"/>
    <w:multiLevelType w:val="singleLevel"/>
    <w:tmpl w:val="00000182"/>
    <w:name w:val="WW8Num384"/>
    <w:lvl w:ilvl="0">
      <w:start w:val="1"/>
      <w:numFmt w:val="bullet"/>
      <w:lvlText w:val="­"/>
      <w:lvlJc w:val="left"/>
      <w:pPr>
        <w:tabs>
          <w:tab w:val="num" w:pos="1571"/>
        </w:tabs>
        <w:ind w:left="1571" w:hanging="360"/>
      </w:pPr>
      <w:rPr>
        <w:rFonts w:ascii="Courier New" w:hAnsi="Courier New"/>
      </w:rPr>
    </w:lvl>
  </w:abstractNum>
  <w:abstractNum w:abstractNumId="339">
    <w:nsid w:val="00000183"/>
    <w:multiLevelType w:val="singleLevel"/>
    <w:tmpl w:val="00000183"/>
    <w:name w:val="WW8Num385"/>
    <w:lvl w:ilvl="0">
      <w:start w:val="1"/>
      <w:numFmt w:val="decimal"/>
      <w:lvlText w:val="%1)"/>
      <w:lvlJc w:val="left"/>
      <w:pPr>
        <w:tabs>
          <w:tab w:val="num" w:pos="1919"/>
        </w:tabs>
        <w:ind w:left="1919" w:hanging="360"/>
      </w:pPr>
    </w:lvl>
  </w:abstractNum>
  <w:abstractNum w:abstractNumId="340">
    <w:nsid w:val="00000184"/>
    <w:multiLevelType w:val="singleLevel"/>
    <w:tmpl w:val="00000184"/>
    <w:name w:val="WW8Num386"/>
    <w:lvl w:ilvl="0">
      <w:start w:val="1"/>
      <w:numFmt w:val="bullet"/>
      <w:lvlText w:val=""/>
      <w:lvlJc w:val="left"/>
      <w:pPr>
        <w:tabs>
          <w:tab w:val="num" w:pos="1778"/>
        </w:tabs>
        <w:ind w:left="1778" w:hanging="530"/>
      </w:pPr>
      <w:rPr>
        <w:rFonts w:ascii="Symbol" w:hAnsi="Symbol"/>
      </w:rPr>
    </w:lvl>
  </w:abstractNum>
  <w:abstractNum w:abstractNumId="341">
    <w:nsid w:val="00000185"/>
    <w:multiLevelType w:val="singleLevel"/>
    <w:tmpl w:val="00000185"/>
    <w:name w:val="WW8Num387"/>
    <w:lvl w:ilvl="0">
      <w:start w:val="1"/>
      <w:numFmt w:val="decimal"/>
      <w:lvlText w:val="%1)"/>
      <w:lvlJc w:val="left"/>
      <w:pPr>
        <w:tabs>
          <w:tab w:val="num" w:pos="1571"/>
        </w:tabs>
        <w:ind w:left="1571" w:hanging="360"/>
      </w:pPr>
    </w:lvl>
  </w:abstractNum>
  <w:abstractNum w:abstractNumId="342">
    <w:nsid w:val="00000187"/>
    <w:multiLevelType w:val="singleLevel"/>
    <w:tmpl w:val="00000187"/>
    <w:name w:val="WW8Num389"/>
    <w:lvl w:ilvl="0">
      <w:start w:val="1"/>
      <w:numFmt w:val="bullet"/>
      <w:lvlText w:val=""/>
      <w:lvlJc w:val="left"/>
      <w:pPr>
        <w:tabs>
          <w:tab w:val="num" w:pos="1842"/>
        </w:tabs>
        <w:ind w:left="1842" w:hanging="530"/>
      </w:pPr>
      <w:rPr>
        <w:rFonts w:ascii="Symbol" w:hAnsi="Symbol" w:cs="Times New Roman"/>
      </w:rPr>
    </w:lvl>
  </w:abstractNum>
  <w:abstractNum w:abstractNumId="343">
    <w:nsid w:val="00000188"/>
    <w:multiLevelType w:val="singleLevel"/>
    <w:tmpl w:val="00000188"/>
    <w:name w:val="WW8Num390"/>
    <w:lvl w:ilvl="0">
      <w:start w:val="1"/>
      <w:numFmt w:val="bullet"/>
      <w:lvlText w:val=""/>
      <w:lvlJc w:val="left"/>
      <w:pPr>
        <w:tabs>
          <w:tab w:val="num" w:pos="1778"/>
        </w:tabs>
        <w:ind w:left="1778" w:hanging="530"/>
      </w:pPr>
      <w:rPr>
        <w:rFonts w:ascii="Symbol" w:hAnsi="Symbol"/>
      </w:rPr>
    </w:lvl>
  </w:abstractNum>
  <w:abstractNum w:abstractNumId="344">
    <w:nsid w:val="00000189"/>
    <w:multiLevelType w:val="singleLevel"/>
    <w:tmpl w:val="00000189"/>
    <w:name w:val="WW8Num391"/>
    <w:lvl w:ilvl="0">
      <w:start w:val="1"/>
      <w:numFmt w:val="bullet"/>
      <w:lvlText w:val=""/>
      <w:lvlJc w:val="left"/>
      <w:pPr>
        <w:tabs>
          <w:tab w:val="num" w:pos="1778"/>
        </w:tabs>
        <w:ind w:left="1778" w:hanging="530"/>
      </w:pPr>
      <w:rPr>
        <w:rFonts w:ascii="Symbol" w:hAnsi="Symbol"/>
      </w:rPr>
    </w:lvl>
  </w:abstractNum>
  <w:abstractNum w:abstractNumId="345">
    <w:nsid w:val="0000018B"/>
    <w:multiLevelType w:val="singleLevel"/>
    <w:tmpl w:val="0000018B"/>
    <w:name w:val="WW8Num393"/>
    <w:lvl w:ilvl="0">
      <w:start w:val="1"/>
      <w:numFmt w:val="bullet"/>
      <w:lvlText w:val="­"/>
      <w:lvlJc w:val="left"/>
      <w:pPr>
        <w:tabs>
          <w:tab w:val="num" w:pos="1702"/>
        </w:tabs>
        <w:ind w:left="1702" w:hanging="397"/>
      </w:pPr>
      <w:rPr>
        <w:rFonts w:ascii="Courier New" w:hAnsi="Courier New"/>
      </w:rPr>
    </w:lvl>
  </w:abstractNum>
  <w:abstractNum w:abstractNumId="346">
    <w:nsid w:val="0000018C"/>
    <w:multiLevelType w:val="singleLevel"/>
    <w:tmpl w:val="0000018C"/>
    <w:name w:val="WW8Num394"/>
    <w:lvl w:ilvl="0">
      <w:start w:val="1"/>
      <w:numFmt w:val="bullet"/>
      <w:lvlText w:val="­"/>
      <w:lvlJc w:val="left"/>
      <w:pPr>
        <w:tabs>
          <w:tab w:val="num" w:pos="1502"/>
        </w:tabs>
        <w:ind w:left="1502" w:hanging="397"/>
      </w:pPr>
      <w:rPr>
        <w:rFonts w:ascii="Courier New" w:hAnsi="Courier New"/>
      </w:rPr>
    </w:lvl>
  </w:abstractNum>
  <w:abstractNum w:abstractNumId="347">
    <w:nsid w:val="0000018D"/>
    <w:multiLevelType w:val="singleLevel"/>
    <w:tmpl w:val="0000018D"/>
    <w:name w:val="WW8Num395"/>
    <w:lvl w:ilvl="0">
      <w:start w:val="1"/>
      <w:numFmt w:val="bullet"/>
      <w:lvlText w:val="­"/>
      <w:lvlJc w:val="left"/>
      <w:pPr>
        <w:tabs>
          <w:tab w:val="num" w:pos="1956"/>
        </w:tabs>
        <w:ind w:left="1956" w:hanging="397"/>
      </w:pPr>
      <w:rPr>
        <w:rFonts w:ascii="Courier New" w:hAnsi="Courier New"/>
      </w:rPr>
    </w:lvl>
  </w:abstractNum>
  <w:abstractNum w:abstractNumId="348">
    <w:nsid w:val="0000018E"/>
    <w:multiLevelType w:val="singleLevel"/>
    <w:tmpl w:val="0000018E"/>
    <w:name w:val="WW8Num396"/>
    <w:lvl w:ilvl="0">
      <w:start w:val="1"/>
      <w:numFmt w:val="bullet"/>
      <w:lvlText w:val="­"/>
      <w:lvlJc w:val="left"/>
      <w:pPr>
        <w:tabs>
          <w:tab w:val="num" w:pos="1571"/>
        </w:tabs>
        <w:ind w:left="1571" w:hanging="360"/>
      </w:pPr>
      <w:rPr>
        <w:rFonts w:ascii="Courier New" w:hAnsi="Courier New"/>
      </w:rPr>
    </w:lvl>
  </w:abstractNum>
  <w:abstractNum w:abstractNumId="349">
    <w:nsid w:val="0000018F"/>
    <w:multiLevelType w:val="singleLevel"/>
    <w:tmpl w:val="0000018F"/>
    <w:name w:val="WW8Num397"/>
    <w:lvl w:ilvl="0">
      <w:start w:val="1"/>
      <w:numFmt w:val="decimal"/>
      <w:lvlText w:val="%1)"/>
      <w:lvlJc w:val="left"/>
      <w:pPr>
        <w:tabs>
          <w:tab w:val="num" w:pos="1571"/>
        </w:tabs>
        <w:ind w:left="1571" w:hanging="360"/>
      </w:pPr>
    </w:lvl>
  </w:abstractNum>
  <w:abstractNum w:abstractNumId="350">
    <w:nsid w:val="00000190"/>
    <w:multiLevelType w:val="singleLevel"/>
    <w:tmpl w:val="00000190"/>
    <w:name w:val="WW8Num398"/>
    <w:lvl w:ilvl="0">
      <w:start w:val="1"/>
      <w:numFmt w:val="bullet"/>
      <w:lvlText w:val="­"/>
      <w:lvlJc w:val="left"/>
      <w:pPr>
        <w:tabs>
          <w:tab w:val="num" w:pos="1571"/>
        </w:tabs>
        <w:ind w:left="1571" w:hanging="360"/>
      </w:pPr>
      <w:rPr>
        <w:rFonts w:ascii="Courier New" w:hAnsi="Courier New"/>
      </w:rPr>
    </w:lvl>
  </w:abstractNum>
  <w:abstractNum w:abstractNumId="351">
    <w:nsid w:val="00000192"/>
    <w:multiLevelType w:val="singleLevel"/>
    <w:tmpl w:val="00000192"/>
    <w:name w:val="WW8Num400"/>
    <w:lvl w:ilvl="0">
      <w:start w:val="1"/>
      <w:numFmt w:val="bullet"/>
      <w:lvlText w:val="­"/>
      <w:lvlJc w:val="left"/>
      <w:pPr>
        <w:tabs>
          <w:tab w:val="num" w:pos="1702"/>
        </w:tabs>
        <w:ind w:left="1702" w:hanging="397"/>
      </w:pPr>
      <w:rPr>
        <w:rFonts w:ascii="Courier New" w:hAnsi="Courier New"/>
      </w:rPr>
    </w:lvl>
  </w:abstractNum>
  <w:abstractNum w:abstractNumId="352">
    <w:nsid w:val="00000193"/>
    <w:multiLevelType w:val="multilevel"/>
    <w:tmpl w:val="00000193"/>
    <w:name w:val="WW8Num401"/>
    <w:lvl w:ilvl="0">
      <w:start w:val="1"/>
      <w:numFmt w:val="bullet"/>
      <w:lvlText w:val="­"/>
      <w:lvlJc w:val="left"/>
      <w:pPr>
        <w:tabs>
          <w:tab w:val="num" w:pos="1702"/>
        </w:tabs>
        <w:ind w:left="1702" w:hanging="397"/>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353">
    <w:nsid w:val="00000194"/>
    <w:multiLevelType w:val="singleLevel"/>
    <w:tmpl w:val="00000194"/>
    <w:name w:val="WW8Num402"/>
    <w:lvl w:ilvl="0">
      <w:start w:val="1"/>
      <w:numFmt w:val="decimal"/>
      <w:lvlText w:val="%1)"/>
      <w:lvlJc w:val="left"/>
      <w:pPr>
        <w:tabs>
          <w:tab w:val="num" w:pos="1919"/>
        </w:tabs>
        <w:ind w:left="1919" w:hanging="360"/>
      </w:pPr>
    </w:lvl>
  </w:abstractNum>
  <w:abstractNum w:abstractNumId="354">
    <w:nsid w:val="00000197"/>
    <w:multiLevelType w:val="singleLevel"/>
    <w:tmpl w:val="00000197"/>
    <w:name w:val="WW8Num405"/>
    <w:lvl w:ilvl="0">
      <w:start w:val="1"/>
      <w:numFmt w:val="bullet"/>
      <w:lvlText w:val=""/>
      <w:lvlJc w:val="left"/>
      <w:pPr>
        <w:tabs>
          <w:tab w:val="num" w:pos="1919"/>
        </w:tabs>
        <w:ind w:left="1919" w:hanging="360"/>
      </w:pPr>
      <w:rPr>
        <w:rFonts w:ascii="Symbol" w:hAnsi="Symbol"/>
      </w:rPr>
    </w:lvl>
  </w:abstractNum>
  <w:abstractNum w:abstractNumId="355">
    <w:nsid w:val="00000198"/>
    <w:multiLevelType w:val="singleLevel"/>
    <w:tmpl w:val="00000198"/>
    <w:name w:val="WW8Num406"/>
    <w:lvl w:ilvl="0">
      <w:start w:val="1"/>
      <w:numFmt w:val="decimal"/>
      <w:lvlText w:val="%1)"/>
      <w:lvlJc w:val="left"/>
      <w:pPr>
        <w:tabs>
          <w:tab w:val="num" w:pos="1919"/>
        </w:tabs>
        <w:ind w:left="1919" w:hanging="360"/>
      </w:pPr>
    </w:lvl>
  </w:abstractNum>
  <w:abstractNum w:abstractNumId="356">
    <w:nsid w:val="00000199"/>
    <w:multiLevelType w:val="singleLevel"/>
    <w:tmpl w:val="00000199"/>
    <w:name w:val="WW8Num407"/>
    <w:lvl w:ilvl="0">
      <w:start w:val="1"/>
      <w:numFmt w:val="bullet"/>
      <w:lvlText w:val=""/>
      <w:lvlJc w:val="left"/>
      <w:pPr>
        <w:tabs>
          <w:tab w:val="num" w:pos="1571"/>
        </w:tabs>
        <w:ind w:left="1571" w:hanging="360"/>
      </w:pPr>
      <w:rPr>
        <w:rFonts w:ascii="Symbol" w:hAnsi="Symbol"/>
      </w:rPr>
    </w:lvl>
  </w:abstractNum>
  <w:abstractNum w:abstractNumId="357">
    <w:nsid w:val="0000019A"/>
    <w:multiLevelType w:val="singleLevel"/>
    <w:tmpl w:val="0000019A"/>
    <w:name w:val="WW8Num408"/>
    <w:lvl w:ilvl="0">
      <w:start w:val="1"/>
      <w:numFmt w:val="bullet"/>
      <w:lvlText w:val=""/>
      <w:lvlJc w:val="left"/>
      <w:pPr>
        <w:tabs>
          <w:tab w:val="num" w:pos="1571"/>
        </w:tabs>
        <w:ind w:left="1571" w:hanging="360"/>
      </w:pPr>
      <w:rPr>
        <w:rFonts w:ascii="Symbol" w:hAnsi="Symbol"/>
      </w:rPr>
    </w:lvl>
  </w:abstractNum>
  <w:abstractNum w:abstractNumId="358">
    <w:nsid w:val="0000019B"/>
    <w:multiLevelType w:val="singleLevel"/>
    <w:tmpl w:val="0000019B"/>
    <w:name w:val="WW8Num409"/>
    <w:lvl w:ilvl="0">
      <w:start w:val="1"/>
      <w:numFmt w:val="bullet"/>
      <w:lvlText w:val="­"/>
      <w:lvlJc w:val="left"/>
      <w:pPr>
        <w:tabs>
          <w:tab w:val="num" w:pos="1608"/>
        </w:tabs>
        <w:ind w:left="1608" w:hanging="397"/>
      </w:pPr>
      <w:rPr>
        <w:rFonts w:ascii="Courier New" w:hAnsi="Courier New"/>
      </w:rPr>
    </w:lvl>
  </w:abstractNum>
  <w:abstractNum w:abstractNumId="359">
    <w:nsid w:val="0000019D"/>
    <w:multiLevelType w:val="multilevel"/>
    <w:tmpl w:val="0000019D"/>
    <w:name w:val="WW8Num411"/>
    <w:lvl w:ilvl="0">
      <w:start w:val="1"/>
      <w:numFmt w:val="decimal"/>
      <w:lvlText w:val="%1)"/>
      <w:lvlJc w:val="left"/>
      <w:pPr>
        <w:tabs>
          <w:tab w:val="num" w:pos="1428"/>
        </w:tabs>
        <w:ind w:left="1428" w:hanging="360"/>
      </w:pPr>
    </w:lvl>
    <w:lvl w:ilvl="1">
      <w:start w:val="1"/>
      <w:numFmt w:val="bullet"/>
      <w:lvlText w:val="­"/>
      <w:lvlJc w:val="left"/>
      <w:pPr>
        <w:tabs>
          <w:tab w:val="num" w:pos="1837"/>
        </w:tabs>
        <w:ind w:left="1837" w:hanging="397"/>
      </w:pPr>
      <w:rPr>
        <w:rFonts w:ascii="Courier New" w:hAnsi="Courier New" w:cs="Courier New"/>
      </w:r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360">
    <w:nsid w:val="0000019E"/>
    <w:multiLevelType w:val="singleLevel"/>
    <w:tmpl w:val="0000019E"/>
    <w:name w:val="WW8Num412"/>
    <w:lvl w:ilvl="0">
      <w:start w:val="1"/>
      <w:numFmt w:val="bullet"/>
      <w:lvlText w:val="-"/>
      <w:lvlJc w:val="left"/>
      <w:pPr>
        <w:tabs>
          <w:tab w:val="num" w:pos="1571"/>
        </w:tabs>
        <w:ind w:left="1571" w:hanging="360"/>
      </w:pPr>
      <w:rPr>
        <w:rFonts w:ascii="Times New Roman" w:hAnsi="Times New Roman" w:cs="Times New Roman"/>
      </w:rPr>
    </w:lvl>
  </w:abstractNum>
  <w:abstractNum w:abstractNumId="361">
    <w:nsid w:val="0000019F"/>
    <w:multiLevelType w:val="singleLevel"/>
    <w:tmpl w:val="0000019F"/>
    <w:name w:val="WW8Num413"/>
    <w:lvl w:ilvl="0">
      <w:start w:val="1"/>
      <w:numFmt w:val="bullet"/>
      <w:lvlText w:val="­"/>
      <w:lvlJc w:val="left"/>
      <w:pPr>
        <w:tabs>
          <w:tab w:val="num" w:pos="1815"/>
        </w:tabs>
        <w:ind w:left="1815" w:hanging="397"/>
      </w:pPr>
      <w:rPr>
        <w:rFonts w:ascii="Courier New" w:hAnsi="Courier New"/>
      </w:rPr>
    </w:lvl>
  </w:abstractNum>
  <w:abstractNum w:abstractNumId="362">
    <w:nsid w:val="000001A0"/>
    <w:multiLevelType w:val="singleLevel"/>
    <w:tmpl w:val="000001A0"/>
    <w:name w:val="WW8Num414"/>
    <w:lvl w:ilvl="0">
      <w:start w:val="1"/>
      <w:numFmt w:val="decimal"/>
      <w:lvlText w:val="%1)"/>
      <w:lvlJc w:val="left"/>
      <w:pPr>
        <w:tabs>
          <w:tab w:val="num" w:pos="1465"/>
        </w:tabs>
        <w:ind w:left="1465" w:hanging="360"/>
      </w:pPr>
    </w:lvl>
  </w:abstractNum>
  <w:abstractNum w:abstractNumId="363">
    <w:nsid w:val="000001A1"/>
    <w:multiLevelType w:val="singleLevel"/>
    <w:tmpl w:val="000001A1"/>
    <w:name w:val="WW8Num415"/>
    <w:lvl w:ilvl="0">
      <w:start w:val="1"/>
      <w:numFmt w:val="decimal"/>
      <w:lvlText w:val="%1)"/>
      <w:lvlJc w:val="left"/>
      <w:pPr>
        <w:tabs>
          <w:tab w:val="num" w:pos="1571"/>
        </w:tabs>
        <w:ind w:left="1571" w:hanging="360"/>
      </w:pPr>
    </w:lvl>
  </w:abstractNum>
  <w:abstractNum w:abstractNumId="364">
    <w:nsid w:val="000001A2"/>
    <w:multiLevelType w:val="singleLevel"/>
    <w:tmpl w:val="000001A2"/>
    <w:name w:val="WW8Num416"/>
    <w:lvl w:ilvl="0">
      <w:start w:val="1"/>
      <w:numFmt w:val="bullet"/>
      <w:lvlText w:val="­"/>
      <w:lvlJc w:val="left"/>
      <w:pPr>
        <w:tabs>
          <w:tab w:val="num" w:pos="1571"/>
        </w:tabs>
        <w:ind w:left="1571" w:hanging="360"/>
      </w:pPr>
      <w:rPr>
        <w:rFonts w:ascii="Courier New" w:hAnsi="Courier New" w:cs="Times New Roman"/>
      </w:rPr>
    </w:lvl>
  </w:abstractNum>
  <w:abstractNum w:abstractNumId="365">
    <w:nsid w:val="000001A3"/>
    <w:multiLevelType w:val="singleLevel"/>
    <w:tmpl w:val="000001A3"/>
    <w:name w:val="WW8Num417"/>
    <w:lvl w:ilvl="0">
      <w:start w:val="1"/>
      <w:numFmt w:val="bullet"/>
      <w:lvlText w:val="-"/>
      <w:lvlJc w:val="left"/>
      <w:pPr>
        <w:tabs>
          <w:tab w:val="num" w:pos="1068"/>
        </w:tabs>
        <w:ind w:left="1068" w:hanging="360"/>
      </w:pPr>
      <w:rPr>
        <w:rFonts w:ascii="OpenSymbol" w:hAnsi="OpenSymbol"/>
      </w:rPr>
    </w:lvl>
  </w:abstractNum>
  <w:abstractNum w:abstractNumId="366">
    <w:nsid w:val="000001A4"/>
    <w:multiLevelType w:val="singleLevel"/>
    <w:tmpl w:val="000001A4"/>
    <w:name w:val="WW8Num418"/>
    <w:lvl w:ilvl="0">
      <w:start w:val="1"/>
      <w:numFmt w:val="bullet"/>
      <w:lvlText w:val="­"/>
      <w:lvlJc w:val="left"/>
      <w:pPr>
        <w:tabs>
          <w:tab w:val="num" w:pos="1702"/>
        </w:tabs>
        <w:ind w:left="1702" w:hanging="397"/>
      </w:pPr>
      <w:rPr>
        <w:rFonts w:ascii="Courier New" w:hAnsi="Courier New" w:cs="Times New Roman"/>
      </w:rPr>
    </w:lvl>
  </w:abstractNum>
  <w:abstractNum w:abstractNumId="367">
    <w:nsid w:val="000001A5"/>
    <w:multiLevelType w:val="singleLevel"/>
    <w:tmpl w:val="000001A5"/>
    <w:name w:val="WW8Num419"/>
    <w:lvl w:ilvl="0">
      <w:start w:val="1"/>
      <w:numFmt w:val="bullet"/>
      <w:lvlText w:val=""/>
      <w:lvlJc w:val="left"/>
      <w:pPr>
        <w:tabs>
          <w:tab w:val="num" w:pos="1571"/>
        </w:tabs>
        <w:ind w:left="1571" w:hanging="360"/>
      </w:pPr>
      <w:rPr>
        <w:rFonts w:ascii="Symbol" w:hAnsi="Symbol"/>
      </w:rPr>
    </w:lvl>
  </w:abstractNum>
  <w:abstractNum w:abstractNumId="368">
    <w:nsid w:val="000001A6"/>
    <w:multiLevelType w:val="singleLevel"/>
    <w:tmpl w:val="000001A6"/>
    <w:name w:val="WW8Num420"/>
    <w:lvl w:ilvl="0">
      <w:start w:val="1"/>
      <w:numFmt w:val="bullet"/>
      <w:lvlText w:val=""/>
      <w:lvlJc w:val="left"/>
      <w:pPr>
        <w:tabs>
          <w:tab w:val="num" w:pos="1776"/>
        </w:tabs>
        <w:ind w:left="1776" w:hanging="360"/>
      </w:pPr>
      <w:rPr>
        <w:rFonts w:ascii="Symbol" w:hAnsi="Symbol"/>
      </w:rPr>
    </w:lvl>
  </w:abstractNum>
  <w:abstractNum w:abstractNumId="369">
    <w:nsid w:val="000001A8"/>
    <w:multiLevelType w:val="singleLevel"/>
    <w:tmpl w:val="000001A8"/>
    <w:name w:val="WW8Num422"/>
    <w:lvl w:ilvl="0">
      <w:start w:val="1"/>
      <w:numFmt w:val="decimal"/>
      <w:lvlText w:val="%1)"/>
      <w:lvlJc w:val="left"/>
      <w:pPr>
        <w:tabs>
          <w:tab w:val="num" w:pos="1571"/>
        </w:tabs>
        <w:ind w:left="1571" w:hanging="360"/>
      </w:pPr>
    </w:lvl>
  </w:abstractNum>
  <w:abstractNum w:abstractNumId="370">
    <w:nsid w:val="000001A9"/>
    <w:multiLevelType w:val="singleLevel"/>
    <w:tmpl w:val="000001A9"/>
    <w:name w:val="WW8Num423"/>
    <w:lvl w:ilvl="0">
      <w:start w:val="1"/>
      <w:numFmt w:val="decimal"/>
      <w:lvlText w:val="%1)"/>
      <w:lvlJc w:val="left"/>
      <w:pPr>
        <w:tabs>
          <w:tab w:val="num" w:pos="1571"/>
        </w:tabs>
        <w:ind w:left="1571" w:hanging="360"/>
      </w:pPr>
    </w:lvl>
  </w:abstractNum>
  <w:abstractNum w:abstractNumId="371">
    <w:nsid w:val="000001AA"/>
    <w:multiLevelType w:val="singleLevel"/>
    <w:tmpl w:val="000001AA"/>
    <w:name w:val="WW8Num424"/>
    <w:lvl w:ilvl="0">
      <w:start w:val="1"/>
      <w:numFmt w:val="decimal"/>
      <w:lvlText w:val="%1)"/>
      <w:lvlJc w:val="left"/>
      <w:pPr>
        <w:tabs>
          <w:tab w:val="num" w:pos="1571"/>
        </w:tabs>
        <w:ind w:left="1571" w:hanging="360"/>
      </w:pPr>
    </w:lvl>
  </w:abstractNum>
  <w:abstractNum w:abstractNumId="372">
    <w:nsid w:val="000001AB"/>
    <w:multiLevelType w:val="singleLevel"/>
    <w:tmpl w:val="000001AB"/>
    <w:name w:val="WW8Num425"/>
    <w:lvl w:ilvl="0">
      <w:start w:val="1"/>
      <w:numFmt w:val="decimal"/>
      <w:lvlText w:val="%1)"/>
      <w:lvlJc w:val="left"/>
      <w:pPr>
        <w:tabs>
          <w:tab w:val="num" w:pos="1571"/>
        </w:tabs>
        <w:ind w:left="1571" w:hanging="360"/>
      </w:pPr>
    </w:lvl>
  </w:abstractNum>
  <w:abstractNum w:abstractNumId="373">
    <w:nsid w:val="000001AC"/>
    <w:multiLevelType w:val="singleLevel"/>
    <w:tmpl w:val="000001AC"/>
    <w:name w:val="WW8Num426"/>
    <w:lvl w:ilvl="0">
      <w:start w:val="1"/>
      <w:numFmt w:val="bullet"/>
      <w:lvlText w:val="­"/>
      <w:lvlJc w:val="left"/>
      <w:pPr>
        <w:tabs>
          <w:tab w:val="num" w:pos="1502"/>
        </w:tabs>
        <w:ind w:left="1502" w:hanging="397"/>
      </w:pPr>
      <w:rPr>
        <w:rFonts w:ascii="Courier New" w:hAnsi="Courier New"/>
      </w:rPr>
    </w:lvl>
  </w:abstractNum>
  <w:abstractNum w:abstractNumId="374">
    <w:nsid w:val="000001AD"/>
    <w:multiLevelType w:val="singleLevel"/>
    <w:tmpl w:val="000001AD"/>
    <w:name w:val="WW8Num427"/>
    <w:lvl w:ilvl="0">
      <w:start w:val="1"/>
      <w:numFmt w:val="bullet"/>
      <w:lvlText w:val="-"/>
      <w:lvlJc w:val="left"/>
      <w:pPr>
        <w:tabs>
          <w:tab w:val="num" w:pos="1068"/>
        </w:tabs>
        <w:ind w:left="1068" w:hanging="360"/>
      </w:pPr>
      <w:rPr>
        <w:rFonts w:ascii="OpenSymbol" w:hAnsi="OpenSymbol"/>
      </w:rPr>
    </w:lvl>
  </w:abstractNum>
  <w:abstractNum w:abstractNumId="375">
    <w:nsid w:val="000001AE"/>
    <w:multiLevelType w:val="singleLevel"/>
    <w:tmpl w:val="000001AE"/>
    <w:name w:val="WW8Num428"/>
    <w:lvl w:ilvl="0">
      <w:start w:val="1"/>
      <w:numFmt w:val="bullet"/>
      <w:lvlText w:val="­"/>
      <w:lvlJc w:val="left"/>
      <w:pPr>
        <w:tabs>
          <w:tab w:val="num" w:pos="1608"/>
        </w:tabs>
        <w:ind w:left="1608" w:hanging="397"/>
      </w:pPr>
      <w:rPr>
        <w:rFonts w:ascii="Courier New" w:hAnsi="Courier New"/>
      </w:rPr>
    </w:lvl>
  </w:abstractNum>
  <w:abstractNum w:abstractNumId="376">
    <w:nsid w:val="000001B0"/>
    <w:multiLevelType w:val="singleLevel"/>
    <w:tmpl w:val="000001B0"/>
    <w:name w:val="WW8Num430"/>
    <w:lvl w:ilvl="0">
      <w:start w:val="1"/>
      <w:numFmt w:val="decimal"/>
      <w:lvlText w:val="%1)"/>
      <w:lvlJc w:val="left"/>
      <w:pPr>
        <w:tabs>
          <w:tab w:val="num" w:pos="1919"/>
        </w:tabs>
        <w:ind w:left="1919" w:hanging="360"/>
      </w:pPr>
    </w:lvl>
  </w:abstractNum>
  <w:abstractNum w:abstractNumId="377">
    <w:nsid w:val="000001B1"/>
    <w:multiLevelType w:val="singleLevel"/>
    <w:tmpl w:val="000001B1"/>
    <w:name w:val="WW8Num431"/>
    <w:lvl w:ilvl="0">
      <w:start w:val="1"/>
      <w:numFmt w:val="bullet"/>
      <w:lvlText w:val="­"/>
      <w:lvlJc w:val="left"/>
      <w:pPr>
        <w:tabs>
          <w:tab w:val="num" w:pos="1571"/>
        </w:tabs>
        <w:ind w:left="1571" w:hanging="360"/>
      </w:pPr>
      <w:rPr>
        <w:rFonts w:ascii="Courier New" w:hAnsi="Courier New"/>
      </w:rPr>
    </w:lvl>
  </w:abstractNum>
  <w:abstractNum w:abstractNumId="378">
    <w:nsid w:val="000001B2"/>
    <w:multiLevelType w:val="singleLevel"/>
    <w:tmpl w:val="000001B2"/>
    <w:name w:val="WW8Num432"/>
    <w:lvl w:ilvl="0">
      <w:start w:val="1"/>
      <w:numFmt w:val="decimal"/>
      <w:lvlText w:val="%1)"/>
      <w:lvlJc w:val="left"/>
      <w:pPr>
        <w:tabs>
          <w:tab w:val="num" w:pos="1571"/>
        </w:tabs>
        <w:ind w:left="1571" w:hanging="360"/>
      </w:pPr>
    </w:lvl>
  </w:abstractNum>
  <w:abstractNum w:abstractNumId="379">
    <w:nsid w:val="000001B3"/>
    <w:multiLevelType w:val="singleLevel"/>
    <w:tmpl w:val="000001B3"/>
    <w:name w:val="WW8Num433"/>
    <w:lvl w:ilvl="0">
      <w:start w:val="1"/>
      <w:numFmt w:val="decimal"/>
      <w:lvlText w:val="%1)"/>
      <w:lvlJc w:val="left"/>
      <w:pPr>
        <w:tabs>
          <w:tab w:val="num" w:pos="1571"/>
        </w:tabs>
        <w:ind w:left="1571" w:hanging="360"/>
      </w:pPr>
    </w:lvl>
  </w:abstractNum>
  <w:abstractNum w:abstractNumId="380">
    <w:nsid w:val="000001B4"/>
    <w:multiLevelType w:val="singleLevel"/>
    <w:tmpl w:val="000001B4"/>
    <w:name w:val="WW8Num434"/>
    <w:lvl w:ilvl="0">
      <w:start w:val="1"/>
      <w:numFmt w:val="decimal"/>
      <w:lvlText w:val="%1)"/>
      <w:lvlJc w:val="left"/>
      <w:pPr>
        <w:tabs>
          <w:tab w:val="num" w:pos="1919"/>
        </w:tabs>
        <w:ind w:left="1919" w:hanging="360"/>
      </w:pPr>
    </w:lvl>
  </w:abstractNum>
  <w:abstractNum w:abstractNumId="381">
    <w:nsid w:val="000001B5"/>
    <w:multiLevelType w:val="singleLevel"/>
    <w:tmpl w:val="000001B5"/>
    <w:name w:val="WW8Num435"/>
    <w:lvl w:ilvl="0">
      <w:start w:val="1"/>
      <w:numFmt w:val="bullet"/>
      <w:lvlText w:val="­"/>
      <w:lvlJc w:val="left"/>
      <w:pPr>
        <w:tabs>
          <w:tab w:val="num" w:pos="1571"/>
        </w:tabs>
        <w:ind w:left="1571" w:hanging="360"/>
      </w:pPr>
      <w:rPr>
        <w:rFonts w:ascii="Courier New" w:hAnsi="Courier New"/>
      </w:rPr>
    </w:lvl>
  </w:abstractNum>
  <w:abstractNum w:abstractNumId="382">
    <w:nsid w:val="000001B6"/>
    <w:multiLevelType w:val="singleLevel"/>
    <w:tmpl w:val="000001B6"/>
    <w:name w:val="WW8Num436"/>
    <w:lvl w:ilvl="0">
      <w:start w:val="1"/>
      <w:numFmt w:val="bullet"/>
      <w:lvlText w:val="-"/>
      <w:lvlJc w:val="left"/>
      <w:pPr>
        <w:tabs>
          <w:tab w:val="num" w:pos="1571"/>
        </w:tabs>
        <w:ind w:left="1571" w:hanging="360"/>
      </w:pPr>
      <w:rPr>
        <w:rFonts w:ascii="OpenSymbol" w:hAnsi="OpenSymbol"/>
      </w:rPr>
    </w:lvl>
  </w:abstractNum>
  <w:abstractNum w:abstractNumId="383">
    <w:nsid w:val="000001B8"/>
    <w:multiLevelType w:val="singleLevel"/>
    <w:tmpl w:val="000001B8"/>
    <w:name w:val="WW8Num438"/>
    <w:lvl w:ilvl="0">
      <w:start w:val="1"/>
      <w:numFmt w:val="decimal"/>
      <w:lvlText w:val="%1)"/>
      <w:lvlJc w:val="left"/>
      <w:pPr>
        <w:tabs>
          <w:tab w:val="num" w:pos="1571"/>
        </w:tabs>
        <w:ind w:left="1571" w:hanging="360"/>
      </w:pPr>
    </w:lvl>
  </w:abstractNum>
  <w:abstractNum w:abstractNumId="384">
    <w:nsid w:val="000001B9"/>
    <w:multiLevelType w:val="singleLevel"/>
    <w:tmpl w:val="000001B9"/>
    <w:name w:val="WW8Num439"/>
    <w:lvl w:ilvl="0">
      <w:start w:val="1"/>
      <w:numFmt w:val="bullet"/>
      <w:lvlText w:val=""/>
      <w:lvlJc w:val="left"/>
      <w:pPr>
        <w:tabs>
          <w:tab w:val="num" w:pos="1776"/>
        </w:tabs>
        <w:ind w:left="1776" w:hanging="360"/>
      </w:pPr>
      <w:rPr>
        <w:rFonts w:ascii="Symbol" w:hAnsi="Symbol"/>
      </w:rPr>
    </w:lvl>
  </w:abstractNum>
  <w:abstractNum w:abstractNumId="385">
    <w:nsid w:val="000001BA"/>
    <w:multiLevelType w:val="singleLevel"/>
    <w:tmpl w:val="000001BA"/>
    <w:name w:val="WW8Num440"/>
    <w:lvl w:ilvl="0">
      <w:start w:val="1"/>
      <w:numFmt w:val="bullet"/>
      <w:lvlText w:val="­"/>
      <w:lvlJc w:val="left"/>
      <w:pPr>
        <w:tabs>
          <w:tab w:val="num" w:pos="1702"/>
        </w:tabs>
        <w:ind w:left="1702" w:hanging="397"/>
      </w:pPr>
      <w:rPr>
        <w:rFonts w:ascii="Courier New" w:hAnsi="Courier New"/>
      </w:rPr>
    </w:lvl>
  </w:abstractNum>
  <w:abstractNum w:abstractNumId="386">
    <w:nsid w:val="000001BB"/>
    <w:multiLevelType w:val="singleLevel"/>
    <w:tmpl w:val="000001BB"/>
    <w:name w:val="WW8Num441"/>
    <w:lvl w:ilvl="0">
      <w:start w:val="1"/>
      <w:numFmt w:val="bullet"/>
      <w:lvlText w:val="­"/>
      <w:lvlJc w:val="left"/>
      <w:pPr>
        <w:tabs>
          <w:tab w:val="num" w:pos="1571"/>
        </w:tabs>
        <w:ind w:left="1571" w:hanging="360"/>
      </w:pPr>
      <w:rPr>
        <w:rFonts w:ascii="Courier New" w:hAnsi="Courier New"/>
      </w:rPr>
    </w:lvl>
  </w:abstractNum>
  <w:abstractNum w:abstractNumId="387">
    <w:nsid w:val="000001BC"/>
    <w:multiLevelType w:val="singleLevel"/>
    <w:tmpl w:val="000001BC"/>
    <w:name w:val="WW8Num442"/>
    <w:lvl w:ilvl="0">
      <w:start w:val="1"/>
      <w:numFmt w:val="bullet"/>
      <w:lvlText w:val=""/>
      <w:lvlJc w:val="left"/>
      <w:pPr>
        <w:tabs>
          <w:tab w:val="num" w:pos="1778"/>
        </w:tabs>
        <w:ind w:left="1778" w:hanging="530"/>
      </w:pPr>
      <w:rPr>
        <w:rFonts w:ascii="Symbol" w:hAnsi="Symbol"/>
      </w:rPr>
    </w:lvl>
  </w:abstractNum>
  <w:abstractNum w:abstractNumId="388">
    <w:nsid w:val="000001BD"/>
    <w:multiLevelType w:val="singleLevel"/>
    <w:tmpl w:val="000001BD"/>
    <w:name w:val="WW8Num443"/>
    <w:lvl w:ilvl="0">
      <w:start w:val="1"/>
      <w:numFmt w:val="bullet"/>
      <w:lvlText w:val="­"/>
      <w:lvlJc w:val="left"/>
      <w:pPr>
        <w:tabs>
          <w:tab w:val="num" w:pos="1702"/>
        </w:tabs>
        <w:ind w:left="1702" w:hanging="397"/>
      </w:pPr>
      <w:rPr>
        <w:rFonts w:ascii="Courier New" w:hAnsi="Courier New"/>
      </w:rPr>
    </w:lvl>
  </w:abstractNum>
  <w:abstractNum w:abstractNumId="389">
    <w:nsid w:val="000001BE"/>
    <w:multiLevelType w:val="singleLevel"/>
    <w:tmpl w:val="000001BE"/>
    <w:name w:val="WW8Num444"/>
    <w:lvl w:ilvl="0">
      <w:start w:val="1"/>
      <w:numFmt w:val="bullet"/>
      <w:lvlText w:val="­"/>
      <w:lvlJc w:val="left"/>
      <w:pPr>
        <w:tabs>
          <w:tab w:val="num" w:pos="1702"/>
        </w:tabs>
        <w:ind w:left="1702" w:hanging="397"/>
      </w:pPr>
      <w:rPr>
        <w:rFonts w:ascii="Courier New" w:hAnsi="Courier New"/>
      </w:rPr>
    </w:lvl>
  </w:abstractNum>
  <w:abstractNum w:abstractNumId="390">
    <w:nsid w:val="000001BF"/>
    <w:multiLevelType w:val="singleLevel"/>
    <w:tmpl w:val="000001BF"/>
    <w:name w:val="WW8Num445"/>
    <w:lvl w:ilvl="0">
      <w:start w:val="1"/>
      <w:numFmt w:val="decimal"/>
      <w:lvlText w:val="%1)"/>
      <w:lvlJc w:val="left"/>
      <w:pPr>
        <w:tabs>
          <w:tab w:val="num" w:pos="1571"/>
        </w:tabs>
        <w:ind w:left="1571" w:hanging="360"/>
      </w:pPr>
    </w:lvl>
  </w:abstractNum>
  <w:abstractNum w:abstractNumId="391">
    <w:nsid w:val="000001C0"/>
    <w:multiLevelType w:val="singleLevel"/>
    <w:tmpl w:val="000001C0"/>
    <w:name w:val="WW8Num446"/>
    <w:lvl w:ilvl="0">
      <w:start w:val="1"/>
      <w:numFmt w:val="bullet"/>
      <w:lvlText w:val="-"/>
      <w:lvlJc w:val="left"/>
      <w:pPr>
        <w:tabs>
          <w:tab w:val="num" w:pos="1571"/>
        </w:tabs>
        <w:ind w:left="1571" w:hanging="360"/>
      </w:pPr>
      <w:rPr>
        <w:rFonts w:ascii="OpenSymbol" w:hAnsi="OpenSymbol"/>
      </w:rPr>
    </w:lvl>
  </w:abstractNum>
  <w:abstractNum w:abstractNumId="392">
    <w:nsid w:val="000001C1"/>
    <w:multiLevelType w:val="singleLevel"/>
    <w:tmpl w:val="000001C1"/>
    <w:name w:val="WW8Num447"/>
    <w:lvl w:ilvl="0">
      <w:start w:val="1"/>
      <w:numFmt w:val="decimal"/>
      <w:lvlText w:val="%1)"/>
      <w:lvlJc w:val="left"/>
      <w:pPr>
        <w:tabs>
          <w:tab w:val="num" w:pos="1571"/>
        </w:tabs>
        <w:ind w:left="1571" w:hanging="360"/>
      </w:pPr>
    </w:lvl>
  </w:abstractNum>
  <w:abstractNum w:abstractNumId="393">
    <w:nsid w:val="000001C2"/>
    <w:multiLevelType w:val="singleLevel"/>
    <w:tmpl w:val="000001C2"/>
    <w:name w:val="WW8Num448"/>
    <w:lvl w:ilvl="0">
      <w:start w:val="1"/>
      <w:numFmt w:val="bullet"/>
      <w:lvlText w:val="­"/>
      <w:lvlJc w:val="left"/>
      <w:pPr>
        <w:tabs>
          <w:tab w:val="num" w:pos="1571"/>
        </w:tabs>
        <w:ind w:left="1571" w:hanging="360"/>
      </w:pPr>
      <w:rPr>
        <w:rFonts w:ascii="Courier New" w:hAnsi="Courier New"/>
      </w:rPr>
    </w:lvl>
  </w:abstractNum>
  <w:abstractNum w:abstractNumId="394">
    <w:nsid w:val="000001C3"/>
    <w:multiLevelType w:val="singleLevel"/>
    <w:tmpl w:val="000001C3"/>
    <w:name w:val="WW8Num449"/>
    <w:lvl w:ilvl="0">
      <w:start w:val="1"/>
      <w:numFmt w:val="bullet"/>
      <w:lvlText w:val="­"/>
      <w:lvlJc w:val="left"/>
      <w:pPr>
        <w:tabs>
          <w:tab w:val="num" w:pos="1571"/>
        </w:tabs>
        <w:ind w:left="1571" w:hanging="360"/>
      </w:pPr>
      <w:rPr>
        <w:rFonts w:ascii="Courier New" w:hAnsi="Courier New"/>
      </w:rPr>
    </w:lvl>
  </w:abstractNum>
  <w:abstractNum w:abstractNumId="395">
    <w:nsid w:val="000001C4"/>
    <w:multiLevelType w:val="singleLevel"/>
    <w:tmpl w:val="000001C4"/>
    <w:name w:val="WW8Num450"/>
    <w:lvl w:ilvl="0">
      <w:start w:val="1"/>
      <w:numFmt w:val="bullet"/>
      <w:lvlText w:val="­"/>
      <w:lvlJc w:val="left"/>
      <w:pPr>
        <w:tabs>
          <w:tab w:val="num" w:pos="1702"/>
        </w:tabs>
        <w:ind w:left="1702" w:hanging="397"/>
      </w:pPr>
      <w:rPr>
        <w:rFonts w:ascii="Courier New" w:hAnsi="Courier New"/>
      </w:rPr>
    </w:lvl>
  </w:abstractNum>
  <w:abstractNum w:abstractNumId="396">
    <w:nsid w:val="000001C6"/>
    <w:multiLevelType w:val="singleLevel"/>
    <w:tmpl w:val="000001C6"/>
    <w:name w:val="WW8Num452"/>
    <w:lvl w:ilvl="0">
      <w:start w:val="1"/>
      <w:numFmt w:val="bullet"/>
      <w:lvlText w:val="­"/>
      <w:lvlJc w:val="left"/>
      <w:pPr>
        <w:tabs>
          <w:tab w:val="num" w:pos="1702"/>
        </w:tabs>
        <w:ind w:left="1702" w:hanging="397"/>
      </w:pPr>
      <w:rPr>
        <w:rFonts w:ascii="Courier New" w:hAnsi="Courier New"/>
      </w:rPr>
    </w:lvl>
  </w:abstractNum>
  <w:abstractNum w:abstractNumId="397">
    <w:nsid w:val="000001C7"/>
    <w:multiLevelType w:val="singleLevel"/>
    <w:tmpl w:val="000001C7"/>
    <w:name w:val="WW8Num453"/>
    <w:lvl w:ilvl="0">
      <w:start w:val="1"/>
      <w:numFmt w:val="decimal"/>
      <w:lvlText w:val="%1)"/>
      <w:lvlJc w:val="left"/>
      <w:pPr>
        <w:tabs>
          <w:tab w:val="num" w:pos="1571"/>
        </w:tabs>
        <w:ind w:left="1571" w:hanging="360"/>
      </w:pPr>
    </w:lvl>
  </w:abstractNum>
  <w:abstractNum w:abstractNumId="398">
    <w:nsid w:val="000001C8"/>
    <w:multiLevelType w:val="singleLevel"/>
    <w:tmpl w:val="000001C8"/>
    <w:name w:val="WW8Num454"/>
    <w:lvl w:ilvl="0">
      <w:start w:val="1"/>
      <w:numFmt w:val="bullet"/>
      <w:lvlText w:val="­"/>
      <w:lvlJc w:val="left"/>
      <w:pPr>
        <w:tabs>
          <w:tab w:val="num" w:pos="1571"/>
        </w:tabs>
        <w:ind w:left="1571" w:hanging="360"/>
      </w:pPr>
      <w:rPr>
        <w:rFonts w:ascii="Courier New" w:hAnsi="Courier New"/>
      </w:rPr>
    </w:lvl>
  </w:abstractNum>
  <w:abstractNum w:abstractNumId="399">
    <w:nsid w:val="000001C9"/>
    <w:multiLevelType w:val="singleLevel"/>
    <w:tmpl w:val="000001C9"/>
    <w:name w:val="WW8Num455"/>
    <w:lvl w:ilvl="0">
      <w:start w:val="1"/>
      <w:numFmt w:val="decimal"/>
      <w:lvlText w:val="%1)"/>
      <w:lvlJc w:val="left"/>
      <w:pPr>
        <w:tabs>
          <w:tab w:val="num" w:pos="1919"/>
        </w:tabs>
        <w:ind w:left="1919" w:hanging="360"/>
      </w:pPr>
    </w:lvl>
  </w:abstractNum>
  <w:abstractNum w:abstractNumId="400">
    <w:nsid w:val="000001CA"/>
    <w:multiLevelType w:val="singleLevel"/>
    <w:tmpl w:val="000001CA"/>
    <w:name w:val="WW8Num456"/>
    <w:lvl w:ilvl="0">
      <w:start w:val="1"/>
      <w:numFmt w:val="bullet"/>
      <w:lvlText w:val="­"/>
      <w:lvlJc w:val="left"/>
      <w:pPr>
        <w:tabs>
          <w:tab w:val="num" w:pos="1571"/>
        </w:tabs>
        <w:ind w:left="1571" w:hanging="360"/>
      </w:pPr>
      <w:rPr>
        <w:rFonts w:ascii="Courier New" w:hAnsi="Courier New"/>
      </w:rPr>
    </w:lvl>
  </w:abstractNum>
  <w:abstractNum w:abstractNumId="401">
    <w:nsid w:val="000001CB"/>
    <w:multiLevelType w:val="singleLevel"/>
    <w:tmpl w:val="000001CB"/>
    <w:name w:val="WW8Num457"/>
    <w:lvl w:ilvl="0">
      <w:start w:val="1"/>
      <w:numFmt w:val="bullet"/>
      <w:lvlText w:val="­"/>
      <w:lvlJc w:val="left"/>
      <w:pPr>
        <w:tabs>
          <w:tab w:val="num" w:pos="1105"/>
        </w:tabs>
        <w:ind w:left="1105" w:hanging="397"/>
      </w:pPr>
      <w:rPr>
        <w:rFonts w:ascii="Courier New" w:hAnsi="Courier New"/>
      </w:rPr>
    </w:lvl>
  </w:abstractNum>
  <w:abstractNum w:abstractNumId="402">
    <w:nsid w:val="000001CC"/>
    <w:multiLevelType w:val="singleLevel"/>
    <w:tmpl w:val="000001CC"/>
    <w:name w:val="WW8Num458"/>
    <w:lvl w:ilvl="0">
      <w:start w:val="1"/>
      <w:numFmt w:val="bullet"/>
      <w:lvlText w:val="-"/>
      <w:lvlJc w:val="left"/>
      <w:pPr>
        <w:tabs>
          <w:tab w:val="num" w:pos="1571"/>
        </w:tabs>
        <w:ind w:left="1571" w:hanging="360"/>
      </w:pPr>
      <w:rPr>
        <w:rFonts w:ascii="Times New Roman" w:hAnsi="Times New Roman"/>
      </w:rPr>
    </w:lvl>
  </w:abstractNum>
  <w:abstractNum w:abstractNumId="403">
    <w:nsid w:val="000001CE"/>
    <w:multiLevelType w:val="singleLevel"/>
    <w:tmpl w:val="000001CE"/>
    <w:name w:val="WW8Num460"/>
    <w:lvl w:ilvl="0">
      <w:start w:val="1"/>
      <w:numFmt w:val="bullet"/>
      <w:lvlText w:val="­"/>
      <w:lvlJc w:val="left"/>
      <w:pPr>
        <w:tabs>
          <w:tab w:val="num" w:pos="1776"/>
        </w:tabs>
        <w:ind w:left="1776" w:hanging="360"/>
      </w:pPr>
      <w:rPr>
        <w:rFonts w:ascii="Courier New" w:hAnsi="Courier New"/>
      </w:rPr>
    </w:lvl>
  </w:abstractNum>
  <w:abstractNum w:abstractNumId="404">
    <w:nsid w:val="000001CF"/>
    <w:multiLevelType w:val="singleLevel"/>
    <w:tmpl w:val="000001CF"/>
    <w:name w:val="WW8Num461"/>
    <w:lvl w:ilvl="0">
      <w:start w:val="1"/>
      <w:numFmt w:val="bullet"/>
      <w:lvlText w:val="­"/>
      <w:lvlJc w:val="left"/>
      <w:pPr>
        <w:tabs>
          <w:tab w:val="num" w:pos="0"/>
        </w:tabs>
        <w:ind w:left="1571" w:hanging="360"/>
      </w:pPr>
      <w:rPr>
        <w:rFonts w:ascii="Courier New" w:hAnsi="Courier New"/>
      </w:rPr>
    </w:lvl>
  </w:abstractNum>
  <w:abstractNum w:abstractNumId="405">
    <w:nsid w:val="000001D0"/>
    <w:multiLevelType w:val="singleLevel"/>
    <w:tmpl w:val="000001D0"/>
    <w:name w:val="WW8Num462"/>
    <w:lvl w:ilvl="0">
      <w:start w:val="1"/>
      <w:numFmt w:val="bullet"/>
      <w:lvlText w:val=""/>
      <w:lvlJc w:val="left"/>
      <w:pPr>
        <w:tabs>
          <w:tab w:val="num" w:pos="1776"/>
        </w:tabs>
        <w:ind w:left="1776" w:hanging="360"/>
      </w:pPr>
      <w:rPr>
        <w:rFonts w:ascii="Symbol" w:hAnsi="Symbol"/>
      </w:rPr>
    </w:lvl>
  </w:abstractNum>
  <w:abstractNum w:abstractNumId="406">
    <w:nsid w:val="000001D1"/>
    <w:multiLevelType w:val="singleLevel"/>
    <w:tmpl w:val="000001D1"/>
    <w:name w:val="WW8Num463"/>
    <w:lvl w:ilvl="0">
      <w:start w:val="1"/>
      <w:numFmt w:val="bullet"/>
      <w:lvlText w:val="-"/>
      <w:lvlJc w:val="left"/>
      <w:pPr>
        <w:tabs>
          <w:tab w:val="num" w:pos="1571"/>
        </w:tabs>
        <w:ind w:left="1571" w:hanging="360"/>
      </w:pPr>
      <w:rPr>
        <w:rFonts w:ascii="OpenSymbol" w:hAnsi="OpenSymbol"/>
      </w:rPr>
    </w:lvl>
  </w:abstractNum>
  <w:abstractNum w:abstractNumId="407">
    <w:nsid w:val="000001D2"/>
    <w:multiLevelType w:val="singleLevel"/>
    <w:tmpl w:val="000001D2"/>
    <w:name w:val="WW8Num464"/>
    <w:lvl w:ilvl="0">
      <w:start w:val="1"/>
      <w:numFmt w:val="bullet"/>
      <w:lvlText w:val="­"/>
      <w:lvlJc w:val="left"/>
      <w:pPr>
        <w:tabs>
          <w:tab w:val="num" w:pos="1702"/>
        </w:tabs>
        <w:ind w:left="1702" w:hanging="397"/>
      </w:pPr>
      <w:rPr>
        <w:rFonts w:ascii="Courier New" w:hAnsi="Courier New"/>
      </w:rPr>
    </w:lvl>
  </w:abstractNum>
  <w:abstractNum w:abstractNumId="408">
    <w:nsid w:val="000001D3"/>
    <w:multiLevelType w:val="multilevel"/>
    <w:tmpl w:val="000001D3"/>
    <w:name w:val="WW8Num465"/>
    <w:lvl w:ilvl="0">
      <w:start w:val="1"/>
      <w:numFmt w:val="bullet"/>
      <w:lvlText w:val="­"/>
      <w:lvlJc w:val="left"/>
      <w:pPr>
        <w:tabs>
          <w:tab w:val="num" w:pos="1068"/>
        </w:tabs>
        <w:ind w:left="1068" w:hanging="360"/>
      </w:pPr>
      <w:rPr>
        <w:rFonts w:ascii="Courier New" w:hAnsi="Courier New" w:cs="Times New Roman"/>
      </w:rPr>
    </w:lvl>
    <w:lvl w:ilvl="1">
      <w:start w:val="1"/>
      <w:numFmt w:val="bullet"/>
      <w:lvlText w:val="­"/>
      <w:lvlJc w:val="left"/>
      <w:pPr>
        <w:tabs>
          <w:tab w:val="num" w:pos="974"/>
        </w:tabs>
        <w:ind w:left="974" w:hanging="397"/>
      </w:pPr>
      <w:rPr>
        <w:rFonts w:ascii="Courier New" w:hAnsi="Courier New" w:cs="Times New Roman"/>
      </w:rPr>
    </w:lvl>
    <w:lvl w:ilvl="2">
      <w:start w:val="1"/>
      <w:numFmt w:val="bullet"/>
      <w:lvlText w:val=""/>
      <w:lvlJc w:val="left"/>
      <w:pPr>
        <w:tabs>
          <w:tab w:val="num" w:pos="1657"/>
        </w:tabs>
        <w:ind w:left="1657" w:hanging="360"/>
      </w:pPr>
      <w:rPr>
        <w:rFonts w:ascii="Wingdings" w:hAnsi="Wingdings"/>
      </w:rPr>
    </w:lvl>
    <w:lvl w:ilvl="3">
      <w:start w:val="1"/>
      <w:numFmt w:val="bullet"/>
      <w:lvlText w:val=""/>
      <w:lvlJc w:val="left"/>
      <w:pPr>
        <w:tabs>
          <w:tab w:val="num" w:pos="2377"/>
        </w:tabs>
        <w:ind w:left="2377" w:hanging="360"/>
      </w:pPr>
      <w:rPr>
        <w:rFonts w:ascii="Symbol" w:hAnsi="Symbol"/>
      </w:rPr>
    </w:lvl>
    <w:lvl w:ilvl="4">
      <w:start w:val="1"/>
      <w:numFmt w:val="bullet"/>
      <w:lvlText w:val="o"/>
      <w:lvlJc w:val="left"/>
      <w:pPr>
        <w:tabs>
          <w:tab w:val="num" w:pos="3097"/>
        </w:tabs>
        <w:ind w:left="3097" w:hanging="360"/>
      </w:pPr>
      <w:rPr>
        <w:rFonts w:ascii="Courier New" w:hAnsi="Courier New" w:cs="Courier New"/>
      </w:rPr>
    </w:lvl>
    <w:lvl w:ilvl="5">
      <w:start w:val="1"/>
      <w:numFmt w:val="bullet"/>
      <w:lvlText w:val=""/>
      <w:lvlJc w:val="left"/>
      <w:pPr>
        <w:tabs>
          <w:tab w:val="num" w:pos="3817"/>
        </w:tabs>
        <w:ind w:left="3817" w:hanging="360"/>
      </w:pPr>
      <w:rPr>
        <w:rFonts w:ascii="Wingdings" w:hAnsi="Wingdings"/>
      </w:rPr>
    </w:lvl>
    <w:lvl w:ilvl="6">
      <w:start w:val="1"/>
      <w:numFmt w:val="bullet"/>
      <w:lvlText w:val=""/>
      <w:lvlJc w:val="left"/>
      <w:pPr>
        <w:tabs>
          <w:tab w:val="num" w:pos="4537"/>
        </w:tabs>
        <w:ind w:left="4537" w:hanging="360"/>
      </w:pPr>
      <w:rPr>
        <w:rFonts w:ascii="Symbol" w:hAnsi="Symbol"/>
      </w:rPr>
    </w:lvl>
    <w:lvl w:ilvl="7">
      <w:start w:val="1"/>
      <w:numFmt w:val="bullet"/>
      <w:lvlText w:val="o"/>
      <w:lvlJc w:val="left"/>
      <w:pPr>
        <w:tabs>
          <w:tab w:val="num" w:pos="5257"/>
        </w:tabs>
        <w:ind w:left="5257" w:hanging="360"/>
      </w:pPr>
      <w:rPr>
        <w:rFonts w:ascii="Courier New" w:hAnsi="Courier New" w:cs="Courier New"/>
      </w:rPr>
    </w:lvl>
    <w:lvl w:ilvl="8">
      <w:start w:val="1"/>
      <w:numFmt w:val="bullet"/>
      <w:lvlText w:val=""/>
      <w:lvlJc w:val="left"/>
      <w:pPr>
        <w:tabs>
          <w:tab w:val="num" w:pos="5977"/>
        </w:tabs>
        <w:ind w:left="5977" w:hanging="360"/>
      </w:pPr>
      <w:rPr>
        <w:rFonts w:ascii="Wingdings" w:hAnsi="Wingdings"/>
      </w:rPr>
    </w:lvl>
  </w:abstractNum>
  <w:abstractNum w:abstractNumId="409">
    <w:nsid w:val="000001D7"/>
    <w:multiLevelType w:val="singleLevel"/>
    <w:tmpl w:val="000001D7"/>
    <w:name w:val="WW8Num469"/>
    <w:lvl w:ilvl="0">
      <w:start w:val="1"/>
      <w:numFmt w:val="decimal"/>
      <w:lvlText w:val="%1)"/>
      <w:lvlJc w:val="left"/>
      <w:pPr>
        <w:tabs>
          <w:tab w:val="num" w:pos="1919"/>
        </w:tabs>
        <w:ind w:left="1919" w:hanging="360"/>
      </w:pPr>
    </w:lvl>
  </w:abstractNum>
  <w:abstractNum w:abstractNumId="410">
    <w:nsid w:val="000001D8"/>
    <w:multiLevelType w:val="singleLevel"/>
    <w:tmpl w:val="000001D8"/>
    <w:name w:val="WW8Num470"/>
    <w:lvl w:ilvl="0">
      <w:start w:val="1"/>
      <w:numFmt w:val="bullet"/>
      <w:lvlText w:val="­"/>
      <w:lvlJc w:val="left"/>
      <w:pPr>
        <w:tabs>
          <w:tab w:val="num" w:pos="1068"/>
        </w:tabs>
        <w:ind w:left="1068" w:hanging="360"/>
      </w:pPr>
      <w:rPr>
        <w:rFonts w:ascii="Courier New" w:hAnsi="Courier New"/>
      </w:rPr>
    </w:lvl>
  </w:abstractNum>
  <w:abstractNum w:abstractNumId="411">
    <w:nsid w:val="000001D9"/>
    <w:multiLevelType w:val="singleLevel"/>
    <w:tmpl w:val="040C0005"/>
    <w:lvl w:ilvl="0">
      <w:start w:val="1"/>
      <w:numFmt w:val="bullet"/>
      <w:lvlText w:val=""/>
      <w:lvlJc w:val="left"/>
      <w:pPr>
        <w:ind w:left="1931" w:hanging="360"/>
      </w:pPr>
      <w:rPr>
        <w:rFonts w:ascii="Wingdings" w:hAnsi="Wingdings" w:hint="default"/>
      </w:rPr>
    </w:lvl>
  </w:abstractNum>
  <w:abstractNum w:abstractNumId="412">
    <w:nsid w:val="000001DA"/>
    <w:multiLevelType w:val="multilevel"/>
    <w:tmpl w:val="000001DA"/>
    <w:name w:val="WW8Num472"/>
    <w:lvl w:ilvl="0">
      <w:start w:val="1"/>
      <w:numFmt w:val="bullet"/>
      <w:lvlText w:val=""/>
      <w:lvlJc w:val="left"/>
      <w:pPr>
        <w:tabs>
          <w:tab w:val="num" w:pos="1919"/>
        </w:tabs>
        <w:ind w:left="1919" w:hanging="360"/>
      </w:pPr>
      <w:rPr>
        <w:rFonts w:ascii="Symbol" w:hAnsi="Symbol"/>
      </w:rPr>
    </w:lvl>
    <w:lvl w:ilvl="1">
      <w:start w:val="1"/>
      <w:numFmt w:val="decimal"/>
      <w:lvlText w:val="%2)"/>
      <w:lvlJc w:val="left"/>
      <w:pPr>
        <w:tabs>
          <w:tab w:val="num" w:pos="2291"/>
        </w:tabs>
        <w:ind w:left="2291" w:hanging="360"/>
      </w:pPr>
    </w:lvl>
    <w:lvl w:ilvl="2">
      <w:start w:val="1"/>
      <w:numFmt w:val="bullet"/>
      <w:lvlText w:val="­"/>
      <w:lvlJc w:val="left"/>
      <w:pPr>
        <w:tabs>
          <w:tab w:val="num" w:pos="3048"/>
        </w:tabs>
        <w:ind w:left="3048" w:hanging="397"/>
      </w:pPr>
      <w:rPr>
        <w:rFonts w:ascii="Courier New" w:hAnsi="Courier New"/>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413">
    <w:nsid w:val="000001DB"/>
    <w:multiLevelType w:val="singleLevel"/>
    <w:tmpl w:val="000001DB"/>
    <w:name w:val="WW8Num473"/>
    <w:lvl w:ilvl="0">
      <w:start w:val="1"/>
      <w:numFmt w:val="bullet"/>
      <w:lvlText w:val=""/>
      <w:lvlJc w:val="left"/>
      <w:pPr>
        <w:tabs>
          <w:tab w:val="num" w:pos="1778"/>
        </w:tabs>
        <w:ind w:left="1778" w:hanging="530"/>
      </w:pPr>
      <w:rPr>
        <w:rFonts w:ascii="Symbol" w:hAnsi="Symbol"/>
      </w:rPr>
    </w:lvl>
  </w:abstractNum>
  <w:abstractNum w:abstractNumId="414">
    <w:nsid w:val="000001DC"/>
    <w:multiLevelType w:val="singleLevel"/>
    <w:tmpl w:val="000001DC"/>
    <w:name w:val="WW8Num474"/>
    <w:lvl w:ilvl="0">
      <w:start w:val="1"/>
      <w:numFmt w:val="bullet"/>
      <w:lvlText w:val=""/>
      <w:lvlJc w:val="left"/>
      <w:pPr>
        <w:tabs>
          <w:tab w:val="num" w:pos="1778"/>
        </w:tabs>
        <w:ind w:left="1778" w:hanging="530"/>
      </w:pPr>
      <w:rPr>
        <w:rFonts w:ascii="Symbol" w:hAnsi="Symbol"/>
      </w:rPr>
    </w:lvl>
  </w:abstractNum>
  <w:abstractNum w:abstractNumId="415">
    <w:nsid w:val="000001DD"/>
    <w:multiLevelType w:val="singleLevel"/>
    <w:tmpl w:val="000001DD"/>
    <w:name w:val="WW8Num475"/>
    <w:lvl w:ilvl="0">
      <w:start w:val="1"/>
      <w:numFmt w:val="bullet"/>
      <w:lvlText w:val="­"/>
      <w:lvlJc w:val="left"/>
      <w:pPr>
        <w:tabs>
          <w:tab w:val="num" w:pos="1068"/>
        </w:tabs>
        <w:ind w:left="1068" w:hanging="360"/>
      </w:pPr>
      <w:rPr>
        <w:rFonts w:ascii="Courier New" w:hAnsi="Courier New"/>
      </w:rPr>
    </w:lvl>
  </w:abstractNum>
  <w:abstractNum w:abstractNumId="416">
    <w:nsid w:val="000001DE"/>
    <w:multiLevelType w:val="singleLevel"/>
    <w:tmpl w:val="000001DE"/>
    <w:name w:val="WW8Num476"/>
    <w:lvl w:ilvl="0">
      <w:start w:val="1"/>
      <w:numFmt w:val="bullet"/>
      <w:lvlText w:val="­"/>
      <w:lvlJc w:val="left"/>
      <w:pPr>
        <w:tabs>
          <w:tab w:val="num" w:pos="1813"/>
        </w:tabs>
        <w:ind w:left="1813" w:hanging="397"/>
      </w:pPr>
      <w:rPr>
        <w:rFonts w:ascii="Courier New" w:hAnsi="Courier New"/>
      </w:rPr>
    </w:lvl>
  </w:abstractNum>
  <w:abstractNum w:abstractNumId="417">
    <w:nsid w:val="000001E0"/>
    <w:multiLevelType w:val="singleLevel"/>
    <w:tmpl w:val="000001E0"/>
    <w:name w:val="WW8Num478"/>
    <w:lvl w:ilvl="0">
      <w:start w:val="1"/>
      <w:numFmt w:val="decimal"/>
      <w:lvlText w:val="%1)"/>
      <w:lvlJc w:val="left"/>
      <w:pPr>
        <w:tabs>
          <w:tab w:val="num" w:pos="1571"/>
        </w:tabs>
        <w:ind w:left="1571" w:hanging="360"/>
      </w:pPr>
    </w:lvl>
  </w:abstractNum>
  <w:abstractNum w:abstractNumId="418">
    <w:nsid w:val="000001E1"/>
    <w:multiLevelType w:val="singleLevel"/>
    <w:tmpl w:val="000001E1"/>
    <w:name w:val="WW8Num479"/>
    <w:lvl w:ilvl="0">
      <w:start w:val="1"/>
      <w:numFmt w:val="bullet"/>
      <w:lvlText w:val="­"/>
      <w:lvlJc w:val="left"/>
      <w:pPr>
        <w:tabs>
          <w:tab w:val="num" w:pos="1571"/>
        </w:tabs>
        <w:ind w:left="1571" w:hanging="360"/>
      </w:pPr>
      <w:rPr>
        <w:rFonts w:ascii="Courier New" w:hAnsi="Courier New"/>
      </w:rPr>
    </w:lvl>
  </w:abstractNum>
  <w:abstractNum w:abstractNumId="419">
    <w:nsid w:val="000001E2"/>
    <w:multiLevelType w:val="singleLevel"/>
    <w:tmpl w:val="000001E2"/>
    <w:name w:val="WW8Num480"/>
    <w:lvl w:ilvl="0">
      <w:start w:val="1"/>
      <w:numFmt w:val="decimal"/>
      <w:lvlText w:val="%1)"/>
      <w:lvlJc w:val="left"/>
      <w:pPr>
        <w:tabs>
          <w:tab w:val="num" w:pos="1571"/>
        </w:tabs>
        <w:ind w:left="1571" w:hanging="360"/>
      </w:pPr>
    </w:lvl>
  </w:abstractNum>
  <w:abstractNum w:abstractNumId="420">
    <w:nsid w:val="000001E3"/>
    <w:multiLevelType w:val="singleLevel"/>
    <w:tmpl w:val="000001E3"/>
    <w:name w:val="WW8Num481"/>
    <w:lvl w:ilvl="0">
      <w:start w:val="1"/>
      <w:numFmt w:val="bullet"/>
      <w:lvlText w:val=""/>
      <w:lvlJc w:val="left"/>
      <w:pPr>
        <w:tabs>
          <w:tab w:val="num" w:pos="1919"/>
        </w:tabs>
        <w:ind w:left="1919" w:hanging="360"/>
      </w:pPr>
      <w:rPr>
        <w:rFonts w:ascii="Symbol" w:hAnsi="Symbol"/>
      </w:rPr>
    </w:lvl>
  </w:abstractNum>
  <w:abstractNum w:abstractNumId="421">
    <w:nsid w:val="000001E4"/>
    <w:multiLevelType w:val="singleLevel"/>
    <w:tmpl w:val="000001E4"/>
    <w:name w:val="WW8Num482"/>
    <w:lvl w:ilvl="0">
      <w:start w:val="1"/>
      <w:numFmt w:val="decimal"/>
      <w:lvlText w:val="%1)"/>
      <w:lvlJc w:val="left"/>
      <w:pPr>
        <w:tabs>
          <w:tab w:val="num" w:pos="1571"/>
        </w:tabs>
        <w:ind w:left="1571" w:hanging="360"/>
      </w:pPr>
    </w:lvl>
  </w:abstractNum>
  <w:abstractNum w:abstractNumId="422">
    <w:nsid w:val="000001E5"/>
    <w:multiLevelType w:val="singleLevel"/>
    <w:tmpl w:val="000001E5"/>
    <w:name w:val="WW8Num483"/>
    <w:lvl w:ilvl="0">
      <w:start w:val="1"/>
      <w:numFmt w:val="bullet"/>
      <w:lvlText w:val=""/>
      <w:lvlJc w:val="left"/>
      <w:pPr>
        <w:tabs>
          <w:tab w:val="num" w:pos="1571"/>
        </w:tabs>
        <w:ind w:left="1571" w:hanging="360"/>
      </w:pPr>
      <w:rPr>
        <w:rFonts w:ascii="Symbol" w:hAnsi="Symbol"/>
      </w:rPr>
    </w:lvl>
  </w:abstractNum>
  <w:abstractNum w:abstractNumId="423">
    <w:nsid w:val="000001E6"/>
    <w:multiLevelType w:val="multilevel"/>
    <w:tmpl w:val="000001E6"/>
    <w:name w:val="WW8Num484"/>
    <w:lvl w:ilvl="0">
      <w:start w:val="1"/>
      <w:numFmt w:val="bullet"/>
      <w:lvlText w:val=""/>
      <w:lvlJc w:val="left"/>
      <w:pPr>
        <w:tabs>
          <w:tab w:val="num" w:pos="1919"/>
        </w:tabs>
        <w:ind w:left="1919" w:hanging="360"/>
      </w:pPr>
      <w:rPr>
        <w:rFonts w:ascii="Symbol" w:hAnsi="Symbol"/>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424">
    <w:nsid w:val="000001E7"/>
    <w:multiLevelType w:val="singleLevel"/>
    <w:tmpl w:val="000001E7"/>
    <w:name w:val="WW8Num485"/>
    <w:lvl w:ilvl="0">
      <w:start w:val="1"/>
      <w:numFmt w:val="bullet"/>
      <w:lvlText w:val="-"/>
      <w:lvlJc w:val="left"/>
      <w:pPr>
        <w:tabs>
          <w:tab w:val="num" w:pos="1571"/>
        </w:tabs>
        <w:ind w:left="1571" w:hanging="360"/>
      </w:pPr>
      <w:rPr>
        <w:rFonts w:ascii="Times New Roman" w:hAnsi="Times New Roman"/>
      </w:rPr>
    </w:lvl>
  </w:abstractNum>
  <w:abstractNum w:abstractNumId="425">
    <w:nsid w:val="000001E8"/>
    <w:multiLevelType w:val="singleLevel"/>
    <w:tmpl w:val="000001E8"/>
    <w:name w:val="WW8Num486"/>
    <w:lvl w:ilvl="0">
      <w:start w:val="1"/>
      <w:numFmt w:val="bullet"/>
      <w:lvlText w:val=""/>
      <w:lvlJc w:val="left"/>
      <w:pPr>
        <w:tabs>
          <w:tab w:val="num" w:pos="1571"/>
        </w:tabs>
        <w:ind w:left="1571" w:hanging="360"/>
      </w:pPr>
      <w:rPr>
        <w:rFonts w:ascii="Symbol" w:hAnsi="Symbol"/>
      </w:rPr>
    </w:lvl>
  </w:abstractNum>
  <w:abstractNum w:abstractNumId="426">
    <w:nsid w:val="000001E9"/>
    <w:multiLevelType w:val="singleLevel"/>
    <w:tmpl w:val="000001E9"/>
    <w:name w:val="WW8Num487"/>
    <w:lvl w:ilvl="0">
      <w:start w:val="1"/>
      <w:numFmt w:val="bullet"/>
      <w:lvlText w:val="-"/>
      <w:lvlJc w:val="left"/>
      <w:pPr>
        <w:tabs>
          <w:tab w:val="num" w:pos="1571"/>
        </w:tabs>
        <w:ind w:left="1571" w:hanging="360"/>
      </w:pPr>
      <w:rPr>
        <w:rFonts w:ascii="OpenSymbol" w:hAnsi="OpenSymbol"/>
      </w:rPr>
    </w:lvl>
  </w:abstractNum>
  <w:abstractNum w:abstractNumId="427">
    <w:nsid w:val="000001EA"/>
    <w:multiLevelType w:val="singleLevel"/>
    <w:tmpl w:val="000001EA"/>
    <w:name w:val="WW8Num488"/>
    <w:lvl w:ilvl="0">
      <w:start w:val="1"/>
      <w:numFmt w:val="bullet"/>
      <w:lvlText w:val="-"/>
      <w:lvlJc w:val="left"/>
      <w:pPr>
        <w:tabs>
          <w:tab w:val="num" w:pos="1776"/>
        </w:tabs>
        <w:ind w:left="1776" w:hanging="360"/>
      </w:pPr>
      <w:rPr>
        <w:rFonts w:ascii="Verdana" w:hAnsi="Verdana"/>
      </w:rPr>
    </w:lvl>
  </w:abstractNum>
  <w:abstractNum w:abstractNumId="428">
    <w:nsid w:val="000001EB"/>
    <w:multiLevelType w:val="singleLevel"/>
    <w:tmpl w:val="000001EB"/>
    <w:name w:val="WW8Num489"/>
    <w:lvl w:ilvl="0">
      <w:start w:val="1"/>
      <w:numFmt w:val="bullet"/>
      <w:lvlText w:val="­"/>
      <w:lvlJc w:val="left"/>
      <w:pPr>
        <w:tabs>
          <w:tab w:val="num" w:pos="1571"/>
        </w:tabs>
        <w:ind w:left="1571" w:hanging="360"/>
      </w:pPr>
      <w:rPr>
        <w:rFonts w:ascii="Courier New" w:hAnsi="Courier New"/>
      </w:rPr>
    </w:lvl>
  </w:abstractNum>
  <w:abstractNum w:abstractNumId="429">
    <w:nsid w:val="000001EC"/>
    <w:multiLevelType w:val="singleLevel"/>
    <w:tmpl w:val="000001EC"/>
    <w:name w:val="WW8Num490"/>
    <w:lvl w:ilvl="0">
      <w:start w:val="1"/>
      <w:numFmt w:val="bullet"/>
      <w:lvlText w:val="­"/>
      <w:lvlJc w:val="left"/>
      <w:pPr>
        <w:tabs>
          <w:tab w:val="num" w:pos="1502"/>
        </w:tabs>
        <w:ind w:left="1502" w:hanging="397"/>
      </w:pPr>
      <w:rPr>
        <w:rFonts w:ascii="Courier New" w:hAnsi="Courier New"/>
      </w:rPr>
    </w:lvl>
  </w:abstractNum>
  <w:abstractNum w:abstractNumId="430">
    <w:nsid w:val="000001ED"/>
    <w:multiLevelType w:val="singleLevel"/>
    <w:tmpl w:val="000001ED"/>
    <w:name w:val="WW8Num491"/>
    <w:lvl w:ilvl="0">
      <w:start w:val="1"/>
      <w:numFmt w:val="decimal"/>
      <w:lvlText w:val="%1)"/>
      <w:lvlJc w:val="left"/>
      <w:pPr>
        <w:tabs>
          <w:tab w:val="num" w:pos="2360"/>
        </w:tabs>
        <w:ind w:left="2360" w:hanging="360"/>
      </w:pPr>
    </w:lvl>
  </w:abstractNum>
  <w:abstractNum w:abstractNumId="431">
    <w:nsid w:val="000001EE"/>
    <w:multiLevelType w:val="singleLevel"/>
    <w:tmpl w:val="000001EE"/>
    <w:name w:val="WW8Num492"/>
    <w:lvl w:ilvl="0">
      <w:start w:val="1"/>
      <w:numFmt w:val="bullet"/>
      <w:lvlText w:val="­"/>
      <w:lvlJc w:val="left"/>
      <w:pPr>
        <w:tabs>
          <w:tab w:val="num" w:pos="1502"/>
        </w:tabs>
        <w:ind w:left="1502" w:hanging="397"/>
      </w:pPr>
      <w:rPr>
        <w:rFonts w:ascii="Courier New" w:hAnsi="Courier New" w:cs="Times New Roman"/>
      </w:rPr>
    </w:lvl>
  </w:abstractNum>
  <w:abstractNum w:abstractNumId="432">
    <w:nsid w:val="000001EF"/>
    <w:multiLevelType w:val="singleLevel"/>
    <w:tmpl w:val="000001EF"/>
    <w:name w:val="WW8Num493"/>
    <w:lvl w:ilvl="0">
      <w:start w:val="1"/>
      <w:numFmt w:val="decimal"/>
      <w:lvlText w:val="%1)"/>
      <w:lvlJc w:val="left"/>
      <w:pPr>
        <w:tabs>
          <w:tab w:val="num" w:pos="1571"/>
        </w:tabs>
        <w:ind w:left="1571" w:hanging="360"/>
      </w:pPr>
    </w:lvl>
  </w:abstractNum>
  <w:abstractNum w:abstractNumId="433">
    <w:nsid w:val="000001F0"/>
    <w:multiLevelType w:val="singleLevel"/>
    <w:tmpl w:val="000001F0"/>
    <w:name w:val="WW8Num494"/>
    <w:lvl w:ilvl="0">
      <w:start w:val="1"/>
      <w:numFmt w:val="bullet"/>
      <w:lvlText w:val=""/>
      <w:lvlJc w:val="left"/>
      <w:pPr>
        <w:tabs>
          <w:tab w:val="num" w:pos="1571"/>
        </w:tabs>
        <w:ind w:left="1571" w:hanging="360"/>
      </w:pPr>
      <w:rPr>
        <w:rFonts w:ascii="Symbol" w:hAnsi="Symbol"/>
      </w:rPr>
    </w:lvl>
  </w:abstractNum>
  <w:abstractNum w:abstractNumId="434">
    <w:nsid w:val="000001F2"/>
    <w:multiLevelType w:val="singleLevel"/>
    <w:tmpl w:val="000001F2"/>
    <w:name w:val="WW8Num496"/>
    <w:lvl w:ilvl="0">
      <w:start w:val="1"/>
      <w:numFmt w:val="bullet"/>
      <w:lvlText w:val="­"/>
      <w:lvlJc w:val="left"/>
      <w:pPr>
        <w:tabs>
          <w:tab w:val="num" w:pos="1702"/>
        </w:tabs>
        <w:ind w:left="1702" w:hanging="397"/>
      </w:pPr>
      <w:rPr>
        <w:rFonts w:ascii="Courier New" w:hAnsi="Courier New"/>
      </w:rPr>
    </w:lvl>
  </w:abstractNum>
  <w:abstractNum w:abstractNumId="435">
    <w:nsid w:val="000001F3"/>
    <w:multiLevelType w:val="singleLevel"/>
    <w:tmpl w:val="000001F3"/>
    <w:name w:val="WW8Num497"/>
    <w:lvl w:ilvl="0">
      <w:start w:val="1"/>
      <w:numFmt w:val="bullet"/>
      <w:lvlText w:val="­"/>
      <w:lvlJc w:val="left"/>
      <w:pPr>
        <w:tabs>
          <w:tab w:val="num" w:pos="1502"/>
        </w:tabs>
        <w:ind w:left="1502" w:hanging="397"/>
      </w:pPr>
      <w:rPr>
        <w:rFonts w:ascii="Courier New" w:hAnsi="Courier New"/>
      </w:rPr>
    </w:lvl>
  </w:abstractNum>
  <w:abstractNum w:abstractNumId="436">
    <w:nsid w:val="000001F4"/>
    <w:multiLevelType w:val="singleLevel"/>
    <w:tmpl w:val="000001F4"/>
    <w:name w:val="WW8Num498"/>
    <w:lvl w:ilvl="0">
      <w:start w:val="1"/>
      <w:numFmt w:val="bullet"/>
      <w:lvlText w:val="­"/>
      <w:lvlJc w:val="left"/>
      <w:pPr>
        <w:tabs>
          <w:tab w:val="num" w:pos="1813"/>
        </w:tabs>
        <w:ind w:left="1813" w:hanging="397"/>
      </w:pPr>
      <w:rPr>
        <w:rFonts w:ascii="Courier New" w:hAnsi="Courier New"/>
      </w:rPr>
    </w:lvl>
  </w:abstractNum>
  <w:abstractNum w:abstractNumId="437">
    <w:nsid w:val="000001F5"/>
    <w:multiLevelType w:val="multilevel"/>
    <w:tmpl w:val="000001F5"/>
    <w:name w:val="WW8Num499"/>
    <w:lvl w:ilvl="0">
      <w:start w:val="1"/>
      <w:numFmt w:val="bullet"/>
      <w:lvlText w:val="-"/>
      <w:lvlJc w:val="left"/>
      <w:pPr>
        <w:tabs>
          <w:tab w:val="num" w:pos="1916"/>
        </w:tabs>
        <w:ind w:left="1916" w:hanging="360"/>
      </w:pPr>
      <w:rPr>
        <w:rFonts w:ascii="OpenSymbol" w:hAnsi="OpenSymbol"/>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438">
    <w:nsid w:val="000001F6"/>
    <w:multiLevelType w:val="singleLevel"/>
    <w:tmpl w:val="000001F6"/>
    <w:name w:val="WW8Num500"/>
    <w:lvl w:ilvl="0">
      <w:start w:val="1"/>
      <w:numFmt w:val="decimal"/>
      <w:lvlText w:val="%1)"/>
      <w:lvlJc w:val="left"/>
      <w:pPr>
        <w:tabs>
          <w:tab w:val="num" w:pos="1068"/>
        </w:tabs>
        <w:ind w:left="1068" w:hanging="360"/>
      </w:pPr>
    </w:lvl>
  </w:abstractNum>
  <w:abstractNum w:abstractNumId="439">
    <w:nsid w:val="000001F7"/>
    <w:multiLevelType w:val="singleLevel"/>
    <w:tmpl w:val="000001F7"/>
    <w:name w:val="WW8Num501"/>
    <w:lvl w:ilvl="0">
      <w:start w:val="1"/>
      <w:numFmt w:val="bullet"/>
      <w:lvlText w:val="­"/>
      <w:lvlJc w:val="left"/>
      <w:pPr>
        <w:tabs>
          <w:tab w:val="num" w:pos="1571"/>
        </w:tabs>
        <w:ind w:left="1571" w:hanging="360"/>
      </w:pPr>
      <w:rPr>
        <w:rFonts w:ascii="Courier New" w:hAnsi="Courier New"/>
      </w:rPr>
    </w:lvl>
  </w:abstractNum>
  <w:abstractNum w:abstractNumId="440">
    <w:nsid w:val="000001F8"/>
    <w:multiLevelType w:val="singleLevel"/>
    <w:tmpl w:val="000001F8"/>
    <w:name w:val="WW8Num502"/>
    <w:lvl w:ilvl="0">
      <w:start w:val="1"/>
      <w:numFmt w:val="bullet"/>
      <w:lvlText w:val="­"/>
      <w:lvlJc w:val="left"/>
      <w:pPr>
        <w:tabs>
          <w:tab w:val="num" w:pos="1571"/>
        </w:tabs>
        <w:ind w:left="1571" w:hanging="360"/>
      </w:pPr>
      <w:rPr>
        <w:rFonts w:ascii="Courier New" w:hAnsi="Courier New"/>
      </w:rPr>
    </w:lvl>
  </w:abstractNum>
  <w:abstractNum w:abstractNumId="441">
    <w:nsid w:val="000001F9"/>
    <w:multiLevelType w:val="singleLevel"/>
    <w:tmpl w:val="000001F9"/>
    <w:name w:val="WW8Num503"/>
    <w:lvl w:ilvl="0">
      <w:start w:val="1"/>
      <w:numFmt w:val="bullet"/>
      <w:lvlText w:val="­"/>
      <w:lvlJc w:val="left"/>
      <w:pPr>
        <w:tabs>
          <w:tab w:val="num" w:pos="720"/>
        </w:tabs>
        <w:ind w:left="720" w:hanging="360"/>
      </w:pPr>
      <w:rPr>
        <w:rFonts w:ascii="Courier New" w:hAnsi="Courier New"/>
      </w:rPr>
    </w:lvl>
  </w:abstractNum>
  <w:abstractNum w:abstractNumId="442">
    <w:nsid w:val="000001FA"/>
    <w:multiLevelType w:val="singleLevel"/>
    <w:tmpl w:val="000001FA"/>
    <w:name w:val="WW8Num504"/>
    <w:lvl w:ilvl="0">
      <w:start w:val="1"/>
      <w:numFmt w:val="decimal"/>
      <w:lvlText w:val="%1)"/>
      <w:lvlJc w:val="left"/>
      <w:pPr>
        <w:tabs>
          <w:tab w:val="num" w:pos="1571"/>
        </w:tabs>
        <w:ind w:left="1571" w:hanging="360"/>
      </w:pPr>
    </w:lvl>
  </w:abstractNum>
  <w:abstractNum w:abstractNumId="443">
    <w:nsid w:val="000001FB"/>
    <w:multiLevelType w:val="singleLevel"/>
    <w:tmpl w:val="000001FB"/>
    <w:name w:val="WW8Num505"/>
    <w:lvl w:ilvl="0">
      <w:start w:val="1"/>
      <w:numFmt w:val="bullet"/>
      <w:lvlText w:val=""/>
      <w:lvlJc w:val="left"/>
      <w:pPr>
        <w:tabs>
          <w:tab w:val="num" w:pos="1778"/>
        </w:tabs>
        <w:ind w:left="1778" w:hanging="530"/>
      </w:pPr>
      <w:rPr>
        <w:rFonts w:ascii="Symbol" w:hAnsi="Symbol"/>
      </w:rPr>
    </w:lvl>
  </w:abstractNum>
  <w:abstractNum w:abstractNumId="444">
    <w:nsid w:val="000001FC"/>
    <w:multiLevelType w:val="singleLevel"/>
    <w:tmpl w:val="000001FC"/>
    <w:name w:val="WW8Num506"/>
    <w:lvl w:ilvl="0">
      <w:start w:val="1"/>
      <w:numFmt w:val="bullet"/>
      <w:lvlText w:val="­"/>
      <w:lvlJc w:val="left"/>
      <w:pPr>
        <w:tabs>
          <w:tab w:val="num" w:pos="1571"/>
        </w:tabs>
        <w:ind w:left="1571" w:hanging="360"/>
      </w:pPr>
      <w:rPr>
        <w:rFonts w:ascii="Courier New" w:hAnsi="Courier New"/>
      </w:rPr>
    </w:lvl>
  </w:abstractNum>
  <w:abstractNum w:abstractNumId="445">
    <w:nsid w:val="000001FD"/>
    <w:multiLevelType w:val="singleLevel"/>
    <w:tmpl w:val="000001FD"/>
    <w:name w:val="WW8Num507"/>
    <w:lvl w:ilvl="0">
      <w:start w:val="1"/>
      <w:numFmt w:val="bullet"/>
      <w:lvlText w:val=""/>
      <w:lvlJc w:val="left"/>
      <w:pPr>
        <w:tabs>
          <w:tab w:val="num" w:pos="1776"/>
        </w:tabs>
        <w:ind w:left="1776" w:hanging="360"/>
      </w:pPr>
      <w:rPr>
        <w:rFonts w:ascii="Symbol" w:hAnsi="Symbol"/>
      </w:rPr>
    </w:lvl>
  </w:abstractNum>
  <w:abstractNum w:abstractNumId="446">
    <w:nsid w:val="000001FE"/>
    <w:multiLevelType w:val="singleLevel"/>
    <w:tmpl w:val="000001FE"/>
    <w:name w:val="WW8Num508"/>
    <w:lvl w:ilvl="0">
      <w:start w:val="1"/>
      <w:numFmt w:val="bullet"/>
      <w:lvlText w:val="­"/>
      <w:lvlJc w:val="left"/>
      <w:pPr>
        <w:tabs>
          <w:tab w:val="num" w:pos="1571"/>
        </w:tabs>
        <w:ind w:left="1571" w:hanging="360"/>
      </w:pPr>
      <w:rPr>
        <w:rFonts w:ascii="Courier New" w:hAnsi="Courier New"/>
      </w:rPr>
    </w:lvl>
  </w:abstractNum>
  <w:abstractNum w:abstractNumId="447">
    <w:nsid w:val="000001FF"/>
    <w:multiLevelType w:val="singleLevel"/>
    <w:tmpl w:val="000001FF"/>
    <w:name w:val="WW8Num509"/>
    <w:lvl w:ilvl="0">
      <w:start w:val="1"/>
      <w:numFmt w:val="decimal"/>
      <w:lvlText w:val="%1)"/>
      <w:lvlJc w:val="left"/>
      <w:pPr>
        <w:tabs>
          <w:tab w:val="num" w:pos="1571"/>
        </w:tabs>
        <w:ind w:left="1571" w:hanging="360"/>
      </w:pPr>
    </w:lvl>
  </w:abstractNum>
  <w:abstractNum w:abstractNumId="448">
    <w:nsid w:val="00000200"/>
    <w:multiLevelType w:val="multilevel"/>
    <w:tmpl w:val="00000200"/>
    <w:name w:val="WW8Num510"/>
    <w:lvl w:ilvl="0">
      <w:start w:val="1"/>
      <w:numFmt w:val="bullet"/>
      <w:lvlText w:val="-"/>
      <w:lvlJc w:val="left"/>
      <w:pPr>
        <w:tabs>
          <w:tab w:val="num" w:pos="1571"/>
        </w:tabs>
        <w:ind w:left="1571" w:hanging="360"/>
      </w:pPr>
      <w:rPr>
        <w:rFonts w:ascii="Times New Roman" w:hAnsi="Times New Roman"/>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449">
    <w:nsid w:val="00000201"/>
    <w:multiLevelType w:val="singleLevel"/>
    <w:tmpl w:val="00000201"/>
    <w:name w:val="WW8Num511"/>
    <w:lvl w:ilvl="0">
      <w:start w:val="1"/>
      <w:numFmt w:val="bullet"/>
      <w:lvlText w:val="­"/>
      <w:lvlJc w:val="left"/>
      <w:pPr>
        <w:tabs>
          <w:tab w:val="num" w:pos="1571"/>
        </w:tabs>
        <w:ind w:left="1571" w:hanging="360"/>
      </w:pPr>
      <w:rPr>
        <w:rFonts w:ascii="Courier New" w:hAnsi="Courier New" w:cs="Times New Roman"/>
      </w:rPr>
    </w:lvl>
  </w:abstractNum>
  <w:abstractNum w:abstractNumId="450">
    <w:nsid w:val="00000202"/>
    <w:multiLevelType w:val="singleLevel"/>
    <w:tmpl w:val="00000202"/>
    <w:name w:val="WW8Num512"/>
    <w:lvl w:ilvl="0">
      <w:start w:val="1"/>
      <w:numFmt w:val="bullet"/>
      <w:lvlText w:val="­"/>
      <w:lvlJc w:val="left"/>
      <w:pPr>
        <w:tabs>
          <w:tab w:val="num" w:pos="1502"/>
        </w:tabs>
        <w:ind w:left="1502" w:hanging="397"/>
      </w:pPr>
      <w:rPr>
        <w:rFonts w:ascii="Courier New" w:hAnsi="Courier New"/>
      </w:rPr>
    </w:lvl>
  </w:abstractNum>
  <w:abstractNum w:abstractNumId="451">
    <w:nsid w:val="00000203"/>
    <w:multiLevelType w:val="singleLevel"/>
    <w:tmpl w:val="00000203"/>
    <w:name w:val="WW8Num513"/>
    <w:lvl w:ilvl="0">
      <w:start w:val="1"/>
      <w:numFmt w:val="bullet"/>
      <w:lvlText w:val="­"/>
      <w:lvlJc w:val="left"/>
      <w:pPr>
        <w:tabs>
          <w:tab w:val="num" w:pos="1571"/>
        </w:tabs>
        <w:ind w:left="1571" w:hanging="360"/>
      </w:pPr>
      <w:rPr>
        <w:rFonts w:ascii="Courier New" w:hAnsi="Courier New"/>
      </w:rPr>
    </w:lvl>
  </w:abstractNum>
  <w:abstractNum w:abstractNumId="452">
    <w:nsid w:val="00000204"/>
    <w:multiLevelType w:val="singleLevel"/>
    <w:tmpl w:val="00000204"/>
    <w:name w:val="WW8Num514"/>
    <w:lvl w:ilvl="0">
      <w:start w:val="1"/>
      <w:numFmt w:val="bullet"/>
      <w:lvlText w:val=""/>
      <w:lvlJc w:val="left"/>
      <w:pPr>
        <w:tabs>
          <w:tab w:val="num" w:pos="1571"/>
        </w:tabs>
        <w:ind w:left="1571" w:hanging="360"/>
      </w:pPr>
      <w:rPr>
        <w:rFonts w:ascii="Symbol" w:hAnsi="Symbol"/>
      </w:rPr>
    </w:lvl>
  </w:abstractNum>
  <w:abstractNum w:abstractNumId="453">
    <w:nsid w:val="00000205"/>
    <w:multiLevelType w:val="singleLevel"/>
    <w:tmpl w:val="00000205"/>
    <w:name w:val="WW8Num515"/>
    <w:lvl w:ilvl="0">
      <w:start w:val="1"/>
      <w:numFmt w:val="decimal"/>
      <w:lvlText w:val="%1)"/>
      <w:lvlJc w:val="left"/>
      <w:pPr>
        <w:tabs>
          <w:tab w:val="num" w:pos="1571"/>
        </w:tabs>
        <w:ind w:left="1571" w:hanging="360"/>
      </w:pPr>
    </w:lvl>
  </w:abstractNum>
  <w:abstractNum w:abstractNumId="454">
    <w:nsid w:val="00000206"/>
    <w:multiLevelType w:val="singleLevel"/>
    <w:tmpl w:val="00000206"/>
    <w:name w:val="WW8Num516"/>
    <w:lvl w:ilvl="0">
      <w:start w:val="1"/>
      <w:numFmt w:val="bullet"/>
      <w:lvlText w:val=""/>
      <w:lvlJc w:val="left"/>
      <w:pPr>
        <w:tabs>
          <w:tab w:val="num" w:pos="1778"/>
        </w:tabs>
        <w:ind w:left="1778" w:hanging="530"/>
      </w:pPr>
      <w:rPr>
        <w:rFonts w:ascii="Symbol" w:hAnsi="Symbol" w:cs="Times New Roman"/>
      </w:rPr>
    </w:lvl>
  </w:abstractNum>
  <w:abstractNum w:abstractNumId="455">
    <w:nsid w:val="00000207"/>
    <w:multiLevelType w:val="singleLevel"/>
    <w:tmpl w:val="00000207"/>
    <w:name w:val="WW8Num517"/>
    <w:lvl w:ilvl="0">
      <w:start w:val="1"/>
      <w:numFmt w:val="decimal"/>
      <w:lvlText w:val="%1)"/>
      <w:lvlJc w:val="left"/>
      <w:pPr>
        <w:tabs>
          <w:tab w:val="num" w:pos="1571"/>
        </w:tabs>
        <w:ind w:left="1571" w:hanging="360"/>
      </w:pPr>
    </w:lvl>
  </w:abstractNum>
  <w:abstractNum w:abstractNumId="456">
    <w:nsid w:val="00000208"/>
    <w:multiLevelType w:val="singleLevel"/>
    <w:tmpl w:val="00000208"/>
    <w:name w:val="WW8Num518"/>
    <w:lvl w:ilvl="0">
      <w:start w:val="1"/>
      <w:numFmt w:val="bullet"/>
      <w:lvlText w:val="­"/>
      <w:lvlJc w:val="left"/>
      <w:pPr>
        <w:tabs>
          <w:tab w:val="num" w:pos="1571"/>
        </w:tabs>
        <w:ind w:left="1571" w:hanging="360"/>
      </w:pPr>
      <w:rPr>
        <w:rFonts w:ascii="Courier New" w:hAnsi="Courier New"/>
      </w:rPr>
    </w:lvl>
  </w:abstractNum>
  <w:abstractNum w:abstractNumId="457">
    <w:nsid w:val="00000209"/>
    <w:multiLevelType w:val="singleLevel"/>
    <w:tmpl w:val="00000209"/>
    <w:name w:val="WW8Num519"/>
    <w:lvl w:ilvl="0">
      <w:start w:val="1"/>
      <w:numFmt w:val="bullet"/>
      <w:lvlText w:val="­"/>
      <w:lvlJc w:val="left"/>
      <w:pPr>
        <w:tabs>
          <w:tab w:val="num" w:pos="1571"/>
        </w:tabs>
        <w:ind w:left="1571" w:hanging="360"/>
      </w:pPr>
      <w:rPr>
        <w:rFonts w:ascii="Courier New" w:hAnsi="Courier New"/>
      </w:rPr>
    </w:lvl>
  </w:abstractNum>
  <w:abstractNum w:abstractNumId="458">
    <w:nsid w:val="0000020A"/>
    <w:multiLevelType w:val="singleLevel"/>
    <w:tmpl w:val="0000020A"/>
    <w:name w:val="WW8Num520"/>
    <w:lvl w:ilvl="0">
      <w:start w:val="1"/>
      <w:numFmt w:val="bullet"/>
      <w:lvlText w:val="­"/>
      <w:lvlJc w:val="left"/>
      <w:pPr>
        <w:tabs>
          <w:tab w:val="num" w:pos="1702"/>
        </w:tabs>
        <w:ind w:left="1702" w:hanging="397"/>
      </w:pPr>
      <w:rPr>
        <w:rFonts w:ascii="Courier New" w:hAnsi="Courier New"/>
      </w:rPr>
    </w:lvl>
  </w:abstractNum>
  <w:abstractNum w:abstractNumId="459">
    <w:nsid w:val="0000020B"/>
    <w:multiLevelType w:val="singleLevel"/>
    <w:tmpl w:val="0000020B"/>
    <w:name w:val="WW8Num521"/>
    <w:lvl w:ilvl="0">
      <w:start w:val="1"/>
      <w:numFmt w:val="bullet"/>
      <w:lvlText w:val=""/>
      <w:lvlJc w:val="left"/>
      <w:pPr>
        <w:tabs>
          <w:tab w:val="num" w:pos="1778"/>
        </w:tabs>
        <w:ind w:left="1778" w:hanging="530"/>
      </w:pPr>
      <w:rPr>
        <w:rFonts w:ascii="Symbol" w:hAnsi="Symbol"/>
      </w:rPr>
    </w:lvl>
  </w:abstractNum>
  <w:abstractNum w:abstractNumId="460">
    <w:nsid w:val="0000020C"/>
    <w:multiLevelType w:val="singleLevel"/>
    <w:tmpl w:val="0000020C"/>
    <w:name w:val="WW8Num522"/>
    <w:lvl w:ilvl="0">
      <w:start w:val="1"/>
      <w:numFmt w:val="bullet"/>
      <w:lvlText w:val=""/>
      <w:lvlJc w:val="left"/>
      <w:pPr>
        <w:tabs>
          <w:tab w:val="num" w:pos="1778"/>
        </w:tabs>
        <w:ind w:left="1778" w:hanging="530"/>
      </w:pPr>
      <w:rPr>
        <w:rFonts w:ascii="Symbol" w:hAnsi="Symbol"/>
      </w:rPr>
    </w:lvl>
  </w:abstractNum>
  <w:abstractNum w:abstractNumId="461">
    <w:nsid w:val="0000020D"/>
    <w:multiLevelType w:val="singleLevel"/>
    <w:tmpl w:val="0000020D"/>
    <w:name w:val="WW8Num523"/>
    <w:lvl w:ilvl="0">
      <w:start w:val="1"/>
      <w:numFmt w:val="decimal"/>
      <w:lvlText w:val="%1)"/>
      <w:lvlJc w:val="left"/>
      <w:pPr>
        <w:tabs>
          <w:tab w:val="num" w:pos="1571"/>
        </w:tabs>
        <w:ind w:left="1571" w:hanging="360"/>
      </w:pPr>
    </w:lvl>
  </w:abstractNum>
  <w:abstractNum w:abstractNumId="462">
    <w:nsid w:val="0000020E"/>
    <w:multiLevelType w:val="singleLevel"/>
    <w:tmpl w:val="0000020E"/>
    <w:name w:val="WW8Num524"/>
    <w:lvl w:ilvl="0">
      <w:start w:val="1"/>
      <w:numFmt w:val="decimal"/>
      <w:lvlText w:val="%1)"/>
      <w:lvlJc w:val="left"/>
      <w:pPr>
        <w:tabs>
          <w:tab w:val="num" w:pos="1571"/>
        </w:tabs>
        <w:ind w:left="1571" w:hanging="360"/>
      </w:pPr>
    </w:lvl>
  </w:abstractNum>
  <w:abstractNum w:abstractNumId="463">
    <w:nsid w:val="0000020F"/>
    <w:multiLevelType w:val="singleLevel"/>
    <w:tmpl w:val="0000020F"/>
    <w:name w:val="WW8Num525"/>
    <w:lvl w:ilvl="0">
      <w:start w:val="1"/>
      <w:numFmt w:val="bullet"/>
      <w:lvlText w:val="­"/>
      <w:lvlJc w:val="left"/>
      <w:pPr>
        <w:tabs>
          <w:tab w:val="num" w:pos="1502"/>
        </w:tabs>
        <w:ind w:left="1502" w:hanging="397"/>
      </w:pPr>
      <w:rPr>
        <w:rFonts w:ascii="Courier New" w:hAnsi="Courier New"/>
      </w:rPr>
    </w:lvl>
  </w:abstractNum>
  <w:abstractNum w:abstractNumId="464">
    <w:nsid w:val="00000211"/>
    <w:multiLevelType w:val="singleLevel"/>
    <w:tmpl w:val="00000211"/>
    <w:name w:val="WW8Num527"/>
    <w:lvl w:ilvl="0">
      <w:start w:val="1"/>
      <w:numFmt w:val="bullet"/>
      <w:lvlText w:val="­"/>
      <w:lvlJc w:val="left"/>
      <w:pPr>
        <w:tabs>
          <w:tab w:val="num" w:pos="1702"/>
        </w:tabs>
        <w:ind w:left="1702" w:hanging="397"/>
      </w:pPr>
      <w:rPr>
        <w:rFonts w:ascii="Courier New" w:hAnsi="Courier New"/>
      </w:rPr>
    </w:lvl>
  </w:abstractNum>
  <w:abstractNum w:abstractNumId="465">
    <w:nsid w:val="00000212"/>
    <w:multiLevelType w:val="singleLevel"/>
    <w:tmpl w:val="00000212"/>
    <w:name w:val="WW8Num528"/>
    <w:lvl w:ilvl="0">
      <w:start w:val="1"/>
      <w:numFmt w:val="decimal"/>
      <w:lvlText w:val="%1)"/>
      <w:lvlJc w:val="left"/>
      <w:pPr>
        <w:tabs>
          <w:tab w:val="num" w:pos="1571"/>
        </w:tabs>
        <w:ind w:left="1571" w:hanging="360"/>
      </w:pPr>
    </w:lvl>
  </w:abstractNum>
  <w:abstractNum w:abstractNumId="466">
    <w:nsid w:val="00000213"/>
    <w:multiLevelType w:val="singleLevel"/>
    <w:tmpl w:val="00000213"/>
    <w:name w:val="WW8Num529"/>
    <w:lvl w:ilvl="0">
      <w:start w:val="1"/>
      <w:numFmt w:val="decimal"/>
      <w:lvlText w:val="%1)"/>
      <w:lvlJc w:val="left"/>
      <w:pPr>
        <w:tabs>
          <w:tab w:val="num" w:pos="1571"/>
        </w:tabs>
        <w:ind w:left="1571" w:hanging="360"/>
      </w:pPr>
    </w:lvl>
  </w:abstractNum>
  <w:abstractNum w:abstractNumId="467">
    <w:nsid w:val="00000214"/>
    <w:multiLevelType w:val="multilevel"/>
    <w:tmpl w:val="00000214"/>
    <w:name w:val="WW8Num530"/>
    <w:lvl w:ilvl="0">
      <w:start w:val="1"/>
      <w:numFmt w:val="bullet"/>
      <w:lvlText w:val="­"/>
      <w:lvlJc w:val="left"/>
      <w:pPr>
        <w:tabs>
          <w:tab w:val="num" w:pos="1571"/>
        </w:tabs>
        <w:ind w:left="1571" w:hanging="360"/>
      </w:pPr>
      <w:rPr>
        <w:rFonts w:ascii="Courier New" w:hAnsi="Courier New"/>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468">
    <w:nsid w:val="00000215"/>
    <w:multiLevelType w:val="singleLevel"/>
    <w:tmpl w:val="00000215"/>
    <w:name w:val="WW8Num531"/>
    <w:lvl w:ilvl="0">
      <w:start w:val="1"/>
      <w:numFmt w:val="lowerLetter"/>
      <w:lvlText w:val="%1."/>
      <w:lvlJc w:val="left"/>
      <w:pPr>
        <w:tabs>
          <w:tab w:val="num" w:pos="2291"/>
        </w:tabs>
        <w:ind w:left="2291" w:hanging="360"/>
      </w:pPr>
    </w:lvl>
  </w:abstractNum>
  <w:abstractNum w:abstractNumId="469">
    <w:nsid w:val="00000216"/>
    <w:multiLevelType w:val="singleLevel"/>
    <w:tmpl w:val="00000216"/>
    <w:name w:val="WW8Num532"/>
    <w:lvl w:ilvl="0">
      <w:start w:val="1"/>
      <w:numFmt w:val="bullet"/>
      <w:lvlText w:val="­"/>
      <w:lvlJc w:val="left"/>
      <w:pPr>
        <w:tabs>
          <w:tab w:val="num" w:pos="1702"/>
        </w:tabs>
        <w:ind w:left="1702" w:hanging="397"/>
      </w:pPr>
      <w:rPr>
        <w:rFonts w:ascii="Courier New" w:hAnsi="Courier New"/>
      </w:rPr>
    </w:lvl>
  </w:abstractNum>
  <w:abstractNum w:abstractNumId="470">
    <w:nsid w:val="00000217"/>
    <w:multiLevelType w:val="singleLevel"/>
    <w:tmpl w:val="00000217"/>
    <w:name w:val="WW8Num533"/>
    <w:lvl w:ilvl="0">
      <w:start w:val="1"/>
      <w:numFmt w:val="bullet"/>
      <w:lvlText w:val=""/>
      <w:lvlJc w:val="left"/>
      <w:pPr>
        <w:tabs>
          <w:tab w:val="num" w:pos="1778"/>
        </w:tabs>
        <w:ind w:left="1778" w:hanging="530"/>
      </w:pPr>
      <w:rPr>
        <w:rFonts w:ascii="Symbol" w:hAnsi="Symbol"/>
      </w:rPr>
    </w:lvl>
  </w:abstractNum>
  <w:abstractNum w:abstractNumId="471">
    <w:nsid w:val="00000218"/>
    <w:multiLevelType w:val="singleLevel"/>
    <w:tmpl w:val="00000218"/>
    <w:name w:val="WW8Num534"/>
    <w:lvl w:ilvl="0">
      <w:start w:val="1"/>
      <w:numFmt w:val="decimal"/>
      <w:lvlText w:val="%1)"/>
      <w:lvlJc w:val="left"/>
      <w:pPr>
        <w:tabs>
          <w:tab w:val="num" w:pos="1571"/>
        </w:tabs>
        <w:ind w:left="1571" w:hanging="360"/>
      </w:pPr>
    </w:lvl>
  </w:abstractNum>
  <w:abstractNum w:abstractNumId="472">
    <w:nsid w:val="00000219"/>
    <w:multiLevelType w:val="singleLevel"/>
    <w:tmpl w:val="00000219"/>
    <w:name w:val="WW8Num535"/>
    <w:lvl w:ilvl="0">
      <w:start w:val="1"/>
      <w:numFmt w:val="bullet"/>
      <w:lvlText w:val="­"/>
      <w:lvlJc w:val="left"/>
      <w:pPr>
        <w:tabs>
          <w:tab w:val="num" w:pos="1702"/>
        </w:tabs>
        <w:ind w:left="1702" w:hanging="397"/>
      </w:pPr>
      <w:rPr>
        <w:rFonts w:ascii="Courier New" w:hAnsi="Courier New"/>
      </w:rPr>
    </w:lvl>
  </w:abstractNum>
  <w:abstractNum w:abstractNumId="473">
    <w:nsid w:val="0000021A"/>
    <w:multiLevelType w:val="singleLevel"/>
    <w:tmpl w:val="0000021A"/>
    <w:name w:val="WW8Num536"/>
    <w:lvl w:ilvl="0">
      <w:start w:val="1"/>
      <w:numFmt w:val="bullet"/>
      <w:lvlText w:val=""/>
      <w:lvlJc w:val="left"/>
      <w:pPr>
        <w:tabs>
          <w:tab w:val="num" w:pos="1778"/>
        </w:tabs>
        <w:ind w:left="1778" w:hanging="530"/>
      </w:pPr>
      <w:rPr>
        <w:rFonts w:ascii="Symbol" w:hAnsi="Symbol"/>
      </w:rPr>
    </w:lvl>
  </w:abstractNum>
  <w:abstractNum w:abstractNumId="474">
    <w:nsid w:val="0000021B"/>
    <w:multiLevelType w:val="singleLevel"/>
    <w:tmpl w:val="0000021B"/>
    <w:name w:val="WW8Num537"/>
    <w:lvl w:ilvl="0">
      <w:start w:val="1"/>
      <w:numFmt w:val="decimal"/>
      <w:lvlText w:val="%1)"/>
      <w:lvlJc w:val="left"/>
      <w:pPr>
        <w:tabs>
          <w:tab w:val="num" w:pos="1571"/>
        </w:tabs>
        <w:ind w:left="1571" w:hanging="360"/>
      </w:pPr>
    </w:lvl>
  </w:abstractNum>
  <w:abstractNum w:abstractNumId="475">
    <w:nsid w:val="0000021C"/>
    <w:multiLevelType w:val="singleLevel"/>
    <w:tmpl w:val="0000021C"/>
    <w:name w:val="WW8Num538"/>
    <w:lvl w:ilvl="0">
      <w:start w:val="1"/>
      <w:numFmt w:val="bullet"/>
      <w:lvlText w:val="-"/>
      <w:lvlJc w:val="left"/>
      <w:pPr>
        <w:tabs>
          <w:tab w:val="num" w:pos="1571"/>
        </w:tabs>
        <w:ind w:left="1571" w:hanging="360"/>
      </w:pPr>
      <w:rPr>
        <w:rFonts w:ascii="OpenSymbol" w:hAnsi="OpenSymbol"/>
      </w:rPr>
    </w:lvl>
  </w:abstractNum>
  <w:abstractNum w:abstractNumId="476">
    <w:nsid w:val="0000021E"/>
    <w:multiLevelType w:val="singleLevel"/>
    <w:tmpl w:val="0000021E"/>
    <w:name w:val="WW8Num540"/>
    <w:lvl w:ilvl="0">
      <w:start w:val="1"/>
      <w:numFmt w:val="bullet"/>
      <w:lvlText w:val="­"/>
      <w:lvlJc w:val="left"/>
      <w:pPr>
        <w:tabs>
          <w:tab w:val="num" w:pos="1702"/>
        </w:tabs>
        <w:ind w:left="1702" w:hanging="397"/>
      </w:pPr>
      <w:rPr>
        <w:rFonts w:ascii="Courier New" w:hAnsi="Courier New"/>
      </w:rPr>
    </w:lvl>
  </w:abstractNum>
  <w:abstractNum w:abstractNumId="477">
    <w:nsid w:val="0000021F"/>
    <w:multiLevelType w:val="singleLevel"/>
    <w:tmpl w:val="0000021F"/>
    <w:name w:val="WW8Num541"/>
    <w:lvl w:ilvl="0">
      <w:start w:val="1"/>
      <w:numFmt w:val="bullet"/>
      <w:lvlText w:val="­"/>
      <w:lvlJc w:val="left"/>
      <w:pPr>
        <w:tabs>
          <w:tab w:val="num" w:pos="1571"/>
        </w:tabs>
        <w:ind w:left="1571" w:hanging="360"/>
      </w:pPr>
      <w:rPr>
        <w:rFonts w:ascii="Courier New" w:hAnsi="Courier New"/>
      </w:rPr>
    </w:lvl>
  </w:abstractNum>
  <w:abstractNum w:abstractNumId="478">
    <w:nsid w:val="00000220"/>
    <w:multiLevelType w:val="singleLevel"/>
    <w:tmpl w:val="00000220"/>
    <w:name w:val="WW8Num542"/>
    <w:lvl w:ilvl="0">
      <w:start w:val="1"/>
      <w:numFmt w:val="bullet"/>
      <w:lvlText w:val=""/>
      <w:lvlJc w:val="left"/>
      <w:pPr>
        <w:tabs>
          <w:tab w:val="num" w:pos="1778"/>
        </w:tabs>
        <w:ind w:left="1778" w:hanging="530"/>
      </w:pPr>
      <w:rPr>
        <w:rFonts w:ascii="Symbol" w:hAnsi="Symbol"/>
      </w:rPr>
    </w:lvl>
  </w:abstractNum>
  <w:abstractNum w:abstractNumId="479">
    <w:nsid w:val="00000222"/>
    <w:multiLevelType w:val="singleLevel"/>
    <w:tmpl w:val="00000222"/>
    <w:name w:val="WW8Num544"/>
    <w:lvl w:ilvl="0">
      <w:start w:val="1"/>
      <w:numFmt w:val="bullet"/>
      <w:lvlText w:val="­"/>
      <w:lvlJc w:val="left"/>
      <w:pPr>
        <w:tabs>
          <w:tab w:val="num" w:pos="1776"/>
        </w:tabs>
        <w:ind w:left="1776" w:hanging="360"/>
      </w:pPr>
      <w:rPr>
        <w:rFonts w:ascii="Courier New" w:hAnsi="Courier New"/>
      </w:rPr>
    </w:lvl>
  </w:abstractNum>
  <w:abstractNum w:abstractNumId="480">
    <w:nsid w:val="00000223"/>
    <w:multiLevelType w:val="singleLevel"/>
    <w:tmpl w:val="00000223"/>
    <w:name w:val="WW8Num545"/>
    <w:lvl w:ilvl="0">
      <w:start w:val="1"/>
      <w:numFmt w:val="decimal"/>
      <w:lvlText w:val="%1)"/>
      <w:lvlJc w:val="left"/>
      <w:pPr>
        <w:tabs>
          <w:tab w:val="num" w:pos="1919"/>
        </w:tabs>
        <w:ind w:left="1919" w:hanging="360"/>
      </w:pPr>
    </w:lvl>
  </w:abstractNum>
  <w:abstractNum w:abstractNumId="481">
    <w:nsid w:val="00000224"/>
    <w:multiLevelType w:val="multilevel"/>
    <w:tmpl w:val="00000224"/>
    <w:name w:val="WW8Num546"/>
    <w:lvl w:ilvl="0">
      <w:start w:val="1"/>
      <w:numFmt w:val="bullet"/>
      <w:lvlText w:val="-"/>
      <w:lvlJc w:val="left"/>
      <w:pPr>
        <w:tabs>
          <w:tab w:val="num" w:pos="1571"/>
        </w:tabs>
        <w:ind w:left="1571" w:hanging="360"/>
      </w:pPr>
      <w:rPr>
        <w:rFonts w:ascii="Times New Roman" w:hAnsi="Times New Roman"/>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482">
    <w:nsid w:val="00000225"/>
    <w:multiLevelType w:val="multilevel"/>
    <w:tmpl w:val="00000225"/>
    <w:name w:val="WW8Num547"/>
    <w:lvl w:ilvl="0">
      <w:start w:val="1"/>
      <w:numFmt w:val="bullet"/>
      <w:lvlText w:val="­"/>
      <w:lvlJc w:val="left"/>
      <w:pPr>
        <w:tabs>
          <w:tab w:val="num" w:pos="1702"/>
        </w:tabs>
        <w:ind w:left="1702" w:hanging="397"/>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483">
    <w:nsid w:val="00000226"/>
    <w:multiLevelType w:val="singleLevel"/>
    <w:tmpl w:val="00000226"/>
    <w:name w:val="WW8Num548"/>
    <w:lvl w:ilvl="0">
      <w:start w:val="1"/>
      <w:numFmt w:val="bullet"/>
      <w:lvlText w:val="­"/>
      <w:lvlJc w:val="left"/>
      <w:pPr>
        <w:tabs>
          <w:tab w:val="num" w:pos="1702"/>
        </w:tabs>
        <w:ind w:left="1702" w:hanging="397"/>
      </w:pPr>
      <w:rPr>
        <w:rFonts w:ascii="Courier New" w:hAnsi="Courier New"/>
      </w:rPr>
    </w:lvl>
  </w:abstractNum>
  <w:abstractNum w:abstractNumId="484">
    <w:nsid w:val="00000227"/>
    <w:multiLevelType w:val="singleLevel"/>
    <w:tmpl w:val="00000227"/>
    <w:name w:val="WW8Num549"/>
    <w:lvl w:ilvl="0">
      <w:start w:val="1"/>
      <w:numFmt w:val="bullet"/>
      <w:lvlText w:val="­"/>
      <w:lvlJc w:val="left"/>
      <w:pPr>
        <w:tabs>
          <w:tab w:val="num" w:pos="1702"/>
        </w:tabs>
        <w:ind w:left="1702" w:hanging="397"/>
      </w:pPr>
      <w:rPr>
        <w:rFonts w:ascii="Courier New" w:hAnsi="Courier New"/>
      </w:rPr>
    </w:lvl>
  </w:abstractNum>
  <w:abstractNum w:abstractNumId="485">
    <w:nsid w:val="00000228"/>
    <w:multiLevelType w:val="singleLevel"/>
    <w:tmpl w:val="00000228"/>
    <w:name w:val="WW8Num550"/>
    <w:lvl w:ilvl="0">
      <w:start w:val="1"/>
      <w:numFmt w:val="decimal"/>
      <w:lvlText w:val="%1)"/>
      <w:lvlJc w:val="left"/>
      <w:pPr>
        <w:tabs>
          <w:tab w:val="num" w:pos="1571"/>
        </w:tabs>
        <w:ind w:left="1571" w:hanging="360"/>
      </w:pPr>
    </w:lvl>
  </w:abstractNum>
  <w:abstractNum w:abstractNumId="486">
    <w:nsid w:val="00000229"/>
    <w:multiLevelType w:val="singleLevel"/>
    <w:tmpl w:val="00000229"/>
    <w:name w:val="WW8Num551"/>
    <w:lvl w:ilvl="0">
      <w:start w:val="1"/>
      <w:numFmt w:val="bullet"/>
      <w:lvlText w:val="­"/>
      <w:lvlJc w:val="left"/>
      <w:pPr>
        <w:tabs>
          <w:tab w:val="num" w:pos="1571"/>
        </w:tabs>
        <w:ind w:left="1571" w:hanging="360"/>
      </w:pPr>
      <w:rPr>
        <w:rFonts w:ascii="Courier New" w:hAnsi="Courier New"/>
      </w:rPr>
    </w:lvl>
  </w:abstractNum>
  <w:abstractNum w:abstractNumId="487">
    <w:nsid w:val="0000022A"/>
    <w:multiLevelType w:val="singleLevel"/>
    <w:tmpl w:val="0000022A"/>
    <w:name w:val="WW8Num552"/>
    <w:lvl w:ilvl="0">
      <w:start w:val="1"/>
      <w:numFmt w:val="bullet"/>
      <w:lvlText w:val="­"/>
      <w:lvlJc w:val="left"/>
      <w:pPr>
        <w:tabs>
          <w:tab w:val="num" w:pos="1702"/>
        </w:tabs>
        <w:ind w:left="1702" w:hanging="397"/>
      </w:pPr>
      <w:rPr>
        <w:rFonts w:ascii="Courier New" w:hAnsi="Courier New"/>
      </w:rPr>
    </w:lvl>
  </w:abstractNum>
  <w:abstractNum w:abstractNumId="488">
    <w:nsid w:val="0000022B"/>
    <w:multiLevelType w:val="singleLevel"/>
    <w:tmpl w:val="0000022B"/>
    <w:name w:val="WW8Num553"/>
    <w:lvl w:ilvl="0">
      <w:start w:val="1"/>
      <w:numFmt w:val="bullet"/>
      <w:lvlText w:val="­"/>
      <w:lvlJc w:val="left"/>
      <w:pPr>
        <w:tabs>
          <w:tab w:val="num" w:pos="1571"/>
        </w:tabs>
        <w:ind w:left="1571" w:hanging="360"/>
      </w:pPr>
      <w:rPr>
        <w:rFonts w:ascii="Courier New" w:hAnsi="Courier New" w:cs="Times New Roman"/>
      </w:rPr>
    </w:lvl>
  </w:abstractNum>
  <w:abstractNum w:abstractNumId="489">
    <w:nsid w:val="0000022C"/>
    <w:multiLevelType w:val="singleLevel"/>
    <w:tmpl w:val="0000022C"/>
    <w:name w:val="WW8Num554"/>
    <w:lvl w:ilvl="0">
      <w:start w:val="1"/>
      <w:numFmt w:val="bullet"/>
      <w:lvlText w:val="­"/>
      <w:lvlJc w:val="left"/>
      <w:pPr>
        <w:tabs>
          <w:tab w:val="num" w:pos="0"/>
        </w:tabs>
        <w:ind w:left="1571" w:hanging="360"/>
      </w:pPr>
      <w:rPr>
        <w:rFonts w:ascii="Courier New" w:hAnsi="Courier New"/>
      </w:rPr>
    </w:lvl>
  </w:abstractNum>
  <w:abstractNum w:abstractNumId="490">
    <w:nsid w:val="0000022D"/>
    <w:multiLevelType w:val="singleLevel"/>
    <w:tmpl w:val="0000022D"/>
    <w:name w:val="WW8Num555"/>
    <w:lvl w:ilvl="0">
      <w:start w:val="1"/>
      <w:numFmt w:val="bullet"/>
      <w:lvlText w:val="­"/>
      <w:lvlJc w:val="left"/>
      <w:pPr>
        <w:tabs>
          <w:tab w:val="num" w:pos="1786"/>
        </w:tabs>
        <w:ind w:left="1786" w:hanging="397"/>
      </w:pPr>
      <w:rPr>
        <w:rFonts w:ascii="Courier New" w:hAnsi="Courier New"/>
      </w:rPr>
    </w:lvl>
  </w:abstractNum>
  <w:abstractNum w:abstractNumId="491">
    <w:nsid w:val="0000022E"/>
    <w:multiLevelType w:val="singleLevel"/>
    <w:tmpl w:val="0000022E"/>
    <w:name w:val="WW8Num556"/>
    <w:lvl w:ilvl="0">
      <w:start w:val="1"/>
      <w:numFmt w:val="decimal"/>
      <w:lvlText w:val="%1)"/>
      <w:lvlJc w:val="left"/>
      <w:pPr>
        <w:tabs>
          <w:tab w:val="num" w:pos="2291"/>
        </w:tabs>
        <w:ind w:left="2291" w:hanging="360"/>
      </w:pPr>
    </w:lvl>
  </w:abstractNum>
  <w:abstractNum w:abstractNumId="492">
    <w:nsid w:val="0000022F"/>
    <w:multiLevelType w:val="singleLevel"/>
    <w:tmpl w:val="0000022F"/>
    <w:name w:val="WW8Num557"/>
    <w:lvl w:ilvl="0">
      <w:start w:val="1"/>
      <w:numFmt w:val="decimal"/>
      <w:lvlText w:val="%1)"/>
      <w:lvlJc w:val="left"/>
      <w:pPr>
        <w:tabs>
          <w:tab w:val="num" w:pos="0"/>
        </w:tabs>
        <w:ind w:left="2291" w:hanging="360"/>
      </w:pPr>
    </w:lvl>
  </w:abstractNum>
  <w:abstractNum w:abstractNumId="493">
    <w:nsid w:val="00000230"/>
    <w:multiLevelType w:val="singleLevel"/>
    <w:tmpl w:val="00000230"/>
    <w:name w:val="WW8Num558"/>
    <w:lvl w:ilvl="0">
      <w:start w:val="2"/>
      <w:numFmt w:val="bullet"/>
      <w:lvlText w:val="-"/>
      <w:lvlJc w:val="left"/>
      <w:pPr>
        <w:tabs>
          <w:tab w:val="num" w:pos="927"/>
        </w:tabs>
        <w:ind w:left="927" w:hanging="360"/>
      </w:pPr>
      <w:rPr>
        <w:rFonts w:ascii="OpenSymbol" w:hAnsi="OpenSymbol"/>
      </w:rPr>
    </w:lvl>
  </w:abstractNum>
  <w:abstractNum w:abstractNumId="494">
    <w:nsid w:val="00000231"/>
    <w:multiLevelType w:val="singleLevel"/>
    <w:tmpl w:val="00000231"/>
    <w:name w:val="WW8Num559"/>
    <w:lvl w:ilvl="0">
      <w:start w:val="1"/>
      <w:numFmt w:val="decimal"/>
      <w:lvlText w:val="%1)"/>
      <w:lvlJc w:val="left"/>
      <w:pPr>
        <w:tabs>
          <w:tab w:val="num" w:pos="1919"/>
        </w:tabs>
        <w:ind w:left="1919" w:hanging="360"/>
      </w:pPr>
    </w:lvl>
  </w:abstractNum>
  <w:abstractNum w:abstractNumId="495">
    <w:nsid w:val="00000232"/>
    <w:multiLevelType w:val="singleLevel"/>
    <w:tmpl w:val="00000232"/>
    <w:name w:val="WW8Num560"/>
    <w:lvl w:ilvl="0">
      <w:start w:val="1"/>
      <w:numFmt w:val="bullet"/>
      <w:lvlText w:val=""/>
      <w:lvlJc w:val="left"/>
      <w:pPr>
        <w:tabs>
          <w:tab w:val="num" w:pos="1919"/>
        </w:tabs>
        <w:ind w:left="1919" w:hanging="360"/>
      </w:pPr>
      <w:rPr>
        <w:rFonts w:ascii="Symbol" w:hAnsi="Symbol"/>
      </w:rPr>
    </w:lvl>
  </w:abstractNum>
  <w:abstractNum w:abstractNumId="496">
    <w:nsid w:val="00000233"/>
    <w:multiLevelType w:val="singleLevel"/>
    <w:tmpl w:val="00000233"/>
    <w:name w:val="WW8Num561"/>
    <w:lvl w:ilvl="0">
      <w:start w:val="1"/>
      <w:numFmt w:val="bullet"/>
      <w:lvlText w:val="­"/>
      <w:lvlJc w:val="left"/>
      <w:pPr>
        <w:tabs>
          <w:tab w:val="num" w:pos="1571"/>
        </w:tabs>
        <w:ind w:left="1571" w:hanging="360"/>
      </w:pPr>
      <w:rPr>
        <w:rFonts w:ascii="Courier New" w:hAnsi="Courier New"/>
      </w:rPr>
    </w:lvl>
  </w:abstractNum>
  <w:abstractNum w:abstractNumId="497">
    <w:nsid w:val="00000234"/>
    <w:multiLevelType w:val="singleLevel"/>
    <w:tmpl w:val="00000234"/>
    <w:name w:val="WW8Num562"/>
    <w:lvl w:ilvl="0">
      <w:start w:val="1"/>
      <w:numFmt w:val="decimal"/>
      <w:lvlText w:val="%1)"/>
      <w:lvlJc w:val="left"/>
      <w:pPr>
        <w:tabs>
          <w:tab w:val="num" w:pos="1571"/>
        </w:tabs>
        <w:ind w:left="1571" w:hanging="360"/>
      </w:pPr>
    </w:lvl>
  </w:abstractNum>
  <w:abstractNum w:abstractNumId="498">
    <w:nsid w:val="00000235"/>
    <w:multiLevelType w:val="singleLevel"/>
    <w:tmpl w:val="00000235"/>
    <w:name w:val="WW8Num563"/>
    <w:lvl w:ilvl="0">
      <w:start w:val="1"/>
      <w:numFmt w:val="bullet"/>
      <w:lvlText w:val="­"/>
      <w:lvlJc w:val="left"/>
      <w:pPr>
        <w:tabs>
          <w:tab w:val="num" w:pos="1571"/>
        </w:tabs>
        <w:ind w:left="1571" w:hanging="360"/>
      </w:pPr>
      <w:rPr>
        <w:rFonts w:ascii="Courier New" w:hAnsi="Courier New"/>
      </w:rPr>
    </w:lvl>
  </w:abstractNum>
  <w:abstractNum w:abstractNumId="499">
    <w:nsid w:val="00000237"/>
    <w:multiLevelType w:val="singleLevel"/>
    <w:tmpl w:val="00000237"/>
    <w:name w:val="WW8Num565"/>
    <w:lvl w:ilvl="0">
      <w:start w:val="1"/>
      <w:numFmt w:val="decimal"/>
      <w:lvlText w:val="%1)"/>
      <w:lvlJc w:val="left"/>
      <w:pPr>
        <w:tabs>
          <w:tab w:val="num" w:pos="1571"/>
        </w:tabs>
        <w:ind w:left="1571" w:hanging="360"/>
      </w:pPr>
    </w:lvl>
  </w:abstractNum>
  <w:abstractNum w:abstractNumId="500">
    <w:nsid w:val="00000238"/>
    <w:multiLevelType w:val="singleLevel"/>
    <w:tmpl w:val="00000238"/>
    <w:name w:val="WW8Num566"/>
    <w:lvl w:ilvl="0">
      <w:start w:val="1"/>
      <w:numFmt w:val="decimal"/>
      <w:lvlText w:val="%1)"/>
      <w:lvlJc w:val="left"/>
      <w:pPr>
        <w:tabs>
          <w:tab w:val="num" w:pos="0"/>
        </w:tabs>
        <w:ind w:left="2291" w:hanging="360"/>
      </w:pPr>
    </w:lvl>
  </w:abstractNum>
  <w:abstractNum w:abstractNumId="501">
    <w:nsid w:val="00000239"/>
    <w:multiLevelType w:val="singleLevel"/>
    <w:tmpl w:val="00000239"/>
    <w:name w:val="WW8Num567"/>
    <w:lvl w:ilvl="0">
      <w:start w:val="1"/>
      <w:numFmt w:val="bullet"/>
      <w:lvlText w:val="­"/>
      <w:lvlJc w:val="left"/>
      <w:pPr>
        <w:tabs>
          <w:tab w:val="num" w:pos="0"/>
        </w:tabs>
        <w:ind w:left="1571" w:hanging="360"/>
      </w:pPr>
      <w:rPr>
        <w:rFonts w:ascii="Courier New" w:hAnsi="Courier New"/>
      </w:rPr>
    </w:lvl>
  </w:abstractNum>
  <w:abstractNum w:abstractNumId="502">
    <w:nsid w:val="0000023A"/>
    <w:multiLevelType w:val="singleLevel"/>
    <w:tmpl w:val="0000023A"/>
    <w:name w:val="WW8Num568"/>
    <w:lvl w:ilvl="0">
      <w:start w:val="1"/>
      <w:numFmt w:val="bullet"/>
      <w:lvlText w:val="-"/>
      <w:lvlJc w:val="left"/>
      <w:pPr>
        <w:tabs>
          <w:tab w:val="num" w:pos="1571"/>
        </w:tabs>
        <w:ind w:left="1571" w:hanging="360"/>
      </w:pPr>
      <w:rPr>
        <w:rFonts w:ascii="Times New Roman" w:hAnsi="Times New Roman"/>
      </w:rPr>
    </w:lvl>
  </w:abstractNum>
  <w:abstractNum w:abstractNumId="503">
    <w:nsid w:val="0000023B"/>
    <w:multiLevelType w:val="singleLevel"/>
    <w:tmpl w:val="0000023B"/>
    <w:name w:val="WW8Num569"/>
    <w:lvl w:ilvl="0">
      <w:start w:val="1"/>
      <w:numFmt w:val="decimal"/>
      <w:lvlText w:val="%1)"/>
      <w:lvlJc w:val="left"/>
      <w:pPr>
        <w:tabs>
          <w:tab w:val="num" w:pos="1571"/>
        </w:tabs>
        <w:ind w:left="1571" w:hanging="360"/>
      </w:pPr>
    </w:lvl>
  </w:abstractNum>
  <w:abstractNum w:abstractNumId="504">
    <w:nsid w:val="0000023C"/>
    <w:multiLevelType w:val="singleLevel"/>
    <w:tmpl w:val="0000023C"/>
    <w:name w:val="WW8Num570"/>
    <w:lvl w:ilvl="0">
      <w:start w:val="1"/>
      <w:numFmt w:val="bullet"/>
      <w:lvlText w:val=""/>
      <w:lvlJc w:val="left"/>
      <w:pPr>
        <w:tabs>
          <w:tab w:val="num" w:pos="1571"/>
        </w:tabs>
        <w:ind w:left="1571" w:hanging="360"/>
      </w:pPr>
      <w:rPr>
        <w:rFonts w:ascii="Symbol" w:hAnsi="Symbol" w:cs="Times New Roman"/>
      </w:rPr>
    </w:lvl>
  </w:abstractNum>
  <w:abstractNum w:abstractNumId="505">
    <w:nsid w:val="0000023D"/>
    <w:multiLevelType w:val="singleLevel"/>
    <w:tmpl w:val="0000023D"/>
    <w:name w:val="WW8Num571"/>
    <w:lvl w:ilvl="0">
      <w:start w:val="1"/>
      <w:numFmt w:val="bullet"/>
      <w:lvlText w:val="­"/>
      <w:lvlJc w:val="left"/>
      <w:pPr>
        <w:tabs>
          <w:tab w:val="num" w:pos="1571"/>
        </w:tabs>
        <w:ind w:left="1571" w:hanging="360"/>
      </w:pPr>
      <w:rPr>
        <w:rFonts w:ascii="Courier New" w:hAnsi="Courier New"/>
      </w:rPr>
    </w:lvl>
  </w:abstractNum>
  <w:abstractNum w:abstractNumId="506">
    <w:nsid w:val="0000023E"/>
    <w:multiLevelType w:val="singleLevel"/>
    <w:tmpl w:val="0000023E"/>
    <w:name w:val="WW8Num572"/>
    <w:lvl w:ilvl="0">
      <w:start w:val="1"/>
      <w:numFmt w:val="bullet"/>
      <w:lvlText w:val="­"/>
      <w:lvlJc w:val="left"/>
      <w:pPr>
        <w:tabs>
          <w:tab w:val="num" w:pos="1571"/>
        </w:tabs>
        <w:ind w:left="1571" w:hanging="360"/>
      </w:pPr>
      <w:rPr>
        <w:rFonts w:ascii="Courier New" w:hAnsi="Courier New"/>
      </w:rPr>
    </w:lvl>
  </w:abstractNum>
  <w:abstractNum w:abstractNumId="507">
    <w:nsid w:val="0000023F"/>
    <w:multiLevelType w:val="singleLevel"/>
    <w:tmpl w:val="0000023F"/>
    <w:name w:val="WW8Num573"/>
    <w:lvl w:ilvl="0">
      <w:start w:val="1"/>
      <w:numFmt w:val="bullet"/>
      <w:lvlText w:val="­"/>
      <w:lvlJc w:val="left"/>
      <w:pPr>
        <w:tabs>
          <w:tab w:val="num" w:pos="1571"/>
        </w:tabs>
        <w:ind w:left="1571" w:hanging="360"/>
      </w:pPr>
      <w:rPr>
        <w:rFonts w:ascii="Courier New" w:hAnsi="Courier New"/>
      </w:rPr>
    </w:lvl>
  </w:abstractNum>
  <w:abstractNum w:abstractNumId="508">
    <w:nsid w:val="00000240"/>
    <w:multiLevelType w:val="singleLevel"/>
    <w:tmpl w:val="00000240"/>
    <w:name w:val="WW8Num574"/>
    <w:lvl w:ilvl="0">
      <w:start w:val="1"/>
      <w:numFmt w:val="decimal"/>
      <w:lvlText w:val="%1)"/>
      <w:lvlJc w:val="left"/>
      <w:pPr>
        <w:tabs>
          <w:tab w:val="num" w:pos="1919"/>
        </w:tabs>
        <w:ind w:left="1919" w:hanging="360"/>
      </w:pPr>
    </w:lvl>
  </w:abstractNum>
  <w:abstractNum w:abstractNumId="509">
    <w:nsid w:val="00000241"/>
    <w:multiLevelType w:val="multilevel"/>
    <w:tmpl w:val="00000241"/>
    <w:name w:val="WW8Num575"/>
    <w:lvl w:ilvl="0">
      <w:start w:val="1"/>
      <w:numFmt w:val="bullet"/>
      <w:lvlText w:val=""/>
      <w:lvlJc w:val="left"/>
      <w:pPr>
        <w:tabs>
          <w:tab w:val="num" w:pos="1778"/>
        </w:tabs>
        <w:ind w:left="1778" w:hanging="530"/>
      </w:pPr>
      <w:rPr>
        <w:rFonts w:ascii="Symbol" w:hAnsi="Symbol"/>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510">
    <w:nsid w:val="00000242"/>
    <w:multiLevelType w:val="singleLevel"/>
    <w:tmpl w:val="00000242"/>
    <w:name w:val="WW8Num576"/>
    <w:lvl w:ilvl="0">
      <w:start w:val="1"/>
      <w:numFmt w:val="decimal"/>
      <w:lvlText w:val="%1)"/>
      <w:lvlJc w:val="left"/>
      <w:pPr>
        <w:tabs>
          <w:tab w:val="num" w:pos="1919"/>
        </w:tabs>
        <w:ind w:left="1919" w:hanging="360"/>
      </w:pPr>
    </w:lvl>
  </w:abstractNum>
  <w:abstractNum w:abstractNumId="511">
    <w:nsid w:val="00000243"/>
    <w:multiLevelType w:val="singleLevel"/>
    <w:tmpl w:val="00000243"/>
    <w:name w:val="WW8Num577"/>
    <w:lvl w:ilvl="0">
      <w:start w:val="1"/>
      <w:numFmt w:val="bullet"/>
      <w:lvlText w:val=""/>
      <w:lvlJc w:val="left"/>
      <w:pPr>
        <w:tabs>
          <w:tab w:val="num" w:pos="1571"/>
        </w:tabs>
        <w:ind w:left="1571" w:hanging="360"/>
      </w:pPr>
      <w:rPr>
        <w:rFonts w:ascii="Symbol" w:hAnsi="Symbol"/>
      </w:rPr>
    </w:lvl>
  </w:abstractNum>
  <w:abstractNum w:abstractNumId="512">
    <w:nsid w:val="00000244"/>
    <w:multiLevelType w:val="multilevel"/>
    <w:tmpl w:val="00000244"/>
    <w:name w:val="WW8Num578"/>
    <w:lvl w:ilvl="0">
      <w:start w:val="1"/>
      <w:numFmt w:val="bullet"/>
      <w:lvlText w:val="­"/>
      <w:lvlJc w:val="left"/>
      <w:pPr>
        <w:tabs>
          <w:tab w:val="num" w:pos="1105"/>
        </w:tabs>
        <w:ind w:left="1105" w:hanging="397"/>
      </w:pPr>
      <w:rPr>
        <w:rFonts w:ascii="Courier New" w:hAnsi="Courier New"/>
      </w:rPr>
    </w:lvl>
    <w:lvl w:ilvl="1">
      <w:start w:val="1"/>
      <w:numFmt w:val="decimal"/>
      <w:lvlText w:val="%2)"/>
      <w:lvlJc w:val="left"/>
      <w:pPr>
        <w:tabs>
          <w:tab w:val="num" w:pos="2385"/>
        </w:tabs>
        <w:ind w:left="2385" w:hanging="360"/>
      </w:pPr>
    </w:lvl>
    <w:lvl w:ilvl="2">
      <w:start w:val="1"/>
      <w:numFmt w:val="lowerRoman"/>
      <w:lvlText w:val="%3."/>
      <w:lvlJc w:val="left"/>
      <w:pPr>
        <w:tabs>
          <w:tab w:val="num" w:pos="3105"/>
        </w:tabs>
        <w:ind w:left="3105" w:hanging="180"/>
      </w:pPr>
    </w:lvl>
    <w:lvl w:ilvl="3">
      <w:start w:val="1"/>
      <w:numFmt w:val="decimal"/>
      <w:lvlText w:val="%4."/>
      <w:lvlJc w:val="left"/>
      <w:pPr>
        <w:tabs>
          <w:tab w:val="num" w:pos="3825"/>
        </w:tabs>
        <w:ind w:left="3825" w:hanging="360"/>
      </w:pPr>
    </w:lvl>
    <w:lvl w:ilvl="4">
      <w:start w:val="1"/>
      <w:numFmt w:val="lowerLetter"/>
      <w:lvlText w:val="%5."/>
      <w:lvlJc w:val="left"/>
      <w:pPr>
        <w:tabs>
          <w:tab w:val="num" w:pos="4545"/>
        </w:tabs>
        <w:ind w:left="4545" w:hanging="360"/>
      </w:pPr>
    </w:lvl>
    <w:lvl w:ilvl="5">
      <w:start w:val="1"/>
      <w:numFmt w:val="lowerRoman"/>
      <w:lvlText w:val="%6."/>
      <w:lvlJc w:val="left"/>
      <w:pPr>
        <w:tabs>
          <w:tab w:val="num" w:pos="5265"/>
        </w:tabs>
        <w:ind w:left="5265" w:hanging="180"/>
      </w:pPr>
    </w:lvl>
    <w:lvl w:ilvl="6">
      <w:start w:val="1"/>
      <w:numFmt w:val="decimal"/>
      <w:lvlText w:val="%7."/>
      <w:lvlJc w:val="left"/>
      <w:pPr>
        <w:tabs>
          <w:tab w:val="num" w:pos="5985"/>
        </w:tabs>
        <w:ind w:left="5985" w:hanging="360"/>
      </w:pPr>
    </w:lvl>
    <w:lvl w:ilvl="7">
      <w:start w:val="1"/>
      <w:numFmt w:val="lowerLetter"/>
      <w:lvlText w:val="%8."/>
      <w:lvlJc w:val="left"/>
      <w:pPr>
        <w:tabs>
          <w:tab w:val="num" w:pos="6705"/>
        </w:tabs>
        <w:ind w:left="6705" w:hanging="360"/>
      </w:pPr>
    </w:lvl>
    <w:lvl w:ilvl="8">
      <w:start w:val="1"/>
      <w:numFmt w:val="lowerRoman"/>
      <w:lvlText w:val="%9."/>
      <w:lvlJc w:val="left"/>
      <w:pPr>
        <w:tabs>
          <w:tab w:val="num" w:pos="7425"/>
        </w:tabs>
        <w:ind w:left="7425" w:hanging="180"/>
      </w:pPr>
    </w:lvl>
  </w:abstractNum>
  <w:abstractNum w:abstractNumId="513">
    <w:nsid w:val="00000245"/>
    <w:multiLevelType w:val="singleLevel"/>
    <w:tmpl w:val="00000245"/>
    <w:name w:val="WW8Num579"/>
    <w:lvl w:ilvl="0">
      <w:start w:val="1"/>
      <w:numFmt w:val="bullet"/>
      <w:lvlText w:val="­"/>
      <w:lvlJc w:val="left"/>
      <w:pPr>
        <w:tabs>
          <w:tab w:val="num" w:pos="1571"/>
        </w:tabs>
        <w:ind w:left="1571" w:hanging="360"/>
      </w:pPr>
      <w:rPr>
        <w:rFonts w:ascii="Courier New" w:hAnsi="Courier New"/>
      </w:rPr>
    </w:lvl>
  </w:abstractNum>
  <w:abstractNum w:abstractNumId="514">
    <w:nsid w:val="00000246"/>
    <w:multiLevelType w:val="singleLevel"/>
    <w:tmpl w:val="00000246"/>
    <w:name w:val="WW8Num580"/>
    <w:lvl w:ilvl="0">
      <w:start w:val="1"/>
      <w:numFmt w:val="bullet"/>
      <w:lvlText w:val="­"/>
      <w:lvlJc w:val="left"/>
      <w:pPr>
        <w:tabs>
          <w:tab w:val="num" w:pos="1571"/>
        </w:tabs>
        <w:ind w:left="1571" w:hanging="360"/>
      </w:pPr>
      <w:rPr>
        <w:rFonts w:ascii="Courier New" w:hAnsi="Courier New"/>
      </w:rPr>
    </w:lvl>
  </w:abstractNum>
  <w:abstractNum w:abstractNumId="515">
    <w:nsid w:val="00000247"/>
    <w:multiLevelType w:val="singleLevel"/>
    <w:tmpl w:val="00000247"/>
    <w:name w:val="WW8Num581"/>
    <w:lvl w:ilvl="0">
      <w:start w:val="1"/>
      <w:numFmt w:val="bullet"/>
      <w:lvlText w:val="­"/>
      <w:lvlJc w:val="left"/>
      <w:pPr>
        <w:tabs>
          <w:tab w:val="num" w:pos="1702"/>
        </w:tabs>
        <w:ind w:left="1702" w:hanging="397"/>
      </w:pPr>
      <w:rPr>
        <w:rFonts w:ascii="Courier New" w:hAnsi="Courier New"/>
      </w:rPr>
    </w:lvl>
  </w:abstractNum>
  <w:abstractNum w:abstractNumId="516">
    <w:nsid w:val="00000248"/>
    <w:multiLevelType w:val="singleLevel"/>
    <w:tmpl w:val="00000248"/>
    <w:name w:val="WW8Num582"/>
    <w:lvl w:ilvl="0">
      <w:start w:val="1"/>
      <w:numFmt w:val="bullet"/>
      <w:lvlText w:val="­"/>
      <w:lvlJc w:val="left"/>
      <w:pPr>
        <w:tabs>
          <w:tab w:val="num" w:pos="1571"/>
        </w:tabs>
        <w:ind w:left="1571" w:hanging="360"/>
      </w:pPr>
      <w:rPr>
        <w:rFonts w:ascii="Courier New" w:hAnsi="Courier New"/>
      </w:rPr>
    </w:lvl>
  </w:abstractNum>
  <w:abstractNum w:abstractNumId="517">
    <w:nsid w:val="00000249"/>
    <w:multiLevelType w:val="singleLevel"/>
    <w:tmpl w:val="00000249"/>
    <w:name w:val="WW8Num583"/>
    <w:lvl w:ilvl="0">
      <w:start w:val="1"/>
      <w:numFmt w:val="bullet"/>
      <w:lvlText w:val=""/>
      <w:lvlJc w:val="left"/>
      <w:pPr>
        <w:tabs>
          <w:tab w:val="num" w:pos="1919"/>
        </w:tabs>
        <w:ind w:left="1919" w:hanging="360"/>
      </w:pPr>
      <w:rPr>
        <w:rFonts w:ascii="Symbol" w:hAnsi="Symbol"/>
      </w:rPr>
    </w:lvl>
  </w:abstractNum>
  <w:abstractNum w:abstractNumId="518">
    <w:nsid w:val="0000024A"/>
    <w:multiLevelType w:val="singleLevel"/>
    <w:tmpl w:val="0000024A"/>
    <w:name w:val="WW8Num584"/>
    <w:lvl w:ilvl="0">
      <w:start w:val="1"/>
      <w:numFmt w:val="decimal"/>
      <w:lvlText w:val="%1)"/>
      <w:lvlJc w:val="left"/>
      <w:pPr>
        <w:tabs>
          <w:tab w:val="num" w:pos="1068"/>
        </w:tabs>
        <w:ind w:left="1068" w:hanging="360"/>
      </w:pPr>
    </w:lvl>
  </w:abstractNum>
  <w:abstractNum w:abstractNumId="519">
    <w:nsid w:val="0000024B"/>
    <w:multiLevelType w:val="singleLevel"/>
    <w:tmpl w:val="0000024B"/>
    <w:name w:val="WW8Num585"/>
    <w:lvl w:ilvl="0">
      <w:start w:val="1"/>
      <w:numFmt w:val="decimal"/>
      <w:lvlText w:val="%1)"/>
      <w:lvlJc w:val="left"/>
      <w:pPr>
        <w:tabs>
          <w:tab w:val="num" w:pos="1571"/>
        </w:tabs>
        <w:ind w:left="1571" w:hanging="360"/>
      </w:pPr>
    </w:lvl>
  </w:abstractNum>
  <w:abstractNum w:abstractNumId="520">
    <w:nsid w:val="0000024C"/>
    <w:multiLevelType w:val="singleLevel"/>
    <w:tmpl w:val="0000024C"/>
    <w:name w:val="WW8Num586"/>
    <w:lvl w:ilvl="0">
      <w:start w:val="1"/>
      <w:numFmt w:val="bullet"/>
      <w:lvlText w:val="­"/>
      <w:lvlJc w:val="left"/>
      <w:pPr>
        <w:tabs>
          <w:tab w:val="num" w:pos="1502"/>
        </w:tabs>
        <w:ind w:left="1502" w:hanging="397"/>
      </w:pPr>
      <w:rPr>
        <w:rFonts w:ascii="Courier New" w:hAnsi="Courier New"/>
      </w:rPr>
    </w:lvl>
  </w:abstractNum>
  <w:abstractNum w:abstractNumId="521">
    <w:nsid w:val="0000024D"/>
    <w:multiLevelType w:val="singleLevel"/>
    <w:tmpl w:val="0000024D"/>
    <w:name w:val="WW8Num587"/>
    <w:lvl w:ilvl="0">
      <w:start w:val="1"/>
      <w:numFmt w:val="bullet"/>
      <w:lvlText w:val=""/>
      <w:lvlJc w:val="left"/>
      <w:pPr>
        <w:tabs>
          <w:tab w:val="num" w:pos="1571"/>
        </w:tabs>
        <w:ind w:left="1571" w:hanging="360"/>
      </w:pPr>
      <w:rPr>
        <w:rFonts w:ascii="Symbol" w:hAnsi="Symbol"/>
      </w:rPr>
    </w:lvl>
  </w:abstractNum>
  <w:abstractNum w:abstractNumId="522">
    <w:nsid w:val="0000024E"/>
    <w:multiLevelType w:val="singleLevel"/>
    <w:tmpl w:val="0000024E"/>
    <w:name w:val="WW8Num588"/>
    <w:lvl w:ilvl="0">
      <w:start w:val="1"/>
      <w:numFmt w:val="decimal"/>
      <w:lvlText w:val="%1)"/>
      <w:lvlJc w:val="left"/>
      <w:pPr>
        <w:tabs>
          <w:tab w:val="num" w:pos="1571"/>
        </w:tabs>
        <w:ind w:left="1571" w:hanging="360"/>
      </w:pPr>
    </w:lvl>
  </w:abstractNum>
  <w:abstractNum w:abstractNumId="523">
    <w:nsid w:val="0000024F"/>
    <w:multiLevelType w:val="singleLevel"/>
    <w:tmpl w:val="0000024F"/>
    <w:name w:val="WW8Num589"/>
    <w:lvl w:ilvl="0">
      <w:start w:val="1"/>
      <w:numFmt w:val="bullet"/>
      <w:lvlText w:val="­"/>
      <w:lvlJc w:val="left"/>
      <w:pPr>
        <w:tabs>
          <w:tab w:val="num" w:pos="1702"/>
        </w:tabs>
        <w:ind w:left="1702" w:hanging="397"/>
      </w:pPr>
      <w:rPr>
        <w:rFonts w:ascii="Courier New" w:hAnsi="Courier New"/>
      </w:rPr>
    </w:lvl>
  </w:abstractNum>
  <w:abstractNum w:abstractNumId="524">
    <w:nsid w:val="00000250"/>
    <w:multiLevelType w:val="singleLevel"/>
    <w:tmpl w:val="00000250"/>
    <w:name w:val="WW8Num590"/>
    <w:lvl w:ilvl="0">
      <w:start w:val="1"/>
      <w:numFmt w:val="bullet"/>
      <w:lvlText w:val="­"/>
      <w:lvlJc w:val="left"/>
      <w:pPr>
        <w:tabs>
          <w:tab w:val="num" w:pos="1571"/>
        </w:tabs>
        <w:ind w:left="1571" w:hanging="360"/>
      </w:pPr>
      <w:rPr>
        <w:rFonts w:ascii="Courier New" w:hAnsi="Courier New"/>
      </w:rPr>
    </w:lvl>
  </w:abstractNum>
  <w:abstractNum w:abstractNumId="525">
    <w:nsid w:val="00000251"/>
    <w:multiLevelType w:val="singleLevel"/>
    <w:tmpl w:val="00000251"/>
    <w:name w:val="WW8Num591"/>
    <w:lvl w:ilvl="0">
      <w:start w:val="1"/>
      <w:numFmt w:val="bullet"/>
      <w:lvlText w:val="-"/>
      <w:lvlJc w:val="left"/>
      <w:pPr>
        <w:tabs>
          <w:tab w:val="num" w:pos="1068"/>
        </w:tabs>
        <w:ind w:left="1068" w:hanging="360"/>
      </w:pPr>
      <w:rPr>
        <w:rFonts w:ascii="OpenSymbol" w:hAnsi="OpenSymbol"/>
      </w:rPr>
    </w:lvl>
  </w:abstractNum>
  <w:abstractNum w:abstractNumId="526">
    <w:nsid w:val="00000253"/>
    <w:multiLevelType w:val="singleLevel"/>
    <w:tmpl w:val="00000253"/>
    <w:name w:val="WW8Num593"/>
    <w:lvl w:ilvl="0">
      <w:start w:val="1"/>
      <w:numFmt w:val="decimal"/>
      <w:lvlText w:val="%1)"/>
      <w:lvlJc w:val="left"/>
      <w:pPr>
        <w:tabs>
          <w:tab w:val="num" w:pos="1919"/>
        </w:tabs>
        <w:ind w:left="1919" w:hanging="360"/>
      </w:pPr>
    </w:lvl>
  </w:abstractNum>
  <w:abstractNum w:abstractNumId="527">
    <w:nsid w:val="00000254"/>
    <w:multiLevelType w:val="singleLevel"/>
    <w:tmpl w:val="00000254"/>
    <w:name w:val="WW8Num594"/>
    <w:lvl w:ilvl="0">
      <w:start w:val="1"/>
      <w:numFmt w:val="bullet"/>
      <w:lvlText w:val="­"/>
      <w:lvlJc w:val="left"/>
      <w:pPr>
        <w:tabs>
          <w:tab w:val="num" w:pos="1702"/>
        </w:tabs>
        <w:ind w:left="1702" w:hanging="397"/>
      </w:pPr>
      <w:rPr>
        <w:rFonts w:ascii="Courier New" w:hAnsi="Courier New"/>
      </w:rPr>
    </w:lvl>
  </w:abstractNum>
  <w:abstractNum w:abstractNumId="528">
    <w:nsid w:val="00000255"/>
    <w:multiLevelType w:val="singleLevel"/>
    <w:tmpl w:val="00000255"/>
    <w:name w:val="WW8Num595"/>
    <w:lvl w:ilvl="0">
      <w:start w:val="1"/>
      <w:numFmt w:val="bullet"/>
      <w:lvlText w:val="­"/>
      <w:lvlJc w:val="left"/>
      <w:pPr>
        <w:tabs>
          <w:tab w:val="num" w:pos="1786"/>
        </w:tabs>
        <w:ind w:left="1786" w:hanging="397"/>
      </w:pPr>
      <w:rPr>
        <w:rFonts w:ascii="Courier New" w:hAnsi="Courier New"/>
      </w:rPr>
    </w:lvl>
  </w:abstractNum>
  <w:abstractNum w:abstractNumId="529">
    <w:nsid w:val="00000256"/>
    <w:multiLevelType w:val="singleLevel"/>
    <w:tmpl w:val="00000256"/>
    <w:name w:val="WW8Num596"/>
    <w:lvl w:ilvl="0">
      <w:start w:val="1"/>
      <w:numFmt w:val="bullet"/>
      <w:lvlText w:val="-"/>
      <w:lvlJc w:val="left"/>
      <w:pPr>
        <w:tabs>
          <w:tab w:val="num" w:pos="1571"/>
        </w:tabs>
        <w:ind w:left="1571" w:hanging="360"/>
      </w:pPr>
      <w:rPr>
        <w:rFonts w:ascii="Times New Roman" w:hAnsi="Times New Roman"/>
      </w:rPr>
    </w:lvl>
  </w:abstractNum>
  <w:abstractNum w:abstractNumId="530">
    <w:nsid w:val="00000258"/>
    <w:multiLevelType w:val="singleLevel"/>
    <w:tmpl w:val="00000258"/>
    <w:name w:val="WW8Num598"/>
    <w:lvl w:ilvl="0">
      <w:start w:val="1"/>
      <w:numFmt w:val="bullet"/>
      <w:lvlText w:val="­"/>
      <w:lvlJc w:val="left"/>
      <w:pPr>
        <w:tabs>
          <w:tab w:val="num" w:pos="1813"/>
        </w:tabs>
        <w:ind w:left="1813" w:hanging="397"/>
      </w:pPr>
      <w:rPr>
        <w:rFonts w:ascii="Courier New" w:hAnsi="Courier New"/>
      </w:rPr>
    </w:lvl>
  </w:abstractNum>
  <w:abstractNum w:abstractNumId="531">
    <w:nsid w:val="00000259"/>
    <w:multiLevelType w:val="multilevel"/>
    <w:tmpl w:val="00000259"/>
    <w:name w:val="WW8Num599"/>
    <w:lvl w:ilvl="0">
      <w:start w:val="1"/>
      <w:numFmt w:val="bullet"/>
      <w:lvlText w:val="­"/>
      <w:lvlJc w:val="left"/>
      <w:pPr>
        <w:tabs>
          <w:tab w:val="num" w:pos="1571"/>
        </w:tabs>
        <w:ind w:left="1571" w:hanging="360"/>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532">
    <w:nsid w:val="0000025B"/>
    <w:multiLevelType w:val="singleLevel"/>
    <w:tmpl w:val="0000025B"/>
    <w:name w:val="WW8Num601"/>
    <w:lvl w:ilvl="0">
      <w:start w:val="1"/>
      <w:numFmt w:val="decimal"/>
      <w:lvlText w:val="%1)"/>
      <w:lvlJc w:val="left"/>
      <w:pPr>
        <w:tabs>
          <w:tab w:val="num" w:pos="1571"/>
        </w:tabs>
        <w:ind w:left="1571" w:hanging="360"/>
      </w:pPr>
    </w:lvl>
  </w:abstractNum>
  <w:abstractNum w:abstractNumId="533">
    <w:nsid w:val="0000025C"/>
    <w:multiLevelType w:val="singleLevel"/>
    <w:tmpl w:val="0000025C"/>
    <w:name w:val="WW8Num602"/>
    <w:lvl w:ilvl="0">
      <w:start w:val="1"/>
      <w:numFmt w:val="decimal"/>
      <w:lvlText w:val="%1)"/>
      <w:lvlJc w:val="left"/>
      <w:pPr>
        <w:tabs>
          <w:tab w:val="num" w:pos="1919"/>
        </w:tabs>
        <w:ind w:left="1919" w:hanging="360"/>
      </w:pPr>
    </w:lvl>
  </w:abstractNum>
  <w:abstractNum w:abstractNumId="534">
    <w:nsid w:val="0000025D"/>
    <w:multiLevelType w:val="singleLevel"/>
    <w:tmpl w:val="0000025D"/>
    <w:name w:val="WW8Num603"/>
    <w:lvl w:ilvl="0">
      <w:start w:val="1"/>
      <w:numFmt w:val="bullet"/>
      <w:lvlText w:val="­"/>
      <w:lvlJc w:val="left"/>
      <w:pPr>
        <w:tabs>
          <w:tab w:val="num" w:pos="1571"/>
        </w:tabs>
        <w:ind w:left="1571" w:hanging="360"/>
      </w:pPr>
      <w:rPr>
        <w:rFonts w:ascii="Courier New" w:hAnsi="Courier New"/>
      </w:rPr>
    </w:lvl>
  </w:abstractNum>
  <w:abstractNum w:abstractNumId="535">
    <w:nsid w:val="0000025E"/>
    <w:multiLevelType w:val="singleLevel"/>
    <w:tmpl w:val="0000025E"/>
    <w:name w:val="WW8Num604"/>
    <w:lvl w:ilvl="0">
      <w:start w:val="1"/>
      <w:numFmt w:val="bullet"/>
      <w:lvlText w:val="-"/>
      <w:lvlJc w:val="left"/>
      <w:pPr>
        <w:tabs>
          <w:tab w:val="num" w:pos="1571"/>
        </w:tabs>
        <w:ind w:left="1571" w:hanging="360"/>
      </w:pPr>
      <w:rPr>
        <w:rFonts w:ascii="Times New Roman" w:hAnsi="Times New Roman" w:cs="Times New Roman"/>
      </w:rPr>
    </w:lvl>
  </w:abstractNum>
  <w:abstractNum w:abstractNumId="536">
    <w:nsid w:val="0000025F"/>
    <w:multiLevelType w:val="singleLevel"/>
    <w:tmpl w:val="0000025F"/>
    <w:name w:val="WW8Num605"/>
    <w:lvl w:ilvl="0">
      <w:start w:val="1"/>
      <w:numFmt w:val="decimal"/>
      <w:lvlText w:val="%1)"/>
      <w:lvlJc w:val="left"/>
      <w:pPr>
        <w:tabs>
          <w:tab w:val="num" w:pos="1571"/>
        </w:tabs>
        <w:ind w:left="1571" w:hanging="360"/>
      </w:pPr>
    </w:lvl>
  </w:abstractNum>
  <w:abstractNum w:abstractNumId="537">
    <w:nsid w:val="00000260"/>
    <w:multiLevelType w:val="singleLevel"/>
    <w:tmpl w:val="00000260"/>
    <w:name w:val="WW8Num606"/>
    <w:lvl w:ilvl="0">
      <w:start w:val="1"/>
      <w:numFmt w:val="decimal"/>
      <w:lvlText w:val="%1)"/>
      <w:lvlJc w:val="left"/>
      <w:pPr>
        <w:tabs>
          <w:tab w:val="num" w:pos="1571"/>
        </w:tabs>
        <w:ind w:left="1571" w:hanging="360"/>
      </w:pPr>
    </w:lvl>
  </w:abstractNum>
  <w:abstractNum w:abstractNumId="538">
    <w:nsid w:val="00000261"/>
    <w:multiLevelType w:val="singleLevel"/>
    <w:tmpl w:val="00000261"/>
    <w:name w:val="WW8Num607"/>
    <w:lvl w:ilvl="0">
      <w:start w:val="1"/>
      <w:numFmt w:val="bullet"/>
      <w:lvlText w:val="­"/>
      <w:lvlJc w:val="left"/>
      <w:pPr>
        <w:tabs>
          <w:tab w:val="num" w:pos="1105"/>
        </w:tabs>
        <w:ind w:left="1105" w:hanging="397"/>
      </w:pPr>
      <w:rPr>
        <w:rFonts w:ascii="Courier New" w:hAnsi="Courier New"/>
      </w:rPr>
    </w:lvl>
  </w:abstractNum>
  <w:abstractNum w:abstractNumId="539">
    <w:nsid w:val="00000262"/>
    <w:multiLevelType w:val="singleLevel"/>
    <w:tmpl w:val="00000262"/>
    <w:name w:val="WW8Num608"/>
    <w:lvl w:ilvl="0">
      <w:start w:val="1"/>
      <w:numFmt w:val="decimal"/>
      <w:lvlText w:val="%1)"/>
      <w:lvlJc w:val="left"/>
      <w:pPr>
        <w:tabs>
          <w:tab w:val="num" w:pos="1919"/>
        </w:tabs>
        <w:ind w:left="1919" w:hanging="360"/>
      </w:pPr>
    </w:lvl>
  </w:abstractNum>
  <w:abstractNum w:abstractNumId="540">
    <w:nsid w:val="00000263"/>
    <w:multiLevelType w:val="multilevel"/>
    <w:tmpl w:val="00000263"/>
    <w:name w:val="WW8Num609"/>
    <w:lvl w:ilvl="0">
      <w:start w:val="1"/>
      <w:numFmt w:val="bullet"/>
      <w:lvlText w:val="­"/>
      <w:lvlJc w:val="left"/>
      <w:pPr>
        <w:tabs>
          <w:tab w:val="num" w:pos="1571"/>
        </w:tabs>
        <w:ind w:left="1571" w:hanging="360"/>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541">
    <w:nsid w:val="00000264"/>
    <w:multiLevelType w:val="singleLevel"/>
    <w:tmpl w:val="00000264"/>
    <w:name w:val="WW8Num610"/>
    <w:lvl w:ilvl="0">
      <w:start w:val="1"/>
      <w:numFmt w:val="bullet"/>
      <w:lvlText w:val="­"/>
      <w:lvlJc w:val="left"/>
      <w:pPr>
        <w:tabs>
          <w:tab w:val="num" w:pos="1815"/>
        </w:tabs>
        <w:ind w:left="1815" w:hanging="397"/>
      </w:pPr>
      <w:rPr>
        <w:rFonts w:ascii="Courier New" w:hAnsi="Courier New" w:cs="Times New Roman"/>
      </w:rPr>
    </w:lvl>
  </w:abstractNum>
  <w:abstractNum w:abstractNumId="542">
    <w:nsid w:val="00000265"/>
    <w:multiLevelType w:val="singleLevel"/>
    <w:tmpl w:val="00000265"/>
    <w:name w:val="WW8Num611"/>
    <w:lvl w:ilvl="0">
      <w:start w:val="1"/>
      <w:numFmt w:val="decimal"/>
      <w:lvlText w:val="%1)"/>
      <w:lvlJc w:val="left"/>
      <w:pPr>
        <w:tabs>
          <w:tab w:val="num" w:pos="1571"/>
        </w:tabs>
        <w:ind w:left="1571" w:hanging="360"/>
      </w:pPr>
    </w:lvl>
  </w:abstractNum>
  <w:abstractNum w:abstractNumId="543">
    <w:nsid w:val="00000266"/>
    <w:multiLevelType w:val="singleLevel"/>
    <w:tmpl w:val="00000266"/>
    <w:name w:val="WW8Num612"/>
    <w:lvl w:ilvl="0">
      <w:start w:val="1"/>
      <w:numFmt w:val="decimal"/>
      <w:lvlText w:val="%1)"/>
      <w:lvlJc w:val="left"/>
      <w:pPr>
        <w:tabs>
          <w:tab w:val="num" w:pos="1919"/>
        </w:tabs>
        <w:ind w:left="1919" w:hanging="360"/>
      </w:pPr>
    </w:lvl>
  </w:abstractNum>
  <w:abstractNum w:abstractNumId="544">
    <w:nsid w:val="00000267"/>
    <w:multiLevelType w:val="singleLevel"/>
    <w:tmpl w:val="00000267"/>
    <w:name w:val="WW8Num613"/>
    <w:lvl w:ilvl="0">
      <w:start w:val="1"/>
      <w:numFmt w:val="bullet"/>
      <w:lvlText w:val="­"/>
      <w:lvlJc w:val="left"/>
      <w:pPr>
        <w:tabs>
          <w:tab w:val="num" w:pos="1571"/>
        </w:tabs>
        <w:ind w:left="1571" w:hanging="360"/>
      </w:pPr>
      <w:rPr>
        <w:rFonts w:ascii="Courier New" w:hAnsi="Courier New"/>
      </w:rPr>
    </w:lvl>
  </w:abstractNum>
  <w:abstractNum w:abstractNumId="545">
    <w:nsid w:val="00000269"/>
    <w:multiLevelType w:val="singleLevel"/>
    <w:tmpl w:val="00000269"/>
    <w:name w:val="WW8Num615"/>
    <w:lvl w:ilvl="0">
      <w:start w:val="1"/>
      <w:numFmt w:val="bullet"/>
      <w:lvlText w:val="­"/>
      <w:lvlJc w:val="left"/>
      <w:pPr>
        <w:tabs>
          <w:tab w:val="num" w:pos="1702"/>
        </w:tabs>
        <w:ind w:left="1702" w:hanging="397"/>
      </w:pPr>
      <w:rPr>
        <w:rFonts w:ascii="Courier New" w:hAnsi="Courier New"/>
      </w:rPr>
    </w:lvl>
  </w:abstractNum>
  <w:abstractNum w:abstractNumId="546">
    <w:nsid w:val="0000026A"/>
    <w:multiLevelType w:val="singleLevel"/>
    <w:tmpl w:val="0000026A"/>
    <w:name w:val="WW8Num616"/>
    <w:lvl w:ilvl="0">
      <w:start w:val="1"/>
      <w:numFmt w:val="bullet"/>
      <w:lvlText w:val="­"/>
      <w:lvlJc w:val="left"/>
      <w:pPr>
        <w:tabs>
          <w:tab w:val="num" w:pos="1608"/>
        </w:tabs>
        <w:ind w:left="1608" w:hanging="397"/>
      </w:pPr>
      <w:rPr>
        <w:rFonts w:ascii="Courier New" w:hAnsi="Courier New"/>
      </w:rPr>
    </w:lvl>
  </w:abstractNum>
  <w:abstractNum w:abstractNumId="547">
    <w:nsid w:val="0000026B"/>
    <w:multiLevelType w:val="singleLevel"/>
    <w:tmpl w:val="0000026B"/>
    <w:name w:val="WW8Num617"/>
    <w:lvl w:ilvl="0">
      <w:start w:val="1"/>
      <w:numFmt w:val="decimal"/>
      <w:lvlText w:val="%1)"/>
      <w:lvlJc w:val="left"/>
      <w:pPr>
        <w:tabs>
          <w:tab w:val="num" w:pos="1776"/>
        </w:tabs>
        <w:ind w:left="1776" w:hanging="360"/>
      </w:pPr>
    </w:lvl>
  </w:abstractNum>
  <w:abstractNum w:abstractNumId="548">
    <w:nsid w:val="0000026C"/>
    <w:multiLevelType w:val="singleLevel"/>
    <w:tmpl w:val="0000026C"/>
    <w:name w:val="WW8Num618"/>
    <w:lvl w:ilvl="0">
      <w:start w:val="1"/>
      <w:numFmt w:val="bullet"/>
      <w:lvlText w:val="­"/>
      <w:lvlJc w:val="left"/>
      <w:pPr>
        <w:tabs>
          <w:tab w:val="num" w:pos="1776"/>
        </w:tabs>
        <w:ind w:left="1776" w:hanging="360"/>
      </w:pPr>
      <w:rPr>
        <w:rFonts w:ascii="Courier New" w:hAnsi="Courier New"/>
      </w:rPr>
    </w:lvl>
  </w:abstractNum>
  <w:abstractNum w:abstractNumId="549">
    <w:nsid w:val="0000026D"/>
    <w:multiLevelType w:val="singleLevel"/>
    <w:tmpl w:val="0000026D"/>
    <w:name w:val="WW8Num619"/>
    <w:lvl w:ilvl="0">
      <w:start w:val="1"/>
      <w:numFmt w:val="bullet"/>
      <w:lvlText w:val="­"/>
      <w:lvlJc w:val="left"/>
      <w:pPr>
        <w:tabs>
          <w:tab w:val="num" w:pos="1815"/>
        </w:tabs>
        <w:ind w:left="1815" w:hanging="397"/>
      </w:pPr>
      <w:rPr>
        <w:rFonts w:ascii="Courier New" w:hAnsi="Courier New"/>
      </w:rPr>
    </w:lvl>
  </w:abstractNum>
  <w:abstractNum w:abstractNumId="550">
    <w:nsid w:val="0000026F"/>
    <w:multiLevelType w:val="singleLevel"/>
    <w:tmpl w:val="0000026F"/>
    <w:name w:val="WW8Num621"/>
    <w:lvl w:ilvl="0">
      <w:start w:val="1"/>
      <w:numFmt w:val="bullet"/>
      <w:lvlText w:val="­"/>
      <w:lvlJc w:val="left"/>
      <w:pPr>
        <w:tabs>
          <w:tab w:val="num" w:pos="1815"/>
        </w:tabs>
        <w:ind w:left="1815" w:hanging="397"/>
      </w:pPr>
      <w:rPr>
        <w:rFonts w:ascii="Courier New" w:hAnsi="Courier New"/>
      </w:rPr>
    </w:lvl>
  </w:abstractNum>
  <w:abstractNum w:abstractNumId="551">
    <w:nsid w:val="00000270"/>
    <w:multiLevelType w:val="singleLevel"/>
    <w:tmpl w:val="00000270"/>
    <w:name w:val="WW8Num622"/>
    <w:lvl w:ilvl="0">
      <w:start w:val="1"/>
      <w:numFmt w:val="bullet"/>
      <w:lvlText w:val="-"/>
      <w:lvlJc w:val="left"/>
      <w:pPr>
        <w:tabs>
          <w:tab w:val="num" w:pos="1068"/>
        </w:tabs>
        <w:ind w:left="1068" w:hanging="360"/>
      </w:pPr>
      <w:rPr>
        <w:rFonts w:ascii="OpenSymbol" w:hAnsi="OpenSymbol"/>
      </w:rPr>
    </w:lvl>
  </w:abstractNum>
  <w:abstractNum w:abstractNumId="552">
    <w:nsid w:val="00000271"/>
    <w:multiLevelType w:val="singleLevel"/>
    <w:tmpl w:val="00000271"/>
    <w:name w:val="WW8Num623"/>
    <w:lvl w:ilvl="0">
      <w:start w:val="1"/>
      <w:numFmt w:val="decimal"/>
      <w:lvlText w:val="%1)"/>
      <w:lvlJc w:val="left"/>
      <w:pPr>
        <w:tabs>
          <w:tab w:val="num" w:pos="1571"/>
        </w:tabs>
        <w:ind w:left="1571" w:hanging="360"/>
      </w:pPr>
    </w:lvl>
  </w:abstractNum>
  <w:abstractNum w:abstractNumId="553">
    <w:nsid w:val="00000272"/>
    <w:multiLevelType w:val="singleLevel"/>
    <w:tmpl w:val="00000272"/>
    <w:name w:val="WW8Num624"/>
    <w:lvl w:ilvl="0">
      <w:start w:val="1"/>
      <w:numFmt w:val="decimal"/>
      <w:lvlText w:val="%1)"/>
      <w:lvlJc w:val="left"/>
      <w:pPr>
        <w:tabs>
          <w:tab w:val="num" w:pos="1571"/>
        </w:tabs>
        <w:ind w:left="1571" w:hanging="360"/>
      </w:pPr>
    </w:lvl>
  </w:abstractNum>
  <w:abstractNum w:abstractNumId="554">
    <w:nsid w:val="00000274"/>
    <w:multiLevelType w:val="singleLevel"/>
    <w:tmpl w:val="00000274"/>
    <w:name w:val="WW8Num626"/>
    <w:lvl w:ilvl="0">
      <w:start w:val="1"/>
      <w:numFmt w:val="decimal"/>
      <w:lvlText w:val="%1)"/>
      <w:lvlJc w:val="left"/>
      <w:pPr>
        <w:tabs>
          <w:tab w:val="num" w:pos="1749"/>
        </w:tabs>
        <w:ind w:left="1749" w:hanging="360"/>
      </w:pPr>
    </w:lvl>
  </w:abstractNum>
  <w:abstractNum w:abstractNumId="555">
    <w:nsid w:val="00000275"/>
    <w:multiLevelType w:val="singleLevel"/>
    <w:tmpl w:val="00000275"/>
    <w:name w:val="WW8Num627"/>
    <w:lvl w:ilvl="0">
      <w:start w:val="1"/>
      <w:numFmt w:val="decimal"/>
      <w:lvlText w:val="%1)"/>
      <w:lvlJc w:val="left"/>
      <w:pPr>
        <w:tabs>
          <w:tab w:val="num" w:pos="1571"/>
        </w:tabs>
        <w:ind w:left="1571" w:hanging="360"/>
      </w:pPr>
    </w:lvl>
  </w:abstractNum>
  <w:abstractNum w:abstractNumId="556">
    <w:nsid w:val="00000276"/>
    <w:multiLevelType w:val="singleLevel"/>
    <w:tmpl w:val="00000276"/>
    <w:name w:val="WW8Num628"/>
    <w:lvl w:ilvl="0">
      <w:start w:val="1"/>
      <w:numFmt w:val="bullet"/>
      <w:lvlText w:val="­"/>
      <w:lvlJc w:val="left"/>
      <w:pPr>
        <w:tabs>
          <w:tab w:val="num" w:pos="1571"/>
        </w:tabs>
        <w:ind w:left="1571" w:hanging="360"/>
      </w:pPr>
      <w:rPr>
        <w:rFonts w:ascii="Courier New" w:hAnsi="Courier New" w:cs="Times New Roman"/>
      </w:rPr>
    </w:lvl>
  </w:abstractNum>
  <w:abstractNum w:abstractNumId="557">
    <w:nsid w:val="00000277"/>
    <w:multiLevelType w:val="singleLevel"/>
    <w:tmpl w:val="00000277"/>
    <w:name w:val="WW8Num629"/>
    <w:lvl w:ilvl="0">
      <w:start w:val="1"/>
      <w:numFmt w:val="bullet"/>
      <w:lvlText w:val="­"/>
      <w:lvlJc w:val="left"/>
      <w:pPr>
        <w:tabs>
          <w:tab w:val="num" w:pos="1571"/>
        </w:tabs>
        <w:ind w:left="1571" w:hanging="360"/>
      </w:pPr>
      <w:rPr>
        <w:rFonts w:ascii="Courier New" w:hAnsi="Courier New"/>
      </w:rPr>
    </w:lvl>
  </w:abstractNum>
  <w:abstractNum w:abstractNumId="558">
    <w:nsid w:val="00000278"/>
    <w:multiLevelType w:val="singleLevel"/>
    <w:tmpl w:val="00000278"/>
    <w:name w:val="WW8Num630"/>
    <w:lvl w:ilvl="0">
      <w:start w:val="1"/>
      <w:numFmt w:val="bullet"/>
      <w:lvlText w:val="­"/>
      <w:lvlJc w:val="left"/>
      <w:pPr>
        <w:tabs>
          <w:tab w:val="num" w:pos="1105"/>
        </w:tabs>
        <w:ind w:left="1105" w:hanging="397"/>
      </w:pPr>
      <w:rPr>
        <w:rFonts w:ascii="Courier New" w:hAnsi="Courier New"/>
      </w:rPr>
    </w:lvl>
  </w:abstractNum>
  <w:abstractNum w:abstractNumId="559">
    <w:nsid w:val="00000279"/>
    <w:multiLevelType w:val="singleLevel"/>
    <w:tmpl w:val="00000279"/>
    <w:name w:val="WW8Num631"/>
    <w:lvl w:ilvl="0">
      <w:start w:val="1"/>
      <w:numFmt w:val="decimal"/>
      <w:lvlText w:val="%1)"/>
      <w:lvlJc w:val="left"/>
      <w:pPr>
        <w:tabs>
          <w:tab w:val="num" w:pos="1571"/>
        </w:tabs>
        <w:ind w:left="1571" w:hanging="360"/>
      </w:pPr>
    </w:lvl>
  </w:abstractNum>
  <w:abstractNum w:abstractNumId="560">
    <w:nsid w:val="0000027A"/>
    <w:multiLevelType w:val="singleLevel"/>
    <w:tmpl w:val="0000027A"/>
    <w:name w:val="WW8Num632"/>
    <w:lvl w:ilvl="0">
      <w:start w:val="1"/>
      <w:numFmt w:val="bullet"/>
      <w:lvlText w:val="­"/>
      <w:lvlJc w:val="left"/>
      <w:pPr>
        <w:tabs>
          <w:tab w:val="num" w:pos="1571"/>
        </w:tabs>
        <w:ind w:left="1571" w:hanging="360"/>
      </w:pPr>
      <w:rPr>
        <w:rFonts w:ascii="Courier New" w:hAnsi="Courier New"/>
      </w:rPr>
    </w:lvl>
  </w:abstractNum>
  <w:abstractNum w:abstractNumId="561">
    <w:nsid w:val="0000027B"/>
    <w:multiLevelType w:val="singleLevel"/>
    <w:tmpl w:val="0000027B"/>
    <w:name w:val="WW8Num633"/>
    <w:lvl w:ilvl="0">
      <w:start w:val="1"/>
      <w:numFmt w:val="decimal"/>
      <w:lvlText w:val="%1)"/>
      <w:lvlJc w:val="left"/>
      <w:pPr>
        <w:tabs>
          <w:tab w:val="num" w:pos="1571"/>
        </w:tabs>
        <w:ind w:left="1571" w:hanging="360"/>
      </w:pPr>
    </w:lvl>
  </w:abstractNum>
  <w:abstractNum w:abstractNumId="562">
    <w:nsid w:val="0000027C"/>
    <w:multiLevelType w:val="singleLevel"/>
    <w:tmpl w:val="0000027C"/>
    <w:name w:val="WW8Num634"/>
    <w:lvl w:ilvl="0">
      <w:start w:val="1"/>
      <w:numFmt w:val="decimal"/>
      <w:lvlText w:val="%1)"/>
      <w:lvlJc w:val="left"/>
      <w:pPr>
        <w:tabs>
          <w:tab w:val="num" w:pos="1919"/>
        </w:tabs>
        <w:ind w:left="1919" w:hanging="360"/>
      </w:pPr>
    </w:lvl>
  </w:abstractNum>
  <w:abstractNum w:abstractNumId="563">
    <w:nsid w:val="0000027E"/>
    <w:multiLevelType w:val="singleLevel"/>
    <w:tmpl w:val="0000027E"/>
    <w:name w:val="WW8Num636"/>
    <w:lvl w:ilvl="0">
      <w:start w:val="1"/>
      <w:numFmt w:val="decimal"/>
      <w:lvlText w:val="%1)"/>
      <w:lvlJc w:val="left"/>
      <w:pPr>
        <w:tabs>
          <w:tab w:val="num" w:pos="1665"/>
        </w:tabs>
        <w:ind w:left="1665" w:hanging="360"/>
      </w:pPr>
    </w:lvl>
  </w:abstractNum>
  <w:abstractNum w:abstractNumId="564">
    <w:nsid w:val="0000027F"/>
    <w:multiLevelType w:val="singleLevel"/>
    <w:tmpl w:val="0000027F"/>
    <w:name w:val="WW8Num637"/>
    <w:lvl w:ilvl="0">
      <w:start w:val="1"/>
      <w:numFmt w:val="bullet"/>
      <w:lvlText w:val="­"/>
      <w:lvlJc w:val="left"/>
      <w:pPr>
        <w:tabs>
          <w:tab w:val="num" w:pos="1502"/>
        </w:tabs>
        <w:ind w:left="1502" w:hanging="397"/>
      </w:pPr>
      <w:rPr>
        <w:rFonts w:ascii="Courier New" w:hAnsi="Courier New"/>
      </w:rPr>
    </w:lvl>
  </w:abstractNum>
  <w:abstractNum w:abstractNumId="565">
    <w:nsid w:val="00000280"/>
    <w:multiLevelType w:val="singleLevel"/>
    <w:tmpl w:val="00000280"/>
    <w:name w:val="WW8Num638"/>
    <w:lvl w:ilvl="0">
      <w:start w:val="1"/>
      <w:numFmt w:val="bullet"/>
      <w:lvlText w:val="-"/>
      <w:lvlJc w:val="left"/>
      <w:pPr>
        <w:tabs>
          <w:tab w:val="num" w:pos="1916"/>
        </w:tabs>
        <w:ind w:left="1916" w:hanging="360"/>
      </w:pPr>
      <w:rPr>
        <w:rFonts w:ascii="OpenSymbol" w:hAnsi="OpenSymbol"/>
      </w:rPr>
    </w:lvl>
  </w:abstractNum>
  <w:abstractNum w:abstractNumId="566">
    <w:nsid w:val="00000281"/>
    <w:multiLevelType w:val="singleLevel"/>
    <w:tmpl w:val="00000281"/>
    <w:name w:val="WW8Num639"/>
    <w:lvl w:ilvl="0">
      <w:start w:val="1"/>
      <w:numFmt w:val="bullet"/>
      <w:lvlText w:val="­"/>
      <w:lvlJc w:val="left"/>
      <w:pPr>
        <w:tabs>
          <w:tab w:val="num" w:pos="1702"/>
        </w:tabs>
        <w:ind w:left="1702" w:hanging="397"/>
      </w:pPr>
      <w:rPr>
        <w:rFonts w:ascii="Courier New" w:hAnsi="Courier New"/>
      </w:rPr>
    </w:lvl>
  </w:abstractNum>
  <w:abstractNum w:abstractNumId="567">
    <w:nsid w:val="00000282"/>
    <w:multiLevelType w:val="singleLevel"/>
    <w:tmpl w:val="00000282"/>
    <w:name w:val="WW8Num640"/>
    <w:lvl w:ilvl="0">
      <w:start w:val="1"/>
      <w:numFmt w:val="decimal"/>
      <w:lvlText w:val="%1)"/>
      <w:lvlJc w:val="left"/>
      <w:pPr>
        <w:tabs>
          <w:tab w:val="num" w:pos="1571"/>
        </w:tabs>
        <w:ind w:left="1571" w:hanging="360"/>
      </w:pPr>
    </w:lvl>
  </w:abstractNum>
  <w:abstractNum w:abstractNumId="568">
    <w:nsid w:val="00000283"/>
    <w:multiLevelType w:val="singleLevel"/>
    <w:tmpl w:val="00000283"/>
    <w:name w:val="WW8Num641"/>
    <w:lvl w:ilvl="0">
      <w:start w:val="1"/>
      <w:numFmt w:val="bullet"/>
      <w:lvlText w:val="­"/>
      <w:lvlJc w:val="left"/>
      <w:pPr>
        <w:tabs>
          <w:tab w:val="num" w:pos="1786"/>
        </w:tabs>
        <w:ind w:left="1786" w:hanging="397"/>
      </w:pPr>
      <w:rPr>
        <w:rFonts w:ascii="Courier New" w:hAnsi="Courier New"/>
      </w:rPr>
    </w:lvl>
  </w:abstractNum>
  <w:abstractNum w:abstractNumId="569">
    <w:nsid w:val="00000284"/>
    <w:multiLevelType w:val="singleLevel"/>
    <w:tmpl w:val="00000284"/>
    <w:name w:val="WW8Num642"/>
    <w:lvl w:ilvl="0">
      <w:start w:val="1"/>
      <w:numFmt w:val="bullet"/>
      <w:lvlText w:val="­"/>
      <w:lvlJc w:val="left"/>
      <w:pPr>
        <w:tabs>
          <w:tab w:val="num" w:pos="1571"/>
        </w:tabs>
        <w:ind w:left="1571" w:hanging="360"/>
      </w:pPr>
      <w:rPr>
        <w:rFonts w:ascii="Courier New" w:hAnsi="Courier New"/>
      </w:rPr>
    </w:lvl>
  </w:abstractNum>
  <w:abstractNum w:abstractNumId="570">
    <w:nsid w:val="00000285"/>
    <w:multiLevelType w:val="singleLevel"/>
    <w:tmpl w:val="00000285"/>
    <w:name w:val="WW8Num643"/>
    <w:lvl w:ilvl="0">
      <w:start w:val="1"/>
      <w:numFmt w:val="bullet"/>
      <w:lvlText w:val="­"/>
      <w:lvlJc w:val="left"/>
      <w:pPr>
        <w:tabs>
          <w:tab w:val="num" w:pos="1571"/>
        </w:tabs>
        <w:ind w:left="1571" w:hanging="360"/>
      </w:pPr>
      <w:rPr>
        <w:rFonts w:ascii="Courier New" w:hAnsi="Courier New"/>
      </w:rPr>
    </w:lvl>
  </w:abstractNum>
  <w:abstractNum w:abstractNumId="571">
    <w:nsid w:val="00000286"/>
    <w:multiLevelType w:val="singleLevel"/>
    <w:tmpl w:val="00000286"/>
    <w:name w:val="WW8Num644"/>
    <w:lvl w:ilvl="0">
      <w:start w:val="1"/>
      <w:numFmt w:val="bullet"/>
      <w:lvlText w:val="­"/>
      <w:lvlJc w:val="left"/>
      <w:pPr>
        <w:tabs>
          <w:tab w:val="num" w:pos="1571"/>
        </w:tabs>
        <w:ind w:left="1571" w:hanging="360"/>
      </w:pPr>
      <w:rPr>
        <w:rFonts w:ascii="Courier New" w:hAnsi="Courier New"/>
      </w:rPr>
    </w:lvl>
  </w:abstractNum>
  <w:abstractNum w:abstractNumId="572">
    <w:nsid w:val="00000287"/>
    <w:multiLevelType w:val="singleLevel"/>
    <w:tmpl w:val="00000287"/>
    <w:name w:val="WW8Num645"/>
    <w:lvl w:ilvl="0">
      <w:start w:val="1"/>
      <w:numFmt w:val="decimal"/>
      <w:lvlText w:val="%1)"/>
      <w:lvlJc w:val="left"/>
      <w:pPr>
        <w:tabs>
          <w:tab w:val="num" w:pos="0"/>
        </w:tabs>
        <w:ind w:left="2291" w:hanging="360"/>
      </w:pPr>
    </w:lvl>
  </w:abstractNum>
  <w:abstractNum w:abstractNumId="573">
    <w:nsid w:val="00000288"/>
    <w:multiLevelType w:val="singleLevel"/>
    <w:tmpl w:val="00000288"/>
    <w:name w:val="WW8Num646"/>
    <w:lvl w:ilvl="0">
      <w:start w:val="1"/>
      <w:numFmt w:val="bullet"/>
      <w:lvlText w:val="­"/>
      <w:lvlJc w:val="left"/>
      <w:pPr>
        <w:tabs>
          <w:tab w:val="num" w:pos="1702"/>
        </w:tabs>
        <w:ind w:left="1702" w:hanging="397"/>
      </w:pPr>
      <w:rPr>
        <w:rFonts w:ascii="Courier New" w:hAnsi="Courier New"/>
      </w:rPr>
    </w:lvl>
  </w:abstractNum>
  <w:abstractNum w:abstractNumId="574">
    <w:nsid w:val="00000289"/>
    <w:multiLevelType w:val="singleLevel"/>
    <w:tmpl w:val="00000289"/>
    <w:name w:val="WW8Num647"/>
    <w:lvl w:ilvl="0">
      <w:start w:val="1"/>
      <w:numFmt w:val="decimal"/>
      <w:lvlText w:val="%1)"/>
      <w:lvlJc w:val="left"/>
      <w:pPr>
        <w:tabs>
          <w:tab w:val="num" w:pos="1571"/>
        </w:tabs>
        <w:ind w:left="1571" w:hanging="360"/>
      </w:pPr>
    </w:lvl>
  </w:abstractNum>
  <w:abstractNum w:abstractNumId="575">
    <w:nsid w:val="0000028A"/>
    <w:multiLevelType w:val="singleLevel"/>
    <w:tmpl w:val="0000028A"/>
    <w:name w:val="WW8Num648"/>
    <w:lvl w:ilvl="0">
      <w:start w:val="1"/>
      <w:numFmt w:val="bullet"/>
      <w:lvlText w:val="­"/>
      <w:lvlJc w:val="left"/>
      <w:pPr>
        <w:tabs>
          <w:tab w:val="num" w:pos="1571"/>
        </w:tabs>
        <w:ind w:left="1571" w:hanging="360"/>
      </w:pPr>
      <w:rPr>
        <w:rFonts w:ascii="Courier New" w:hAnsi="Courier New"/>
      </w:rPr>
    </w:lvl>
  </w:abstractNum>
  <w:abstractNum w:abstractNumId="576">
    <w:nsid w:val="0000028B"/>
    <w:multiLevelType w:val="singleLevel"/>
    <w:tmpl w:val="0000028B"/>
    <w:name w:val="WW8Num649"/>
    <w:lvl w:ilvl="0">
      <w:start w:val="1"/>
      <w:numFmt w:val="decimal"/>
      <w:lvlText w:val="%1)"/>
      <w:lvlJc w:val="left"/>
      <w:pPr>
        <w:tabs>
          <w:tab w:val="num" w:pos="1571"/>
        </w:tabs>
        <w:ind w:left="1571" w:hanging="360"/>
      </w:pPr>
    </w:lvl>
  </w:abstractNum>
  <w:abstractNum w:abstractNumId="577">
    <w:nsid w:val="0000028C"/>
    <w:multiLevelType w:val="singleLevel"/>
    <w:tmpl w:val="0000028C"/>
    <w:name w:val="WW8Num650"/>
    <w:lvl w:ilvl="0">
      <w:start w:val="1"/>
      <w:numFmt w:val="decimal"/>
      <w:lvlText w:val="%1)"/>
      <w:lvlJc w:val="left"/>
      <w:pPr>
        <w:tabs>
          <w:tab w:val="num" w:pos="1465"/>
        </w:tabs>
        <w:ind w:left="1465" w:hanging="360"/>
      </w:pPr>
    </w:lvl>
  </w:abstractNum>
  <w:abstractNum w:abstractNumId="578">
    <w:nsid w:val="0000028D"/>
    <w:multiLevelType w:val="singleLevel"/>
    <w:tmpl w:val="0000028D"/>
    <w:name w:val="WW8Num651"/>
    <w:lvl w:ilvl="0">
      <w:start w:val="1"/>
      <w:numFmt w:val="bullet"/>
      <w:lvlText w:val="­"/>
      <w:lvlJc w:val="left"/>
      <w:pPr>
        <w:tabs>
          <w:tab w:val="num" w:pos="1068"/>
        </w:tabs>
        <w:ind w:left="1068" w:hanging="360"/>
      </w:pPr>
      <w:rPr>
        <w:rFonts w:ascii="Courier New" w:hAnsi="Courier New"/>
      </w:rPr>
    </w:lvl>
  </w:abstractNum>
  <w:abstractNum w:abstractNumId="579">
    <w:nsid w:val="0000028E"/>
    <w:multiLevelType w:val="singleLevel"/>
    <w:tmpl w:val="0000028E"/>
    <w:name w:val="WW8Num652"/>
    <w:lvl w:ilvl="0">
      <w:start w:val="1"/>
      <w:numFmt w:val="decimal"/>
      <w:lvlText w:val="%1)"/>
      <w:lvlJc w:val="left"/>
      <w:pPr>
        <w:tabs>
          <w:tab w:val="num" w:pos="1571"/>
        </w:tabs>
        <w:ind w:left="1571" w:hanging="360"/>
      </w:pPr>
    </w:lvl>
  </w:abstractNum>
  <w:abstractNum w:abstractNumId="580">
    <w:nsid w:val="0000028F"/>
    <w:multiLevelType w:val="singleLevel"/>
    <w:tmpl w:val="0000028F"/>
    <w:name w:val="WW8Num653"/>
    <w:lvl w:ilvl="0">
      <w:start w:val="1"/>
      <w:numFmt w:val="bullet"/>
      <w:lvlText w:val=""/>
      <w:lvlJc w:val="left"/>
      <w:pPr>
        <w:tabs>
          <w:tab w:val="num" w:pos="1776"/>
        </w:tabs>
        <w:ind w:left="1776" w:hanging="360"/>
      </w:pPr>
      <w:rPr>
        <w:rFonts w:ascii="Symbol" w:hAnsi="Symbol"/>
      </w:rPr>
    </w:lvl>
  </w:abstractNum>
  <w:abstractNum w:abstractNumId="581">
    <w:nsid w:val="00000290"/>
    <w:multiLevelType w:val="singleLevel"/>
    <w:tmpl w:val="00000290"/>
    <w:name w:val="WW8Num654"/>
    <w:lvl w:ilvl="0">
      <w:start w:val="1"/>
      <w:numFmt w:val="decimal"/>
      <w:lvlText w:val="%1)"/>
      <w:lvlJc w:val="left"/>
      <w:pPr>
        <w:tabs>
          <w:tab w:val="num" w:pos="1571"/>
        </w:tabs>
        <w:ind w:left="1571" w:hanging="360"/>
      </w:pPr>
    </w:lvl>
  </w:abstractNum>
  <w:abstractNum w:abstractNumId="582">
    <w:nsid w:val="00000291"/>
    <w:multiLevelType w:val="singleLevel"/>
    <w:tmpl w:val="00000291"/>
    <w:name w:val="WW8Num655"/>
    <w:lvl w:ilvl="0">
      <w:start w:val="1"/>
      <w:numFmt w:val="bullet"/>
      <w:lvlText w:val="-"/>
      <w:lvlJc w:val="left"/>
      <w:pPr>
        <w:tabs>
          <w:tab w:val="num" w:pos="1916"/>
        </w:tabs>
        <w:ind w:left="1916" w:hanging="360"/>
      </w:pPr>
      <w:rPr>
        <w:rFonts w:ascii="OpenSymbol" w:hAnsi="OpenSymbol"/>
      </w:rPr>
    </w:lvl>
  </w:abstractNum>
  <w:abstractNum w:abstractNumId="583">
    <w:nsid w:val="00000292"/>
    <w:multiLevelType w:val="singleLevel"/>
    <w:tmpl w:val="00000292"/>
    <w:name w:val="WW8Num656"/>
    <w:lvl w:ilvl="0">
      <w:start w:val="1"/>
      <w:numFmt w:val="bullet"/>
      <w:lvlText w:val="­"/>
      <w:lvlJc w:val="left"/>
      <w:pPr>
        <w:tabs>
          <w:tab w:val="num" w:pos="1211"/>
        </w:tabs>
        <w:ind w:left="1211" w:hanging="360"/>
      </w:pPr>
      <w:rPr>
        <w:rFonts w:ascii="Courier New" w:hAnsi="Courier New"/>
      </w:rPr>
    </w:lvl>
  </w:abstractNum>
  <w:abstractNum w:abstractNumId="584">
    <w:nsid w:val="00000293"/>
    <w:multiLevelType w:val="multilevel"/>
    <w:tmpl w:val="00000293"/>
    <w:name w:val="WW8Num657"/>
    <w:lvl w:ilvl="0">
      <w:start w:val="1"/>
      <w:numFmt w:val="decimal"/>
      <w:lvlText w:val="%1)"/>
      <w:lvlJc w:val="left"/>
      <w:pPr>
        <w:tabs>
          <w:tab w:val="num" w:pos="1571"/>
        </w:tabs>
        <w:ind w:left="1571" w:hanging="360"/>
      </w:pPr>
    </w:lvl>
    <w:lvl w:ilvl="1">
      <w:start w:val="1"/>
      <w:numFmt w:val="bullet"/>
      <w:lvlText w:val="-"/>
      <w:lvlJc w:val="left"/>
      <w:pPr>
        <w:tabs>
          <w:tab w:val="num" w:pos="2291"/>
        </w:tabs>
        <w:ind w:left="2291" w:hanging="360"/>
      </w:pPr>
      <w:rPr>
        <w:rFonts w:ascii="OpenSymbol" w:hAnsi="OpenSymbol" w:cs="Courier New"/>
      </w:rPr>
    </w:lvl>
    <w:lvl w:ilvl="2">
      <w:start w:val="1"/>
      <w:numFmt w:val="lowerRoman"/>
      <w:lvlText w:val="%3."/>
      <w:lvlJc w:val="left"/>
      <w:pPr>
        <w:tabs>
          <w:tab w:val="num" w:pos="3011"/>
        </w:tabs>
        <w:ind w:left="3011" w:hanging="180"/>
      </w:pPr>
    </w:lvl>
    <w:lvl w:ilvl="3">
      <w:start w:val="1"/>
      <w:numFmt w:val="decimal"/>
      <w:lvlText w:val="%4."/>
      <w:lvlJc w:val="left"/>
      <w:pPr>
        <w:tabs>
          <w:tab w:val="num" w:pos="3731"/>
        </w:tabs>
        <w:ind w:left="3731" w:hanging="360"/>
      </w:pPr>
    </w:lvl>
    <w:lvl w:ilvl="4">
      <w:start w:val="1"/>
      <w:numFmt w:val="lowerLetter"/>
      <w:lvlText w:val="%5."/>
      <w:lvlJc w:val="left"/>
      <w:pPr>
        <w:tabs>
          <w:tab w:val="num" w:pos="4451"/>
        </w:tabs>
        <w:ind w:left="4451" w:hanging="360"/>
      </w:pPr>
    </w:lvl>
    <w:lvl w:ilvl="5">
      <w:start w:val="1"/>
      <w:numFmt w:val="lowerRoman"/>
      <w:lvlText w:val="%6."/>
      <w:lvlJc w:val="left"/>
      <w:pPr>
        <w:tabs>
          <w:tab w:val="num" w:pos="5171"/>
        </w:tabs>
        <w:ind w:left="5171" w:hanging="180"/>
      </w:pPr>
    </w:lvl>
    <w:lvl w:ilvl="6">
      <w:start w:val="1"/>
      <w:numFmt w:val="decimal"/>
      <w:lvlText w:val="%7."/>
      <w:lvlJc w:val="left"/>
      <w:pPr>
        <w:tabs>
          <w:tab w:val="num" w:pos="5891"/>
        </w:tabs>
        <w:ind w:left="5891" w:hanging="360"/>
      </w:pPr>
    </w:lvl>
    <w:lvl w:ilvl="7">
      <w:start w:val="1"/>
      <w:numFmt w:val="lowerLetter"/>
      <w:lvlText w:val="%8."/>
      <w:lvlJc w:val="left"/>
      <w:pPr>
        <w:tabs>
          <w:tab w:val="num" w:pos="6611"/>
        </w:tabs>
        <w:ind w:left="6611" w:hanging="360"/>
      </w:pPr>
    </w:lvl>
    <w:lvl w:ilvl="8">
      <w:start w:val="1"/>
      <w:numFmt w:val="lowerRoman"/>
      <w:lvlText w:val="%9."/>
      <w:lvlJc w:val="left"/>
      <w:pPr>
        <w:tabs>
          <w:tab w:val="num" w:pos="7331"/>
        </w:tabs>
        <w:ind w:left="7331" w:hanging="180"/>
      </w:pPr>
    </w:lvl>
  </w:abstractNum>
  <w:abstractNum w:abstractNumId="585">
    <w:nsid w:val="00000294"/>
    <w:multiLevelType w:val="singleLevel"/>
    <w:tmpl w:val="00000294"/>
    <w:name w:val="WW8Num658"/>
    <w:lvl w:ilvl="0">
      <w:start w:val="1"/>
      <w:numFmt w:val="bullet"/>
      <w:lvlText w:val="­"/>
      <w:lvlJc w:val="left"/>
      <w:pPr>
        <w:tabs>
          <w:tab w:val="num" w:pos="1502"/>
        </w:tabs>
        <w:ind w:left="1502" w:hanging="397"/>
      </w:pPr>
      <w:rPr>
        <w:rFonts w:ascii="Courier New" w:hAnsi="Courier New"/>
      </w:rPr>
    </w:lvl>
  </w:abstractNum>
  <w:abstractNum w:abstractNumId="586">
    <w:nsid w:val="00000295"/>
    <w:multiLevelType w:val="singleLevel"/>
    <w:tmpl w:val="00000295"/>
    <w:name w:val="WW8Num659"/>
    <w:lvl w:ilvl="0">
      <w:start w:val="1"/>
      <w:numFmt w:val="decimal"/>
      <w:lvlText w:val="%1)"/>
      <w:lvlJc w:val="left"/>
      <w:pPr>
        <w:tabs>
          <w:tab w:val="num" w:pos="1571"/>
        </w:tabs>
        <w:ind w:left="1571" w:hanging="360"/>
      </w:pPr>
    </w:lvl>
  </w:abstractNum>
  <w:abstractNum w:abstractNumId="587">
    <w:nsid w:val="00000296"/>
    <w:multiLevelType w:val="singleLevel"/>
    <w:tmpl w:val="00000296"/>
    <w:name w:val="WW8Num660"/>
    <w:lvl w:ilvl="0">
      <w:start w:val="1"/>
      <w:numFmt w:val="decimal"/>
      <w:lvlText w:val="%1)"/>
      <w:lvlJc w:val="left"/>
      <w:pPr>
        <w:tabs>
          <w:tab w:val="num" w:pos="1919"/>
        </w:tabs>
        <w:ind w:left="1919" w:hanging="360"/>
      </w:pPr>
    </w:lvl>
  </w:abstractNum>
  <w:abstractNum w:abstractNumId="588">
    <w:nsid w:val="00000297"/>
    <w:multiLevelType w:val="singleLevel"/>
    <w:tmpl w:val="00000297"/>
    <w:name w:val="WW8Num661"/>
    <w:lvl w:ilvl="0">
      <w:start w:val="1"/>
      <w:numFmt w:val="bullet"/>
      <w:lvlText w:val="-"/>
      <w:lvlJc w:val="left"/>
      <w:pPr>
        <w:tabs>
          <w:tab w:val="num" w:pos="1916"/>
        </w:tabs>
        <w:ind w:left="1916" w:hanging="360"/>
      </w:pPr>
      <w:rPr>
        <w:rFonts w:ascii="OpenSymbol" w:hAnsi="OpenSymbol"/>
      </w:rPr>
    </w:lvl>
  </w:abstractNum>
  <w:abstractNum w:abstractNumId="589">
    <w:nsid w:val="00000298"/>
    <w:multiLevelType w:val="singleLevel"/>
    <w:tmpl w:val="00000298"/>
    <w:name w:val="WW8Num662"/>
    <w:lvl w:ilvl="0">
      <w:start w:val="1"/>
      <w:numFmt w:val="bullet"/>
      <w:lvlText w:val="­"/>
      <w:lvlJc w:val="left"/>
      <w:pPr>
        <w:tabs>
          <w:tab w:val="num" w:pos="1571"/>
        </w:tabs>
        <w:ind w:left="1571" w:hanging="360"/>
      </w:pPr>
      <w:rPr>
        <w:rFonts w:ascii="Courier New" w:hAnsi="Courier New"/>
      </w:rPr>
    </w:lvl>
  </w:abstractNum>
  <w:abstractNum w:abstractNumId="590">
    <w:nsid w:val="00000299"/>
    <w:multiLevelType w:val="singleLevel"/>
    <w:tmpl w:val="00000299"/>
    <w:name w:val="WW8Num663"/>
    <w:lvl w:ilvl="0">
      <w:start w:val="1"/>
      <w:numFmt w:val="decimal"/>
      <w:lvlText w:val="%1)"/>
      <w:lvlJc w:val="left"/>
      <w:pPr>
        <w:tabs>
          <w:tab w:val="num" w:pos="1919"/>
        </w:tabs>
        <w:ind w:left="1919" w:hanging="360"/>
      </w:pPr>
    </w:lvl>
  </w:abstractNum>
  <w:abstractNum w:abstractNumId="591">
    <w:nsid w:val="0000029A"/>
    <w:multiLevelType w:val="singleLevel"/>
    <w:tmpl w:val="0000029A"/>
    <w:name w:val="WW8Num664"/>
    <w:lvl w:ilvl="0">
      <w:start w:val="1"/>
      <w:numFmt w:val="bullet"/>
      <w:lvlText w:val="-"/>
      <w:lvlJc w:val="left"/>
      <w:pPr>
        <w:tabs>
          <w:tab w:val="num" w:pos="1571"/>
        </w:tabs>
        <w:ind w:left="1571" w:hanging="360"/>
      </w:pPr>
      <w:rPr>
        <w:rFonts w:ascii="OpenSymbol" w:hAnsi="OpenSymbol"/>
      </w:rPr>
    </w:lvl>
  </w:abstractNum>
  <w:abstractNum w:abstractNumId="592">
    <w:nsid w:val="0000029B"/>
    <w:multiLevelType w:val="singleLevel"/>
    <w:tmpl w:val="0000029B"/>
    <w:name w:val="WW8Num665"/>
    <w:lvl w:ilvl="0">
      <w:start w:val="1"/>
      <w:numFmt w:val="decimal"/>
      <w:lvlText w:val="%1)"/>
      <w:lvlJc w:val="left"/>
      <w:pPr>
        <w:tabs>
          <w:tab w:val="num" w:pos="1919"/>
        </w:tabs>
        <w:ind w:left="1919" w:hanging="360"/>
      </w:pPr>
    </w:lvl>
  </w:abstractNum>
  <w:abstractNum w:abstractNumId="593">
    <w:nsid w:val="0000029C"/>
    <w:multiLevelType w:val="singleLevel"/>
    <w:tmpl w:val="0000029C"/>
    <w:name w:val="WW8Num666"/>
    <w:lvl w:ilvl="0">
      <w:start w:val="1"/>
      <w:numFmt w:val="bullet"/>
      <w:lvlText w:val="­"/>
      <w:lvlJc w:val="left"/>
      <w:pPr>
        <w:tabs>
          <w:tab w:val="num" w:pos="1571"/>
        </w:tabs>
        <w:ind w:left="1571" w:hanging="360"/>
      </w:pPr>
      <w:rPr>
        <w:rFonts w:ascii="Courier New" w:hAnsi="Courier New"/>
      </w:rPr>
    </w:lvl>
  </w:abstractNum>
  <w:abstractNum w:abstractNumId="594">
    <w:nsid w:val="0000029D"/>
    <w:multiLevelType w:val="singleLevel"/>
    <w:tmpl w:val="0000029D"/>
    <w:name w:val="WW8Num667"/>
    <w:lvl w:ilvl="0">
      <w:start w:val="1"/>
      <w:numFmt w:val="bullet"/>
      <w:lvlText w:val=""/>
      <w:lvlJc w:val="left"/>
      <w:pPr>
        <w:tabs>
          <w:tab w:val="num" w:pos="1778"/>
        </w:tabs>
        <w:ind w:left="1778" w:hanging="530"/>
      </w:pPr>
      <w:rPr>
        <w:rFonts w:ascii="Symbol" w:hAnsi="Symbol"/>
      </w:rPr>
    </w:lvl>
  </w:abstractNum>
  <w:abstractNum w:abstractNumId="595">
    <w:nsid w:val="0000029E"/>
    <w:multiLevelType w:val="multilevel"/>
    <w:tmpl w:val="0000029E"/>
    <w:name w:val="WW8Num668"/>
    <w:lvl w:ilvl="0">
      <w:start w:val="1"/>
      <w:numFmt w:val="bullet"/>
      <w:lvlText w:val="­"/>
      <w:lvlJc w:val="left"/>
      <w:pPr>
        <w:tabs>
          <w:tab w:val="num" w:pos="1571"/>
        </w:tabs>
        <w:ind w:left="1571" w:hanging="360"/>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596">
    <w:nsid w:val="0000029F"/>
    <w:multiLevelType w:val="singleLevel"/>
    <w:tmpl w:val="0000029F"/>
    <w:name w:val="WW8Num669"/>
    <w:lvl w:ilvl="0">
      <w:start w:val="1"/>
      <w:numFmt w:val="bullet"/>
      <w:lvlText w:val="­"/>
      <w:lvlJc w:val="left"/>
      <w:pPr>
        <w:tabs>
          <w:tab w:val="num" w:pos="1702"/>
        </w:tabs>
        <w:ind w:left="1702" w:hanging="397"/>
      </w:pPr>
      <w:rPr>
        <w:rFonts w:ascii="Courier New" w:hAnsi="Courier New"/>
      </w:rPr>
    </w:lvl>
  </w:abstractNum>
  <w:abstractNum w:abstractNumId="597">
    <w:nsid w:val="000002A0"/>
    <w:multiLevelType w:val="singleLevel"/>
    <w:tmpl w:val="000002A0"/>
    <w:name w:val="WW8Num670"/>
    <w:lvl w:ilvl="0">
      <w:start w:val="1"/>
      <w:numFmt w:val="bullet"/>
      <w:lvlText w:val=""/>
      <w:lvlJc w:val="left"/>
      <w:pPr>
        <w:tabs>
          <w:tab w:val="num" w:pos="1778"/>
        </w:tabs>
        <w:ind w:left="1778" w:hanging="530"/>
      </w:pPr>
      <w:rPr>
        <w:rFonts w:ascii="Symbol" w:hAnsi="Symbol"/>
      </w:rPr>
    </w:lvl>
  </w:abstractNum>
  <w:abstractNum w:abstractNumId="598">
    <w:nsid w:val="000002A1"/>
    <w:multiLevelType w:val="singleLevel"/>
    <w:tmpl w:val="000002A1"/>
    <w:name w:val="WW8Num671"/>
    <w:lvl w:ilvl="0">
      <w:start w:val="1"/>
      <w:numFmt w:val="bullet"/>
      <w:lvlText w:val="­"/>
      <w:lvlJc w:val="left"/>
      <w:pPr>
        <w:tabs>
          <w:tab w:val="num" w:pos="1571"/>
        </w:tabs>
        <w:ind w:left="1571" w:hanging="360"/>
      </w:pPr>
      <w:rPr>
        <w:rFonts w:ascii="Courier New" w:hAnsi="Courier New"/>
      </w:rPr>
    </w:lvl>
  </w:abstractNum>
  <w:abstractNum w:abstractNumId="599">
    <w:nsid w:val="000002A2"/>
    <w:multiLevelType w:val="singleLevel"/>
    <w:tmpl w:val="000002A2"/>
    <w:name w:val="WW8Num672"/>
    <w:lvl w:ilvl="0">
      <w:start w:val="1"/>
      <w:numFmt w:val="bullet"/>
      <w:lvlText w:val="­"/>
      <w:lvlJc w:val="left"/>
      <w:pPr>
        <w:tabs>
          <w:tab w:val="num" w:pos="1571"/>
        </w:tabs>
        <w:ind w:left="1571" w:hanging="360"/>
      </w:pPr>
      <w:rPr>
        <w:rFonts w:ascii="Courier New" w:hAnsi="Courier New"/>
      </w:rPr>
    </w:lvl>
  </w:abstractNum>
  <w:abstractNum w:abstractNumId="600">
    <w:nsid w:val="000002A3"/>
    <w:multiLevelType w:val="singleLevel"/>
    <w:tmpl w:val="000002A3"/>
    <w:name w:val="WW8Num673"/>
    <w:lvl w:ilvl="0">
      <w:start w:val="1"/>
      <w:numFmt w:val="bullet"/>
      <w:lvlText w:val="­"/>
      <w:lvlJc w:val="left"/>
      <w:pPr>
        <w:tabs>
          <w:tab w:val="num" w:pos="1571"/>
        </w:tabs>
        <w:ind w:left="1571" w:hanging="360"/>
      </w:pPr>
      <w:rPr>
        <w:rFonts w:ascii="Courier New" w:hAnsi="Courier New"/>
      </w:rPr>
    </w:lvl>
  </w:abstractNum>
  <w:abstractNum w:abstractNumId="601">
    <w:nsid w:val="000002A4"/>
    <w:multiLevelType w:val="singleLevel"/>
    <w:tmpl w:val="000002A4"/>
    <w:name w:val="WW8Num674"/>
    <w:lvl w:ilvl="0">
      <w:start w:val="1"/>
      <w:numFmt w:val="decimal"/>
      <w:lvlText w:val="%1)"/>
      <w:lvlJc w:val="left"/>
      <w:pPr>
        <w:tabs>
          <w:tab w:val="num" w:pos="1068"/>
        </w:tabs>
        <w:ind w:left="1068" w:hanging="360"/>
      </w:pPr>
    </w:lvl>
  </w:abstractNum>
  <w:abstractNum w:abstractNumId="602">
    <w:nsid w:val="000002A5"/>
    <w:multiLevelType w:val="singleLevel"/>
    <w:tmpl w:val="000002A5"/>
    <w:name w:val="WW8Num675"/>
    <w:lvl w:ilvl="0">
      <w:start w:val="1"/>
      <w:numFmt w:val="bullet"/>
      <w:lvlText w:val="­"/>
      <w:lvlJc w:val="left"/>
      <w:pPr>
        <w:tabs>
          <w:tab w:val="num" w:pos="1702"/>
        </w:tabs>
        <w:ind w:left="1702" w:hanging="397"/>
      </w:pPr>
      <w:rPr>
        <w:rFonts w:ascii="Courier New" w:hAnsi="Courier New"/>
      </w:rPr>
    </w:lvl>
  </w:abstractNum>
  <w:abstractNum w:abstractNumId="603">
    <w:nsid w:val="000002A6"/>
    <w:multiLevelType w:val="singleLevel"/>
    <w:tmpl w:val="000002A6"/>
    <w:name w:val="WW8Num676"/>
    <w:lvl w:ilvl="0">
      <w:start w:val="1"/>
      <w:numFmt w:val="decimal"/>
      <w:lvlText w:val="%1)"/>
      <w:lvlJc w:val="left"/>
      <w:pPr>
        <w:tabs>
          <w:tab w:val="num" w:pos="1068"/>
        </w:tabs>
        <w:ind w:left="1068" w:hanging="360"/>
      </w:pPr>
    </w:lvl>
  </w:abstractNum>
  <w:abstractNum w:abstractNumId="604">
    <w:nsid w:val="000002A8"/>
    <w:multiLevelType w:val="multilevel"/>
    <w:tmpl w:val="000002A8"/>
    <w:name w:val="WW8Num678"/>
    <w:lvl w:ilvl="0">
      <w:start w:val="1"/>
      <w:numFmt w:val="bullet"/>
      <w:lvlText w:val="­"/>
      <w:lvlJc w:val="left"/>
      <w:pPr>
        <w:tabs>
          <w:tab w:val="num" w:pos="1571"/>
        </w:tabs>
        <w:ind w:left="1571" w:hanging="360"/>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605">
    <w:nsid w:val="000002A9"/>
    <w:multiLevelType w:val="singleLevel"/>
    <w:tmpl w:val="000002A9"/>
    <w:name w:val="WW8Num679"/>
    <w:lvl w:ilvl="0">
      <w:start w:val="1"/>
      <w:numFmt w:val="bullet"/>
      <w:lvlText w:val="-"/>
      <w:lvlJc w:val="left"/>
      <w:pPr>
        <w:tabs>
          <w:tab w:val="num" w:pos="1068"/>
        </w:tabs>
        <w:ind w:left="1068" w:hanging="360"/>
      </w:pPr>
      <w:rPr>
        <w:rFonts w:ascii="OpenSymbol" w:hAnsi="OpenSymbol"/>
      </w:rPr>
    </w:lvl>
  </w:abstractNum>
  <w:abstractNum w:abstractNumId="606">
    <w:nsid w:val="000002AA"/>
    <w:multiLevelType w:val="singleLevel"/>
    <w:tmpl w:val="000002AA"/>
    <w:name w:val="WW8Num680"/>
    <w:lvl w:ilvl="0">
      <w:start w:val="1"/>
      <w:numFmt w:val="bullet"/>
      <w:lvlText w:val="­"/>
      <w:lvlJc w:val="left"/>
      <w:pPr>
        <w:tabs>
          <w:tab w:val="num" w:pos="1502"/>
        </w:tabs>
        <w:ind w:left="1502" w:hanging="397"/>
      </w:pPr>
      <w:rPr>
        <w:rFonts w:ascii="Courier New" w:hAnsi="Courier New"/>
      </w:rPr>
    </w:lvl>
  </w:abstractNum>
  <w:abstractNum w:abstractNumId="607">
    <w:nsid w:val="000002AB"/>
    <w:multiLevelType w:val="singleLevel"/>
    <w:tmpl w:val="000002AB"/>
    <w:name w:val="WW8Num681"/>
    <w:lvl w:ilvl="0">
      <w:start w:val="1"/>
      <w:numFmt w:val="decimal"/>
      <w:lvlText w:val="%1)"/>
      <w:lvlJc w:val="left"/>
      <w:pPr>
        <w:tabs>
          <w:tab w:val="num" w:pos="1571"/>
        </w:tabs>
        <w:ind w:left="1571" w:hanging="360"/>
      </w:pPr>
    </w:lvl>
  </w:abstractNum>
  <w:abstractNum w:abstractNumId="608">
    <w:nsid w:val="000002AC"/>
    <w:multiLevelType w:val="singleLevel"/>
    <w:tmpl w:val="000002AC"/>
    <w:name w:val="WW8Num682"/>
    <w:lvl w:ilvl="0">
      <w:start w:val="1"/>
      <w:numFmt w:val="bullet"/>
      <w:lvlText w:val="-"/>
      <w:lvlJc w:val="left"/>
      <w:pPr>
        <w:tabs>
          <w:tab w:val="num" w:pos="1571"/>
        </w:tabs>
        <w:ind w:left="1571" w:hanging="360"/>
      </w:pPr>
      <w:rPr>
        <w:rFonts w:ascii="Times New Roman" w:hAnsi="Times New Roman"/>
      </w:rPr>
    </w:lvl>
  </w:abstractNum>
  <w:abstractNum w:abstractNumId="609">
    <w:nsid w:val="000002AD"/>
    <w:multiLevelType w:val="singleLevel"/>
    <w:tmpl w:val="000002AD"/>
    <w:name w:val="WW8Num683"/>
    <w:lvl w:ilvl="0">
      <w:start w:val="1"/>
      <w:numFmt w:val="bullet"/>
      <w:lvlText w:val="­"/>
      <w:lvlJc w:val="left"/>
      <w:pPr>
        <w:tabs>
          <w:tab w:val="num" w:pos="1608"/>
        </w:tabs>
        <w:ind w:left="1608" w:hanging="397"/>
      </w:pPr>
      <w:rPr>
        <w:rFonts w:ascii="Courier New" w:hAnsi="Courier New"/>
      </w:rPr>
    </w:lvl>
  </w:abstractNum>
  <w:abstractNum w:abstractNumId="610">
    <w:nsid w:val="000002AE"/>
    <w:multiLevelType w:val="singleLevel"/>
    <w:tmpl w:val="000002AE"/>
    <w:name w:val="WW8Num684"/>
    <w:lvl w:ilvl="0">
      <w:start w:val="1"/>
      <w:numFmt w:val="bullet"/>
      <w:lvlText w:val=""/>
      <w:lvlJc w:val="left"/>
      <w:pPr>
        <w:tabs>
          <w:tab w:val="num" w:pos="1778"/>
        </w:tabs>
        <w:ind w:left="1778" w:hanging="530"/>
      </w:pPr>
      <w:rPr>
        <w:rFonts w:ascii="Symbol" w:hAnsi="Symbol"/>
      </w:rPr>
    </w:lvl>
  </w:abstractNum>
  <w:abstractNum w:abstractNumId="611">
    <w:nsid w:val="000002B0"/>
    <w:multiLevelType w:val="singleLevel"/>
    <w:tmpl w:val="000002B0"/>
    <w:name w:val="WW8Num686"/>
    <w:lvl w:ilvl="0">
      <w:start w:val="1"/>
      <w:numFmt w:val="bullet"/>
      <w:lvlText w:val="­"/>
      <w:lvlJc w:val="left"/>
      <w:pPr>
        <w:tabs>
          <w:tab w:val="num" w:pos="1105"/>
        </w:tabs>
        <w:ind w:left="1105" w:hanging="397"/>
      </w:pPr>
      <w:rPr>
        <w:rFonts w:ascii="Courier New" w:hAnsi="Courier New"/>
      </w:rPr>
    </w:lvl>
  </w:abstractNum>
  <w:abstractNum w:abstractNumId="612">
    <w:nsid w:val="000002B1"/>
    <w:multiLevelType w:val="singleLevel"/>
    <w:tmpl w:val="000002B1"/>
    <w:name w:val="WW8Num687"/>
    <w:lvl w:ilvl="0">
      <w:start w:val="1"/>
      <w:numFmt w:val="bullet"/>
      <w:lvlText w:val="­"/>
      <w:lvlJc w:val="left"/>
      <w:pPr>
        <w:tabs>
          <w:tab w:val="num" w:pos="1571"/>
        </w:tabs>
        <w:ind w:left="1571" w:hanging="360"/>
      </w:pPr>
      <w:rPr>
        <w:rFonts w:ascii="Courier New" w:hAnsi="Courier New"/>
      </w:rPr>
    </w:lvl>
  </w:abstractNum>
  <w:abstractNum w:abstractNumId="613">
    <w:nsid w:val="000002B2"/>
    <w:multiLevelType w:val="singleLevel"/>
    <w:tmpl w:val="000002B2"/>
    <w:name w:val="WW8Num688"/>
    <w:lvl w:ilvl="0">
      <w:start w:val="1"/>
      <w:numFmt w:val="bullet"/>
      <w:lvlText w:val="­"/>
      <w:lvlJc w:val="left"/>
      <w:pPr>
        <w:tabs>
          <w:tab w:val="num" w:pos="1571"/>
        </w:tabs>
        <w:ind w:left="1571" w:hanging="360"/>
      </w:pPr>
      <w:rPr>
        <w:rFonts w:ascii="Courier New" w:hAnsi="Courier New" w:cs="Times New Roman"/>
      </w:rPr>
    </w:lvl>
  </w:abstractNum>
  <w:abstractNum w:abstractNumId="614">
    <w:nsid w:val="000002B3"/>
    <w:multiLevelType w:val="singleLevel"/>
    <w:tmpl w:val="000002B3"/>
    <w:name w:val="WW8Num689"/>
    <w:lvl w:ilvl="0">
      <w:start w:val="1"/>
      <w:numFmt w:val="bullet"/>
      <w:lvlText w:val="­"/>
      <w:lvlJc w:val="left"/>
      <w:pPr>
        <w:tabs>
          <w:tab w:val="num" w:pos="1702"/>
        </w:tabs>
        <w:ind w:left="1702" w:hanging="397"/>
      </w:pPr>
      <w:rPr>
        <w:rFonts w:ascii="Courier New" w:hAnsi="Courier New"/>
      </w:rPr>
    </w:lvl>
  </w:abstractNum>
  <w:abstractNum w:abstractNumId="615">
    <w:nsid w:val="000002B4"/>
    <w:multiLevelType w:val="singleLevel"/>
    <w:tmpl w:val="000002B4"/>
    <w:name w:val="WW8Num690"/>
    <w:lvl w:ilvl="0">
      <w:start w:val="1"/>
      <w:numFmt w:val="bullet"/>
      <w:lvlText w:val="­"/>
      <w:lvlJc w:val="left"/>
      <w:pPr>
        <w:tabs>
          <w:tab w:val="num" w:pos="1702"/>
        </w:tabs>
        <w:ind w:left="1702" w:hanging="397"/>
      </w:pPr>
      <w:rPr>
        <w:rFonts w:ascii="Courier New" w:hAnsi="Courier New"/>
      </w:rPr>
    </w:lvl>
  </w:abstractNum>
  <w:abstractNum w:abstractNumId="616">
    <w:nsid w:val="000002B5"/>
    <w:multiLevelType w:val="singleLevel"/>
    <w:tmpl w:val="000002B5"/>
    <w:name w:val="WW8Num691"/>
    <w:lvl w:ilvl="0">
      <w:start w:val="1"/>
      <w:numFmt w:val="bullet"/>
      <w:lvlText w:val="-"/>
      <w:lvlJc w:val="left"/>
      <w:pPr>
        <w:tabs>
          <w:tab w:val="num" w:pos="1571"/>
        </w:tabs>
        <w:ind w:left="1571" w:hanging="360"/>
      </w:pPr>
      <w:rPr>
        <w:rFonts w:ascii="Times New Roman" w:hAnsi="Times New Roman" w:cs="Times New Roman"/>
      </w:rPr>
    </w:lvl>
  </w:abstractNum>
  <w:abstractNum w:abstractNumId="617">
    <w:nsid w:val="000002B7"/>
    <w:multiLevelType w:val="singleLevel"/>
    <w:tmpl w:val="000002B7"/>
    <w:name w:val="WW8Num693"/>
    <w:lvl w:ilvl="0">
      <w:start w:val="1"/>
      <w:numFmt w:val="bullet"/>
      <w:lvlText w:val="­"/>
      <w:lvlJc w:val="left"/>
      <w:pPr>
        <w:tabs>
          <w:tab w:val="num" w:pos="1702"/>
        </w:tabs>
        <w:ind w:left="1702" w:hanging="397"/>
      </w:pPr>
      <w:rPr>
        <w:rFonts w:ascii="Courier New" w:hAnsi="Courier New"/>
      </w:rPr>
    </w:lvl>
  </w:abstractNum>
  <w:abstractNum w:abstractNumId="618">
    <w:nsid w:val="000002B8"/>
    <w:multiLevelType w:val="singleLevel"/>
    <w:tmpl w:val="000002B8"/>
    <w:name w:val="WW8Num694"/>
    <w:lvl w:ilvl="0">
      <w:start w:val="1"/>
      <w:numFmt w:val="decimal"/>
      <w:lvlText w:val="%1)"/>
      <w:lvlJc w:val="left"/>
      <w:pPr>
        <w:tabs>
          <w:tab w:val="num" w:pos="1571"/>
        </w:tabs>
        <w:ind w:left="1571" w:hanging="360"/>
      </w:pPr>
    </w:lvl>
  </w:abstractNum>
  <w:abstractNum w:abstractNumId="619">
    <w:nsid w:val="000002BA"/>
    <w:multiLevelType w:val="singleLevel"/>
    <w:tmpl w:val="000002BA"/>
    <w:name w:val="WW8Num696"/>
    <w:lvl w:ilvl="0">
      <w:start w:val="1"/>
      <w:numFmt w:val="bullet"/>
      <w:lvlText w:val=""/>
      <w:lvlJc w:val="left"/>
      <w:pPr>
        <w:tabs>
          <w:tab w:val="num" w:pos="1571"/>
        </w:tabs>
        <w:ind w:left="1571" w:hanging="360"/>
      </w:pPr>
      <w:rPr>
        <w:rFonts w:ascii="Symbol" w:hAnsi="Symbol"/>
      </w:rPr>
    </w:lvl>
  </w:abstractNum>
  <w:abstractNum w:abstractNumId="620">
    <w:nsid w:val="000002BB"/>
    <w:multiLevelType w:val="singleLevel"/>
    <w:tmpl w:val="000002BB"/>
    <w:name w:val="WW8Num697"/>
    <w:lvl w:ilvl="0">
      <w:start w:val="1"/>
      <w:numFmt w:val="bullet"/>
      <w:lvlText w:val="­"/>
      <w:lvlJc w:val="left"/>
      <w:pPr>
        <w:tabs>
          <w:tab w:val="num" w:pos="0"/>
        </w:tabs>
        <w:ind w:left="1571" w:hanging="360"/>
      </w:pPr>
      <w:rPr>
        <w:rFonts w:ascii="Courier New" w:hAnsi="Courier New"/>
      </w:rPr>
    </w:lvl>
  </w:abstractNum>
  <w:abstractNum w:abstractNumId="621">
    <w:nsid w:val="000002BC"/>
    <w:multiLevelType w:val="singleLevel"/>
    <w:tmpl w:val="000002BC"/>
    <w:name w:val="WW8Num698"/>
    <w:lvl w:ilvl="0">
      <w:start w:val="1"/>
      <w:numFmt w:val="bullet"/>
      <w:lvlText w:val=""/>
      <w:lvlJc w:val="left"/>
      <w:pPr>
        <w:tabs>
          <w:tab w:val="num" w:pos="1919"/>
        </w:tabs>
        <w:ind w:left="1919" w:hanging="360"/>
      </w:pPr>
      <w:rPr>
        <w:rFonts w:ascii="Symbol" w:hAnsi="Symbol"/>
      </w:rPr>
    </w:lvl>
  </w:abstractNum>
  <w:abstractNum w:abstractNumId="622">
    <w:nsid w:val="000002BE"/>
    <w:multiLevelType w:val="singleLevel"/>
    <w:tmpl w:val="000002BE"/>
    <w:name w:val="WW8Num700"/>
    <w:lvl w:ilvl="0">
      <w:start w:val="1"/>
      <w:numFmt w:val="bullet"/>
      <w:lvlText w:val="­"/>
      <w:lvlJc w:val="left"/>
      <w:pPr>
        <w:tabs>
          <w:tab w:val="num" w:pos="1571"/>
        </w:tabs>
        <w:ind w:left="1571" w:hanging="360"/>
      </w:pPr>
      <w:rPr>
        <w:rFonts w:ascii="Courier New" w:hAnsi="Courier New" w:cs="Times New Roman"/>
      </w:rPr>
    </w:lvl>
  </w:abstractNum>
  <w:abstractNum w:abstractNumId="623">
    <w:nsid w:val="000002BF"/>
    <w:multiLevelType w:val="singleLevel"/>
    <w:tmpl w:val="000002BF"/>
    <w:name w:val="WW8Num701"/>
    <w:lvl w:ilvl="0">
      <w:start w:val="1"/>
      <w:numFmt w:val="decimal"/>
      <w:lvlText w:val="%1)"/>
      <w:lvlJc w:val="left"/>
      <w:pPr>
        <w:tabs>
          <w:tab w:val="num" w:pos="1919"/>
        </w:tabs>
        <w:ind w:left="1919" w:hanging="360"/>
      </w:pPr>
    </w:lvl>
  </w:abstractNum>
  <w:abstractNum w:abstractNumId="624">
    <w:nsid w:val="000002C1"/>
    <w:multiLevelType w:val="singleLevel"/>
    <w:tmpl w:val="000002C1"/>
    <w:name w:val="WW8Num703"/>
    <w:lvl w:ilvl="0">
      <w:start w:val="1"/>
      <w:numFmt w:val="decimal"/>
      <w:lvlText w:val="%1)"/>
      <w:lvlJc w:val="left"/>
      <w:pPr>
        <w:tabs>
          <w:tab w:val="num" w:pos="1571"/>
        </w:tabs>
        <w:ind w:left="1571" w:hanging="360"/>
      </w:pPr>
    </w:lvl>
  </w:abstractNum>
  <w:abstractNum w:abstractNumId="625">
    <w:nsid w:val="000002C4"/>
    <w:multiLevelType w:val="singleLevel"/>
    <w:tmpl w:val="000002C4"/>
    <w:name w:val="WW8Num706"/>
    <w:lvl w:ilvl="0">
      <w:start w:val="1"/>
      <w:numFmt w:val="decimal"/>
      <w:lvlText w:val="%1)"/>
      <w:lvlJc w:val="left"/>
      <w:pPr>
        <w:tabs>
          <w:tab w:val="num" w:pos="0"/>
        </w:tabs>
        <w:ind w:left="2291" w:hanging="360"/>
      </w:pPr>
    </w:lvl>
  </w:abstractNum>
  <w:abstractNum w:abstractNumId="626">
    <w:nsid w:val="000002C5"/>
    <w:multiLevelType w:val="singleLevel"/>
    <w:tmpl w:val="000002C5"/>
    <w:name w:val="WW8Num707"/>
    <w:lvl w:ilvl="0">
      <w:start w:val="1"/>
      <w:numFmt w:val="bullet"/>
      <w:lvlText w:val="-"/>
      <w:lvlJc w:val="left"/>
      <w:pPr>
        <w:tabs>
          <w:tab w:val="num" w:pos="1068"/>
        </w:tabs>
        <w:ind w:left="1068" w:hanging="360"/>
      </w:pPr>
      <w:rPr>
        <w:rFonts w:ascii="OpenSymbol" w:hAnsi="OpenSymbol"/>
      </w:rPr>
    </w:lvl>
  </w:abstractNum>
  <w:abstractNum w:abstractNumId="627">
    <w:nsid w:val="000002C6"/>
    <w:multiLevelType w:val="singleLevel"/>
    <w:tmpl w:val="000002C6"/>
    <w:name w:val="WW8Num708"/>
    <w:lvl w:ilvl="0">
      <w:start w:val="1"/>
      <w:numFmt w:val="bullet"/>
      <w:lvlText w:val="-"/>
      <w:lvlJc w:val="left"/>
      <w:pPr>
        <w:tabs>
          <w:tab w:val="num" w:pos="1068"/>
        </w:tabs>
        <w:ind w:left="1068" w:hanging="360"/>
      </w:pPr>
      <w:rPr>
        <w:rFonts w:ascii="OpenSymbol" w:hAnsi="OpenSymbol"/>
      </w:rPr>
    </w:lvl>
  </w:abstractNum>
  <w:abstractNum w:abstractNumId="628">
    <w:nsid w:val="000002C8"/>
    <w:multiLevelType w:val="singleLevel"/>
    <w:tmpl w:val="000002C8"/>
    <w:name w:val="WW8Num710"/>
    <w:lvl w:ilvl="0">
      <w:start w:val="1"/>
      <w:numFmt w:val="bullet"/>
      <w:lvlText w:val="­"/>
      <w:lvlJc w:val="left"/>
      <w:pPr>
        <w:tabs>
          <w:tab w:val="num" w:pos="1571"/>
        </w:tabs>
        <w:ind w:left="1571" w:hanging="360"/>
      </w:pPr>
      <w:rPr>
        <w:rFonts w:ascii="Courier New" w:hAnsi="Courier New"/>
      </w:rPr>
    </w:lvl>
  </w:abstractNum>
  <w:abstractNum w:abstractNumId="629">
    <w:nsid w:val="000002C9"/>
    <w:multiLevelType w:val="multilevel"/>
    <w:tmpl w:val="000002C9"/>
    <w:name w:val="WW8Num711"/>
    <w:lvl w:ilvl="0">
      <w:start w:val="1"/>
      <w:numFmt w:val="bullet"/>
      <w:lvlText w:val="­"/>
      <w:lvlJc w:val="left"/>
      <w:pPr>
        <w:tabs>
          <w:tab w:val="num" w:pos="1571"/>
        </w:tabs>
        <w:ind w:left="1571" w:hanging="360"/>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630">
    <w:nsid w:val="000002CA"/>
    <w:multiLevelType w:val="multilevel"/>
    <w:tmpl w:val="000002CA"/>
    <w:name w:val="WW8Num712"/>
    <w:lvl w:ilvl="0">
      <w:start w:val="1"/>
      <w:numFmt w:val="bullet"/>
      <w:lvlText w:val="­"/>
      <w:lvlJc w:val="left"/>
      <w:pPr>
        <w:tabs>
          <w:tab w:val="num" w:pos="1702"/>
        </w:tabs>
        <w:ind w:left="1702" w:hanging="397"/>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631">
    <w:nsid w:val="000002CB"/>
    <w:multiLevelType w:val="singleLevel"/>
    <w:tmpl w:val="000002CB"/>
    <w:name w:val="WW8Num713"/>
    <w:lvl w:ilvl="0">
      <w:start w:val="1"/>
      <w:numFmt w:val="bullet"/>
      <w:lvlText w:val="­"/>
      <w:lvlJc w:val="left"/>
      <w:pPr>
        <w:tabs>
          <w:tab w:val="num" w:pos="1571"/>
        </w:tabs>
        <w:ind w:left="1571" w:hanging="360"/>
      </w:pPr>
      <w:rPr>
        <w:rFonts w:ascii="Courier New" w:hAnsi="Courier New"/>
      </w:rPr>
    </w:lvl>
  </w:abstractNum>
  <w:abstractNum w:abstractNumId="632">
    <w:nsid w:val="000002CD"/>
    <w:multiLevelType w:val="multilevel"/>
    <w:tmpl w:val="000002CD"/>
    <w:name w:val="WW8Num715"/>
    <w:lvl w:ilvl="0">
      <w:start w:val="1"/>
      <w:numFmt w:val="bullet"/>
      <w:lvlText w:val="­"/>
      <w:lvlJc w:val="left"/>
      <w:pPr>
        <w:tabs>
          <w:tab w:val="num" w:pos="1571"/>
        </w:tabs>
        <w:ind w:left="1571" w:hanging="360"/>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633">
    <w:nsid w:val="000002CE"/>
    <w:multiLevelType w:val="singleLevel"/>
    <w:tmpl w:val="000002CE"/>
    <w:name w:val="WW8Num716"/>
    <w:lvl w:ilvl="0">
      <w:start w:val="1"/>
      <w:numFmt w:val="bullet"/>
      <w:lvlText w:val="­"/>
      <w:lvlJc w:val="left"/>
      <w:pPr>
        <w:tabs>
          <w:tab w:val="num" w:pos="1702"/>
        </w:tabs>
        <w:ind w:left="1702" w:hanging="397"/>
      </w:pPr>
      <w:rPr>
        <w:rFonts w:ascii="Courier New" w:hAnsi="Courier New"/>
      </w:rPr>
    </w:lvl>
  </w:abstractNum>
  <w:abstractNum w:abstractNumId="634">
    <w:nsid w:val="000002CF"/>
    <w:multiLevelType w:val="singleLevel"/>
    <w:tmpl w:val="000002CF"/>
    <w:name w:val="WW8Num717"/>
    <w:lvl w:ilvl="0">
      <w:start w:val="1"/>
      <w:numFmt w:val="bullet"/>
      <w:lvlText w:val="­"/>
      <w:lvlJc w:val="left"/>
      <w:pPr>
        <w:tabs>
          <w:tab w:val="num" w:pos="1571"/>
        </w:tabs>
        <w:ind w:left="1571" w:hanging="360"/>
      </w:pPr>
      <w:rPr>
        <w:rFonts w:ascii="Courier New" w:hAnsi="Courier New"/>
      </w:rPr>
    </w:lvl>
  </w:abstractNum>
  <w:abstractNum w:abstractNumId="635">
    <w:nsid w:val="000002D1"/>
    <w:multiLevelType w:val="singleLevel"/>
    <w:tmpl w:val="000002D1"/>
    <w:name w:val="WW8Num719"/>
    <w:lvl w:ilvl="0">
      <w:start w:val="1"/>
      <w:numFmt w:val="bullet"/>
      <w:lvlText w:val="­"/>
      <w:lvlJc w:val="left"/>
      <w:pPr>
        <w:tabs>
          <w:tab w:val="num" w:pos="1571"/>
        </w:tabs>
        <w:ind w:left="1571" w:hanging="360"/>
      </w:pPr>
      <w:rPr>
        <w:rFonts w:ascii="Courier New" w:hAnsi="Courier New"/>
      </w:rPr>
    </w:lvl>
  </w:abstractNum>
  <w:abstractNum w:abstractNumId="636">
    <w:nsid w:val="000002D2"/>
    <w:multiLevelType w:val="singleLevel"/>
    <w:tmpl w:val="000002D2"/>
    <w:name w:val="WW8Num720"/>
    <w:lvl w:ilvl="0">
      <w:start w:val="1"/>
      <w:numFmt w:val="bullet"/>
      <w:lvlText w:val="­"/>
      <w:lvlJc w:val="left"/>
      <w:pPr>
        <w:tabs>
          <w:tab w:val="num" w:pos="1502"/>
        </w:tabs>
        <w:ind w:left="1502" w:hanging="397"/>
      </w:pPr>
      <w:rPr>
        <w:rFonts w:ascii="Courier New" w:hAnsi="Courier New"/>
      </w:rPr>
    </w:lvl>
  </w:abstractNum>
  <w:abstractNum w:abstractNumId="637">
    <w:nsid w:val="000002D4"/>
    <w:multiLevelType w:val="singleLevel"/>
    <w:tmpl w:val="000002D4"/>
    <w:name w:val="WW8Num722"/>
    <w:lvl w:ilvl="0">
      <w:start w:val="1"/>
      <w:numFmt w:val="decimal"/>
      <w:lvlText w:val="%1)"/>
      <w:lvlJc w:val="left"/>
      <w:pPr>
        <w:tabs>
          <w:tab w:val="num" w:pos="1665"/>
        </w:tabs>
        <w:ind w:left="1665" w:hanging="360"/>
      </w:pPr>
    </w:lvl>
  </w:abstractNum>
  <w:abstractNum w:abstractNumId="638">
    <w:nsid w:val="000002D5"/>
    <w:multiLevelType w:val="multilevel"/>
    <w:tmpl w:val="000002D5"/>
    <w:name w:val="WW8Num723"/>
    <w:lvl w:ilvl="0">
      <w:start w:val="1"/>
      <w:numFmt w:val="bullet"/>
      <w:lvlText w:val="-"/>
      <w:lvlJc w:val="left"/>
      <w:pPr>
        <w:tabs>
          <w:tab w:val="num" w:pos="1571"/>
        </w:tabs>
        <w:ind w:left="1571" w:hanging="360"/>
      </w:pPr>
      <w:rPr>
        <w:rFonts w:ascii="OpenSymbol" w:hAnsi="OpenSymbol"/>
      </w:rPr>
    </w:lvl>
    <w:lvl w:ilvl="1">
      <w:start w:val="1"/>
      <w:numFmt w:val="bullet"/>
      <w:lvlText w:val="o"/>
      <w:lvlJc w:val="left"/>
      <w:pPr>
        <w:tabs>
          <w:tab w:val="num" w:pos="2291"/>
        </w:tabs>
        <w:ind w:left="2291" w:hanging="360"/>
      </w:pPr>
      <w:rPr>
        <w:rFonts w:ascii="Courier New" w:hAnsi="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rPr>
    </w:lvl>
    <w:lvl w:ilvl="8">
      <w:start w:val="1"/>
      <w:numFmt w:val="bullet"/>
      <w:lvlText w:val=""/>
      <w:lvlJc w:val="left"/>
      <w:pPr>
        <w:tabs>
          <w:tab w:val="num" w:pos="7331"/>
        </w:tabs>
        <w:ind w:left="7331" w:hanging="360"/>
      </w:pPr>
      <w:rPr>
        <w:rFonts w:ascii="Wingdings" w:hAnsi="Wingdings"/>
      </w:rPr>
    </w:lvl>
  </w:abstractNum>
  <w:abstractNum w:abstractNumId="639">
    <w:nsid w:val="000002D7"/>
    <w:multiLevelType w:val="singleLevel"/>
    <w:tmpl w:val="000002D7"/>
    <w:name w:val="WW8Num725"/>
    <w:lvl w:ilvl="0">
      <w:start w:val="1"/>
      <w:numFmt w:val="bullet"/>
      <w:lvlText w:val="-"/>
      <w:lvlJc w:val="left"/>
      <w:pPr>
        <w:tabs>
          <w:tab w:val="num" w:pos="1068"/>
        </w:tabs>
        <w:ind w:left="1068" w:hanging="360"/>
      </w:pPr>
      <w:rPr>
        <w:rFonts w:ascii="OpenSymbol" w:hAnsi="OpenSymbol"/>
      </w:rPr>
    </w:lvl>
  </w:abstractNum>
  <w:abstractNum w:abstractNumId="640">
    <w:nsid w:val="000002D8"/>
    <w:multiLevelType w:val="singleLevel"/>
    <w:tmpl w:val="000002D8"/>
    <w:name w:val="WW8Num726"/>
    <w:lvl w:ilvl="0">
      <w:start w:val="1"/>
      <w:numFmt w:val="decimal"/>
      <w:lvlText w:val="%1)"/>
      <w:lvlJc w:val="left"/>
      <w:pPr>
        <w:tabs>
          <w:tab w:val="num" w:pos="1919"/>
        </w:tabs>
        <w:ind w:left="1919" w:hanging="360"/>
      </w:pPr>
    </w:lvl>
  </w:abstractNum>
  <w:abstractNum w:abstractNumId="641">
    <w:nsid w:val="000002D9"/>
    <w:multiLevelType w:val="singleLevel"/>
    <w:tmpl w:val="000002D9"/>
    <w:name w:val="WW8Num727"/>
    <w:lvl w:ilvl="0">
      <w:start w:val="1"/>
      <w:numFmt w:val="decimal"/>
      <w:lvlText w:val="%1)"/>
      <w:lvlJc w:val="left"/>
      <w:pPr>
        <w:tabs>
          <w:tab w:val="num" w:pos="1571"/>
        </w:tabs>
        <w:ind w:left="1571" w:hanging="360"/>
      </w:pPr>
    </w:lvl>
  </w:abstractNum>
  <w:abstractNum w:abstractNumId="642">
    <w:nsid w:val="000002DA"/>
    <w:multiLevelType w:val="singleLevel"/>
    <w:tmpl w:val="000002DA"/>
    <w:name w:val="WW8Num728"/>
    <w:lvl w:ilvl="0">
      <w:start w:val="1"/>
      <w:numFmt w:val="bullet"/>
      <w:lvlText w:val=""/>
      <w:lvlJc w:val="left"/>
      <w:pPr>
        <w:tabs>
          <w:tab w:val="num" w:pos="1776"/>
        </w:tabs>
        <w:ind w:left="1776" w:hanging="360"/>
      </w:pPr>
      <w:rPr>
        <w:rFonts w:ascii="Symbol" w:hAnsi="Symbol"/>
      </w:rPr>
    </w:lvl>
  </w:abstractNum>
  <w:abstractNum w:abstractNumId="643">
    <w:nsid w:val="000002DB"/>
    <w:multiLevelType w:val="singleLevel"/>
    <w:tmpl w:val="000002DB"/>
    <w:name w:val="WW8Num729"/>
    <w:lvl w:ilvl="0">
      <w:start w:val="1"/>
      <w:numFmt w:val="decimal"/>
      <w:lvlText w:val="%1)"/>
      <w:lvlJc w:val="left"/>
      <w:pPr>
        <w:tabs>
          <w:tab w:val="num" w:pos="0"/>
        </w:tabs>
        <w:ind w:left="1571" w:hanging="360"/>
      </w:pPr>
    </w:lvl>
  </w:abstractNum>
  <w:abstractNum w:abstractNumId="644">
    <w:nsid w:val="000002DC"/>
    <w:multiLevelType w:val="multilevel"/>
    <w:tmpl w:val="000002DC"/>
    <w:name w:val="WW8Num730"/>
    <w:lvl w:ilvl="0">
      <w:start w:val="1"/>
      <w:numFmt w:val="bullet"/>
      <w:lvlText w:val="­"/>
      <w:lvlJc w:val="left"/>
      <w:pPr>
        <w:tabs>
          <w:tab w:val="num" w:pos="720"/>
        </w:tabs>
        <w:ind w:left="720" w:hanging="360"/>
      </w:pPr>
      <w:rPr>
        <w:rFonts w:ascii="Courier New" w:hAnsi="Courier New"/>
      </w:rPr>
    </w:lvl>
    <w:lvl w:ilvl="1">
      <w:start w:val="1"/>
      <w:numFmt w:val="bullet"/>
      <w:lvlText w:val="o"/>
      <w:lvlJc w:val="left"/>
      <w:pPr>
        <w:tabs>
          <w:tab w:val="num" w:pos="589"/>
        </w:tabs>
        <w:ind w:left="589" w:hanging="360"/>
      </w:pPr>
      <w:rPr>
        <w:rFonts w:ascii="Courier New" w:hAnsi="Courier New" w:cs="Courier New"/>
      </w:rPr>
    </w:lvl>
    <w:lvl w:ilvl="2">
      <w:start w:val="1"/>
      <w:numFmt w:val="bullet"/>
      <w:lvlText w:val=""/>
      <w:lvlJc w:val="left"/>
      <w:pPr>
        <w:tabs>
          <w:tab w:val="num" w:pos="1309"/>
        </w:tabs>
        <w:ind w:left="1309" w:hanging="360"/>
      </w:pPr>
      <w:rPr>
        <w:rFonts w:ascii="Wingdings" w:hAnsi="Wingdings"/>
      </w:rPr>
    </w:lvl>
    <w:lvl w:ilvl="3">
      <w:start w:val="1"/>
      <w:numFmt w:val="bullet"/>
      <w:lvlText w:val=""/>
      <w:lvlJc w:val="left"/>
      <w:pPr>
        <w:tabs>
          <w:tab w:val="num" w:pos="2029"/>
        </w:tabs>
        <w:ind w:left="2029" w:hanging="360"/>
      </w:pPr>
      <w:rPr>
        <w:rFonts w:ascii="Symbol" w:hAnsi="Symbol"/>
      </w:rPr>
    </w:lvl>
    <w:lvl w:ilvl="4">
      <w:start w:val="1"/>
      <w:numFmt w:val="bullet"/>
      <w:lvlText w:val="o"/>
      <w:lvlJc w:val="left"/>
      <w:pPr>
        <w:tabs>
          <w:tab w:val="num" w:pos="2749"/>
        </w:tabs>
        <w:ind w:left="2749" w:hanging="360"/>
      </w:pPr>
      <w:rPr>
        <w:rFonts w:ascii="Courier New" w:hAnsi="Courier New" w:cs="Courier New"/>
      </w:rPr>
    </w:lvl>
    <w:lvl w:ilvl="5">
      <w:start w:val="1"/>
      <w:numFmt w:val="bullet"/>
      <w:lvlText w:val=""/>
      <w:lvlJc w:val="left"/>
      <w:pPr>
        <w:tabs>
          <w:tab w:val="num" w:pos="3469"/>
        </w:tabs>
        <w:ind w:left="3469" w:hanging="360"/>
      </w:pPr>
      <w:rPr>
        <w:rFonts w:ascii="Wingdings" w:hAnsi="Wingdings"/>
      </w:rPr>
    </w:lvl>
    <w:lvl w:ilvl="6">
      <w:start w:val="1"/>
      <w:numFmt w:val="bullet"/>
      <w:lvlText w:val=""/>
      <w:lvlJc w:val="left"/>
      <w:pPr>
        <w:tabs>
          <w:tab w:val="num" w:pos="4189"/>
        </w:tabs>
        <w:ind w:left="4189" w:hanging="360"/>
      </w:pPr>
      <w:rPr>
        <w:rFonts w:ascii="Symbol" w:hAnsi="Symbol"/>
      </w:rPr>
    </w:lvl>
    <w:lvl w:ilvl="7">
      <w:start w:val="1"/>
      <w:numFmt w:val="bullet"/>
      <w:lvlText w:val="o"/>
      <w:lvlJc w:val="left"/>
      <w:pPr>
        <w:tabs>
          <w:tab w:val="num" w:pos="4909"/>
        </w:tabs>
        <w:ind w:left="4909" w:hanging="360"/>
      </w:pPr>
      <w:rPr>
        <w:rFonts w:ascii="Courier New" w:hAnsi="Courier New" w:cs="Courier New"/>
      </w:rPr>
    </w:lvl>
    <w:lvl w:ilvl="8">
      <w:start w:val="1"/>
      <w:numFmt w:val="bullet"/>
      <w:lvlText w:val=""/>
      <w:lvlJc w:val="left"/>
      <w:pPr>
        <w:tabs>
          <w:tab w:val="num" w:pos="5629"/>
        </w:tabs>
        <w:ind w:left="5629" w:hanging="360"/>
      </w:pPr>
      <w:rPr>
        <w:rFonts w:ascii="Wingdings" w:hAnsi="Wingdings"/>
      </w:rPr>
    </w:lvl>
  </w:abstractNum>
  <w:abstractNum w:abstractNumId="645">
    <w:nsid w:val="000002DD"/>
    <w:multiLevelType w:val="singleLevel"/>
    <w:tmpl w:val="000002DD"/>
    <w:name w:val="WW8Num731"/>
    <w:lvl w:ilvl="0">
      <w:start w:val="1"/>
      <w:numFmt w:val="decimal"/>
      <w:lvlText w:val="%1)"/>
      <w:lvlJc w:val="left"/>
      <w:pPr>
        <w:tabs>
          <w:tab w:val="num" w:pos="1919"/>
        </w:tabs>
        <w:ind w:left="1919" w:hanging="360"/>
      </w:pPr>
    </w:lvl>
  </w:abstractNum>
  <w:abstractNum w:abstractNumId="646">
    <w:nsid w:val="000002DE"/>
    <w:multiLevelType w:val="singleLevel"/>
    <w:tmpl w:val="000002DE"/>
    <w:name w:val="WW8Num732"/>
    <w:lvl w:ilvl="0">
      <w:start w:val="1"/>
      <w:numFmt w:val="bullet"/>
      <w:lvlText w:val=""/>
      <w:lvlJc w:val="left"/>
      <w:pPr>
        <w:tabs>
          <w:tab w:val="num" w:pos="1778"/>
        </w:tabs>
        <w:ind w:left="1778" w:hanging="530"/>
      </w:pPr>
      <w:rPr>
        <w:rFonts w:ascii="Symbol" w:hAnsi="Symbol"/>
      </w:rPr>
    </w:lvl>
  </w:abstractNum>
  <w:abstractNum w:abstractNumId="647">
    <w:nsid w:val="000002DF"/>
    <w:multiLevelType w:val="singleLevel"/>
    <w:tmpl w:val="000002DF"/>
    <w:name w:val="WW8Num733"/>
    <w:lvl w:ilvl="0">
      <w:start w:val="1"/>
      <w:numFmt w:val="decimal"/>
      <w:lvlText w:val="%1)"/>
      <w:lvlJc w:val="left"/>
      <w:pPr>
        <w:tabs>
          <w:tab w:val="num" w:pos="1068"/>
        </w:tabs>
        <w:ind w:left="1068" w:hanging="360"/>
      </w:pPr>
    </w:lvl>
  </w:abstractNum>
  <w:abstractNum w:abstractNumId="648">
    <w:nsid w:val="000002E0"/>
    <w:multiLevelType w:val="singleLevel"/>
    <w:tmpl w:val="000002E0"/>
    <w:name w:val="WW8Num734"/>
    <w:lvl w:ilvl="0">
      <w:start w:val="1"/>
      <w:numFmt w:val="decimal"/>
      <w:lvlText w:val="%1)"/>
      <w:lvlJc w:val="left"/>
      <w:pPr>
        <w:tabs>
          <w:tab w:val="num" w:pos="1919"/>
        </w:tabs>
        <w:ind w:left="1919" w:hanging="360"/>
      </w:pPr>
    </w:lvl>
  </w:abstractNum>
  <w:abstractNum w:abstractNumId="649">
    <w:nsid w:val="000002E1"/>
    <w:multiLevelType w:val="singleLevel"/>
    <w:tmpl w:val="000002E1"/>
    <w:name w:val="WW8Num735"/>
    <w:lvl w:ilvl="0">
      <w:start w:val="1"/>
      <w:numFmt w:val="bullet"/>
      <w:lvlText w:val="­"/>
      <w:lvlJc w:val="left"/>
      <w:pPr>
        <w:tabs>
          <w:tab w:val="num" w:pos="1608"/>
        </w:tabs>
        <w:ind w:left="1608" w:hanging="397"/>
      </w:pPr>
      <w:rPr>
        <w:rFonts w:ascii="Courier New" w:hAnsi="Courier New"/>
      </w:rPr>
    </w:lvl>
  </w:abstractNum>
  <w:abstractNum w:abstractNumId="650">
    <w:nsid w:val="000002E2"/>
    <w:multiLevelType w:val="singleLevel"/>
    <w:tmpl w:val="000002E2"/>
    <w:name w:val="WW8Num736"/>
    <w:lvl w:ilvl="0">
      <w:start w:val="1"/>
      <w:numFmt w:val="bullet"/>
      <w:lvlText w:val="­"/>
      <w:lvlJc w:val="left"/>
      <w:pPr>
        <w:tabs>
          <w:tab w:val="num" w:pos="1068"/>
        </w:tabs>
        <w:ind w:left="1068" w:hanging="360"/>
      </w:pPr>
      <w:rPr>
        <w:rFonts w:ascii="Courier New" w:hAnsi="Courier New"/>
      </w:rPr>
    </w:lvl>
  </w:abstractNum>
  <w:abstractNum w:abstractNumId="651">
    <w:nsid w:val="000002E3"/>
    <w:multiLevelType w:val="singleLevel"/>
    <w:tmpl w:val="000002E3"/>
    <w:name w:val="WW8Num737"/>
    <w:lvl w:ilvl="0">
      <w:start w:val="1"/>
      <w:numFmt w:val="bullet"/>
      <w:lvlText w:val="­"/>
      <w:lvlJc w:val="left"/>
      <w:pPr>
        <w:tabs>
          <w:tab w:val="num" w:pos="0"/>
        </w:tabs>
        <w:ind w:left="1571" w:hanging="360"/>
      </w:pPr>
      <w:rPr>
        <w:rFonts w:ascii="Courier New" w:hAnsi="Courier New"/>
      </w:rPr>
    </w:lvl>
  </w:abstractNum>
  <w:abstractNum w:abstractNumId="652">
    <w:nsid w:val="000002E4"/>
    <w:multiLevelType w:val="singleLevel"/>
    <w:tmpl w:val="000002E4"/>
    <w:name w:val="WW8Num738"/>
    <w:lvl w:ilvl="0">
      <w:start w:val="1"/>
      <w:numFmt w:val="bullet"/>
      <w:lvlText w:val="­"/>
      <w:lvlJc w:val="left"/>
      <w:pPr>
        <w:tabs>
          <w:tab w:val="num" w:pos="1702"/>
        </w:tabs>
        <w:ind w:left="1702" w:hanging="397"/>
      </w:pPr>
      <w:rPr>
        <w:rFonts w:ascii="Courier New" w:hAnsi="Courier New"/>
      </w:rPr>
    </w:lvl>
  </w:abstractNum>
  <w:abstractNum w:abstractNumId="653">
    <w:nsid w:val="000002E5"/>
    <w:multiLevelType w:val="singleLevel"/>
    <w:tmpl w:val="000002E5"/>
    <w:name w:val="WW8Num739"/>
    <w:lvl w:ilvl="0">
      <w:start w:val="1"/>
      <w:numFmt w:val="decimal"/>
      <w:lvlText w:val="%1)"/>
      <w:lvlJc w:val="left"/>
      <w:pPr>
        <w:tabs>
          <w:tab w:val="num" w:pos="1068"/>
        </w:tabs>
        <w:ind w:left="1068" w:hanging="360"/>
      </w:pPr>
    </w:lvl>
  </w:abstractNum>
  <w:abstractNum w:abstractNumId="654">
    <w:nsid w:val="000002E6"/>
    <w:multiLevelType w:val="singleLevel"/>
    <w:tmpl w:val="000002E6"/>
    <w:name w:val="WW8Num740"/>
    <w:lvl w:ilvl="0">
      <w:start w:val="1"/>
      <w:numFmt w:val="decimal"/>
      <w:lvlText w:val="%1)"/>
      <w:lvlJc w:val="left"/>
      <w:pPr>
        <w:tabs>
          <w:tab w:val="num" w:pos="1571"/>
        </w:tabs>
        <w:ind w:left="1571" w:hanging="360"/>
      </w:pPr>
    </w:lvl>
  </w:abstractNum>
  <w:abstractNum w:abstractNumId="655">
    <w:nsid w:val="000002E7"/>
    <w:multiLevelType w:val="singleLevel"/>
    <w:tmpl w:val="000002E7"/>
    <w:name w:val="WW8Num741"/>
    <w:lvl w:ilvl="0">
      <w:start w:val="1"/>
      <w:numFmt w:val="decimal"/>
      <w:lvlText w:val="%1)"/>
      <w:lvlJc w:val="left"/>
      <w:pPr>
        <w:tabs>
          <w:tab w:val="num" w:pos="1919"/>
        </w:tabs>
        <w:ind w:left="1919" w:hanging="360"/>
      </w:pPr>
    </w:lvl>
  </w:abstractNum>
  <w:abstractNum w:abstractNumId="656">
    <w:nsid w:val="000002E8"/>
    <w:multiLevelType w:val="singleLevel"/>
    <w:tmpl w:val="000002E8"/>
    <w:name w:val="WW8Num742"/>
    <w:lvl w:ilvl="0">
      <w:start w:val="1"/>
      <w:numFmt w:val="decimal"/>
      <w:lvlText w:val="%1)"/>
      <w:lvlJc w:val="left"/>
      <w:pPr>
        <w:tabs>
          <w:tab w:val="num" w:pos="1068"/>
        </w:tabs>
        <w:ind w:left="1068" w:hanging="360"/>
      </w:pPr>
    </w:lvl>
  </w:abstractNum>
  <w:abstractNum w:abstractNumId="657">
    <w:nsid w:val="000002E9"/>
    <w:multiLevelType w:val="singleLevel"/>
    <w:tmpl w:val="000002E9"/>
    <w:name w:val="WW8Num743"/>
    <w:lvl w:ilvl="0">
      <w:start w:val="1"/>
      <w:numFmt w:val="bullet"/>
      <w:lvlText w:val="­"/>
      <w:lvlJc w:val="left"/>
      <w:pPr>
        <w:tabs>
          <w:tab w:val="num" w:pos="1776"/>
        </w:tabs>
        <w:ind w:left="1776" w:hanging="360"/>
      </w:pPr>
      <w:rPr>
        <w:rFonts w:ascii="Courier New" w:hAnsi="Courier New"/>
      </w:rPr>
    </w:lvl>
  </w:abstractNum>
  <w:abstractNum w:abstractNumId="658">
    <w:nsid w:val="000002EB"/>
    <w:multiLevelType w:val="singleLevel"/>
    <w:tmpl w:val="000002EB"/>
    <w:name w:val="WW8Num745"/>
    <w:lvl w:ilvl="0">
      <w:start w:val="1"/>
      <w:numFmt w:val="bullet"/>
      <w:lvlText w:val=""/>
      <w:lvlJc w:val="left"/>
      <w:pPr>
        <w:tabs>
          <w:tab w:val="num" w:pos="1571"/>
        </w:tabs>
        <w:ind w:left="1571" w:hanging="360"/>
      </w:pPr>
      <w:rPr>
        <w:rFonts w:ascii="Symbol" w:hAnsi="Symbol"/>
      </w:rPr>
    </w:lvl>
  </w:abstractNum>
  <w:abstractNum w:abstractNumId="659">
    <w:nsid w:val="000002EC"/>
    <w:multiLevelType w:val="singleLevel"/>
    <w:tmpl w:val="000002EC"/>
    <w:name w:val="WW8Num746"/>
    <w:lvl w:ilvl="0">
      <w:start w:val="1"/>
      <w:numFmt w:val="bullet"/>
      <w:lvlText w:val="­"/>
      <w:lvlJc w:val="left"/>
      <w:pPr>
        <w:tabs>
          <w:tab w:val="num" w:pos="1702"/>
        </w:tabs>
        <w:ind w:left="1702" w:hanging="397"/>
      </w:pPr>
      <w:rPr>
        <w:rFonts w:ascii="Courier New" w:hAnsi="Courier New"/>
      </w:rPr>
    </w:lvl>
  </w:abstractNum>
  <w:abstractNum w:abstractNumId="660">
    <w:nsid w:val="000002ED"/>
    <w:multiLevelType w:val="singleLevel"/>
    <w:tmpl w:val="000002ED"/>
    <w:name w:val="WW8Num747"/>
    <w:lvl w:ilvl="0">
      <w:start w:val="1"/>
      <w:numFmt w:val="decimal"/>
      <w:lvlText w:val="%1)"/>
      <w:lvlJc w:val="left"/>
      <w:pPr>
        <w:tabs>
          <w:tab w:val="num" w:pos="1665"/>
        </w:tabs>
        <w:ind w:left="1665" w:hanging="360"/>
      </w:pPr>
    </w:lvl>
  </w:abstractNum>
  <w:abstractNum w:abstractNumId="661">
    <w:nsid w:val="000002EE"/>
    <w:multiLevelType w:val="singleLevel"/>
    <w:tmpl w:val="000002EE"/>
    <w:name w:val="WW8Num748"/>
    <w:lvl w:ilvl="0">
      <w:start w:val="1"/>
      <w:numFmt w:val="decimal"/>
      <w:lvlText w:val="%1)"/>
      <w:lvlJc w:val="left"/>
      <w:pPr>
        <w:tabs>
          <w:tab w:val="num" w:pos="1571"/>
        </w:tabs>
        <w:ind w:left="1571" w:hanging="360"/>
      </w:pPr>
    </w:lvl>
  </w:abstractNum>
  <w:abstractNum w:abstractNumId="662">
    <w:nsid w:val="000002EF"/>
    <w:multiLevelType w:val="singleLevel"/>
    <w:tmpl w:val="000002EF"/>
    <w:name w:val="WW8Num749"/>
    <w:lvl w:ilvl="0">
      <w:start w:val="1"/>
      <w:numFmt w:val="decimal"/>
      <w:lvlText w:val="%1)"/>
      <w:lvlJc w:val="left"/>
      <w:pPr>
        <w:tabs>
          <w:tab w:val="num" w:pos="1919"/>
        </w:tabs>
        <w:ind w:left="1919" w:hanging="360"/>
      </w:pPr>
    </w:lvl>
  </w:abstractNum>
  <w:abstractNum w:abstractNumId="663">
    <w:nsid w:val="000002F0"/>
    <w:multiLevelType w:val="multilevel"/>
    <w:tmpl w:val="000002F0"/>
    <w:name w:val="WW8Num750"/>
    <w:lvl w:ilvl="0">
      <w:start w:val="1"/>
      <w:numFmt w:val="bullet"/>
      <w:lvlText w:val="­"/>
      <w:lvlJc w:val="left"/>
      <w:pPr>
        <w:tabs>
          <w:tab w:val="num" w:pos="1571"/>
        </w:tabs>
        <w:ind w:left="1571" w:hanging="360"/>
      </w:pPr>
      <w:rPr>
        <w:rFonts w:ascii="Courier New" w:hAnsi="Courier New"/>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664">
    <w:nsid w:val="000002F1"/>
    <w:multiLevelType w:val="singleLevel"/>
    <w:tmpl w:val="000002F1"/>
    <w:name w:val="WW8Num751"/>
    <w:lvl w:ilvl="0">
      <w:start w:val="1"/>
      <w:numFmt w:val="decimal"/>
      <w:lvlText w:val="%1)"/>
      <w:lvlJc w:val="left"/>
      <w:pPr>
        <w:tabs>
          <w:tab w:val="num" w:pos="1571"/>
        </w:tabs>
        <w:ind w:left="1571" w:hanging="360"/>
      </w:pPr>
    </w:lvl>
  </w:abstractNum>
  <w:abstractNum w:abstractNumId="665">
    <w:nsid w:val="000002F2"/>
    <w:multiLevelType w:val="singleLevel"/>
    <w:tmpl w:val="000002F2"/>
    <w:name w:val="WW8Num752"/>
    <w:lvl w:ilvl="0">
      <w:start w:val="1"/>
      <w:numFmt w:val="bullet"/>
      <w:lvlText w:val="-"/>
      <w:lvlJc w:val="left"/>
      <w:pPr>
        <w:tabs>
          <w:tab w:val="num" w:pos="1068"/>
        </w:tabs>
        <w:ind w:left="1068" w:hanging="360"/>
      </w:pPr>
      <w:rPr>
        <w:rFonts w:ascii="OpenSymbol" w:hAnsi="OpenSymbol"/>
      </w:rPr>
    </w:lvl>
  </w:abstractNum>
  <w:abstractNum w:abstractNumId="666">
    <w:nsid w:val="000002F3"/>
    <w:multiLevelType w:val="singleLevel"/>
    <w:tmpl w:val="000002F3"/>
    <w:name w:val="WW8Num753"/>
    <w:lvl w:ilvl="0">
      <w:start w:val="1"/>
      <w:numFmt w:val="bullet"/>
      <w:lvlText w:val="­"/>
      <w:lvlJc w:val="left"/>
      <w:pPr>
        <w:tabs>
          <w:tab w:val="num" w:pos="1702"/>
        </w:tabs>
        <w:ind w:left="1702" w:hanging="397"/>
      </w:pPr>
      <w:rPr>
        <w:rFonts w:ascii="Courier New" w:hAnsi="Courier New"/>
      </w:rPr>
    </w:lvl>
  </w:abstractNum>
  <w:abstractNum w:abstractNumId="667">
    <w:nsid w:val="000002F4"/>
    <w:multiLevelType w:val="multilevel"/>
    <w:tmpl w:val="000002F4"/>
    <w:name w:val="WW8Num754"/>
    <w:lvl w:ilvl="0">
      <w:start w:val="1"/>
      <w:numFmt w:val="bullet"/>
      <w:lvlText w:val="-"/>
      <w:lvlJc w:val="left"/>
      <w:pPr>
        <w:tabs>
          <w:tab w:val="num" w:pos="1571"/>
        </w:tabs>
        <w:ind w:left="1571" w:hanging="360"/>
      </w:pPr>
      <w:rPr>
        <w:rFonts w:ascii="Times New Roman" w:hAnsi="Times New Roman" w:cs="Times New Roman"/>
      </w:rPr>
    </w:lvl>
    <w:lvl w:ilvl="1">
      <w:start w:val="1"/>
      <w:numFmt w:val="decimal"/>
      <w:lvlText w:val="%2)"/>
      <w:lvlJc w:val="left"/>
      <w:pPr>
        <w:tabs>
          <w:tab w:val="num" w:pos="2291"/>
        </w:tabs>
        <w:ind w:left="2291" w:hanging="360"/>
      </w:p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668">
    <w:nsid w:val="000002F5"/>
    <w:multiLevelType w:val="singleLevel"/>
    <w:tmpl w:val="000002F5"/>
    <w:name w:val="WW8Num755"/>
    <w:lvl w:ilvl="0">
      <w:start w:val="1"/>
      <w:numFmt w:val="bullet"/>
      <w:lvlText w:val="­"/>
      <w:lvlJc w:val="left"/>
      <w:pPr>
        <w:tabs>
          <w:tab w:val="num" w:pos="1571"/>
        </w:tabs>
        <w:ind w:left="1571" w:hanging="360"/>
      </w:pPr>
      <w:rPr>
        <w:rFonts w:ascii="Courier New" w:hAnsi="Courier New"/>
      </w:rPr>
    </w:lvl>
  </w:abstractNum>
  <w:abstractNum w:abstractNumId="669">
    <w:nsid w:val="000002F6"/>
    <w:multiLevelType w:val="multilevel"/>
    <w:tmpl w:val="000002F6"/>
    <w:name w:val="WW8Num756"/>
    <w:lvl w:ilvl="0">
      <w:start w:val="1"/>
      <w:numFmt w:val="bullet"/>
      <w:lvlText w:val="­"/>
      <w:lvlJc w:val="left"/>
      <w:pPr>
        <w:tabs>
          <w:tab w:val="num" w:pos="1571"/>
        </w:tabs>
        <w:ind w:left="1571" w:hanging="360"/>
      </w:pPr>
      <w:rPr>
        <w:rFonts w:ascii="Courier New" w:hAnsi="Courier New"/>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Courier New" w:hAnsi="Courier New"/>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670">
    <w:nsid w:val="000002F7"/>
    <w:multiLevelType w:val="singleLevel"/>
    <w:tmpl w:val="000002F7"/>
    <w:name w:val="WW8Num757"/>
    <w:lvl w:ilvl="0">
      <w:start w:val="1"/>
      <w:numFmt w:val="decimal"/>
      <w:lvlText w:val="%1)"/>
      <w:lvlJc w:val="left"/>
      <w:pPr>
        <w:tabs>
          <w:tab w:val="num" w:pos="1068"/>
        </w:tabs>
        <w:ind w:left="1068" w:hanging="360"/>
      </w:pPr>
    </w:lvl>
  </w:abstractNum>
  <w:abstractNum w:abstractNumId="671">
    <w:nsid w:val="000002F8"/>
    <w:multiLevelType w:val="singleLevel"/>
    <w:tmpl w:val="000002F8"/>
    <w:name w:val="WW8Num758"/>
    <w:lvl w:ilvl="0">
      <w:start w:val="1"/>
      <w:numFmt w:val="decimal"/>
      <w:lvlText w:val="%1)"/>
      <w:lvlJc w:val="left"/>
      <w:pPr>
        <w:tabs>
          <w:tab w:val="num" w:pos="1919"/>
        </w:tabs>
        <w:ind w:left="1919" w:hanging="360"/>
      </w:pPr>
    </w:lvl>
  </w:abstractNum>
  <w:abstractNum w:abstractNumId="672">
    <w:nsid w:val="000002F9"/>
    <w:multiLevelType w:val="singleLevel"/>
    <w:tmpl w:val="000002F9"/>
    <w:name w:val="WW8Num759"/>
    <w:lvl w:ilvl="0">
      <w:start w:val="1"/>
      <w:numFmt w:val="bullet"/>
      <w:lvlText w:val="­"/>
      <w:lvlJc w:val="left"/>
      <w:pPr>
        <w:tabs>
          <w:tab w:val="num" w:pos="1702"/>
        </w:tabs>
        <w:ind w:left="1702" w:hanging="397"/>
      </w:pPr>
      <w:rPr>
        <w:rFonts w:ascii="Courier New" w:hAnsi="Courier New"/>
      </w:rPr>
    </w:lvl>
  </w:abstractNum>
  <w:abstractNum w:abstractNumId="673">
    <w:nsid w:val="000002FA"/>
    <w:multiLevelType w:val="singleLevel"/>
    <w:tmpl w:val="000002FA"/>
    <w:name w:val="WW8Num760"/>
    <w:lvl w:ilvl="0">
      <w:start w:val="1"/>
      <w:numFmt w:val="decimal"/>
      <w:lvlText w:val="%1)"/>
      <w:lvlJc w:val="left"/>
      <w:pPr>
        <w:tabs>
          <w:tab w:val="num" w:pos="1571"/>
        </w:tabs>
        <w:ind w:left="1571" w:hanging="360"/>
      </w:pPr>
    </w:lvl>
  </w:abstractNum>
  <w:abstractNum w:abstractNumId="674">
    <w:nsid w:val="000002FB"/>
    <w:multiLevelType w:val="singleLevel"/>
    <w:tmpl w:val="000002FB"/>
    <w:name w:val="WW8Num761"/>
    <w:lvl w:ilvl="0">
      <w:start w:val="1"/>
      <w:numFmt w:val="decimal"/>
      <w:lvlText w:val="%1)"/>
      <w:lvlJc w:val="left"/>
      <w:pPr>
        <w:tabs>
          <w:tab w:val="num" w:pos="1919"/>
        </w:tabs>
        <w:ind w:left="1919" w:hanging="360"/>
      </w:pPr>
    </w:lvl>
  </w:abstractNum>
  <w:abstractNum w:abstractNumId="675">
    <w:nsid w:val="00975A4A"/>
    <w:multiLevelType w:val="multilevel"/>
    <w:tmpl w:val="D8B2C812"/>
    <w:name w:val="WW8Num762"/>
    <w:lvl w:ilvl="0">
      <w:start w:val="1"/>
      <w:numFmt w:val="decimal"/>
      <w:lvlText w:val="%1"/>
      <w:lvlJc w:val="left"/>
      <w:pPr>
        <w:tabs>
          <w:tab w:val="num" w:pos="4032"/>
        </w:tabs>
        <w:ind w:left="4032" w:hanging="432"/>
      </w:pPr>
    </w:lvl>
    <w:lvl w:ilvl="1">
      <w:start w:val="1"/>
      <w:numFmt w:val="decimal"/>
      <w:lvlText w:val="%1.%2"/>
      <w:lvlJc w:val="left"/>
      <w:pPr>
        <w:tabs>
          <w:tab w:val="num" w:pos="576"/>
        </w:tabs>
        <w:ind w:left="576" w:hanging="576"/>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start w:val="7274497"/>
      <w:numFmt w:val="upperRoman"/>
      <w:lvlText w:val="萏ᐳ萑ﺘ옕㌁ؔ葞ᐳ葠ﺘ䩏䩑⡯蜀h蠀HĀ꜀ǰᜀ"/>
      <w:lvlJc w:val="left"/>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676">
    <w:nsid w:val="025F1ADF"/>
    <w:multiLevelType w:val="hybridMultilevel"/>
    <w:tmpl w:val="DE7274E0"/>
    <w:name w:val="WW8Num763"/>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677">
    <w:nsid w:val="0CCA4F67"/>
    <w:multiLevelType w:val="hybridMultilevel"/>
    <w:tmpl w:val="C59684B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8">
    <w:nsid w:val="0CE96AC1"/>
    <w:multiLevelType w:val="hybridMultilevel"/>
    <w:tmpl w:val="CDC0DF5A"/>
    <w:name w:val="WW8Num36922"/>
    <w:lvl w:ilvl="0" w:tplc="8236E0B0">
      <w:numFmt w:val="decimal"/>
      <w:lvlText w:val=""/>
      <w:lvlJc w:val="left"/>
    </w:lvl>
    <w:lvl w:ilvl="1" w:tplc="040C0003">
      <w:numFmt w:val="decimal"/>
      <w:lvlText w:val=""/>
      <w:lvlJc w:val="left"/>
    </w:lvl>
    <w:lvl w:ilvl="2" w:tplc="040C0005">
      <w:numFmt w:val="decimal"/>
      <w:lvlText w:val=""/>
      <w:lvlJc w:val="left"/>
    </w:lvl>
    <w:lvl w:ilvl="3" w:tplc="040C0001">
      <w:numFmt w:val="decimal"/>
      <w:lvlText w:val=""/>
      <w:lvlJc w:val="left"/>
    </w:lvl>
    <w:lvl w:ilvl="4" w:tplc="040C0003">
      <w:numFmt w:val="decimal"/>
      <w:lvlText w:val=""/>
      <w:lvlJc w:val="left"/>
    </w:lvl>
    <w:lvl w:ilvl="5" w:tplc="040C0005">
      <w:numFmt w:val="decimal"/>
      <w:lvlText w:val=""/>
      <w:lvlJc w:val="left"/>
    </w:lvl>
    <w:lvl w:ilvl="6" w:tplc="040C0001">
      <w:numFmt w:val="decimal"/>
      <w:lvlText w:val=""/>
      <w:lvlJc w:val="left"/>
    </w:lvl>
    <w:lvl w:ilvl="7" w:tplc="040C0003">
      <w:numFmt w:val="decimal"/>
      <w:lvlText w:val=""/>
      <w:lvlJc w:val="left"/>
    </w:lvl>
    <w:lvl w:ilvl="8" w:tplc="040C0005">
      <w:numFmt w:val="decimal"/>
      <w:lvlText w:val=""/>
      <w:lvlJc w:val="left"/>
    </w:lvl>
  </w:abstractNum>
  <w:abstractNum w:abstractNumId="679">
    <w:nsid w:val="0D5D6C4D"/>
    <w:multiLevelType w:val="hybridMultilevel"/>
    <w:tmpl w:val="39A4ABB6"/>
    <w:lvl w:ilvl="0" w:tplc="FFFFFFFF">
      <w:numFmt w:val="decimal"/>
      <w:pStyle w:val="Listepuces3"/>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0">
    <w:nsid w:val="0F277E9F"/>
    <w:multiLevelType w:val="hybridMultilevel"/>
    <w:tmpl w:val="E1064D0E"/>
    <w:lvl w:ilvl="0" w:tplc="BDDE8050">
      <w:numFmt w:val="decimal"/>
      <w:lvlText w:val=""/>
      <w:lvlJc w:val="left"/>
    </w:lvl>
    <w:lvl w:ilvl="1" w:tplc="BDDE8050">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681">
    <w:nsid w:val="0F4B56A5"/>
    <w:multiLevelType w:val="hybridMultilevel"/>
    <w:tmpl w:val="8C9E2248"/>
    <w:name w:val="WW8Num3692"/>
    <w:lvl w:ilvl="0" w:tplc="040C0011">
      <w:numFmt w:val="decimal"/>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682">
    <w:nsid w:val="10705E23"/>
    <w:multiLevelType w:val="hybridMultilevel"/>
    <w:tmpl w:val="47C24FCA"/>
    <w:lvl w:ilvl="0" w:tplc="BDDE8050">
      <w:numFmt w:val="decimal"/>
      <w:lvlText w:val=""/>
      <w:lvlJc w:val="left"/>
    </w:lvl>
    <w:lvl w:ilvl="1" w:tplc="BDDE8050">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683">
    <w:nsid w:val="14553B59"/>
    <w:multiLevelType w:val="hybridMultilevel"/>
    <w:tmpl w:val="14E8848E"/>
    <w:name w:val="WW8Num1210"/>
    <w:lvl w:ilvl="0" w:tplc="040C0011">
      <w:numFmt w:val="decimal"/>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684">
    <w:nsid w:val="14901EFC"/>
    <w:multiLevelType w:val="hybridMultilevel"/>
    <w:tmpl w:val="1D1295D2"/>
    <w:lvl w:ilvl="0" w:tplc="040C000F">
      <w:numFmt w:val="decimal"/>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685">
    <w:nsid w:val="2186447A"/>
    <w:multiLevelType w:val="hybridMultilevel"/>
    <w:tmpl w:val="77EE4308"/>
    <w:lvl w:ilvl="0" w:tplc="BDDE8050">
      <w:numFmt w:val="decimal"/>
      <w:lvlText w:val=""/>
      <w:lvlJc w:val="left"/>
    </w:lvl>
    <w:lvl w:ilvl="1" w:tplc="040C0003">
      <w:numFmt w:val="decimal"/>
      <w:lvlText w:val=""/>
      <w:lvlJc w:val="left"/>
    </w:lvl>
    <w:lvl w:ilvl="2" w:tplc="040C0005">
      <w:numFmt w:val="decimal"/>
      <w:lvlText w:val=""/>
      <w:lvlJc w:val="left"/>
    </w:lvl>
    <w:lvl w:ilvl="3" w:tplc="040C0001">
      <w:numFmt w:val="decimal"/>
      <w:lvlText w:val=""/>
      <w:lvlJc w:val="left"/>
    </w:lvl>
    <w:lvl w:ilvl="4" w:tplc="040C0003">
      <w:numFmt w:val="decimal"/>
      <w:lvlText w:val=""/>
      <w:lvlJc w:val="left"/>
    </w:lvl>
    <w:lvl w:ilvl="5" w:tplc="040C0005">
      <w:numFmt w:val="decimal"/>
      <w:lvlText w:val=""/>
      <w:lvlJc w:val="left"/>
    </w:lvl>
    <w:lvl w:ilvl="6" w:tplc="040C0001">
      <w:numFmt w:val="decimal"/>
      <w:lvlText w:val=""/>
      <w:lvlJc w:val="left"/>
    </w:lvl>
    <w:lvl w:ilvl="7" w:tplc="040C0003">
      <w:numFmt w:val="decimal"/>
      <w:lvlText w:val=""/>
      <w:lvlJc w:val="left"/>
    </w:lvl>
    <w:lvl w:ilvl="8" w:tplc="040C0005">
      <w:numFmt w:val="decimal"/>
      <w:lvlText w:val=""/>
      <w:lvlJc w:val="left"/>
    </w:lvl>
  </w:abstractNum>
  <w:abstractNum w:abstractNumId="686">
    <w:nsid w:val="22070FA3"/>
    <w:multiLevelType w:val="hybridMultilevel"/>
    <w:tmpl w:val="256C2B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7">
    <w:nsid w:val="22F71ADC"/>
    <w:multiLevelType w:val="hybridMultilevel"/>
    <w:tmpl w:val="232490E0"/>
    <w:name w:val="WW8Num69622"/>
    <w:lvl w:ilvl="0" w:tplc="2E82B7A4">
      <w:numFmt w:val="decimal"/>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688">
    <w:nsid w:val="236B074A"/>
    <w:multiLevelType w:val="hybridMultilevel"/>
    <w:tmpl w:val="C29EB388"/>
    <w:lvl w:ilvl="0" w:tplc="040C000B">
      <w:numFmt w:val="decimal"/>
      <w:lvlText w:val=""/>
      <w:lvlJc w:val="left"/>
    </w:lvl>
    <w:lvl w:ilvl="1" w:tplc="040C0003">
      <w:numFmt w:val="decimal"/>
      <w:lvlText w:val=""/>
      <w:lvlJc w:val="left"/>
    </w:lvl>
    <w:lvl w:ilvl="2" w:tplc="040C0005">
      <w:numFmt w:val="decimal"/>
      <w:lvlText w:val=""/>
      <w:lvlJc w:val="left"/>
    </w:lvl>
    <w:lvl w:ilvl="3" w:tplc="040C0001">
      <w:numFmt w:val="decimal"/>
      <w:lvlText w:val=""/>
      <w:lvlJc w:val="left"/>
    </w:lvl>
    <w:lvl w:ilvl="4" w:tplc="040C0003">
      <w:numFmt w:val="decimal"/>
      <w:lvlText w:val=""/>
      <w:lvlJc w:val="left"/>
    </w:lvl>
    <w:lvl w:ilvl="5" w:tplc="040C0005">
      <w:numFmt w:val="decimal"/>
      <w:lvlText w:val=""/>
      <w:lvlJc w:val="left"/>
    </w:lvl>
    <w:lvl w:ilvl="6" w:tplc="040C0001">
      <w:numFmt w:val="decimal"/>
      <w:lvlText w:val=""/>
      <w:lvlJc w:val="left"/>
    </w:lvl>
    <w:lvl w:ilvl="7" w:tplc="040C0003">
      <w:numFmt w:val="decimal"/>
      <w:lvlText w:val=""/>
      <w:lvlJc w:val="left"/>
    </w:lvl>
    <w:lvl w:ilvl="8" w:tplc="040C0005">
      <w:numFmt w:val="decimal"/>
      <w:lvlText w:val=""/>
      <w:lvlJc w:val="left"/>
    </w:lvl>
  </w:abstractNum>
  <w:abstractNum w:abstractNumId="689">
    <w:nsid w:val="24FA3441"/>
    <w:multiLevelType w:val="hybridMultilevel"/>
    <w:tmpl w:val="B30A059A"/>
    <w:name w:val="WW8Num7153"/>
    <w:lvl w:ilvl="0" w:tplc="040C0001">
      <w:numFmt w:val="decimal"/>
      <w:lvlText w:val=""/>
      <w:lvlJc w:val="left"/>
    </w:lvl>
    <w:lvl w:ilvl="1" w:tplc="040C0003">
      <w:numFmt w:val="decimal"/>
      <w:lvlText w:val=""/>
      <w:lvlJc w:val="left"/>
    </w:lvl>
    <w:lvl w:ilvl="2" w:tplc="040C0005">
      <w:numFmt w:val="decimal"/>
      <w:lvlText w:val=""/>
      <w:lvlJc w:val="left"/>
    </w:lvl>
    <w:lvl w:ilvl="3" w:tplc="040C0001">
      <w:numFmt w:val="decimal"/>
      <w:lvlText w:val=""/>
      <w:lvlJc w:val="left"/>
    </w:lvl>
    <w:lvl w:ilvl="4" w:tplc="040C0003">
      <w:numFmt w:val="decimal"/>
      <w:lvlText w:val=""/>
      <w:lvlJc w:val="left"/>
    </w:lvl>
    <w:lvl w:ilvl="5" w:tplc="040C0005">
      <w:numFmt w:val="decimal"/>
      <w:lvlText w:val=""/>
      <w:lvlJc w:val="left"/>
    </w:lvl>
    <w:lvl w:ilvl="6" w:tplc="040C0001">
      <w:numFmt w:val="decimal"/>
      <w:lvlText w:val=""/>
      <w:lvlJc w:val="left"/>
    </w:lvl>
    <w:lvl w:ilvl="7" w:tplc="040C0003">
      <w:numFmt w:val="decimal"/>
      <w:lvlText w:val=""/>
      <w:lvlJc w:val="left"/>
    </w:lvl>
    <w:lvl w:ilvl="8" w:tplc="040C0005">
      <w:numFmt w:val="decimal"/>
      <w:lvlText w:val=""/>
      <w:lvlJc w:val="left"/>
    </w:lvl>
  </w:abstractNum>
  <w:abstractNum w:abstractNumId="690">
    <w:nsid w:val="25560494"/>
    <w:multiLevelType w:val="hybridMultilevel"/>
    <w:tmpl w:val="C5501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1">
    <w:nsid w:val="257657B6"/>
    <w:multiLevelType w:val="hybridMultilevel"/>
    <w:tmpl w:val="80D8688E"/>
    <w:lvl w:ilvl="0" w:tplc="9D0A248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2">
    <w:nsid w:val="29526886"/>
    <w:multiLevelType w:val="hybridMultilevel"/>
    <w:tmpl w:val="3E4C77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93">
    <w:nsid w:val="2DF956EC"/>
    <w:multiLevelType w:val="hybridMultilevel"/>
    <w:tmpl w:val="B6D48270"/>
    <w:lvl w:ilvl="0" w:tplc="BDDE8050">
      <w:numFmt w:val="decimal"/>
      <w:lvlText w:val=""/>
      <w:lvlJc w:val="left"/>
    </w:lvl>
    <w:lvl w:ilvl="1" w:tplc="040C0003">
      <w:numFmt w:val="decimal"/>
      <w:lvlText w:val=""/>
      <w:lvlJc w:val="left"/>
    </w:lvl>
    <w:lvl w:ilvl="2" w:tplc="040C0005">
      <w:numFmt w:val="decimal"/>
      <w:lvlText w:val=""/>
      <w:lvlJc w:val="left"/>
    </w:lvl>
    <w:lvl w:ilvl="3" w:tplc="040C0001">
      <w:numFmt w:val="decimal"/>
      <w:lvlText w:val=""/>
      <w:lvlJc w:val="left"/>
    </w:lvl>
    <w:lvl w:ilvl="4" w:tplc="040C0003">
      <w:numFmt w:val="decimal"/>
      <w:lvlText w:val=""/>
      <w:lvlJc w:val="left"/>
    </w:lvl>
    <w:lvl w:ilvl="5" w:tplc="040C0005">
      <w:numFmt w:val="decimal"/>
      <w:lvlText w:val=""/>
      <w:lvlJc w:val="left"/>
    </w:lvl>
    <w:lvl w:ilvl="6" w:tplc="040C0001">
      <w:numFmt w:val="decimal"/>
      <w:lvlText w:val=""/>
      <w:lvlJc w:val="left"/>
    </w:lvl>
    <w:lvl w:ilvl="7" w:tplc="040C0003">
      <w:numFmt w:val="decimal"/>
      <w:lvlText w:val=""/>
      <w:lvlJc w:val="left"/>
    </w:lvl>
    <w:lvl w:ilvl="8" w:tplc="040C0005">
      <w:numFmt w:val="decimal"/>
      <w:lvlText w:val=""/>
      <w:lvlJc w:val="left"/>
    </w:lvl>
  </w:abstractNum>
  <w:abstractNum w:abstractNumId="694">
    <w:nsid w:val="31D2778F"/>
    <w:multiLevelType w:val="hybridMultilevel"/>
    <w:tmpl w:val="FF1A4DCE"/>
    <w:name w:val="WW8Num12102"/>
    <w:lvl w:ilvl="0" w:tplc="8236E0B0">
      <w:numFmt w:val="decimal"/>
      <w:lvlText w:val=""/>
      <w:lvlJc w:val="left"/>
    </w:lvl>
    <w:lvl w:ilvl="1" w:tplc="040C0003">
      <w:numFmt w:val="decimal"/>
      <w:lvlText w:val=""/>
      <w:lvlJc w:val="left"/>
    </w:lvl>
    <w:lvl w:ilvl="2" w:tplc="040C0005">
      <w:numFmt w:val="decimal"/>
      <w:lvlText w:val=""/>
      <w:lvlJc w:val="left"/>
    </w:lvl>
    <w:lvl w:ilvl="3" w:tplc="040C0001">
      <w:numFmt w:val="decimal"/>
      <w:lvlText w:val=""/>
      <w:lvlJc w:val="left"/>
    </w:lvl>
    <w:lvl w:ilvl="4" w:tplc="040C0003">
      <w:numFmt w:val="decimal"/>
      <w:lvlText w:val=""/>
      <w:lvlJc w:val="left"/>
    </w:lvl>
    <w:lvl w:ilvl="5" w:tplc="040C0005">
      <w:numFmt w:val="decimal"/>
      <w:lvlText w:val=""/>
      <w:lvlJc w:val="left"/>
    </w:lvl>
    <w:lvl w:ilvl="6" w:tplc="040C0001">
      <w:numFmt w:val="decimal"/>
      <w:lvlText w:val=""/>
      <w:lvlJc w:val="left"/>
    </w:lvl>
    <w:lvl w:ilvl="7" w:tplc="040C0003">
      <w:numFmt w:val="decimal"/>
      <w:lvlText w:val=""/>
      <w:lvlJc w:val="left"/>
    </w:lvl>
    <w:lvl w:ilvl="8" w:tplc="040C0005">
      <w:numFmt w:val="decimal"/>
      <w:lvlText w:val=""/>
      <w:lvlJc w:val="left"/>
    </w:lvl>
  </w:abstractNum>
  <w:abstractNum w:abstractNumId="695">
    <w:nsid w:val="32D71B0B"/>
    <w:multiLevelType w:val="hybridMultilevel"/>
    <w:tmpl w:val="1E6C9576"/>
    <w:name w:val="WW8Num5872"/>
    <w:lvl w:ilvl="0" w:tplc="CA76A794">
      <w:numFmt w:val="decimal"/>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696">
    <w:nsid w:val="40CB6996"/>
    <w:multiLevelType w:val="hybridMultilevel"/>
    <w:tmpl w:val="BFE69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7">
    <w:nsid w:val="413C6830"/>
    <w:multiLevelType w:val="hybridMultilevel"/>
    <w:tmpl w:val="63346232"/>
    <w:lvl w:ilvl="0" w:tplc="040C000F">
      <w:numFmt w:val="decimal"/>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698">
    <w:nsid w:val="427F356F"/>
    <w:multiLevelType w:val="hybridMultilevel"/>
    <w:tmpl w:val="45505F36"/>
    <w:name w:val="WW8Num5062"/>
    <w:lvl w:ilvl="0" w:tplc="6D8C0B08">
      <w:numFmt w:val="decimal"/>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699">
    <w:nsid w:val="43C07145"/>
    <w:multiLevelType w:val="hybridMultilevel"/>
    <w:tmpl w:val="5C8E2E92"/>
    <w:lvl w:ilvl="0" w:tplc="8236E0B0">
      <w:numFmt w:val="decimal"/>
      <w:lvlText w:val=""/>
      <w:lvlJc w:val="left"/>
    </w:lvl>
    <w:lvl w:ilvl="1" w:tplc="040C0011">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700">
    <w:nsid w:val="43F41969"/>
    <w:multiLevelType w:val="hybridMultilevel"/>
    <w:tmpl w:val="FFF88FDE"/>
    <w:name w:val="WW8Num5672"/>
    <w:lvl w:ilvl="0" w:tplc="00000012">
      <w:start w:val="1"/>
      <w:numFmt w:val="decimal"/>
      <w:lvlText w:val="%1)"/>
      <w:lvlJc w:val="left"/>
      <w:pPr>
        <w:tabs>
          <w:tab w:val="num" w:pos="1571"/>
        </w:tabs>
        <w:ind w:left="1571"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01">
    <w:nsid w:val="4BED0503"/>
    <w:multiLevelType w:val="hybridMultilevel"/>
    <w:tmpl w:val="E4C281D4"/>
    <w:name w:val="WW8Num7152"/>
    <w:lvl w:ilvl="0" w:tplc="040C0001">
      <w:numFmt w:val="decimal"/>
      <w:lvlText w:val=""/>
      <w:lvlJc w:val="left"/>
    </w:lvl>
    <w:lvl w:ilvl="1" w:tplc="040C0003">
      <w:numFmt w:val="decimal"/>
      <w:lvlText w:val=""/>
      <w:lvlJc w:val="left"/>
    </w:lvl>
    <w:lvl w:ilvl="2" w:tplc="040C0005">
      <w:numFmt w:val="decimal"/>
      <w:lvlText w:val=""/>
      <w:lvlJc w:val="left"/>
    </w:lvl>
    <w:lvl w:ilvl="3" w:tplc="040C0001">
      <w:numFmt w:val="decimal"/>
      <w:lvlText w:val=""/>
      <w:lvlJc w:val="left"/>
    </w:lvl>
    <w:lvl w:ilvl="4" w:tplc="040C0003">
      <w:numFmt w:val="decimal"/>
      <w:lvlText w:val=""/>
      <w:lvlJc w:val="left"/>
    </w:lvl>
    <w:lvl w:ilvl="5" w:tplc="040C0005">
      <w:numFmt w:val="decimal"/>
      <w:lvlText w:val=""/>
      <w:lvlJc w:val="left"/>
    </w:lvl>
    <w:lvl w:ilvl="6" w:tplc="040C0001">
      <w:numFmt w:val="decimal"/>
      <w:lvlText w:val=""/>
      <w:lvlJc w:val="left"/>
    </w:lvl>
    <w:lvl w:ilvl="7" w:tplc="040C0003">
      <w:numFmt w:val="decimal"/>
      <w:lvlText w:val=""/>
      <w:lvlJc w:val="left"/>
    </w:lvl>
    <w:lvl w:ilvl="8" w:tplc="040C0005">
      <w:numFmt w:val="decimal"/>
      <w:lvlText w:val=""/>
      <w:lvlJc w:val="left"/>
    </w:lvl>
  </w:abstractNum>
  <w:abstractNum w:abstractNumId="702">
    <w:nsid w:val="50842863"/>
    <w:multiLevelType w:val="singleLevel"/>
    <w:tmpl w:val="86304E10"/>
    <w:lvl w:ilvl="0">
      <w:numFmt w:val="decimal"/>
      <w:pStyle w:val="Pieddepagepaire"/>
      <w:lvlText w:val=""/>
      <w:lvlJc w:val="left"/>
    </w:lvl>
  </w:abstractNum>
  <w:abstractNum w:abstractNumId="703">
    <w:nsid w:val="555F7119"/>
    <w:multiLevelType w:val="hybridMultilevel"/>
    <w:tmpl w:val="2C82E9BE"/>
    <w:name w:val="WW8Num1110"/>
    <w:lvl w:ilvl="0" w:tplc="8236E0B0">
      <w:numFmt w:val="decimal"/>
      <w:lvlText w:val=""/>
      <w:lvlJc w:val="left"/>
    </w:lvl>
    <w:lvl w:ilvl="1" w:tplc="040C0003">
      <w:numFmt w:val="decimal"/>
      <w:lvlText w:val=""/>
      <w:lvlJc w:val="left"/>
    </w:lvl>
    <w:lvl w:ilvl="2" w:tplc="040C0005">
      <w:numFmt w:val="decimal"/>
      <w:lvlText w:val=""/>
      <w:lvlJc w:val="left"/>
    </w:lvl>
    <w:lvl w:ilvl="3" w:tplc="040C0001">
      <w:numFmt w:val="decimal"/>
      <w:lvlText w:val=""/>
      <w:lvlJc w:val="left"/>
    </w:lvl>
    <w:lvl w:ilvl="4" w:tplc="040C0003">
      <w:numFmt w:val="decimal"/>
      <w:lvlText w:val=""/>
      <w:lvlJc w:val="left"/>
    </w:lvl>
    <w:lvl w:ilvl="5" w:tplc="040C0005">
      <w:numFmt w:val="decimal"/>
      <w:lvlText w:val=""/>
      <w:lvlJc w:val="left"/>
    </w:lvl>
    <w:lvl w:ilvl="6" w:tplc="040C0001">
      <w:numFmt w:val="decimal"/>
      <w:lvlText w:val=""/>
      <w:lvlJc w:val="left"/>
    </w:lvl>
    <w:lvl w:ilvl="7" w:tplc="040C0003">
      <w:numFmt w:val="decimal"/>
      <w:lvlText w:val=""/>
      <w:lvlJc w:val="left"/>
    </w:lvl>
    <w:lvl w:ilvl="8" w:tplc="040C0005">
      <w:numFmt w:val="decimal"/>
      <w:lvlText w:val=""/>
      <w:lvlJc w:val="left"/>
    </w:lvl>
  </w:abstractNum>
  <w:abstractNum w:abstractNumId="704">
    <w:nsid w:val="56733E20"/>
    <w:multiLevelType w:val="hybridMultilevel"/>
    <w:tmpl w:val="0DE45046"/>
    <w:lvl w:ilvl="0" w:tplc="040C0005">
      <w:start w:val="1"/>
      <w:numFmt w:val="bullet"/>
      <w:lvlText w:val=""/>
      <w:lvlJc w:val="left"/>
      <w:pPr>
        <w:ind w:left="1931" w:hanging="360"/>
      </w:pPr>
      <w:rPr>
        <w:rFonts w:ascii="Wingdings" w:hAnsi="Wingdings" w:hint="default"/>
      </w:rPr>
    </w:lvl>
    <w:lvl w:ilvl="1" w:tplc="040C0003" w:tentative="1">
      <w:start w:val="1"/>
      <w:numFmt w:val="bullet"/>
      <w:lvlText w:val="o"/>
      <w:lvlJc w:val="left"/>
      <w:pPr>
        <w:ind w:left="2651" w:hanging="360"/>
      </w:pPr>
      <w:rPr>
        <w:rFonts w:ascii="Courier New" w:hAnsi="Courier New" w:cs="Courier New" w:hint="default"/>
      </w:rPr>
    </w:lvl>
    <w:lvl w:ilvl="2" w:tplc="040C0005" w:tentative="1">
      <w:start w:val="1"/>
      <w:numFmt w:val="bullet"/>
      <w:lvlText w:val=""/>
      <w:lvlJc w:val="left"/>
      <w:pPr>
        <w:ind w:left="3371" w:hanging="360"/>
      </w:pPr>
      <w:rPr>
        <w:rFonts w:ascii="Wingdings" w:hAnsi="Wingdings" w:hint="default"/>
      </w:rPr>
    </w:lvl>
    <w:lvl w:ilvl="3" w:tplc="040C0001" w:tentative="1">
      <w:start w:val="1"/>
      <w:numFmt w:val="bullet"/>
      <w:lvlText w:val=""/>
      <w:lvlJc w:val="left"/>
      <w:pPr>
        <w:ind w:left="4091" w:hanging="360"/>
      </w:pPr>
      <w:rPr>
        <w:rFonts w:ascii="Symbol" w:hAnsi="Symbol" w:hint="default"/>
      </w:rPr>
    </w:lvl>
    <w:lvl w:ilvl="4" w:tplc="040C0003" w:tentative="1">
      <w:start w:val="1"/>
      <w:numFmt w:val="bullet"/>
      <w:lvlText w:val="o"/>
      <w:lvlJc w:val="left"/>
      <w:pPr>
        <w:ind w:left="4811" w:hanging="360"/>
      </w:pPr>
      <w:rPr>
        <w:rFonts w:ascii="Courier New" w:hAnsi="Courier New" w:cs="Courier New" w:hint="default"/>
      </w:rPr>
    </w:lvl>
    <w:lvl w:ilvl="5" w:tplc="040C0005" w:tentative="1">
      <w:start w:val="1"/>
      <w:numFmt w:val="bullet"/>
      <w:lvlText w:val=""/>
      <w:lvlJc w:val="left"/>
      <w:pPr>
        <w:ind w:left="5531" w:hanging="360"/>
      </w:pPr>
      <w:rPr>
        <w:rFonts w:ascii="Wingdings" w:hAnsi="Wingdings" w:hint="default"/>
      </w:rPr>
    </w:lvl>
    <w:lvl w:ilvl="6" w:tplc="040C0001" w:tentative="1">
      <w:start w:val="1"/>
      <w:numFmt w:val="bullet"/>
      <w:lvlText w:val=""/>
      <w:lvlJc w:val="left"/>
      <w:pPr>
        <w:ind w:left="6251" w:hanging="360"/>
      </w:pPr>
      <w:rPr>
        <w:rFonts w:ascii="Symbol" w:hAnsi="Symbol" w:hint="default"/>
      </w:rPr>
    </w:lvl>
    <w:lvl w:ilvl="7" w:tplc="040C0003" w:tentative="1">
      <w:start w:val="1"/>
      <w:numFmt w:val="bullet"/>
      <w:lvlText w:val="o"/>
      <w:lvlJc w:val="left"/>
      <w:pPr>
        <w:ind w:left="6971" w:hanging="360"/>
      </w:pPr>
      <w:rPr>
        <w:rFonts w:ascii="Courier New" w:hAnsi="Courier New" w:cs="Courier New" w:hint="default"/>
      </w:rPr>
    </w:lvl>
    <w:lvl w:ilvl="8" w:tplc="040C0005" w:tentative="1">
      <w:start w:val="1"/>
      <w:numFmt w:val="bullet"/>
      <w:lvlText w:val=""/>
      <w:lvlJc w:val="left"/>
      <w:pPr>
        <w:ind w:left="7691" w:hanging="360"/>
      </w:pPr>
      <w:rPr>
        <w:rFonts w:ascii="Wingdings" w:hAnsi="Wingdings" w:hint="default"/>
      </w:rPr>
    </w:lvl>
  </w:abstractNum>
  <w:abstractNum w:abstractNumId="705">
    <w:nsid w:val="57CC78F5"/>
    <w:multiLevelType w:val="hybridMultilevel"/>
    <w:tmpl w:val="255C85BE"/>
    <w:name w:val="WW8Num58722"/>
    <w:lvl w:ilvl="0" w:tplc="000000F8">
      <w:numFmt w:val="decimal"/>
      <w:lvlText w:val=""/>
      <w:lvlJc w:val="left"/>
    </w:lvl>
    <w:lvl w:ilvl="1" w:tplc="040C0003">
      <w:numFmt w:val="decimal"/>
      <w:lvlText w:val=""/>
      <w:lvlJc w:val="left"/>
    </w:lvl>
    <w:lvl w:ilvl="2" w:tplc="040C0005">
      <w:numFmt w:val="decimal"/>
      <w:lvlText w:val=""/>
      <w:lvlJc w:val="left"/>
    </w:lvl>
    <w:lvl w:ilvl="3" w:tplc="040C0001">
      <w:numFmt w:val="decimal"/>
      <w:lvlText w:val=""/>
      <w:lvlJc w:val="left"/>
    </w:lvl>
    <w:lvl w:ilvl="4" w:tplc="040C0003">
      <w:numFmt w:val="decimal"/>
      <w:lvlText w:val=""/>
      <w:lvlJc w:val="left"/>
    </w:lvl>
    <w:lvl w:ilvl="5" w:tplc="040C0005">
      <w:numFmt w:val="decimal"/>
      <w:lvlText w:val=""/>
      <w:lvlJc w:val="left"/>
    </w:lvl>
    <w:lvl w:ilvl="6" w:tplc="040C0001">
      <w:numFmt w:val="decimal"/>
      <w:lvlText w:val=""/>
      <w:lvlJc w:val="left"/>
    </w:lvl>
    <w:lvl w:ilvl="7" w:tplc="040C0003">
      <w:numFmt w:val="decimal"/>
      <w:lvlText w:val=""/>
      <w:lvlJc w:val="left"/>
    </w:lvl>
    <w:lvl w:ilvl="8" w:tplc="040C0005">
      <w:numFmt w:val="decimal"/>
      <w:lvlText w:val=""/>
      <w:lvlJc w:val="left"/>
    </w:lvl>
  </w:abstractNum>
  <w:abstractNum w:abstractNumId="706">
    <w:nsid w:val="59054CFF"/>
    <w:multiLevelType w:val="hybridMultilevel"/>
    <w:tmpl w:val="9732C74A"/>
    <w:name w:val="WW8Num910"/>
    <w:lvl w:ilvl="0" w:tplc="00000012">
      <w:start w:val="1"/>
      <w:numFmt w:val="decimal"/>
      <w:lvlText w:val="%1)"/>
      <w:lvlJc w:val="left"/>
      <w:pPr>
        <w:tabs>
          <w:tab w:val="num" w:pos="1571"/>
        </w:tabs>
        <w:ind w:left="1571" w:hanging="360"/>
      </w:pPr>
      <w:rPr>
        <w:rFonts w:hint="default"/>
      </w:rPr>
    </w:lvl>
    <w:lvl w:ilvl="1" w:tplc="040C0019" w:tentative="1">
      <w:start w:val="1"/>
      <w:numFmt w:val="lowerLetter"/>
      <w:lvlText w:val="%2."/>
      <w:lvlJc w:val="left"/>
      <w:pPr>
        <w:tabs>
          <w:tab w:val="num" w:pos="2291"/>
        </w:tabs>
        <w:ind w:left="2291" w:hanging="360"/>
      </w:pPr>
    </w:lvl>
    <w:lvl w:ilvl="2" w:tplc="040C001B" w:tentative="1">
      <w:start w:val="1"/>
      <w:numFmt w:val="lowerRoman"/>
      <w:lvlText w:val="%3."/>
      <w:lvlJc w:val="right"/>
      <w:pPr>
        <w:tabs>
          <w:tab w:val="num" w:pos="3011"/>
        </w:tabs>
        <w:ind w:left="3011" w:hanging="180"/>
      </w:pPr>
    </w:lvl>
    <w:lvl w:ilvl="3" w:tplc="040C000F" w:tentative="1">
      <w:start w:val="1"/>
      <w:numFmt w:val="decimal"/>
      <w:lvlText w:val="%4."/>
      <w:lvlJc w:val="left"/>
      <w:pPr>
        <w:tabs>
          <w:tab w:val="num" w:pos="3731"/>
        </w:tabs>
        <w:ind w:left="3731" w:hanging="360"/>
      </w:pPr>
    </w:lvl>
    <w:lvl w:ilvl="4" w:tplc="040C0019" w:tentative="1">
      <w:start w:val="1"/>
      <w:numFmt w:val="lowerLetter"/>
      <w:lvlText w:val="%5."/>
      <w:lvlJc w:val="left"/>
      <w:pPr>
        <w:tabs>
          <w:tab w:val="num" w:pos="4451"/>
        </w:tabs>
        <w:ind w:left="4451" w:hanging="360"/>
      </w:pPr>
    </w:lvl>
    <w:lvl w:ilvl="5" w:tplc="040C001B" w:tentative="1">
      <w:start w:val="1"/>
      <w:numFmt w:val="lowerRoman"/>
      <w:lvlText w:val="%6."/>
      <w:lvlJc w:val="right"/>
      <w:pPr>
        <w:tabs>
          <w:tab w:val="num" w:pos="5171"/>
        </w:tabs>
        <w:ind w:left="5171" w:hanging="180"/>
      </w:pPr>
    </w:lvl>
    <w:lvl w:ilvl="6" w:tplc="040C000F" w:tentative="1">
      <w:start w:val="1"/>
      <w:numFmt w:val="decimal"/>
      <w:lvlText w:val="%7."/>
      <w:lvlJc w:val="left"/>
      <w:pPr>
        <w:tabs>
          <w:tab w:val="num" w:pos="5891"/>
        </w:tabs>
        <w:ind w:left="5891" w:hanging="360"/>
      </w:pPr>
    </w:lvl>
    <w:lvl w:ilvl="7" w:tplc="040C0019" w:tentative="1">
      <w:start w:val="1"/>
      <w:numFmt w:val="lowerLetter"/>
      <w:lvlText w:val="%8."/>
      <w:lvlJc w:val="left"/>
      <w:pPr>
        <w:tabs>
          <w:tab w:val="num" w:pos="6611"/>
        </w:tabs>
        <w:ind w:left="6611" w:hanging="360"/>
      </w:pPr>
    </w:lvl>
    <w:lvl w:ilvl="8" w:tplc="040C001B" w:tentative="1">
      <w:start w:val="1"/>
      <w:numFmt w:val="lowerRoman"/>
      <w:lvlText w:val="%9."/>
      <w:lvlJc w:val="right"/>
      <w:pPr>
        <w:tabs>
          <w:tab w:val="num" w:pos="7331"/>
        </w:tabs>
        <w:ind w:left="7331" w:hanging="180"/>
      </w:pPr>
    </w:lvl>
  </w:abstractNum>
  <w:abstractNum w:abstractNumId="707">
    <w:nsid w:val="59363944"/>
    <w:multiLevelType w:val="hybridMultilevel"/>
    <w:tmpl w:val="70DC4C64"/>
    <w:name w:val="WW8Num7002"/>
    <w:lvl w:ilvl="0" w:tplc="000002BC">
      <w:numFmt w:val="decimal"/>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708">
    <w:nsid w:val="59B52BF1"/>
    <w:multiLevelType w:val="hybridMultilevel"/>
    <w:tmpl w:val="DA34B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9">
    <w:nsid w:val="5C184041"/>
    <w:multiLevelType w:val="hybridMultilevel"/>
    <w:tmpl w:val="2258DFF2"/>
    <w:lvl w:ilvl="0" w:tplc="5D6669C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0">
    <w:nsid w:val="61803748"/>
    <w:multiLevelType w:val="hybridMultilevel"/>
    <w:tmpl w:val="2B2ED066"/>
    <w:lvl w:ilvl="0" w:tplc="BDDE8050">
      <w:numFmt w:val="decimal"/>
      <w:lvlText w:val=""/>
      <w:lvlJc w:val="left"/>
    </w:lvl>
    <w:lvl w:ilvl="1" w:tplc="BDDE8050">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711">
    <w:nsid w:val="61B64EF0"/>
    <w:multiLevelType w:val="hybridMultilevel"/>
    <w:tmpl w:val="7C3ED65E"/>
    <w:name w:val="WW8Num6962"/>
    <w:lvl w:ilvl="0" w:tplc="2E82B7A4">
      <w:numFmt w:val="decimal"/>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712">
    <w:nsid w:val="651B1C2D"/>
    <w:multiLevelType w:val="hybridMultilevel"/>
    <w:tmpl w:val="63E6EA46"/>
    <w:name w:val="WW8Num4842"/>
    <w:lvl w:ilvl="0" w:tplc="D220A684">
      <w:numFmt w:val="decimal"/>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713">
    <w:nsid w:val="65A95D41"/>
    <w:multiLevelType w:val="hybridMultilevel"/>
    <w:tmpl w:val="7B40A700"/>
    <w:name w:val="WW8Num70022222"/>
    <w:lvl w:ilvl="0" w:tplc="000002BC">
      <w:numFmt w:val="decimal"/>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714">
    <w:nsid w:val="68AA0A84"/>
    <w:multiLevelType w:val="hybridMultilevel"/>
    <w:tmpl w:val="34BC9F0A"/>
    <w:name w:val="WW8Num700222222"/>
    <w:lvl w:ilvl="0" w:tplc="000002BC">
      <w:numFmt w:val="decimal"/>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715">
    <w:nsid w:val="69A82B2D"/>
    <w:multiLevelType w:val="hybridMultilevel"/>
    <w:tmpl w:val="2E68994E"/>
    <w:lvl w:ilvl="0" w:tplc="8236E0B0">
      <w:numFmt w:val="decimal"/>
      <w:lvlText w:val=""/>
      <w:lvlJc w:val="left"/>
    </w:lvl>
    <w:lvl w:ilvl="1" w:tplc="040C0003">
      <w:numFmt w:val="decimal"/>
      <w:lvlText w:val=""/>
      <w:lvlJc w:val="left"/>
    </w:lvl>
    <w:lvl w:ilvl="2" w:tplc="040C0005">
      <w:numFmt w:val="decimal"/>
      <w:lvlText w:val=""/>
      <w:lvlJc w:val="left"/>
    </w:lvl>
    <w:lvl w:ilvl="3" w:tplc="040C0001">
      <w:numFmt w:val="decimal"/>
      <w:lvlText w:val=""/>
      <w:lvlJc w:val="left"/>
    </w:lvl>
    <w:lvl w:ilvl="4" w:tplc="040C0003">
      <w:numFmt w:val="decimal"/>
      <w:lvlText w:val=""/>
      <w:lvlJc w:val="left"/>
    </w:lvl>
    <w:lvl w:ilvl="5" w:tplc="040C0005">
      <w:numFmt w:val="decimal"/>
      <w:lvlText w:val=""/>
      <w:lvlJc w:val="left"/>
    </w:lvl>
    <w:lvl w:ilvl="6" w:tplc="040C0001">
      <w:numFmt w:val="decimal"/>
      <w:lvlText w:val=""/>
      <w:lvlJc w:val="left"/>
    </w:lvl>
    <w:lvl w:ilvl="7" w:tplc="040C0003">
      <w:numFmt w:val="decimal"/>
      <w:lvlText w:val=""/>
      <w:lvlJc w:val="left"/>
    </w:lvl>
    <w:lvl w:ilvl="8" w:tplc="040C0005">
      <w:numFmt w:val="decimal"/>
      <w:lvlText w:val=""/>
      <w:lvlJc w:val="left"/>
    </w:lvl>
  </w:abstractNum>
  <w:abstractNum w:abstractNumId="716">
    <w:nsid w:val="77425EA0"/>
    <w:multiLevelType w:val="hybridMultilevel"/>
    <w:tmpl w:val="C9126C62"/>
    <w:lvl w:ilvl="0" w:tplc="462084D8">
      <w:numFmt w:val="decimal"/>
      <w:pStyle w:val="Listenumros3"/>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717">
    <w:nsid w:val="7BC46381"/>
    <w:multiLevelType w:val="hybridMultilevel"/>
    <w:tmpl w:val="4638543C"/>
    <w:name w:val="WW8Num70022"/>
    <w:lvl w:ilvl="0" w:tplc="000002BC">
      <w:numFmt w:val="decimal"/>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718">
    <w:nsid w:val="7BEE2CE4"/>
    <w:multiLevelType w:val="hybridMultilevel"/>
    <w:tmpl w:val="AF9A4D2E"/>
    <w:name w:val="WW8Num7002222"/>
    <w:lvl w:ilvl="0" w:tplc="000002BC">
      <w:numFmt w:val="decimal"/>
      <w:lvlText w:val=""/>
      <w:lvlJc w:val="left"/>
    </w:lvl>
    <w:lvl w:ilvl="1" w:tplc="040C0019">
      <w:numFmt w:val="decimal"/>
      <w:lvlText w:val=""/>
      <w:lvlJc w:val="left"/>
    </w:lvl>
    <w:lvl w:ilvl="2" w:tplc="040C001B">
      <w:numFmt w:val="decimal"/>
      <w:lvlText w:val=""/>
      <w:lvlJc w:val="left"/>
    </w:lvl>
    <w:lvl w:ilvl="3" w:tplc="040C000F">
      <w:numFmt w:val="decimal"/>
      <w:lvlText w:val=""/>
      <w:lvlJc w:val="left"/>
    </w:lvl>
    <w:lvl w:ilvl="4" w:tplc="040C0019">
      <w:numFmt w:val="decimal"/>
      <w:lvlText w:val=""/>
      <w:lvlJc w:val="left"/>
    </w:lvl>
    <w:lvl w:ilvl="5" w:tplc="040C001B">
      <w:numFmt w:val="decimal"/>
      <w:lvlText w:val=""/>
      <w:lvlJc w:val="left"/>
    </w:lvl>
    <w:lvl w:ilvl="6" w:tplc="040C000F">
      <w:numFmt w:val="decimal"/>
      <w:lvlText w:val=""/>
      <w:lvlJc w:val="left"/>
    </w:lvl>
    <w:lvl w:ilvl="7" w:tplc="040C0019">
      <w:numFmt w:val="decimal"/>
      <w:lvlText w:val=""/>
      <w:lvlJc w:val="left"/>
    </w:lvl>
    <w:lvl w:ilvl="8" w:tplc="040C001B">
      <w:numFmt w:val="decimal"/>
      <w:lvlText w:val=""/>
      <w:lvlJc w:val="left"/>
    </w:lvl>
  </w:abstractNum>
  <w:abstractNum w:abstractNumId="719">
    <w:nsid w:val="7FE962E1"/>
    <w:multiLevelType w:val="hybridMultilevel"/>
    <w:tmpl w:val="438A5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09"/>
  </w:num>
  <w:num w:numId="2">
    <w:abstractNumId w:val="691"/>
  </w:num>
  <w:num w:numId="3">
    <w:abstractNumId w:val="696"/>
  </w:num>
  <w:num w:numId="4">
    <w:abstractNumId w:val="690"/>
  </w:num>
  <w:num w:numId="5">
    <w:abstractNumId w:val="692"/>
  </w:num>
  <w:num w:numId="6">
    <w:abstractNumId w:val="708"/>
  </w:num>
  <w:num w:numId="7">
    <w:abstractNumId w:val="3"/>
  </w:num>
  <w:num w:numId="8">
    <w:abstractNumId w:val="109"/>
  </w:num>
  <w:num w:numId="9">
    <w:abstractNumId w:val="227"/>
  </w:num>
  <w:num w:numId="10">
    <w:abstractNumId w:val="340"/>
  </w:num>
  <w:num w:numId="11">
    <w:abstractNumId w:val="350"/>
  </w:num>
  <w:num w:numId="12">
    <w:abstractNumId w:val="406"/>
  </w:num>
  <w:num w:numId="13">
    <w:abstractNumId w:val="534"/>
  </w:num>
  <w:num w:numId="14">
    <w:abstractNumId w:val="7"/>
  </w:num>
  <w:num w:numId="15">
    <w:abstractNumId w:val="705"/>
  </w:num>
  <w:num w:numId="16">
    <w:abstractNumId w:val="684"/>
  </w:num>
  <w:num w:numId="17">
    <w:abstractNumId w:val="715"/>
  </w:num>
  <w:num w:numId="18">
    <w:abstractNumId w:val="693"/>
  </w:num>
  <w:num w:numId="19">
    <w:abstractNumId w:val="697"/>
  </w:num>
  <w:num w:numId="20">
    <w:abstractNumId w:val="685"/>
  </w:num>
  <w:num w:numId="21">
    <w:abstractNumId w:val="699"/>
  </w:num>
  <w:num w:numId="22">
    <w:abstractNumId w:val="254"/>
  </w:num>
  <w:num w:numId="23">
    <w:abstractNumId w:val="2"/>
  </w:num>
  <w:num w:numId="24">
    <w:abstractNumId w:val="5"/>
  </w:num>
  <w:num w:numId="25">
    <w:abstractNumId w:val="8"/>
  </w:num>
  <w:num w:numId="26">
    <w:abstractNumId w:val="17"/>
  </w:num>
  <w:num w:numId="27">
    <w:abstractNumId w:val="18"/>
  </w:num>
  <w:num w:numId="28">
    <w:abstractNumId w:val="24"/>
  </w:num>
  <w:num w:numId="29">
    <w:abstractNumId w:val="27"/>
  </w:num>
  <w:num w:numId="30">
    <w:abstractNumId w:val="31"/>
  </w:num>
  <w:num w:numId="31">
    <w:abstractNumId w:val="35"/>
  </w:num>
  <w:num w:numId="32">
    <w:abstractNumId w:val="47"/>
  </w:num>
  <w:num w:numId="33">
    <w:abstractNumId w:val="66"/>
  </w:num>
  <w:num w:numId="34">
    <w:abstractNumId w:val="69"/>
  </w:num>
  <w:num w:numId="35">
    <w:abstractNumId w:val="79"/>
  </w:num>
  <w:num w:numId="36">
    <w:abstractNumId w:val="101"/>
  </w:num>
  <w:num w:numId="37">
    <w:abstractNumId w:val="142"/>
  </w:num>
  <w:num w:numId="38">
    <w:abstractNumId w:val="143"/>
  </w:num>
  <w:num w:numId="39">
    <w:abstractNumId w:val="158"/>
  </w:num>
  <w:num w:numId="40">
    <w:abstractNumId w:val="184"/>
  </w:num>
  <w:num w:numId="41">
    <w:abstractNumId w:val="193"/>
  </w:num>
  <w:num w:numId="42">
    <w:abstractNumId w:val="196"/>
  </w:num>
  <w:num w:numId="43">
    <w:abstractNumId w:val="198"/>
  </w:num>
  <w:num w:numId="44">
    <w:abstractNumId w:val="204"/>
  </w:num>
  <w:num w:numId="45">
    <w:abstractNumId w:val="252"/>
  </w:num>
  <w:num w:numId="46">
    <w:abstractNumId w:val="279"/>
  </w:num>
  <w:num w:numId="47">
    <w:abstractNumId w:val="285"/>
  </w:num>
  <w:num w:numId="48">
    <w:abstractNumId w:val="293"/>
  </w:num>
  <w:num w:numId="49">
    <w:abstractNumId w:val="299"/>
  </w:num>
  <w:num w:numId="50">
    <w:abstractNumId w:val="302"/>
  </w:num>
  <w:num w:numId="51">
    <w:abstractNumId w:val="304"/>
  </w:num>
  <w:num w:numId="52">
    <w:abstractNumId w:val="305"/>
  </w:num>
  <w:num w:numId="53">
    <w:abstractNumId w:val="312"/>
  </w:num>
  <w:num w:numId="54">
    <w:abstractNumId w:val="325"/>
  </w:num>
  <w:num w:numId="55">
    <w:abstractNumId w:val="341"/>
  </w:num>
  <w:num w:numId="56">
    <w:abstractNumId w:val="348"/>
  </w:num>
  <w:num w:numId="57">
    <w:abstractNumId w:val="349"/>
  </w:num>
  <w:num w:numId="58">
    <w:abstractNumId w:val="370"/>
  </w:num>
  <w:num w:numId="59">
    <w:abstractNumId w:val="394"/>
  </w:num>
  <w:num w:numId="60">
    <w:abstractNumId w:val="411"/>
  </w:num>
  <w:num w:numId="61">
    <w:abstractNumId w:val="418"/>
  </w:num>
  <w:num w:numId="62">
    <w:abstractNumId w:val="421"/>
  </w:num>
  <w:num w:numId="63">
    <w:abstractNumId w:val="427"/>
  </w:num>
  <w:num w:numId="64">
    <w:abstractNumId w:val="447"/>
  </w:num>
  <w:num w:numId="65">
    <w:abstractNumId w:val="451"/>
  </w:num>
  <w:num w:numId="66">
    <w:abstractNumId w:val="462"/>
  </w:num>
  <w:num w:numId="67">
    <w:abstractNumId w:val="465"/>
  </w:num>
  <w:num w:numId="68">
    <w:abstractNumId w:val="471"/>
  </w:num>
  <w:num w:numId="69">
    <w:abstractNumId w:val="488"/>
  </w:num>
  <w:num w:numId="70">
    <w:abstractNumId w:val="496"/>
  </w:num>
  <w:num w:numId="71">
    <w:abstractNumId w:val="499"/>
  </w:num>
  <w:num w:numId="72">
    <w:abstractNumId w:val="503"/>
  </w:num>
  <w:num w:numId="73">
    <w:abstractNumId w:val="514"/>
  </w:num>
  <w:num w:numId="74">
    <w:abstractNumId w:val="542"/>
  </w:num>
  <w:num w:numId="75">
    <w:abstractNumId w:val="556"/>
  </w:num>
  <w:num w:numId="76">
    <w:abstractNumId w:val="561"/>
  </w:num>
  <w:num w:numId="77">
    <w:abstractNumId w:val="574"/>
  </w:num>
  <w:num w:numId="78">
    <w:abstractNumId w:val="583"/>
  </w:num>
  <w:num w:numId="79">
    <w:abstractNumId w:val="628"/>
  </w:num>
  <w:num w:numId="80">
    <w:abstractNumId w:val="642"/>
  </w:num>
  <w:num w:numId="81">
    <w:abstractNumId w:val="654"/>
  </w:num>
  <w:num w:numId="82">
    <w:abstractNumId w:val="661"/>
  </w:num>
  <w:num w:numId="83">
    <w:abstractNumId w:val="53"/>
  </w:num>
  <w:num w:numId="84">
    <w:abstractNumId w:val="519"/>
  </w:num>
  <w:num w:numId="85">
    <w:abstractNumId w:val="618"/>
  </w:num>
  <w:num w:numId="86">
    <w:abstractNumId w:val="650"/>
  </w:num>
  <w:num w:numId="87">
    <w:abstractNumId w:val="0"/>
  </w:num>
  <w:num w:numId="88">
    <w:abstractNumId w:val="679"/>
  </w:num>
  <w:num w:numId="89">
    <w:abstractNumId w:val="682"/>
  </w:num>
  <w:num w:numId="90">
    <w:abstractNumId w:val="710"/>
  </w:num>
  <w:num w:numId="91">
    <w:abstractNumId w:val="688"/>
  </w:num>
  <w:num w:numId="92">
    <w:abstractNumId w:val="680"/>
  </w:num>
  <w:num w:numId="93">
    <w:abstractNumId w:val="677"/>
  </w:num>
  <w:num w:numId="94">
    <w:abstractNumId w:val="702"/>
  </w:num>
  <w:num w:numId="95">
    <w:abstractNumId w:val="716"/>
  </w:num>
  <w:num w:numId="96">
    <w:abstractNumId w:val="706"/>
  </w:num>
  <w:num w:numId="97">
    <w:abstractNumId w:val="700"/>
  </w:num>
  <w:num w:numId="98">
    <w:abstractNumId w:val="719"/>
  </w:num>
  <w:num w:numId="99">
    <w:abstractNumId w:val="686"/>
  </w:num>
  <w:num w:numId="100">
    <w:abstractNumId w:val="70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5C4"/>
    <w:rsid w:val="0009096E"/>
    <w:rsid w:val="000961D0"/>
    <w:rsid w:val="000C1BBB"/>
    <w:rsid w:val="000E14EF"/>
    <w:rsid w:val="00140A50"/>
    <w:rsid w:val="0018047C"/>
    <w:rsid w:val="001C0B3C"/>
    <w:rsid w:val="001E72B0"/>
    <w:rsid w:val="00221B55"/>
    <w:rsid w:val="002401A5"/>
    <w:rsid w:val="00254F49"/>
    <w:rsid w:val="00287D4A"/>
    <w:rsid w:val="002A4A89"/>
    <w:rsid w:val="002C6174"/>
    <w:rsid w:val="002E042E"/>
    <w:rsid w:val="003B281B"/>
    <w:rsid w:val="00431669"/>
    <w:rsid w:val="00440574"/>
    <w:rsid w:val="00453505"/>
    <w:rsid w:val="00507A89"/>
    <w:rsid w:val="00653FFF"/>
    <w:rsid w:val="00817C38"/>
    <w:rsid w:val="008428F0"/>
    <w:rsid w:val="008923E1"/>
    <w:rsid w:val="0093639B"/>
    <w:rsid w:val="00950E54"/>
    <w:rsid w:val="00A95099"/>
    <w:rsid w:val="00AC529A"/>
    <w:rsid w:val="00BA0444"/>
    <w:rsid w:val="00C04CE0"/>
    <w:rsid w:val="00C5643D"/>
    <w:rsid w:val="00CC7958"/>
    <w:rsid w:val="00CF6756"/>
    <w:rsid w:val="00D4363B"/>
    <w:rsid w:val="00E11596"/>
    <w:rsid w:val="00E20282"/>
    <w:rsid w:val="00F265B9"/>
    <w:rsid w:val="00F55805"/>
    <w:rsid w:val="00F575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22926FBC-0367-44C8-8C3B-504E0629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qFormat/>
    <w:rsid w:val="00221B55"/>
    <w:pPr>
      <w:keepNext/>
      <w:keepLines/>
      <w:spacing w:before="240" w:after="0"/>
      <w:outlineLvl w:val="0"/>
    </w:pPr>
    <w:rPr>
      <w:rFonts w:ascii="Helvetica" w:eastAsiaTheme="majorEastAsia" w:hAnsi="Helvetica" w:cstheme="majorBidi"/>
      <w:b/>
      <w:caps/>
      <w:color w:val="000000" w:themeColor="text1"/>
      <w:sz w:val="24"/>
      <w:szCs w:val="32"/>
      <w:lang w:val="en-US"/>
    </w:rPr>
  </w:style>
  <w:style w:type="paragraph" w:styleId="Titre2">
    <w:name w:val="heading 2"/>
    <w:basedOn w:val="Normal"/>
    <w:next w:val="Normal"/>
    <w:link w:val="Titre2Car"/>
    <w:autoRedefine/>
    <w:unhideWhenUsed/>
    <w:qFormat/>
    <w:rsid w:val="000E14EF"/>
    <w:pPr>
      <w:keepNext/>
      <w:keepLines/>
      <w:spacing w:before="40" w:after="0"/>
      <w:outlineLvl w:val="1"/>
    </w:pPr>
    <w:rPr>
      <w:rFonts w:ascii="Helvetica" w:eastAsiaTheme="majorEastAsia" w:hAnsi="Helvetica" w:cstheme="majorBidi"/>
      <w:b/>
      <w:sz w:val="24"/>
      <w:szCs w:val="26"/>
      <w:lang w:val="en-US"/>
    </w:rPr>
  </w:style>
  <w:style w:type="paragraph" w:styleId="Titre3">
    <w:name w:val="heading 3"/>
    <w:basedOn w:val="Normal"/>
    <w:next w:val="Normal"/>
    <w:link w:val="Titre3Car"/>
    <w:autoRedefine/>
    <w:unhideWhenUsed/>
    <w:qFormat/>
    <w:rsid w:val="000E14EF"/>
    <w:pPr>
      <w:keepNext/>
      <w:keepLines/>
      <w:spacing w:before="40" w:after="0"/>
      <w:outlineLvl w:val="2"/>
    </w:pPr>
    <w:rPr>
      <w:rFonts w:ascii="Helvetica" w:eastAsiaTheme="majorEastAsia" w:hAnsi="Helvetica" w:cstheme="majorBidi"/>
      <w:b/>
      <w:szCs w:val="24"/>
      <w:lang w:val="en-US"/>
    </w:rPr>
  </w:style>
  <w:style w:type="paragraph" w:styleId="Titre4">
    <w:name w:val="heading 4"/>
    <w:basedOn w:val="Normal"/>
    <w:next w:val="Normal"/>
    <w:link w:val="Titre4Car"/>
    <w:unhideWhenUsed/>
    <w:qFormat/>
    <w:rsid w:val="000E14EF"/>
    <w:pPr>
      <w:keepNext/>
      <w:keepLines/>
      <w:spacing w:before="40" w:after="0"/>
      <w:outlineLvl w:val="3"/>
    </w:pPr>
    <w:rPr>
      <w:rFonts w:asciiTheme="majorHAnsi" w:eastAsiaTheme="majorEastAsia" w:hAnsiTheme="majorHAnsi" w:cstheme="majorBidi"/>
      <w:i/>
      <w:iCs/>
      <w:color w:val="2E74B5" w:themeColor="accent1" w:themeShade="BF"/>
      <w:lang w:val="en-US"/>
    </w:rPr>
  </w:style>
  <w:style w:type="paragraph" w:styleId="Titre5">
    <w:name w:val="heading 5"/>
    <w:basedOn w:val="Normal"/>
    <w:next w:val="Normal"/>
    <w:link w:val="Titre5Car"/>
    <w:unhideWhenUsed/>
    <w:qFormat/>
    <w:rsid w:val="00140A50"/>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nhideWhenUsed/>
    <w:qFormat/>
    <w:rsid w:val="00221B5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Titre6"/>
    <w:next w:val="Normal"/>
    <w:link w:val="Titre7Car"/>
    <w:qFormat/>
    <w:rsid w:val="00140A50"/>
    <w:pPr>
      <w:keepLines w:val="0"/>
      <w:tabs>
        <w:tab w:val="left" w:pos="567"/>
        <w:tab w:val="left" w:pos="851"/>
      </w:tabs>
      <w:spacing w:before="120" w:after="240" w:line="200" w:lineRule="exact"/>
      <w:outlineLvl w:val="6"/>
    </w:pPr>
    <w:rPr>
      <w:rFonts w:ascii="Heletica" w:eastAsia="Times New Roman" w:hAnsi="Heletica" w:cs="Times New Roman"/>
      <w:b/>
      <w:i/>
      <w:color w:val="auto"/>
      <w:sz w:val="24"/>
      <w:szCs w:val="24"/>
      <w:lang w:eastAsia="fr-FR"/>
    </w:rPr>
  </w:style>
  <w:style w:type="paragraph" w:styleId="Titre8">
    <w:name w:val="heading 8"/>
    <w:basedOn w:val="Titre7"/>
    <w:next w:val="Normal"/>
    <w:link w:val="Titre8Car"/>
    <w:qFormat/>
    <w:rsid w:val="00140A50"/>
    <w:pPr>
      <w:outlineLvl w:val="7"/>
    </w:pPr>
  </w:style>
  <w:style w:type="paragraph" w:styleId="Titre9">
    <w:name w:val="heading 9"/>
    <w:basedOn w:val="Titre8"/>
    <w:next w:val="Normal"/>
    <w:link w:val="Titre9Car"/>
    <w:qFormat/>
    <w:rsid w:val="00140A50"/>
    <w:pPr>
      <w:outlineLvl w:val="8"/>
    </w:pPr>
    <w:rPr>
      <w:b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nhideWhenUsed/>
    <w:qFormat/>
    <w:rsid w:val="00440574"/>
    <w:pPr>
      <w:spacing w:after="200" w:line="240" w:lineRule="auto"/>
    </w:pPr>
    <w:rPr>
      <w:i/>
      <w:iCs/>
      <w:color w:val="44546A" w:themeColor="text2"/>
      <w:sz w:val="18"/>
      <w:szCs w:val="18"/>
    </w:rPr>
  </w:style>
  <w:style w:type="character" w:customStyle="1" w:styleId="Titre1Car">
    <w:name w:val="Titre 1 Car"/>
    <w:basedOn w:val="Policepardfaut"/>
    <w:link w:val="Titre1"/>
    <w:rsid w:val="00221B55"/>
    <w:rPr>
      <w:rFonts w:ascii="Helvetica" w:eastAsiaTheme="majorEastAsia" w:hAnsi="Helvetica" w:cstheme="majorBidi"/>
      <w:b/>
      <w:caps/>
      <w:color w:val="000000" w:themeColor="text1"/>
      <w:sz w:val="24"/>
      <w:szCs w:val="32"/>
      <w:lang w:val="en-US"/>
    </w:rPr>
  </w:style>
  <w:style w:type="character" w:customStyle="1" w:styleId="Titre2Car">
    <w:name w:val="Titre 2 Car"/>
    <w:basedOn w:val="Policepardfaut"/>
    <w:link w:val="Titre2"/>
    <w:rsid w:val="000E14EF"/>
    <w:rPr>
      <w:rFonts w:ascii="Helvetica" w:eastAsiaTheme="majorEastAsia" w:hAnsi="Helvetica" w:cstheme="majorBidi"/>
      <w:b/>
      <w:sz w:val="24"/>
      <w:szCs w:val="26"/>
      <w:lang w:val="en-US"/>
    </w:rPr>
  </w:style>
  <w:style w:type="character" w:customStyle="1" w:styleId="Titre3Car">
    <w:name w:val="Titre 3 Car"/>
    <w:basedOn w:val="Policepardfaut"/>
    <w:link w:val="Titre3"/>
    <w:rsid w:val="000E14EF"/>
    <w:rPr>
      <w:rFonts w:ascii="Helvetica" w:eastAsiaTheme="majorEastAsia" w:hAnsi="Helvetica" w:cstheme="majorBidi"/>
      <w:b/>
      <w:szCs w:val="24"/>
      <w:lang w:val="en-US"/>
    </w:rPr>
  </w:style>
  <w:style w:type="table" w:styleId="Grilledutableau">
    <w:name w:val="Table Grid"/>
    <w:basedOn w:val="TableauNormal"/>
    <w:rsid w:val="000E14E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E14EF"/>
    <w:pPr>
      <w:ind w:left="720"/>
      <w:contextualSpacing/>
    </w:pPr>
    <w:rPr>
      <w:lang w:val="en-US"/>
    </w:rPr>
  </w:style>
  <w:style w:type="character" w:customStyle="1" w:styleId="Titre4Car">
    <w:name w:val="Titre 4 Car"/>
    <w:basedOn w:val="Policepardfaut"/>
    <w:link w:val="Titre4"/>
    <w:rsid w:val="000E14EF"/>
    <w:rPr>
      <w:rFonts w:asciiTheme="majorHAnsi" w:eastAsiaTheme="majorEastAsia" w:hAnsiTheme="majorHAnsi" w:cstheme="majorBidi"/>
      <w:i/>
      <w:iCs/>
      <w:color w:val="2E74B5" w:themeColor="accent1" w:themeShade="BF"/>
      <w:lang w:val="en-US"/>
    </w:rPr>
  </w:style>
  <w:style w:type="paragraph" w:styleId="En-ttedetabledesmatires">
    <w:name w:val="TOC Heading"/>
    <w:basedOn w:val="Titre1"/>
    <w:next w:val="Normal"/>
    <w:uiPriority w:val="39"/>
    <w:unhideWhenUsed/>
    <w:qFormat/>
    <w:rsid w:val="000E14EF"/>
    <w:pPr>
      <w:outlineLvl w:val="9"/>
    </w:pPr>
    <w:rPr>
      <w:lang w:val="fr-FR" w:eastAsia="fr-FR"/>
    </w:rPr>
  </w:style>
  <w:style w:type="paragraph" w:styleId="TM1">
    <w:name w:val="toc 1"/>
    <w:basedOn w:val="Normal"/>
    <w:next w:val="Normal"/>
    <w:autoRedefine/>
    <w:uiPriority w:val="39"/>
    <w:unhideWhenUsed/>
    <w:rsid w:val="000E14EF"/>
    <w:pPr>
      <w:spacing w:after="100"/>
    </w:pPr>
  </w:style>
  <w:style w:type="paragraph" w:styleId="TM2">
    <w:name w:val="toc 2"/>
    <w:basedOn w:val="Normal"/>
    <w:next w:val="Normal"/>
    <w:autoRedefine/>
    <w:uiPriority w:val="39"/>
    <w:unhideWhenUsed/>
    <w:rsid w:val="000E14EF"/>
    <w:pPr>
      <w:spacing w:after="100"/>
      <w:ind w:left="220"/>
    </w:pPr>
  </w:style>
  <w:style w:type="paragraph" w:styleId="TM3">
    <w:name w:val="toc 3"/>
    <w:basedOn w:val="Normal"/>
    <w:next w:val="Normal"/>
    <w:autoRedefine/>
    <w:uiPriority w:val="39"/>
    <w:unhideWhenUsed/>
    <w:rsid w:val="000E14EF"/>
    <w:pPr>
      <w:spacing w:after="100"/>
      <w:ind w:left="440"/>
    </w:pPr>
  </w:style>
  <w:style w:type="character" w:styleId="Lienhypertexte">
    <w:name w:val="Hyperlink"/>
    <w:basedOn w:val="Policepardfaut"/>
    <w:uiPriority w:val="99"/>
    <w:unhideWhenUsed/>
    <w:rsid w:val="000E14EF"/>
    <w:rPr>
      <w:color w:val="0563C1" w:themeColor="hyperlink"/>
      <w:u w:val="single"/>
    </w:rPr>
  </w:style>
  <w:style w:type="character" w:customStyle="1" w:styleId="Titre6Car">
    <w:name w:val="Titre 6 Car"/>
    <w:basedOn w:val="Policepardfaut"/>
    <w:link w:val="Titre6"/>
    <w:rsid w:val="00221B55"/>
    <w:rPr>
      <w:rFonts w:asciiTheme="majorHAnsi" w:eastAsiaTheme="majorEastAsia" w:hAnsiTheme="majorHAnsi" w:cstheme="majorBidi"/>
      <w:color w:val="1F4D78" w:themeColor="accent1" w:themeShade="7F"/>
    </w:rPr>
  </w:style>
  <w:style w:type="paragraph" w:styleId="Textedebulles">
    <w:name w:val="Balloon Text"/>
    <w:basedOn w:val="Normal"/>
    <w:link w:val="TextedebullesCar"/>
    <w:unhideWhenUsed/>
    <w:rsid w:val="00221B5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rsid w:val="00221B55"/>
    <w:rPr>
      <w:rFonts w:ascii="Segoe UI" w:hAnsi="Segoe UI" w:cs="Segoe UI"/>
      <w:sz w:val="18"/>
      <w:szCs w:val="18"/>
    </w:rPr>
  </w:style>
  <w:style w:type="character" w:customStyle="1" w:styleId="Titre5Car">
    <w:name w:val="Titre 5 Car"/>
    <w:basedOn w:val="Policepardfaut"/>
    <w:link w:val="Titre5"/>
    <w:rsid w:val="00140A50"/>
    <w:rPr>
      <w:rFonts w:asciiTheme="majorHAnsi" w:eastAsiaTheme="majorEastAsia" w:hAnsiTheme="majorHAnsi" w:cstheme="majorBidi"/>
      <w:color w:val="2E74B5" w:themeColor="accent1" w:themeShade="BF"/>
    </w:rPr>
  </w:style>
  <w:style w:type="character" w:customStyle="1" w:styleId="Titre7Car">
    <w:name w:val="Titre 7 Car"/>
    <w:basedOn w:val="Policepardfaut"/>
    <w:link w:val="Titre7"/>
    <w:rsid w:val="00140A50"/>
    <w:rPr>
      <w:rFonts w:ascii="Heletica" w:eastAsia="Times New Roman" w:hAnsi="Heletica" w:cs="Times New Roman"/>
      <w:b/>
      <w:i/>
      <w:sz w:val="24"/>
      <w:szCs w:val="24"/>
      <w:lang w:eastAsia="fr-FR"/>
    </w:rPr>
  </w:style>
  <w:style w:type="character" w:customStyle="1" w:styleId="Titre8Car">
    <w:name w:val="Titre 8 Car"/>
    <w:basedOn w:val="Policepardfaut"/>
    <w:link w:val="Titre8"/>
    <w:rsid w:val="00140A50"/>
    <w:rPr>
      <w:rFonts w:ascii="Heletica" w:eastAsia="Times New Roman" w:hAnsi="Heletica" w:cs="Times New Roman"/>
      <w:b/>
      <w:i/>
      <w:sz w:val="24"/>
      <w:szCs w:val="24"/>
      <w:lang w:eastAsia="fr-FR"/>
    </w:rPr>
  </w:style>
  <w:style w:type="character" w:customStyle="1" w:styleId="Titre9Car">
    <w:name w:val="Titre 9 Car"/>
    <w:basedOn w:val="Policepardfaut"/>
    <w:link w:val="Titre9"/>
    <w:rsid w:val="00140A50"/>
    <w:rPr>
      <w:rFonts w:ascii="Heletica" w:eastAsia="Times New Roman" w:hAnsi="Heletica" w:cs="Times New Roman"/>
      <w:i/>
      <w:sz w:val="24"/>
      <w:szCs w:val="24"/>
      <w:lang w:eastAsia="fr-FR"/>
    </w:rPr>
  </w:style>
  <w:style w:type="character" w:customStyle="1" w:styleId="z-BasduformulaireCar">
    <w:name w:val="z-Bas du formulaire Car"/>
    <w:basedOn w:val="z-HautduformulaireCar"/>
    <w:link w:val="z-Basduformulaire"/>
    <w:rsid w:val="00140A50"/>
    <w:rPr>
      <w:rFonts w:ascii="Heletica" w:hAnsi="Heletica"/>
      <w:b/>
      <w:caps/>
      <w:sz w:val="32"/>
      <w:szCs w:val="32"/>
      <w:lang w:eastAsia="fr-FR"/>
    </w:rPr>
  </w:style>
  <w:style w:type="character" w:customStyle="1" w:styleId="z-HautduformulaireCar">
    <w:name w:val="z-Haut du formulaire Car"/>
    <w:link w:val="z-Hautduformulaire"/>
    <w:semiHidden/>
    <w:rsid w:val="00140A50"/>
    <w:rPr>
      <w:rFonts w:ascii="Heletica" w:hAnsi="Heletica"/>
      <w:b/>
      <w:caps/>
      <w:sz w:val="32"/>
      <w:szCs w:val="32"/>
      <w:lang w:eastAsia="fr-FR"/>
    </w:rPr>
  </w:style>
  <w:style w:type="paragraph" w:styleId="z-Hautduformulaire">
    <w:name w:val="HTML Top of Form"/>
    <w:basedOn w:val="Normal"/>
    <w:next w:val="Normal"/>
    <w:link w:val="z-HautduformulaireCar"/>
    <w:hidden/>
    <w:semiHidden/>
    <w:unhideWhenUsed/>
    <w:rsid w:val="00140A50"/>
    <w:pPr>
      <w:pBdr>
        <w:bottom w:val="single" w:sz="6" w:space="1" w:color="auto"/>
      </w:pBdr>
      <w:spacing w:after="0" w:line="240" w:lineRule="auto"/>
      <w:jc w:val="center"/>
    </w:pPr>
    <w:rPr>
      <w:rFonts w:ascii="Heletica" w:hAnsi="Heletica"/>
      <w:b/>
      <w:caps/>
      <w:sz w:val="32"/>
      <w:szCs w:val="32"/>
      <w:lang w:eastAsia="fr-FR"/>
    </w:rPr>
  </w:style>
  <w:style w:type="character" w:customStyle="1" w:styleId="z-HautduformulaireCar1">
    <w:name w:val="z-Haut du formulaire Car1"/>
    <w:basedOn w:val="Policepardfaut"/>
    <w:uiPriority w:val="99"/>
    <w:semiHidden/>
    <w:rsid w:val="00140A50"/>
    <w:rPr>
      <w:rFonts w:ascii="Arial" w:hAnsi="Arial" w:cs="Arial"/>
      <w:vanish/>
      <w:sz w:val="16"/>
      <w:szCs w:val="16"/>
    </w:rPr>
  </w:style>
  <w:style w:type="paragraph" w:styleId="z-Basduformulaire">
    <w:name w:val="HTML Bottom of Form"/>
    <w:basedOn w:val="Normal"/>
    <w:next w:val="Normal"/>
    <w:link w:val="z-BasduformulaireCar"/>
    <w:hidden/>
    <w:unhideWhenUsed/>
    <w:rsid w:val="00140A50"/>
    <w:pPr>
      <w:pBdr>
        <w:top w:val="single" w:sz="6" w:space="1" w:color="auto"/>
      </w:pBdr>
      <w:spacing w:after="0" w:line="240" w:lineRule="auto"/>
      <w:jc w:val="center"/>
    </w:pPr>
    <w:rPr>
      <w:rFonts w:ascii="Heletica" w:hAnsi="Heletica"/>
      <w:b/>
      <w:caps/>
      <w:sz w:val="32"/>
      <w:szCs w:val="32"/>
      <w:lang w:eastAsia="fr-FR"/>
    </w:rPr>
  </w:style>
  <w:style w:type="character" w:customStyle="1" w:styleId="z-BasduformulaireCar1">
    <w:name w:val="z-Bas du formulaire Car1"/>
    <w:basedOn w:val="Policepardfaut"/>
    <w:uiPriority w:val="99"/>
    <w:semiHidden/>
    <w:rsid w:val="00140A50"/>
    <w:rPr>
      <w:rFonts w:ascii="Arial" w:hAnsi="Arial" w:cs="Arial"/>
      <w:vanish/>
      <w:sz w:val="16"/>
      <w:szCs w:val="16"/>
    </w:rPr>
  </w:style>
  <w:style w:type="character" w:customStyle="1" w:styleId="Titre4Car1">
    <w:name w:val="Titre 4 Car1"/>
    <w:basedOn w:val="Titre3Car"/>
    <w:rsid w:val="00140A50"/>
    <w:rPr>
      <w:rFonts w:ascii="Heletica" w:eastAsiaTheme="majorEastAsia" w:hAnsi="Heletica" w:cstheme="majorBidi"/>
      <w:b/>
      <w:sz w:val="24"/>
      <w:szCs w:val="24"/>
      <w:lang w:val="en-US"/>
    </w:rPr>
  </w:style>
  <w:style w:type="character" w:customStyle="1" w:styleId="Titre5Car1">
    <w:name w:val="Titre 5 Car1"/>
    <w:basedOn w:val="Titre4Car1"/>
    <w:rsid w:val="00140A50"/>
    <w:rPr>
      <w:rFonts w:ascii="Heletica" w:eastAsiaTheme="majorEastAsia" w:hAnsi="Heletica" w:cstheme="majorBidi"/>
      <w:b/>
      <w:sz w:val="24"/>
      <w:szCs w:val="24"/>
      <w:lang w:val="en-US"/>
    </w:rPr>
  </w:style>
  <w:style w:type="character" w:customStyle="1" w:styleId="Titre6Car1">
    <w:name w:val="Titre 6 Car1"/>
    <w:rsid w:val="00140A50"/>
    <w:rPr>
      <w:rFonts w:ascii="Heletica" w:hAnsi="Heletica"/>
      <w:b/>
      <w:sz w:val="24"/>
      <w:szCs w:val="24"/>
      <w:lang w:val="fr-FR" w:eastAsia="fr-FR" w:bidi="ar-SA"/>
    </w:rPr>
  </w:style>
  <w:style w:type="character" w:customStyle="1" w:styleId="CommentaireCar">
    <w:name w:val="Commentaire Car"/>
    <w:link w:val="Commentaire"/>
    <w:semiHidden/>
    <w:rsid w:val="00140A50"/>
    <w:rPr>
      <w:rFonts w:ascii="Heletica" w:hAnsi="Heletica"/>
      <w:b/>
      <w:caps/>
      <w:sz w:val="24"/>
      <w:szCs w:val="24"/>
      <w:lang w:eastAsia="fr-FR"/>
    </w:rPr>
  </w:style>
  <w:style w:type="paragraph" w:styleId="Commentaire">
    <w:name w:val="annotation text"/>
    <w:basedOn w:val="Normal"/>
    <w:link w:val="CommentaireCar"/>
    <w:semiHidden/>
    <w:rsid w:val="00140A50"/>
    <w:pPr>
      <w:spacing w:after="120" w:line="240" w:lineRule="auto"/>
      <w:jc w:val="both"/>
    </w:pPr>
    <w:rPr>
      <w:rFonts w:ascii="Heletica" w:hAnsi="Heletica"/>
      <w:b/>
      <w:caps/>
      <w:sz w:val="24"/>
      <w:szCs w:val="24"/>
      <w:lang w:eastAsia="fr-FR"/>
    </w:rPr>
  </w:style>
  <w:style w:type="character" w:customStyle="1" w:styleId="CommentaireCar1">
    <w:name w:val="Commentaire Car1"/>
    <w:basedOn w:val="Policepardfaut"/>
    <w:uiPriority w:val="99"/>
    <w:semiHidden/>
    <w:rsid w:val="00140A50"/>
    <w:rPr>
      <w:sz w:val="20"/>
      <w:szCs w:val="20"/>
    </w:rPr>
  </w:style>
  <w:style w:type="character" w:styleId="lev">
    <w:name w:val="Strong"/>
    <w:qFormat/>
    <w:rsid w:val="00140A50"/>
    <w:rPr>
      <w:b/>
      <w:bCs/>
    </w:rPr>
  </w:style>
  <w:style w:type="paragraph" w:styleId="Pieddepage">
    <w:name w:val="footer"/>
    <w:basedOn w:val="Normal"/>
    <w:link w:val="PieddepageCar"/>
    <w:rsid w:val="00140A50"/>
    <w:pPr>
      <w:tabs>
        <w:tab w:val="center" w:pos="4536"/>
        <w:tab w:val="right" w:pos="9072"/>
      </w:tabs>
      <w:spacing w:before="100" w:beforeAutospacing="1" w:after="120" w:line="240" w:lineRule="auto"/>
      <w:ind w:left="851"/>
      <w:jc w:val="both"/>
    </w:pPr>
    <w:rPr>
      <w:rFonts w:ascii="Arial" w:eastAsia="Times New Roman" w:hAnsi="Arial" w:cs="Times New Roman"/>
      <w:sz w:val="24"/>
      <w:szCs w:val="24"/>
      <w:lang w:eastAsia="fr-FR"/>
    </w:rPr>
  </w:style>
  <w:style w:type="character" w:customStyle="1" w:styleId="PieddepageCar">
    <w:name w:val="Pied de page Car"/>
    <w:basedOn w:val="Policepardfaut"/>
    <w:link w:val="Pieddepage"/>
    <w:rsid w:val="00140A50"/>
    <w:rPr>
      <w:rFonts w:ascii="Arial" w:eastAsia="Times New Roman" w:hAnsi="Arial" w:cs="Times New Roman"/>
      <w:sz w:val="24"/>
      <w:szCs w:val="24"/>
      <w:lang w:eastAsia="fr-FR"/>
    </w:rPr>
  </w:style>
  <w:style w:type="character" w:styleId="Numrodepage">
    <w:name w:val="page number"/>
    <w:basedOn w:val="Policepardfaut"/>
    <w:rsid w:val="00140A50"/>
  </w:style>
  <w:style w:type="paragraph" w:customStyle="1" w:styleId="BobTextePrincipalCar">
    <w:name w:val="Bob_TextePrincipal Car"/>
    <w:basedOn w:val="Normal"/>
    <w:link w:val="BobTextePrincipalCarCar"/>
    <w:autoRedefine/>
    <w:rsid w:val="00140A50"/>
    <w:pPr>
      <w:spacing w:before="120" w:after="120" w:line="360" w:lineRule="auto"/>
      <w:ind w:left="1416"/>
      <w:jc w:val="both"/>
    </w:pPr>
    <w:rPr>
      <w:rFonts w:ascii="Arial" w:eastAsia="Times New Roman" w:hAnsi="Arial" w:cs="Times New Roman"/>
      <w:sz w:val="24"/>
      <w:szCs w:val="24"/>
      <w:lang w:eastAsia="fr-FR"/>
    </w:rPr>
  </w:style>
  <w:style w:type="character" w:customStyle="1" w:styleId="BobTextePrincipalCarCar">
    <w:name w:val="Bob_TextePrincipal Car Car"/>
    <w:link w:val="BobTextePrincipalCar"/>
    <w:rsid w:val="00140A50"/>
    <w:rPr>
      <w:rFonts w:ascii="Arial" w:eastAsia="Times New Roman" w:hAnsi="Arial" w:cs="Times New Roman"/>
      <w:sz w:val="24"/>
      <w:szCs w:val="24"/>
      <w:lang w:eastAsia="fr-FR"/>
    </w:rPr>
  </w:style>
  <w:style w:type="character" w:customStyle="1" w:styleId="BobTextePrincipalCarCar1">
    <w:name w:val="Bob_TextePrincipal Car Car1"/>
    <w:rsid w:val="00140A50"/>
    <w:rPr>
      <w:sz w:val="24"/>
      <w:szCs w:val="24"/>
      <w:lang w:val="fr-FR" w:eastAsia="fr-FR" w:bidi="ar-SA"/>
    </w:rPr>
  </w:style>
  <w:style w:type="paragraph" w:styleId="Corpsdetexte2">
    <w:name w:val="Body Text 2"/>
    <w:basedOn w:val="Normal"/>
    <w:link w:val="Corpsdetexte2Car"/>
    <w:rsid w:val="00140A50"/>
    <w:pPr>
      <w:spacing w:after="0" w:line="240" w:lineRule="auto"/>
      <w:jc w:val="both"/>
    </w:pPr>
    <w:rPr>
      <w:rFonts w:ascii="Garamond" w:eastAsia="Times New Roman" w:hAnsi="Garamond" w:cs="Times New Roman"/>
      <w:sz w:val="24"/>
      <w:szCs w:val="20"/>
      <w:lang w:eastAsia="fr-FR"/>
    </w:rPr>
  </w:style>
  <w:style w:type="character" w:customStyle="1" w:styleId="Corpsdetexte2Car">
    <w:name w:val="Corps de texte 2 Car"/>
    <w:basedOn w:val="Policepardfaut"/>
    <w:link w:val="Corpsdetexte2"/>
    <w:rsid w:val="00140A50"/>
    <w:rPr>
      <w:rFonts w:ascii="Garamond" w:eastAsia="Times New Roman" w:hAnsi="Garamond" w:cs="Times New Roman"/>
      <w:sz w:val="24"/>
      <w:szCs w:val="20"/>
      <w:lang w:eastAsia="fr-FR"/>
    </w:rPr>
  </w:style>
  <w:style w:type="paragraph" w:styleId="En-tte">
    <w:name w:val="header"/>
    <w:basedOn w:val="Normal"/>
    <w:link w:val="En-tteCar"/>
    <w:rsid w:val="00140A50"/>
    <w:pPr>
      <w:tabs>
        <w:tab w:val="center" w:pos="4536"/>
        <w:tab w:val="right" w:pos="9072"/>
      </w:tabs>
      <w:spacing w:after="0" w:line="240" w:lineRule="auto"/>
    </w:pPr>
    <w:rPr>
      <w:rFonts w:ascii="Times New Roman" w:eastAsia="Times New Roman" w:hAnsi="Times New Roman" w:cs="Times New Roman"/>
      <w:sz w:val="20"/>
      <w:szCs w:val="20"/>
      <w:lang w:eastAsia="fr-FR"/>
    </w:rPr>
  </w:style>
  <w:style w:type="character" w:customStyle="1" w:styleId="En-tteCar">
    <w:name w:val="En-tête Car"/>
    <w:basedOn w:val="Policepardfaut"/>
    <w:link w:val="En-tte"/>
    <w:rsid w:val="00140A50"/>
    <w:rPr>
      <w:rFonts w:ascii="Times New Roman" w:eastAsia="Times New Roman" w:hAnsi="Times New Roman" w:cs="Times New Roman"/>
      <w:sz w:val="20"/>
      <w:szCs w:val="20"/>
      <w:lang w:eastAsia="fr-FR"/>
    </w:rPr>
  </w:style>
  <w:style w:type="paragraph" w:customStyle="1" w:styleId="AdresseExp">
    <w:name w:val="Adresse Exp."/>
    <w:basedOn w:val="Normal"/>
    <w:rsid w:val="00140A50"/>
    <w:pPr>
      <w:keepLines/>
      <w:framePr w:w="4320" w:h="965" w:hSpace="187" w:vSpace="187" w:wrap="notBeside" w:vAnchor="page" w:hAnchor="margin" w:xAlign="right" w:y="966" w:anchorLock="1"/>
      <w:tabs>
        <w:tab w:val="left" w:pos="2160"/>
      </w:tabs>
      <w:spacing w:after="0" w:line="160" w:lineRule="atLeast"/>
    </w:pPr>
    <w:rPr>
      <w:rFonts w:ascii="Arial" w:eastAsia="Times New Roman" w:hAnsi="Arial" w:cs="Times New Roman"/>
      <w:sz w:val="14"/>
      <w:szCs w:val="20"/>
    </w:rPr>
  </w:style>
  <w:style w:type="paragraph" w:customStyle="1" w:styleId="Fonction">
    <w:name w:val="Fonction"/>
    <w:basedOn w:val="Normal"/>
    <w:next w:val="Normal"/>
    <w:rsid w:val="00140A50"/>
    <w:pPr>
      <w:keepNext/>
      <w:spacing w:after="0" w:line="220" w:lineRule="atLeast"/>
      <w:ind w:left="4082"/>
    </w:pPr>
    <w:rPr>
      <w:rFonts w:ascii="Arial" w:eastAsia="Times New Roman" w:hAnsi="Arial" w:cs="Times New Roman"/>
      <w:spacing w:val="-5"/>
      <w:sz w:val="20"/>
      <w:szCs w:val="20"/>
    </w:rPr>
  </w:style>
  <w:style w:type="character" w:styleId="Lienhypertextesuivivisit">
    <w:name w:val="FollowedHyperlink"/>
    <w:rsid w:val="00140A50"/>
    <w:rPr>
      <w:color w:val="800080"/>
      <w:u w:val="single"/>
    </w:rPr>
  </w:style>
  <w:style w:type="paragraph" w:styleId="Retraitcorpsdetexte">
    <w:name w:val="Body Text Indent"/>
    <w:basedOn w:val="Normal"/>
    <w:link w:val="RetraitcorpsdetexteCar"/>
    <w:rsid w:val="00140A50"/>
    <w:pPr>
      <w:spacing w:before="100" w:beforeAutospacing="1" w:after="120" w:line="240" w:lineRule="auto"/>
      <w:ind w:left="283"/>
      <w:jc w:val="both"/>
    </w:pPr>
    <w:rPr>
      <w:rFonts w:ascii="Arial" w:eastAsia="Times New Roman" w:hAnsi="Arial" w:cs="Times New Roman"/>
      <w:sz w:val="24"/>
      <w:szCs w:val="24"/>
      <w:lang w:eastAsia="fr-FR"/>
    </w:rPr>
  </w:style>
  <w:style w:type="character" w:customStyle="1" w:styleId="RetraitcorpsdetexteCar">
    <w:name w:val="Retrait corps de texte Car"/>
    <w:basedOn w:val="Policepardfaut"/>
    <w:link w:val="Retraitcorpsdetexte"/>
    <w:rsid w:val="00140A50"/>
    <w:rPr>
      <w:rFonts w:ascii="Arial" w:eastAsia="Times New Roman" w:hAnsi="Arial" w:cs="Times New Roman"/>
      <w:sz w:val="24"/>
      <w:szCs w:val="24"/>
      <w:lang w:eastAsia="fr-FR"/>
    </w:rPr>
  </w:style>
  <w:style w:type="paragraph" w:customStyle="1" w:styleId="Logo-en-tte">
    <w:name w:val="Logo-en-tête"/>
    <w:basedOn w:val="Normal"/>
    <w:rsid w:val="00140A50"/>
    <w:pPr>
      <w:spacing w:after="0" w:line="240" w:lineRule="auto"/>
      <w:jc w:val="both"/>
    </w:pPr>
    <w:rPr>
      <w:rFonts w:ascii="Helvetica" w:eastAsia="Times New Roman" w:hAnsi="Helvetica" w:cs="Times New Roman"/>
      <w:sz w:val="20"/>
      <w:szCs w:val="20"/>
      <w:lang w:eastAsia="fr-FR"/>
    </w:rPr>
  </w:style>
  <w:style w:type="paragraph" w:styleId="Notedebasdepage">
    <w:name w:val="footnote text"/>
    <w:basedOn w:val="Normal"/>
    <w:link w:val="NotedebasdepageCar"/>
    <w:rsid w:val="00140A50"/>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rsid w:val="00140A50"/>
    <w:rPr>
      <w:rFonts w:ascii="Times New Roman" w:eastAsia="Times New Roman" w:hAnsi="Times New Roman" w:cs="Times New Roman"/>
      <w:sz w:val="20"/>
      <w:szCs w:val="20"/>
      <w:lang w:eastAsia="fr-FR"/>
    </w:rPr>
  </w:style>
  <w:style w:type="character" w:styleId="Appelnotedebasdep">
    <w:name w:val="footnote reference"/>
    <w:rsid w:val="00140A50"/>
    <w:rPr>
      <w:vertAlign w:val="superscript"/>
    </w:rPr>
  </w:style>
  <w:style w:type="paragraph" w:styleId="Corpsdetexte">
    <w:name w:val="Body Text"/>
    <w:basedOn w:val="Normal"/>
    <w:link w:val="CorpsdetexteCar"/>
    <w:rsid w:val="00140A50"/>
    <w:pPr>
      <w:spacing w:after="120" w:line="240" w:lineRule="auto"/>
    </w:pPr>
    <w:rPr>
      <w:rFonts w:ascii="Times New Roman" w:eastAsia="Times New Roman" w:hAnsi="Times New Roman" w:cs="Times New Roman"/>
      <w:sz w:val="20"/>
      <w:szCs w:val="24"/>
      <w:lang w:eastAsia="fr-FR"/>
    </w:rPr>
  </w:style>
  <w:style w:type="character" w:customStyle="1" w:styleId="CorpsdetexteCar">
    <w:name w:val="Corps de texte Car"/>
    <w:basedOn w:val="Policepardfaut"/>
    <w:link w:val="Corpsdetexte"/>
    <w:rsid w:val="00140A50"/>
    <w:rPr>
      <w:rFonts w:ascii="Times New Roman" w:eastAsia="Times New Roman" w:hAnsi="Times New Roman" w:cs="Times New Roman"/>
      <w:sz w:val="20"/>
      <w:szCs w:val="24"/>
      <w:lang w:eastAsia="fr-FR"/>
    </w:rPr>
  </w:style>
  <w:style w:type="paragraph" w:customStyle="1" w:styleId="huit">
    <w:name w:val="huit"/>
    <w:basedOn w:val="Normal"/>
    <w:autoRedefine/>
    <w:rsid w:val="00140A50"/>
    <w:pPr>
      <w:spacing w:after="0" w:line="240" w:lineRule="auto"/>
      <w:jc w:val="both"/>
    </w:pPr>
    <w:rPr>
      <w:rFonts w:ascii="Times New Roman" w:eastAsia="Times New Roman" w:hAnsi="Times New Roman" w:cs="Times New Roman"/>
      <w:caps/>
      <w:sz w:val="24"/>
      <w:szCs w:val="20"/>
      <w:lang w:eastAsia="fr-FR"/>
    </w:rPr>
  </w:style>
  <w:style w:type="paragraph" w:customStyle="1" w:styleId="Enum1">
    <w:name w:val="Enum1"/>
    <w:basedOn w:val="Normal"/>
    <w:rsid w:val="00140A50"/>
    <w:pPr>
      <w:spacing w:after="0" w:line="240" w:lineRule="auto"/>
      <w:ind w:left="561" w:hanging="278"/>
      <w:jc w:val="both"/>
    </w:pPr>
    <w:rPr>
      <w:rFonts w:ascii="Helvetica" w:eastAsia="Times New Roman" w:hAnsi="Helvetica" w:cs="Times New Roman"/>
      <w:sz w:val="20"/>
      <w:szCs w:val="20"/>
      <w:lang w:eastAsia="fr-FR"/>
    </w:rPr>
  </w:style>
  <w:style w:type="paragraph" w:styleId="Retraitcorpsdetexte3">
    <w:name w:val="Body Text Indent 3"/>
    <w:basedOn w:val="Normal"/>
    <w:link w:val="Retraitcorpsdetexte3Car"/>
    <w:rsid w:val="00140A50"/>
    <w:pPr>
      <w:spacing w:before="100" w:beforeAutospacing="1" w:after="120" w:line="240" w:lineRule="auto"/>
      <w:ind w:left="283"/>
      <w:jc w:val="both"/>
    </w:pPr>
    <w:rPr>
      <w:rFonts w:ascii="Arial" w:eastAsia="Times New Roman" w:hAnsi="Arial" w:cs="Times New Roman"/>
      <w:sz w:val="16"/>
      <w:szCs w:val="16"/>
      <w:lang w:eastAsia="fr-FR"/>
    </w:rPr>
  </w:style>
  <w:style w:type="character" w:customStyle="1" w:styleId="Retraitcorpsdetexte3Car">
    <w:name w:val="Retrait corps de texte 3 Car"/>
    <w:basedOn w:val="Policepardfaut"/>
    <w:link w:val="Retraitcorpsdetexte3"/>
    <w:rsid w:val="00140A50"/>
    <w:rPr>
      <w:rFonts w:ascii="Arial" w:eastAsia="Times New Roman" w:hAnsi="Arial" w:cs="Times New Roman"/>
      <w:sz w:val="16"/>
      <w:szCs w:val="16"/>
      <w:lang w:eastAsia="fr-FR"/>
    </w:rPr>
  </w:style>
  <w:style w:type="paragraph" w:styleId="Corpsdetexte3">
    <w:name w:val="Body Text 3"/>
    <w:basedOn w:val="Normal"/>
    <w:link w:val="Corpsdetexte3Car"/>
    <w:rsid w:val="00140A50"/>
    <w:pPr>
      <w:spacing w:before="100" w:beforeAutospacing="1" w:after="120" w:line="240" w:lineRule="auto"/>
      <w:ind w:left="851"/>
      <w:jc w:val="both"/>
    </w:pPr>
    <w:rPr>
      <w:rFonts w:ascii="Arial" w:eastAsia="Times New Roman" w:hAnsi="Arial" w:cs="Times New Roman"/>
      <w:sz w:val="16"/>
      <w:szCs w:val="16"/>
      <w:lang w:eastAsia="fr-FR"/>
    </w:rPr>
  </w:style>
  <w:style w:type="character" w:customStyle="1" w:styleId="Corpsdetexte3Car">
    <w:name w:val="Corps de texte 3 Car"/>
    <w:basedOn w:val="Policepardfaut"/>
    <w:link w:val="Corpsdetexte3"/>
    <w:rsid w:val="00140A50"/>
    <w:rPr>
      <w:rFonts w:ascii="Arial" w:eastAsia="Times New Roman" w:hAnsi="Arial" w:cs="Times New Roman"/>
      <w:sz w:val="16"/>
      <w:szCs w:val="16"/>
      <w:lang w:eastAsia="fr-FR"/>
    </w:rPr>
  </w:style>
  <w:style w:type="paragraph" w:styleId="Retraitcorpsdetexte2">
    <w:name w:val="Body Text Indent 2"/>
    <w:basedOn w:val="Normal"/>
    <w:link w:val="Retraitcorpsdetexte2Car"/>
    <w:rsid w:val="00140A50"/>
    <w:pPr>
      <w:spacing w:before="100" w:beforeAutospacing="1" w:after="120" w:line="480" w:lineRule="auto"/>
      <w:ind w:left="283"/>
      <w:jc w:val="both"/>
    </w:pPr>
    <w:rPr>
      <w:rFonts w:ascii="Arial" w:eastAsia="Times New Roman" w:hAnsi="Arial" w:cs="Times New Roman"/>
      <w:sz w:val="24"/>
      <w:szCs w:val="24"/>
      <w:lang w:eastAsia="fr-FR"/>
    </w:rPr>
  </w:style>
  <w:style w:type="character" w:customStyle="1" w:styleId="Retraitcorpsdetexte2Car">
    <w:name w:val="Retrait corps de texte 2 Car"/>
    <w:basedOn w:val="Policepardfaut"/>
    <w:link w:val="Retraitcorpsdetexte2"/>
    <w:rsid w:val="00140A50"/>
    <w:rPr>
      <w:rFonts w:ascii="Arial" w:eastAsia="Times New Roman" w:hAnsi="Arial" w:cs="Times New Roman"/>
      <w:sz w:val="24"/>
      <w:szCs w:val="24"/>
      <w:lang w:eastAsia="fr-FR"/>
    </w:rPr>
  </w:style>
  <w:style w:type="paragraph" w:styleId="Listepuces">
    <w:name w:val="List Bullet"/>
    <w:basedOn w:val="Normal"/>
    <w:rsid w:val="00140A50"/>
    <w:pPr>
      <w:spacing w:after="0" w:line="240" w:lineRule="auto"/>
      <w:ind w:left="567" w:hanging="283"/>
      <w:jc w:val="both"/>
    </w:pPr>
    <w:rPr>
      <w:rFonts w:ascii="Times New Roman" w:eastAsia="Times New Roman" w:hAnsi="Times New Roman" w:cs="Times New Roman"/>
      <w:sz w:val="24"/>
      <w:szCs w:val="20"/>
      <w:lang w:val="fr-CA" w:eastAsia="fr-FR"/>
    </w:rPr>
  </w:style>
  <w:style w:type="character" w:customStyle="1" w:styleId="CarCar3">
    <w:name w:val="Car Car3"/>
    <w:rsid w:val="00140A50"/>
    <w:rPr>
      <w:rFonts w:ascii="Heletica" w:hAnsi="Heletica"/>
      <w:b/>
      <w:sz w:val="24"/>
      <w:szCs w:val="24"/>
      <w:lang w:val="fr-FR" w:eastAsia="fr-FR" w:bidi="ar-SA"/>
    </w:rPr>
  </w:style>
  <w:style w:type="paragraph" w:customStyle="1" w:styleId="Style1">
    <w:name w:val="Style1"/>
    <w:basedOn w:val="Normal"/>
    <w:rsid w:val="00140A50"/>
    <w:pPr>
      <w:tabs>
        <w:tab w:val="num" w:pos="2340"/>
      </w:tabs>
      <w:spacing w:after="0" w:line="240" w:lineRule="auto"/>
      <w:ind w:left="2340" w:hanging="360"/>
    </w:pPr>
    <w:rPr>
      <w:rFonts w:ascii="Times New Roman" w:eastAsia="Times New Roman" w:hAnsi="Times New Roman" w:cs="Times New Roman"/>
      <w:sz w:val="24"/>
      <w:szCs w:val="24"/>
      <w:lang w:eastAsia="fr-FR"/>
    </w:rPr>
  </w:style>
  <w:style w:type="paragraph" w:styleId="NormalWeb">
    <w:name w:val="Normal (Web)"/>
    <w:basedOn w:val="Normal"/>
    <w:link w:val="NormalWebCar"/>
    <w:rsid w:val="00140A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WebCar">
    <w:name w:val="Normal (Web) Car"/>
    <w:link w:val="NormalWeb"/>
    <w:rsid w:val="00140A50"/>
    <w:rPr>
      <w:rFonts w:ascii="Times New Roman" w:eastAsia="Times New Roman" w:hAnsi="Times New Roman" w:cs="Times New Roman"/>
      <w:sz w:val="24"/>
      <w:szCs w:val="24"/>
      <w:lang w:eastAsia="fr-FR"/>
    </w:rPr>
  </w:style>
  <w:style w:type="paragraph" w:customStyle="1" w:styleId="Style3">
    <w:name w:val="Style3"/>
    <w:basedOn w:val="Normal"/>
    <w:autoRedefine/>
    <w:rsid w:val="00140A50"/>
    <w:pPr>
      <w:spacing w:after="0" w:line="240" w:lineRule="auto"/>
      <w:ind w:left="851"/>
      <w:jc w:val="both"/>
    </w:pPr>
    <w:rPr>
      <w:rFonts w:ascii="Times New Roman" w:eastAsia="Times New Roman" w:hAnsi="Times New Roman" w:cs="Times New Roman"/>
      <w:b/>
      <w:sz w:val="28"/>
      <w:szCs w:val="28"/>
      <w:u w:val="single"/>
      <w:lang w:eastAsia="fr-FR"/>
    </w:rPr>
  </w:style>
  <w:style w:type="character" w:customStyle="1" w:styleId="StyleGras">
    <w:name w:val="Style Gras"/>
    <w:rsid w:val="00140A50"/>
    <w:rPr>
      <w:rFonts w:ascii="Times New Roman" w:hAnsi="Times New Roman"/>
      <w:b/>
      <w:bCs/>
    </w:rPr>
  </w:style>
  <w:style w:type="paragraph" w:customStyle="1" w:styleId="Numros">
    <w:name w:val="Numéros"/>
    <w:aliases w:val="Gauche :  2,14 cm,Suspendu : 0,63 cm,Avec puces,(Symbole) Courier New"/>
    <w:basedOn w:val="Normal"/>
    <w:rsid w:val="00140A50"/>
    <w:pPr>
      <w:spacing w:before="100" w:beforeAutospacing="1" w:after="120" w:line="240" w:lineRule="auto"/>
      <w:ind w:left="851"/>
      <w:jc w:val="both"/>
    </w:pPr>
    <w:rPr>
      <w:rFonts w:ascii="Arial" w:eastAsia="Times New Roman" w:hAnsi="Arial" w:cs="Times New Roman"/>
      <w:sz w:val="24"/>
      <w:szCs w:val="24"/>
      <w:lang w:eastAsia="fr-FR"/>
    </w:rPr>
  </w:style>
  <w:style w:type="paragraph" w:styleId="TM4">
    <w:name w:val="toc 4"/>
    <w:basedOn w:val="Normal"/>
    <w:next w:val="Normal"/>
    <w:autoRedefine/>
    <w:uiPriority w:val="39"/>
    <w:rsid w:val="00140A50"/>
    <w:pPr>
      <w:spacing w:before="100" w:beforeAutospacing="1" w:after="120" w:line="240" w:lineRule="auto"/>
      <w:ind w:left="720"/>
      <w:jc w:val="both"/>
    </w:pPr>
    <w:rPr>
      <w:rFonts w:ascii="Arial" w:eastAsia="Times New Roman" w:hAnsi="Arial" w:cs="Times New Roman"/>
      <w:sz w:val="24"/>
      <w:szCs w:val="24"/>
      <w:lang w:eastAsia="fr-FR"/>
    </w:rPr>
  </w:style>
  <w:style w:type="paragraph" w:styleId="TM5">
    <w:name w:val="toc 5"/>
    <w:basedOn w:val="Normal"/>
    <w:next w:val="Normal"/>
    <w:autoRedefine/>
    <w:uiPriority w:val="39"/>
    <w:rsid w:val="00140A50"/>
    <w:pPr>
      <w:spacing w:before="100" w:beforeAutospacing="1" w:after="120" w:line="240" w:lineRule="auto"/>
      <w:ind w:left="960"/>
      <w:jc w:val="both"/>
    </w:pPr>
    <w:rPr>
      <w:rFonts w:ascii="Arial" w:eastAsia="Times New Roman" w:hAnsi="Arial" w:cs="Times New Roman"/>
      <w:sz w:val="24"/>
      <w:szCs w:val="24"/>
      <w:lang w:eastAsia="fr-FR"/>
    </w:rPr>
  </w:style>
  <w:style w:type="paragraph" w:styleId="Explorateurdedocuments">
    <w:name w:val="Document Map"/>
    <w:basedOn w:val="Normal"/>
    <w:link w:val="ExplorateurdedocumentsCar"/>
    <w:semiHidden/>
    <w:rsid w:val="00140A50"/>
    <w:pPr>
      <w:shd w:val="clear" w:color="auto" w:fill="000080"/>
      <w:spacing w:before="100" w:beforeAutospacing="1" w:after="120" w:line="240" w:lineRule="auto"/>
      <w:ind w:left="851"/>
      <w:jc w:val="both"/>
    </w:pPr>
    <w:rPr>
      <w:rFonts w:ascii="Tahoma" w:eastAsia="Times New Roman" w:hAnsi="Tahoma" w:cs="Tahoma"/>
      <w:sz w:val="20"/>
      <w:szCs w:val="20"/>
      <w:lang w:eastAsia="fr-FR"/>
    </w:rPr>
  </w:style>
  <w:style w:type="character" w:customStyle="1" w:styleId="ExplorateurdedocumentsCar">
    <w:name w:val="Explorateur de documents Car"/>
    <w:basedOn w:val="Policepardfaut"/>
    <w:link w:val="Explorateurdedocuments"/>
    <w:semiHidden/>
    <w:rsid w:val="00140A50"/>
    <w:rPr>
      <w:rFonts w:ascii="Tahoma" w:eastAsia="Times New Roman" w:hAnsi="Tahoma" w:cs="Tahoma"/>
      <w:sz w:val="20"/>
      <w:szCs w:val="20"/>
      <w:shd w:val="clear" w:color="auto" w:fill="000080"/>
      <w:lang w:eastAsia="fr-FR"/>
    </w:rPr>
  </w:style>
  <w:style w:type="paragraph" w:customStyle="1" w:styleId="StyleJustifi">
    <w:name w:val="Style Justifié"/>
    <w:basedOn w:val="Normal"/>
    <w:rsid w:val="00140A50"/>
    <w:pPr>
      <w:spacing w:after="200" w:line="276" w:lineRule="auto"/>
      <w:ind w:left="851"/>
      <w:jc w:val="both"/>
    </w:pPr>
    <w:rPr>
      <w:rFonts w:ascii="Arial" w:eastAsia="Times New Roman" w:hAnsi="Arial" w:cs="Times New Roman"/>
      <w:szCs w:val="20"/>
      <w:lang w:val="fr-BE" w:eastAsia="fr-BE"/>
    </w:rPr>
  </w:style>
  <w:style w:type="paragraph" w:customStyle="1" w:styleId="Paragraphedeliste1">
    <w:name w:val="Paragraphe de liste1"/>
    <w:basedOn w:val="Normal"/>
    <w:qFormat/>
    <w:rsid w:val="00140A50"/>
    <w:pPr>
      <w:spacing w:after="200" w:line="276" w:lineRule="auto"/>
      <w:ind w:left="720"/>
      <w:contextualSpacing/>
      <w:jc w:val="both"/>
    </w:pPr>
    <w:rPr>
      <w:rFonts w:ascii="Arial" w:eastAsia="Times New Roman" w:hAnsi="Arial" w:cs="Times New Roman"/>
      <w:lang w:val="fr-BE" w:eastAsia="fr-BE"/>
    </w:rPr>
  </w:style>
  <w:style w:type="paragraph" w:styleId="TM6">
    <w:name w:val="toc 6"/>
    <w:basedOn w:val="Normal"/>
    <w:next w:val="Normal"/>
    <w:autoRedefine/>
    <w:uiPriority w:val="39"/>
    <w:rsid w:val="00140A50"/>
    <w:pPr>
      <w:spacing w:after="0" w:line="240" w:lineRule="auto"/>
      <w:ind w:left="1200"/>
    </w:pPr>
    <w:rPr>
      <w:rFonts w:ascii="Times New Roman" w:eastAsia="Times New Roman" w:hAnsi="Times New Roman" w:cs="Times New Roman"/>
      <w:sz w:val="24"/>
      <w:szCs w:val="24"/>
      <w:lang w:eastAsia="fr-FR"/>
    </w:rPr>
  </w:style>
  <w:style w:type="paragraph" w:styleId="TM7">
    <w:name w:val="toc 7"/>
    <w:basedOn w:val="Normal"/>
    <w:next w:val="Normal"/>
    <w:autoRedefine/>
    <w:uiPriority w:val="39"/>
    <w:rsid w:val="00140A50"/>
    <w:pPr>
      <w:spacing w:after="0" w:line="240" w:lineRule="auto"/>
      <w:ind w:left="1440"/>
    </w:pPr>
    <w:rPr>
      <w:rFonts w:ascii="Times New Roman" w:eastAsia="Times New Roman" w:hAnsi="Times New Roman" w:cs="Times New Roman"/>
      <w:sz w:val="24"/>
      <w:szCs w:val="24"/>
      <w:lang w:eastAsia="fr-FR"/>
    </w:rPr>
  </w:style>
  <w:style w:type="paragraph" w:styleId="TM8">
    <w:name w:val="toc 8"/>
    <w:basedOn w:val="Normal"/>
    <w:next w:val="Normal"/>
    <w:autoRedefine/>
    <w:uiPriority w:val="39"/>
    <w:rsid w:val="00140A50"/>
    <w:pPr>
      <w:spacing w:after="0" w:line="240" w:lineRule="auto"/>
      <w:ind w:left="1680"/>
    </w:pPr>
    <w:rPr>
      <w:rFonts w:ascii="Times New Roman" w:eastAsia="Times New Roman" w:hAnsi="Times New Roman" w:cs="Times New Roman"/>
      <w:sz w:val="24"/>
      <w:szCs w:val="24"/>
      <w:lang w:eastAsia="fr-FR"/>
    </w:rPr>
  </w:style>
  <w:style w:type="paragraph" w:styleId="TM9">
    <w:name w:val="toc 9"/>
    <w:basedOn w:val="Normal"/>
    <w:next w:val="Normal"/>
    <w:autoRedefine/>
    <w:uiPriority w:val="39"/>
    <w:rsid w:val="00140A50"/>
    <w:pPr>
      <w:spacing w:after="0" w:line="240" w:lineRule="auto"/>
      <w:ind w:left="1920"/>
    </w:pPr>
    <w:rPr>
      <w:rFonts w:ascii="Times New Roman" w:eastAsia="Times New Roman" w:hAnsi="Times New Roman" w:cs="Times New Roman"/>
      <w:sz w:val="24"/>
      <w:szCs w:val="24"/>
      <w:lang w:eastAsia="fr-FR"/>
    </w:rPr>
  </w:style>
  <w:style w:type="paragraph" w:customStyle="1" w:styleId="Rvision1">
    <w:name w:val="Révision1"/>
    <w:hidden/>
    <w:semiHidden/>
    <w:rsid w:val="00140A50"/>
    <w:pPr>
      <w:spacing w:after="0" w:line="240" w:lineRule="auto"/>
    </w:pPr>
    <w:rPr>
      <w:rFonts w:ascii="Arial" w:eastAsia="Times New Roman" w:hAnsi="Arial" w:cs="Times New Roman"/>
      <w:sz w:val="24"/>
      <w:szCs w:val="24"/>
      <w:lang w:eastAsia="fr-FR"/>
    </w:rPr>
  </w:style>
  <w:style w:type="character" w:styleId="Marquedecommentaire">
    <w:name w:val="annotation reference"/>
    <w:rsid w:val="00140A50"/>
    <w:rPr>
      <w:sz w:val="16"/>
      <w:szCs w:val="16"/>
    </w:rPr>
  </w:style>
  <w:style w:type="paragraph" w:styleId="Objetducommentaire">
    <w:name w:val="annotation subject"/>
    <w:basedOn w:val="Commentaire"/>
    <w:next w:val="Commentaire"/>
    <w:link w:val="ObjetducommentaireCar"/>
    <w:rsid w:val="00140A50"/>
    <w:pPr>
      <w:spacing w:before="100" w:beforeAutospacing="1"/>
      <w:ind w:left="851"/>
    </w:pPr>
    <w:rPr>
      <w:rFonts w:ascii="Arial" w:hAnsi="Arial"/>
      <w:bCs/>
    </w:rPr>
  </w:style>
  <w:style w:type="character" w:customStyle="1" w:styleId="ObjetducommentaireCar">
    <w:name w:val="Objet du commentaire Car"/>
    <w:basedOn w:val="CommentaireCar1"/>
    <w:link w:val="Objetducommentaire"/>
    <w:rsid w:val="00140A50"/>
    <w:rPr>
      <w:rFonts w:ascii="Arial" w:hAnsi="Arial"/>
      <w:b/>
      <w:bCs/>
      <w:caps/>
      <w:sz w:val="24"/>
      <w:szCs w:val="24"/>
      <w:lang w:eastAsia="fr-FR"/>
    </w:rPr>
  </w:style>
  <w:style w:type="character" w:customStyle="1" w:styleId="cgselectable">
    <w:name w:val="cgselectable"/>
    <w:basedOn w:val="Policepardfaut"/>
    <w:rsid w:val="00140A50"/>
  </w:style>
  <w:style w:type="character" w:customStyle="1" w:styleId="WW8Num62z3">
    <w:name w:val="WW8Num62z3"/>
    <w:rsid w:val="00140A50"/>
    <w:rPr>
      <w:rFonts w:ascii="Symbol" w:hAnsi="Symbol"/>
    </w:rPr>
  </w:style>
  <w:style w:type="paragraph" w:customStyle="1" w:styleId="Corpsdetexte31">
    <w:name w:val="Corps de texte 31"/>
    <w:basedOn w:val="Normal"/>
    <w:rsid w:val="00140A50"/>
    <w:pPr>
      <w:suppressAutoHyphens/>
      <w:spacing w:before="280" w:after="120" w:line="240" w:lineRule="auto"/>
      <w:ind w:left="851"/>
      <w:jc w:val="both"/>
    </w:pPr>
    <w:rPr>
      <w:rFonts w:ascii="Arial" w:eastAsia="Times New Roman" w:hAnsi="Arial" w:cs="Times New Roman"/>
      <w:sz w:val="16"/>
      <w:szCs w:val="16"/>
      <w:lang w:eastAsia="ar-SA"/>
    </w:rPr>
  </w:style>
  <w:style w:type="character" w:customStyle="1" w:styleId="Absatz-Standardschriftart">
    <w:name w:val="Absatz-Standardschriftart"/>
    <w:rsid w:val="00140A50"/>
  </w:style>
  <w:style w:type="character" w:customStyle="1" w:styleId="WW8Num741z1">
    <w:name w:val="WW8Num741z1"/>
    <w:rsid w:val="00140A50"/>
    <w:rPr>
      <w:rFonts w:ascii="Courier New" w:hAnsi="Courier New" w:cs="Courier New"/>
    </w:rPr>
  </w:style>
  <w:style w:type="character" w:customStyle="1" w:styleId="Policepardfaut1">
    <w:name w:val="Police par défaut1"/>
    <w:rsid w:val="00140A50"/>
  </w:style>
  <w:style w:type="character" w:customStyle="1" w:styleId="CarCar2">
    <w:name w:val="Car Car2"/>
    <w:rsid w:val="00140A50"/>
    <w:rPr>
      <w:rFonts w:ascii="Garamond" w:hAnsi="Garamond"/>
      <w:sz w:val="24"/>
      <w:lang w:val="fr-FR" w:eastAsia="ar-SA" w:bidi="ar-SA"/>
    </w:rPr>
  </w:style>
  <w:style w:type="character" w:customStyle="1" w:styleId="Caractresdenotedebasdepage">
    <w:name w:val="Caractères de note de bas de page"/>
    <w:rsid w:val="00140A50"/>
    <w:rPr>
      <w:vertAlign w:val="superscript"/>
    </w:rPr>
  </w:style>
  <w:style w:type="character" w:customStyle="1" w:styleId="CarCar1">
    <w:name w:val="Car Car1"/>
    <w:rsid w:val="00140A50"/>
    <w:rPr>
      <w:rFonts w:ascii="Tahoma" w:hAnsi="Tahoma" w:cs="Tahoma"/>
      <w:sz w:val="16"/>
      <w:szCs w:val="16"/>
    </w:rPr>
  </w:style>
  <w:style w:type="character" w:customStyle="1" w:styleId="CarCar20">
    <w:name w:val="Car Car20"/>
    <w:rsid w:val="00140A50"/>
    <w:rPr>
      <w:rFonts w:ascii="Heletica" w:hAnsi="Heletica"/>
      <w:b/>
      <w:sz w:val="24"/>
      <w:szCs w:val="24"/>
      <w:lang w:val="fr-FR" w:eastAsia="ar-SA" w:bidi="ar-SA"/>
    </w:rPr>
  </w:style>
  <w:style w:type="character" w:customStyle="1" w:styleId="Heading1Char">
    <w:name w:val="Heading 1 Char"/>
    <w:rsid w:val="00140A50"/>
    <w:rPr>
      <w:rFonts w:ascii="Heletica" w:hAnsi="Heletica"/>
      <w:b/>
      <w:caps/>
      <w:sz w:val="32"/>
      <w:szCs w:val="32"/>
      <w:lang w:val="fr-FR" w:eastAsia="ar-SA" w:bidi="ar-SA"/>
    </w:rPr>
  </w:style>
  <w:style w:type="character" w:customStyle="1" w:styleId="CarCar">
    <w:name w:val="Car Car"/>
    <w:rsid w:val="00140A50"/>
    <w:rPr>
      <w:rFonts w:ascii="Arial" w:hAnsi="Arial"/>
      <w:b/>
      <w:bCs/>
      <w:caps/>
      <w:sz w:val="24"/>
      <w:szCs w:val="24"/>
      <w:lang w:val="fr-FR" w:eastAsia="ar-SA" w:bidi="ar-SA"/>
    </w:rPr>
  </w:style>
  <w:style w:type="character" w:customStyle="1" w:styleId="Appelnotedebasdep1">
    <w:name w:val="Appel note de bas de p.1"/>
    <w:rsid w:val="00140A50"/>
    <w:rPr>
      <w:vertAlign w:val="superscript"/>
    </w:rPr>
  </w:style>
  <w:style w:type="character" w:styleId="Appeldenotedefin">
    <w:name w:val="endnote reference"/>
    <w:rsid w:val="00140A50"/>
    <w:rPr>
      <w:vertAlign w:val="superscript"/>
    </w:rPr>
  </w:style>
  <w:style w:type="paragraph" w:customStyle="1" w:styleId="Titre20">
    <w:name w:val="Titre2"/>
    <w:basedOn w:val="Normal"/>
    <w:next w:val="Corpsdetexte"/>
    <w:rsid w:val="00140A50"/>
    <w:pPr>
      <w:keepNext/>
      <w:suppressAutoHyphens/>
      <w:spacing w:before="240" w:after="120" w:line="240" w:lineRule="auto"/>
      <w:ind w:left="851"/>
      <w:jc w:val="both"/>
    </w:pPr>
    <w:rPr>
      <w:rFonts w:ascii="Liberation Sans" w:eastAsia="DejaVu Sans" w:hAnsi="Liberation Sans" w:cs="DejaVu Sans"/>
      <w:sz w:val="28"/>
      <w:szCs w:val="28"/>
      <w:lang w:eastAsia="ar-SA"/>
    </w:rPr>
  </w:style>
  <w:style w:type="paragraph" w:styleId="Liste">
    <w:name w:val="List"/>
    <w:basedOn w:val="Corpsdetexte"/>
    <w:rsid w:val="00140A50"/>
    <w:pPr>
      <w:suppressAutoHyphens/>
    </w:pPr>
    <w:rPr>
      <w:lang w:eastAsia="ar-SA"/>
    </w:rPr>
  </w:style>
  <w:style w:type="paragraph" w:customStyle="1" w:styleId="Lgende3">
    <w:name w:val="Légende3"/>
    <w:basedOn w:val="Normal"/>
    <w:rsid w:val="00140A50"/>
    <w:pPr>
      <w:suppressLineNumbers/>
      <w:suppressAutoHyphens/>
      <w:spacing w:before="120" w:after="120" w:line="240" w:lineRule="auto"/>
      <w:ind w:left="851"/>
      <w:jc w:val="both"/>
    </w:pPr>
    <w:rPr>
      <w:rFonts w:ascii="Arial" w:eastAsia="Times New Roman" w:hAnsi="Arial" w:cs="Times New Roman"/>
      <w:i/>
      <w:iCs/>
      <w:sz w:val="24"/>
      <w:szCs w:val="24"/>
      <w:lang w:eastAsia="ar-SA"/>
    </w:rPr>
  </w:style>
  <w:style w:type="paragraph" w:customStyle="1" w:styleId="Index">
    <w:name w:val="Index"/>
    <w:basedOn w:val="Normal"/>
    <w:rsid w:val="00140A50"/>
    <w:pPr>
      <w:suppressLineNumbers/>
      <w:suppressAutoHyphens/>
      <w:spacing w:before="280" w:after="120" w:line="240" w:lineRule="auto"/>
      <w:ind w:left="851"/>
      <w:jc w:val="both"/>
    </w:pPr>
    <w:rPr>
      <w:rFonts w:ascii="Arial" w:eastAsia="Times New Roman" w:hAnsi="Arial" w:cs="Times New Roman"/>
      <w:sz w:val="24"/>
      <w:szCs w:val="24"/>
      <w:lang w:eastAsia="ar-SA"/>
    </w:rPr>
  </w:style>
  <w:style w:type="paragraph" w:customStyle="1" w:styleId="Titre10">
    <w:name w:val="Titre1"/>
    <w:basedOn w:val="Normal"/>
    <w:next w:val="Corpsdetexte"/>
    <w:rsid w:val="00140A50"/>
    <w:pPr>
      <w:keepNext/>
      <w:suppressAutoHyphens/>
      <w:spacing w:before="240" w:after="120" w:line="240" w:lineRule="auto"/>
      <w:ind w:left="851"/>
      <w:jc w:val="both"/>
    </w:pPr>
    <w:rPr>
      <w:rFonts w:ascii="Liberation Sans" w:eastAsia="DejaVu Sans" w:hAnsi="Liberation Sans" w:cs="DejaVu Sans"/>
      <w:sz w:val="28"/>
      <w:szCs w:val="28"/>
      <w:lang w:eastAsia="ar-SA"/>
    </w:rPr>
  </w:style>
  <w:style w:type="paragraph" w:customStyle="1" w:styleId="Lgende2">
    <w:name w:val="Légende2"/>
    <w:basedOn w:val="Normal"/>
    <w:rsid w:val="00140A50"/>
    <w:pPr>
      <w:suppressLineNumbers/>
      <w:suppressAutoHyphens/>
      <w:spacing w:before="120" w:after="120" w:line="240" w:lineRule="auto"/>
      <w:ind w:left="851"/>
      <w:jc w:val="both"/>
    </w:pPr>
    <w:rPr>
      <w:rFonts w:ascii="Arial" w:eastAsia="Times New Roman" w:hAnsi="Arial" w:cs="Times New Roman"/>
      <w:i/>
      <w:iCs/>
      <w:sz w:val="24"/>
      <w:szCs w:val="24"/>
      <w:lang w:eastAsia="ar-SA"/>
    </w:rPr>
  </w:style>
  <w:style w:type="paragraph" w:customStyle="1" w:styleId="Corpsdetexte21">
    <w:name w:val="Corps de texte 21"/>
    <w:basedOn w:val="Normal"/>
    <w:rsid w:val="00140A50"/>
    <w:pPr>
      <w:suppressAutoHyphens/>
      <w:spacing w:after="0" w:line="240" w:lineRule="auto"/>
      <w:jc w:val="both"/>
    </w:pPr>
    <w:rPr>
      <w:rFonts w:ascii="Garamond" w:eastAsia="Times New Roman" w:hAnsi="Garamond" w:cs="Times New Roman"/>
      <w:sz w:val="24"/>
      <w:szCs w:val="20"/>
      <w:lang w:eastAsia="ar-SA"/>
    </w:rPr>
  </w:style>
  <w:style w:type="paragraph" w:customStyle="1" w:styleId="Commentaire1">
    <w:name w:val="Commentaire1"/>
    <w:basedOn w:val="Normal"/>
    <w:rsid w:val="00140A50"/>
    <w:pPr>
      <w:suppressAutoHyphens/>
      <w:spacing w:after="120" w:line="240" w:lineRule="auto"/>
      <w:jc w:val="both"/>
    </w:pPr>
    <w:rPr>
      <w:rFonts w:ascii="Garamond" w:eastAsia="Times New Roman" w:hAnsi="Garamond" w:cs="Times New Roman"/>
      <w:sz w:val="24"/>
      <w:szCs w:val="20"/>
      <w:lang w:eastAsia="ar-SA"/>
    </w:rPr>
  </w:style>
  <w:style w:type="paragraph" w:customStyle="1" w:styleId="Retraitcorpsdetexte31">
    <w:name w:val="Retrait corps de texte 31"/>
    <w:basedOn w:val="Normal"/>
    <w:rsid w:val="00140A50"/>
    <w:pPr>
      <w:suppressAutoHyphens/>
      <w:spacing w:before="280" w:after="120" w:line="240" w:lineRule="auto"/>
      <w:ind w:left="283"/>
      <w:jc w:val="both"/>
    </w:pPr>
    <w:rPr>
      <w:rFonts w:ascii="Arial" w:eastAsia="Times New Roman" w:hAnsi="Arial" w:cs="Times New Roman"/>
      <w:sz w:val="16"/>
      <w:szCs w:val="16"/>
      <w:lang w:eastAsia="ar-SA"/>
    </w:rPr>
  </w:style>
  <w:style w:type="paragraph" w:customStyle="1" w:styleId="Retraitcorpsdetexte21">
    <w:name w:val="Retrait corps de texte 21"/>
    <w:basedOn w:val="Normal"/>
    <w:rsid w:val="00140A50"/>
    <w:pPr>
      <w:suppressAutoHyphens/>
      <w:spacing w:before="280" w:after="120" w:line="480" w:lineRule="auto"/>
      <w:ind w:left="283"/>
      <w:jc w:val="both"/>
    </w:pPr>
    <w:rPr>
      <w:rFonts w:ascii="Arial" w:eastAsia="Times New Roman" w:hAnsi="Arial" w:cs="Times New Roman"/>
      <w:sz w:val="24"/>
      <w:szCs w:val="24"/>
      <w:lang w:eastAsia="ar-SA"/>
    </w:rPr>
  </w:style>
  <w:style w:type="paragraph" w:customStyle="1" w:styleId="Listepuces1">
    <w:name w:val="Liste à puces1"/>
    <w:basedOn w:val="Normal"/>
    <w:rsid w:val="00140A50"/>
    <w:pPr>
      <w:suppressAutoHyphens/>
      <w:spacing w:after="0" w:line="240" w:lineRule="auto"/>
      <w:ind w:left="567" w:hanging="283"/>
      <w:jc w:val="both"/>
    </w:pPr>
    <w:rPr>
      <w:rFonts w:ascii="Times New Roman" w:eastAsia="Times New Roman" w:hAnsi="Times New Roman" w:cs="Times New Roman"/>
      <w:sz w:val="24"/>
      <w:szCs w:val="20"/>
      <w:lang w:val="fr-CA" w:eastAsia="ar-SA"/>
    </w:rPr>
  </w:style>
  <w:style w:type="paragraph" w:customStyle="1" w:styleId="Explorateurdedocument1">
    <w:name w:val="Explorateur de document1"/>
    <w:basedOn w:val="Normal"/>
    <w:rsid w:val="00140A50"/>
    <w:pPr>
      <w:shd w:val="clear" w:color="auto" w:fill="000080"/>
      <w:suppressAutoHyphens/>
      <w:spacing w:before="280" w:after="120" w:line="240" w:lineRule="auto"/>
      <w:ind w:left="851"/>
      <w:jc w:val="both"/>
    </w:pPr>
    <w:rPr>
      <w:rFonts w:ascii="Tahoma" w:eastAsia="Times New Roman" w:hAnsi="Tahoma" w:cs="Tahoma"/>
      <w:sz w:val="20"/>
      <w:szCs w:val="20"/>
      <w:lang w:eastAsia="ar-SA"/>
    </w:rPr>
  </w:style>
  <w:style w:type="paragraph" w:customStyle="1" w:styleId="Texteprformat">
    <w:name w:val="Texte préformaté"/>
    <w:basedOn w:val="Normal"/>
    <w:rsid w:val="00140A50"/>
    <w:pPr>
      <w:widowControl w:val="0"/>
      <w:suppressAutoHyphens/>
      <w:spacing w:after="0" w:line="240" w:lineRule="auto"/>
    </w:pPr>
    <w:rPr>
      <w:rFonts w:ascii="Courier New" w:eastAsia="Courier New" w:hAnsi="Courier New" w:cs="Courier New"/>
      <w:kern w:val="1"/>
      <w:sz w:val="20"/>
      <w:szCs w:val="20"/>
      <w:lang w:eastAsia="ar-SA"/>
    </w:rPr>
  </w:style>
  <w:style w:type="paragraph" w:customStyle="1" w:styleId="Lgende1">
    <w:name w:val="Légende1"/>
    <w:basedOn w:val="Normal"/>
    <w:rsid w:val="00140A50"/>
    <w:pPr>
      <w:widowControl w:val="0"/>
      <w:suppressLineNumbers/>
      <w:suppressAutoHyphens/>
      <w:spacing w:before="120" w:after="120" w:line="240" w:lineRule="auto"/>
    </w:pPr>
    <w:rPr>
      <w:rFonts w:ascii="Times New Roman" w:eastAsia="Arial Unicode MS" w:hAnsi="Times New Roman" w:cs="Tahoma"/>
      <w:i/>
      <w:iCs/>
      <w:kern w:val="1"/>
      <w:sz w:val="24"/>
      <w:szCs w:val="24"/>
      <w:lang w:eastAsia="ar-SA"/>
    </w:rPr>
  </w:style>
  <w:style w:type="paragraph" w:customStyle="1" w:styleId="TexteT">
    <w:name w:val="Texte (T)"/>
    <w:rsid w:val="00140A50"/>
    <w:pPr>
      <w:keepLines/>
      <w:suppressAutoHyphens/>
      <w:spacing w:before="120" w:after="120" w:line="260" w:lineRule="atLeast"/>
      <w:ind w:left="1701"/>
      <w:jc w:val="both"/>
    </w:pPr>
    <w:rPr>
      <w:rFonts w:ascii="Times New Roman" w:eastAsia="Arial" w:hAnsi="Times New Roman" w:cs="Times New Roman"/>
      <w:kern w:val="1"/>
      <w:szCs w:val="20"/>
      <w:lang w:eastAsia="ar-SA"/>
    </w:rPr>
  </w:style>
  <w:style w:type="paragraph" w:customStyle="1" w:styleId="Paragraphedeliste10">
    <w:name w:val="Paragraphe de liste1"/>
    <w:basedOn w:val="Normal"/>
    <w:rsid w:val="00140A50"/>
    <w:pPr>
      <w:suppressAutoHyphens/>
      <w:spacing w:after="200" w:line="276" w:lineRule="auto"/>
      <w:ind w:left="720"/>
    </w:pPr>
    <w:rPr>
      <w:rFonts w:ascii="Calibri" w:eastAsia="Times New Roman" w:hAnsi="Calibri" w:cs="Times New Roman"/>
      <w:lang w:eastAsia="ar-SA"/>
    </w:rPr>
  </w:style>
  <w:style w:type="paragraph" w:customStyle="1" w:styleId="TitreG">
    <w:name w:val="TitreG"/>
    <w:basedOn w:val="Normal"/>
    <w:rsid w:val="00140A50"/>
    <w:pPr>
      <w:suppressAutoHyphens/>
      <w:spacing w:after="0" w:line="240" w:lineRule="auto"/>
      <w:ind w:left="3400"/>
      <w:jc w:val="center"/>
    </w:pPr>
    <w:rPr>
      <w:rFonts w:ascii="Helvetica" w:eastAsia="Times New Roman" w:hAnsi="Helvetica" w:cs="Times New Roman"/>
      <w:b/>
      <w:sz w:val="36"/>
      <w:szCs w:val="20"/>
      <w:lang w:eastAsia="ar-SA"/>
    </w:rPr>
  </w:style>
  <w:style w:type="paragraph" w:customStyle="1" w:styleId="Contenuducadre">
    <w:name w:val="Contenu du cadre"/>
    <w:basedOn w:val="Corpsdetexte"/>
    <w:rsid w:val="00140A50"/>
    <w:pPr>
      <w:suppressAutoHyphens/>
    </w:pPr>
    <w:rPr>
      <w:lang w:eastAsia="ar-SA"/>
    </w:rPr>
  </w:style>
  <w:style w:type="paragraph" w:customStyle="1" w:styleId="Tabledesmatiresniveau10">
    <w:name w:val="Table des matières niveau 10"/>
    <w:basedOn w:val="Index"/>
    <w:rsid w:val="00140A50"/>
    <w:pPr>
      <w:ind w:left="2547"/>
    </w:pPr>
  </w:style>
  <w:style w:type="paragraph" w:customStyle="1" w:styleId="Contenudetableau">
    <w:name w:val="Contenu de tableau"/>
    <w:basedOn w:val="Normal"/>
    <w:rsid w:val="00140A50"/>
    <w:pPr>
      <w:suppressLineNumbers/>
      <w:suppressAutoHyphens/>
      <w:spacing w:before="280" w:after="120" w:line="240" w:lineRule="auto"/>
      <w:ind w:left="851"/>
      <w:jc w:val="both"/>
    </w:pPr>
    <w:rPr>
      <w:rFonts w:ascii="Arial" w:eastAsia="Times New Roman" w:hAnsi="Arial" w:cs="Times New Roman"/>
      <w:sz w:val="24"/>
      <w:szCs w:val="24"/>
      <w:lang w:eastAsia="ar-SA"/>
    </w:rPr>
  </w:style>
  <w:style w:type="paragraph" w:customStyle="1" w:styleId="Titredetableau">
    <w:name w:val="Titre de tableau"/>
    <w:basedOn w:val="Contenudetableau"/>
    <w:rsid w:val="00140A50"/>
    <w:pPr>
      <w:jc w:val="center"/>
    </w:pPr>
    <w:rPr>
      <w:b/>
      <w:bCs/>
    </w:rPr>
  </w:style>
  <w:style w:type="character" w:customStyle="1" w:styleId="Policepardfaut2">
    <w:name w:val="Police par défaut2"/>
    <w:rsid w:val="00140A50"/>
  </w:style>
  <w:style w:type="character" w:customStyle="1" w:styleId="WW8Num722z2">
    <w:name w:val="WW8Num722z2"/>
    <w:rsid w:val="00140A50"/>
    <w:rPr>
      <w:rFonts w:ascii="Wingdings" w:hAnsi="Wingdings"/>
    </w:rPr>
  </w:style>
  <w:style w:type="character" w:customStyle="1" w:styleId="WW8Num727z2">
    <w:name w:val="WW8Num727z2"/>
    <w:rsid w:val="00140A50"/>
    <w:rPr>
      <w:rFonts w:ascii="Wingdings" w:hAnsi="Wingdings"/>
    </w:rPr>
  </w:style>
  <w:style w:type="character" w:customStyle="1" w:styleId="WW8Num746z1">
    <w:name w:val="WW8Num746z1"/>
    <w:rsid w:val="00140A50"/>
    <w:rPr>
      <w:rFonts w:ascii="Courier New" w:hAnsi="Courier New" w:cs="Courier New"/>
    </w:rPr>
  </w:style>
  <w:style w:type="paragraph" w:styleId="Listenumros3">
    <w:name w:val="List Number 3"/>
    <w:basedOn w:val="Normal"/>
    <w:rsid w:val="00140A50"/>
    <w:pPr>
      <w:numPr>
        <w:numId w:val="95"/>
      </w:numPr>
      <w:spacing w:before="100" w:beforeAutospacing="1" w:after="120" w:line="240" w:lineRule="auto"/>
      <w:ind w:left="851"/>
      <w:jc w:val="both"/>
    </w:pPr>
    <w:rPr>
      <w:rFonts w:ascii="Arial" w:eastAsia="Times New Roman" w:hAnsi="Arial" w:cs="Times New Roman"/>
      <w:sz w:val="24"/>
      <w:szCs w:val="24"/>
      <w:lang w:eastAsia="fr-FR"/>
    </w:rPr>
  </w:style>
  <w:style w:type="character" w:customStyle="1" w:styleId="lienglossaire">
    <w:name w:val="lienglossaire"/>
    <w:basedOn w:val="Policepardfaut"/>
    <w:rsid w:val="00140A50"/>
  </w:style>
  <w:style w:type="paragraph" w:styleId="Titre">
    <w:name w:val="Title"/>
    <w:basedOn w:val="Normal"/>
    <w:link w:val="TitreCar"/>
    <w:qFormat/>
    <w:rsid w:val="00140A50"/>
    <w:pPr>
      <w:spacing w:before="240" w:after="60" w:line="240" w:lineRule="auto"/>
      <w:jc w:val="center"/>
      <w:outlineLvl w:val="0"/>
    </w:pPr>
    <w:rPr>
      <w:rFonts w:ascii="Arial" w:eastAsia="Times New Roman" w:hAnsi="Arial" w:cs="Arial"/>
      <w:b/>
      <w:bCs/>
      <w:kern w:val="28"/>
      <w:sz w:val="32"/>
      <w:szCs w:val="32"/>
      <w:lang w:eastAsia="fr-FR"/>
    </w:rPr>
  </w:style>
  <w:style w:type="character" w:customStyle="1" w:styleId="TitreCar">
    <w:name w:val="Titre Car"/>
    <w:basedOn w:val="Policepardfaut"/>
    <w:link w:val="Titre"/>
    <w:rsid w:val="00140A50"/>
    <w:rPr>
      <w:rFonts w:ascii="Arial" w:eastAsia="Times New Roman" w:hAnsi="Arial" w:cs="Arial"/>
      <w:b/>
      <w:bCs/>
      <w:kern w:val="28"/>
      <w:sz w:val="32"/>
      <w:szCs w:val="32"/>
      <w:lang w:eastAsia="fr-FR"/>
    </w:rPr>
  </w:style>
  <w:style w:type="character" w:customStyle="1" w:styleId="black">
    <w:name w:val="black"/>
    <w:basedOn w:val="Policepardfaut"/>
    <w:rsid w:val="00140A50"/>
  </w:style>
  <w:style w:type="paragraph" w:styleId="Listepuces3">
    <w:name w:val="List Bullet 3"/>
    <w:basedOn w:val="Normal"/>
    <w:link w:val="Listepuces3Car"/>
    <w:rsid w:val="00140A50"/>
    <w:pPr>
      <w:numPr>
        <w:numId w:val="88"/>
      </w:numPr>
      <w:spacing w:after="0" w:line="240" w:lineRule="auto"/>
      <w:ind w:left="851"/>
    </w:pPr>
    <w:rPr>
      <w:rFonts w:ascii="Times New Roman" w:eastAsia="Times New Roman" w:hAnsi="Times New Roman" w:cs="Times New Roman"/>
      <w:sz w:val="24"/>
      <w:szCs w:val="24"/>
      <w:lang w:val="x-none" w:eastAsia="x-none"/>
    </w:rPr>
  </w:style>
  <w:style w:type="character" w:customStyle="1" w:styleId="Listepuces3Car">
    <w:name w:val="Liste à puces 3 Car"/>
    <w:link w:val="Listepuces3"/>
    <w:rsid w:val="00140A50"/>
    <w:rPr>
      <w:rFonts w:ascii="Times New Roman" w:eastAsia="Times New Roman" w:hAnsi="Times New Roman" w:cs="Times New Roman"/>
      <w:sz w:val="24"/>
      <w:szCs w:val="24"/>
      <w:lang w:val="x-none" w:eastAsia="x-none"/>
    </w:rPr>
  </w:style>
  <w:style w:type="paragraph" w:styleId="Listenumros">
    <w:name w:val="List Number"/>
    <w:basedOn w:val="Normal"/>
    <w:rsid w:val="00140A50"/>
    <w:pPr>
      <w:numPr>
        <w:numId w:val="87"/>
      </w:numPr>
      <w:spacing w:after="0" w:line="240" w:lineRule="auto"/>
    </w:pPr>
    <w:rPr>
      <w:rFonts w:ascii="Times New Roman" w:eastAsia="Times New Roman" w:hAnsi="Times New Roman" w:cs="Times New Roman"/>
      <w:sz w:val="24"/>
      <w:szCs w:val="24"/>
      <w:lang w:eastAsia="fr-FR"/>
    </w:rPr>
  </w:style>
  <w:style w:type="character" w:customStyle="1" w:styleId="WW-Caractresdenotedebasdepage">
    <w:name w:val="WW-Caractères de note de bas de page"/>
    <w:rsid w:val="00140A50"/>
    <w:rPr>
      <w:vertAlign w:val="superscript"/>
    </w:rPr>
  </w:style>
  <w:style w:type="paragraph" w:customStyle="1" w:styleId="Pieddepagepaire">
    <w:name w:val="Pied de page paire"/>
    <w:basedOn w:val="Pieddepage"/>
    <w:rsid w:val="00140A50"/>
    <w:pPr>
      <w:numPr>
        <w:numId w:val="94"/>
      </w:numPr>
      <w:pBdr>
        <w:top w:val="single" w:sz="6" w:space="1" w:color="auto"/>
      </w:pBdr>
      <w:tabs>
        <w:tab w:val="clear" w:pos="4536"/>
        <w:tab w:val="left" w:pos="0"/>
      </w:tabs>
      <w:spacing w:before="0" w:beforeAutospacing="0" w:after="0"/>
      <w:ind w:left="-567"/>
    </w:pPr>
    <w:rPr>
      <w:rFonts w:ascii="Helvetica" w:hAnsi="Helvetica"/>
      <w:i/>
      <w:sz w:val="20"/>
      <w:szCs w:val="20"/>
    </w:rPr>
  </w:style>
  <w:style w:type="paragraph" w:customStyle="1" w:styleId="1erTitre1">
    <w:name w:val="1er§ Titre1"/>
    <w:basedOn w:val="Normal"/>
    <w:rsid w:val="00140A50"/>
    <w:pPr>
      <w:spacing w:before="300" w:after="0" w:line="240" w:lineRule="auto"/>
      <w:ind w:left="851"/>
      <w:jc w:val="both"/>
    </w:pPr>
    <w:rPr>
      <w:rFonts w:ascii="Times" w:eastAsia="Times New Roman" w:hAnsi="Times" w:cs="Times New Roman"/>
      <w:sz w:val="20"/>
      <w:szCs w:val="20"/>
      <w:lang w:eastAsia="fr-FR"/>
    </w:rPr>
  </w:style>
  <w:style w:type="character" w:customStyle="1" w:styleId="CarCar21">
    <w:name w:val="Car Car21"/>
    <w:rsid w:val="00140A50"/>
    <w:rPr>
      <w:rFonts w:ascii="Helvetica" w:hAnsi="Helvetica"/>
      <w:b/>
      <w:noProof/>
      <w:sz w:val="28"/>
    </w:rPr>
  </w:style>
  <w:style w:type="character" w:customStyle="1" w:styleId="CarCar200">
    <w:name w:val="Car Car20"/>
    <w:rsid w:val="00140A50"/>
    <w:rPr>
      <w:rFonts w:ascii="Helvetica" w:hAnsi="Helvetica"/>
      <w:noProof/>
      <w:sz w:val="24"/>
    </w:rPr>
  </w:style>
  <w:style w:type="character" w:customStyle="1" w:styleId="CarCar19">
    <w:name w:val="Car Car19"/>
    <w:rsid w:val="00140A50"/>
    <w:rPr>
      <w:i/>
      <w:sz w:val="24"/>
      <w:szCs w:val="24"/>
    </w:rPr>
  </w:style>
  <w:style w:type="character" w:customStyle="1" w:styleId="CarCar18">
    <w:name w:val="Car Car18"/>
    <w:rsid w:val="00140A50"/>
    <w:rPr>
      <w:rFonts w:ascii="Times New Roman" w:hAnsi="Times New Roman"/>
      <w:sz w:val="24"/>
      <w:szCs w:val="24"/>
    </w:rPr>
  </w:style>
  <w:style w:type="paragraph" w:customStyle="1" w:styleId="En-tteimpaire">
    <w:name w:val="En-tête impaire"/>
    <w:basedOn w:val="En-tte"/>
    <w:rsid w:val="00140A50"/>
    <w:pPr>
      <w:pBdr>
        <w:bottom w:val="single" w:sz="6" w:space="1" w:color="auto"/>
      </w:pBdr>
      <w:tabs>
        <w:tab w:val="clear" w:pos="4536"/>
      </w:tabs>
      <w:jc w:val="both"/>
    </w:pPr>
    <w:rPr>
      <w:rFonts w:ascii="Helvetica" w:hAnsi="Helvetica"/>
      <w:i/>
    </w:rPr>
  </w:style>
  <w:style w:type="paragraph" w:customStyle="1" w:styleId="Pieddepageimpaire">
    <w:name w:val="Pied de page impaire"/>
    <w:basedOn w:val="Pieddepage"/>
    <w:rsid w:val="00140A50"/>
    <w:pPr>
      <w:pBdr>
        <w:top w:val="single" w:sz="6" w:space="1" w:color="auto"/>
      </w:pBdr>
      <w:tabs>
        <w:tab w:val="clear" w:pos="4536"/>
        <w:tab w:val="right" w:pos="9639"/>
      </w:tabs>
      <w:spacing w:before="0" w:beforeAutospacing="0" w:after="0"/>
      <w:ind w:left="0" w:right="-567"/>
    </w:pPr>
    <w:rPr>
      <w:rFonts w:ascii="Helvetica" w:hAnsi="Helvetica"/>
      <w:i/>
      <w:sz w:val="20"/>
      <w:szCs w:val="20"/>
    </w:rPr>
  </w:style>
  <w:style w:type="paragraph" w:customStyle="1" w:styleId="En-ttepaire">
    <w:name w:val="En-tête paire"/>
    <w:basedOn w:val="En-tte"/>
    <w:rsid w:val="00140A50"/>
    <w:pPr>
      <w:pBdr>
        <w:bottom w:val="single" w:sz="6" w:space="1" w:color="auto"/>
      </w:pBdr>
      <w:tabs>
        <w:tab w:val="clear" w:pos="4536"/>
      </w:tabs>
      <w:jc w:val="both"/>
    </w:pPr>
    <w:rPr>
      <w:rFonts w:ascii="Helvetica" w:hAnsi="Helvetica"/>
      <w:i/>
    </w:rPr>
  </w:style>
  <w:style w:type="paragraph" w:customStyle="1" w:styleId="Pagegarde">
    <w:name w:val="Page garde"/>
    <w:basedOn w:val="Normal"/>
    <w:rsid w:val="00140A50"/>
    <w:pPr>
      <w:framePr w:w="7067" w:h="1425" w:hRule="exact" w:hSpace="141" w:wrap="around" w:vAnchor="text" w:hAnchor="page" w:x="3476" w:y="3781"/>
      <w:spacing w:after="0" w:line="240" w:lineRule="auto"/>
      <w:ind w:left="851"/>
      <w:jc w:val="right"/>
    </w:pPr>
    <w:rPr>
      <w:rFonts w:ascii="Helvetica" w:eastAsia="Times New Roman" w:hAnsi="Helvetica" w:cs="Times New Roman"/>
      <w:b/>
      <w:sz w:val="48"/>
      <w:szCs w:val="20"/>
      <w:lang w:eastAsia="fr-FR"/>
    </w:rPr>
  </w:style>
  <w:style w:type="paragraph" w:customStyle="1" w:styleId="Normal-Action">
    <w:name w:val="Normal-Action"/>
    <w:basedOn w:val="Normal"/>
    <w:next w:val="Normal"/>
    <w:rsid w:val="00140A50"/>
    <w:pPr>
      <w:tabs>
        <w:tab w:val="num" w:pos="1134"/>
        <w:tab w:val="num" w:pos="4032"/>
      </w:tabs>
      <w:spacing w:after="0" w:line="240" w:lineRule="auto"/>
      <w:ind w:left="1134" w:hanging="283"/>
      <w:jc w:val="both"/>
    </w:pPr>
    <w:rPr>
      <w:rFonts w:ascii="Times" w:eastAsia="Times New Roman" w:hAnsi="Times" w:cs="Times New Roman"/>
      <w:sz w:val="20"/>
      <w:szCs w:val="20"/>
      <w:lang w:eastAsia="fr-FR"/>
    </w:rPr>
  </w:style>
  <w:style w:type="paragraph" w:customStyle="1" w:styleId="Titre-Puce">
    <w:name w:val="Titre-Puce"/>
    <w:basedOn w:val="Normal"/>
    <w:next w:val="Normal"/>
    <w:rsid w:val="00140A50"/>
    <w:pPr>
      <w:spacing w:after="0" w:line="240" w:lineRule="auto"/>
      <w:ind w:left="568" w:hanging="284"/>
    </w:pPr>
    <w:rPr>
      <w:rFonts w:ascii="Times" w:eastAsia="Times New Roman" w:hAnsi="Times" w:cs="Times New Roman"/>
      <w:b/>
      <w:sz w:val="24"/>
      <w:szCs w:val="20"/>
      <w:lang w:eastAsia="fr-FR"/>
    </w:rPr>
  </w:style>
  <w:style w:type="paragraph" w:styleId="Index1">
    <w:name w:val="index 1"/>
    <w:basedOn w:val="Normal"/>
    <w:next w:val="Normal"/>
    <w:autoRedefine/>
    <w:semiHidden/>
    <w:rsid w:val="00140A50"/>
    <w:pPr>
      <w:spacing w:after="0" w:line="240" w:lineRule="auto"/>
      <w:ind w:left="200" w:hanging="200"/>
      <w:jc w:val="both"/>
    </w:pPr>
    <w:rPr>
      <w:rFonts w:ascii="Times" w:eastAsia="Times New Roman" w:hAnsi="Times" w:cs="Times New Roman"/>
      <w:sz w:val="20"/>
      <w:szCs w:val="20"/>
      <w:lang w:eastAsia="fr-FR"/>
    </w:rPr>
  </w:style>
  <w:style w:type="paragraph" w:styleId="Titreindex">
    <w:name w:val="index heading"/>
    <w:basedOn w:val="Normal"/>
    <w:next w:val="Normal"/>
    <w:semiHidden/>
    <w:rsid w:val="00140A50"/>
    <w:pPr>
      <w:keepNext/>
      <w:pageBreakBefore/>
      <w:pBdr>
        <w:bottom w:val="single" w:sz="48" w:space="1" w:color="auto"/>
      </w:pBdr>
      <w:spacing w:before="360" w:after="240" w:line="240" w:lineRule="auto"/>
      <w:ind w:right="4961" w:firstLine="1134"/>
    </w:pPr>
    <w:rPr>
      <w:rFonts w:ascii="Tahoma" w:eastAsia="Times New Roman" w:hAnsi="Tahoma" w:cs="Times New Roman"/>
      <w:bCs/>
      <w:iCs/>
      <w:smallCaps/>
      <w:color w:val="800080"/>
      <w:kern w:val="28"/>
      <w:sz w:val="52"/>
      <w:szCs w:val="52"/>
      <w:lang w:val="en-US" w:eastAsia="fr-FR"/>
    </w:rPr>
  </w:style>
  <w:style w:type="paragraph" w:customStyle="1" w:styleId="Graphique">
    <w:name w:val="Graphique"/>
    <w:basedOn w:val="Normal"/>
    <w:rsid w:val="00140A50"/>
    <w:pPr>
      <w:spacing w:after="0" w:line="240" w:lineRule="auto"/>
      <w:jc w:val="center"/>
    </w:pPr>
    <w:rPr>
      <w:rFonts w:ascii="Helvetica" w:eastAsia="Times New Roman" w:hAnsi="Helvetica" w:cs="Times New Roman"/>
      <w:sz w:val="20"/>
      <w:szCs w:val="20"/>
      <w:lang w:eastAsia="fr-FR"/>
    </w:rPr>
  </w:style>
  <w:style w:type="paragraph" w:customStyle="1" w:styleId="Sansinterligne1">
    <w:name w:val="Sans interligne1"/>
    <w:qFormat/>
    <w:rsid w:val="00140A50"/>
    <w:pPr>
      <w:spacing w:after="0" w:line="240" w:lineRule="auto"/>
    </w:pPr>
    <w:rPr>
      <w:rFonts w:ascii="Calibri" w:eastAsia="Calibri" w:hAnsi="Calibri" w:cs="Times New Roman"/>
    </w:rPr>
  </w:style>
  <w:style w:type="paragraph" w:customStyle="1" w:styleId="1repagetitre">
    <w:name w:val="1ère page titre"/>
    <w:basedOn w:val="Normal"/>
    <w:rsid w:val="00140A50"/>
    <w:pPr>
      <w:keepLines/>
      <w:framePr w:w="9553" w:h="10347" w:hSpace="141" w:wrap="around" w:vAnchor="text" w:hAnchor="page" w:x="1162" w:y="3347"/>
      <w:pBdr>
        <w:top w:val="single" w:sz="6" w:space="1" w:color="auto"/>
        <w:left w:val="single" w:sz="6" w:space="1" w:color="auto"/>
        <w:bottom w:val="single" w:sz="6" w:space="1" w:color="auto"/>
        <w:right w:val="single" w:sz="6" w:space="1" w:color="auto"/>
      </w:pBdr>
      <w:spacing w:after="360" w:line="240" w:lineRule="auto"/>
      <w:jc w:val="center"/>
    </w:pPr>
    <w:rPr>
      <w:rFonts w:ascii="Arial" w:eastAsia="Times New Roman" w:hAnsi="Arial" w:cs="Times New Roman"/>
      <w:b/>
      <w:smallCaps/>
      <w:sz w:val="48"/>
      <w:szCs w:val="20"/>
      <w:lang w:eastAsia="fr-FR"/>
    </w:rPr>
  </w:style>
  <w:style w:type="paragraph" w:customStyle="1" w:styleId="dossier">
    <w:name w:val="dossier"/>
    <w:basedOn w:val="Normal"/>
    <w:rsid w:val="00140A50"/>
    <w:pPr>
      <w:spacing w:after="0" w:line="240" w:lineRule="auto"/>
      <w:ind w:left="284" w:hanging="284"/>
      <w:jc w:val="both"/>
    </w:pPr>
    <w:rPr>
      <w:rFonts w:ascii="Helvetica" w:eastAsia="Times New Roman" w:hAnsi="Helvetica" w:cs="Times New Roman"/>
      <w:sz w:val="26"/>
      <w:szCs w:val="20"/>
      <w:lang w:eastAsia="fr-FR"/>
    </w:rPr>
  </w:style>
  <w:style w:type="paragraph" w:customStyle="1" w:styleId="1repagenormal">
    <w:name w:val="1ère page normal"/>
    <w:basedOn w:val="Normal"/>
    <w:rsid w:val="00140A50"/>
    <w:pPr>
      <w:keepLines/>
      <w:framePr w:w="9553" w:h="10347" w:hSpace="141" w:wrap="around" w:vAnchor="text" w:hAnchor="page" w:x="1162" w:y="3347"/>
      <w:pBdr>
        <w:top w:val="single" w:sz="6" w:space="1" w:color="auto"/>
        <w:left w:val="single" w:sz="6" w:space="1" w:color="auto"/>
        <w:bottom w:val="single" w:sz="6" w:space="1" w:color="auto"/>
        <w:right w:val="single" w:sz="6" w:space="1" w:color="auto"/>
      </w:pBdr>
      <w:spacing w:after="0" w:line="240" w:lineRule="auto"/>
      <w:jc w:val="center"/>
    </w:pPr>
    <w:rPr>
      <w:rFonts w:ascii="Arial" w:eastAsia="Times New Roman" w:hAnsi="Arial" w:cs="Times New Roman"/>
      <w:b/>
      <w:smallCaps/>
      <w:sz w:val="48"/>
      <w:szCs w:val="20"/>
      <w:lang w:eastAsia="fr-FR"/>
    </w:rPr>
  </w:style>
  <w:style w:type="paragraph" w:customStyle="1" w:styleId="1repagebanque">
    <w:name w:val="1ère page banque"/>
    <w:basedOn w:val="1repagenormal"/>
    <w:rsid w:val="00140A50"/>
    <w:pPr>
      <w:framePr w:wrap="around"/>
      <w:spacing w:after="240"/>
    </w:pPr>
    <w:rPr>
      <w:sz w:val="80"/>
    </w:rPr>
  </w:style>
  <w:style w:type="paragraph" w:customStyle="1" w:styleId="Banque">
    <w:name w:val="Banque"/>
    <w:basedOn w:val="Normal"/>
    <w:rsid w:val="00140A50"/>
    <w:pPr>
      <w:keepLines/>
      <w:framePr w:w="8823" w:h="3038" w:hSpace="141" w:wrap="around" w:vAnchor="text" w:hAnchor="page" w:x="1517" w:y="-290"/>
      <w:pBdr>
        <w:top w:val="single" w:sz="6" w:space="1" w:color="auto"/>
        <w:left w:val="single" w:sz="6" w:space="1" w:color="auto"/>
        <w:bottom w:val="single" w:sz="6" w:space="1" w:color="auto"/>
        <w:right w:val="single" w:sz="6" w:space="1" w:color="auto"/>
      </w:pBdr>
      <w:spacing w:before="80" w:after="0" w:line="240" w:lineRule="auto"/>
      <w:jc w:val="center"/>
    </w:pPr>
    <w:rPr>
      <w:rFonts w:ascii="Arial" w:eastAsia="Times New Roman" w:hAnsi="Arial" w:cs="Times New Roman"/>
      <w:b/>
      <w:smallCaps/>
      <w:sz w:val="48"/>
      <w:szCs w:val="20"/>
      <w:lang w:eastAsia="fr-FR"/>
    </w:rPr>
  </w:style>
  <w:style w:type="paragraph" w:customStyle="1" w:styleId="Puces">
    <w:name w:val="Puces"/>
    <w:basedOn w:val="Listepuces"/>
    <w:rsid w:val="00140A50"/>
    <w:rPr>
      <w:rFonts w:ascii="Helvetica" w:hAnsi="Helvetica"/>
      <w:sz w:val="20"/>
    </w:rPr>
  </w:style>
  <w:style w:type="paragraph" w:customStyle="1" w:styleId="Hautdepage">
    <w:name w:val="Haut de page"/>
    <w:basedOn w:val="Normal"/>
    <w:rsid w:val="00140A50"/>
    <w:pPr>
      <w:pBdr>
        <w:bottom w:val="single" w:sz="6" w:space="0" w:color="auto"/>
      </w:pBdr>
      <w:tabs>
        <w:tab w:val="right" w:pos="9072"/>
      </w:tabs>
      <w:spacing w:after="0" w:line="220" w:lineRule="exact"/>
      <w:ind w:left="4802"/>
      <w:jc w:val="right"/>
    </w:pPr>
    <w:rPr>
      <w:rFonts w:ascii="Helvetica" w:eastAsia="Times New Roman" w:hAnsi="Helvetica" w:cs="Times New Roman"/>
      <w:sz w:val="18"/>
      <w:szCs w:val="20"/>
      <w:lang w:eastAsia="fr-FR"/>
    </w:rPr>
  </w:style>
  <w:style w:type="character" w:customStyle="1" w:styleId="CarCar26">
    <w:name w:val="Car Car26"/>
    <w:rsid w:val="00140A50"/>
    <w:rPr>
      <w:rFonts w:ascii="Heletica" w:eastAsia="Times New Roman" w:hAnsi="Heletica"/>
      <w:b/>
      <w:caps/>
      <w:sz w:val="32"/>
      <w:szCs w:val="32"/>
    </w:rPr>
  </w:style>
  <w:style w:type="character" w:customStyle="1" w:styleId="CarCar25">
    <w:name w:val="Car Car25"/>
    <w:rsid w:val="00140A50"/>
    <w:rPr>
      <w:rFonts w:ascii="Heletica" w:eastAsia="Times New Roman" w:hAnsi="Heletica"/>
      <w:b/>
      <w:sz w:val="24"/>
      <w:szCs w:val="24"/>
    </w:rPr>
  </w:style>
  <w:style w:type="character" w:customStyle="1" w:styleId="CarCar24">
    <w:name w:val="Car Car24"/>
    <w:rsid w:val="00140A50"/>
    <w:rPr>
      <w:rFonts w:ascii="Heletica" w:eastAsia="Times New Roman" w:hAnsi="Heletica"/>
      <w:b/>
      <w:sz w:val="24"/>
      <w:szCs w:val="24"/>
    </w:rPr>
  </w:style>
  <w:style w:type="character" w:customStyle="1" w:styleId="CarCar23">
    <w:name w:val="Car Car23"/>
    <w:basedOn w:val="CarCar24"/>
    <w:rsid w:val="00140A50"/>
    <w:rPr>
      <w:rFonts w:ascii="Heletica" w:eastAsia="Times New Roman" w:hAnsi="Heletic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714379">
      <w:bodyDiv w:val="1"/>
      <w:marLeft w:val="0"/>
      <w:marRight w:val="0"/>
      <w:marTop w:val="0"/>
      <w:marBottom w:val="0"/>
      <w:divBdr>
        <w:top w:val="none" w:sz="0" w:space="0" w:color="auto"/>
        <w:left w:val="none" w:sz="0" w:space="0" w:color="auto"/>
        <w:bottom w:val="none" w:sz="0" w:space="0" w:color="auto"/>
        <w:right w:val="none" w:sz="0" w:space="0" w:color="auto"/>
      </w:divBdr>
    </w:div>
    <w:div w:id="953097548">
      <w:bodyDiv w:val="1"/>
      <w:marLeft w:val="0"/>
      <w:marRight w:val="0"/>
      <w:marTop w:val="0"/>
      <w:marBottom w:val="0"/>
      <w:divBdr>
        <w:top w:val="none" w:sz="0" w:space="0" w:color="auto"/>
        <w:left w:val="none" w:sz="0" w:space="0" w:color="auto"/>
        <w:bottom w:val="none" w:sz="0" w:space="0" w:color="auto"/>
        <w:right w:val="none" w:sz="0" w:space="0" w:color="auto"/>
      </w:divBdr>
    </w:div>
    <w:div w:id="173959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B7DC0-C3E6-4E86-B1A4-8BA1A8D5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79</Pages>
  <Words>15552</Words>
  <Characters>85540</Characters>
  <Application>Microsoft Office Word</Application>
  <DocSecurity>0</DocSecurity>
  <Lines>712</Lines>
  <Paragraphs>201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Stephane Fedim</cp:lastModifiedBy>
  <cp:revision>6</cp:revision>
  <dcterms:created xsi:type="dcterms:W3CDTF">2021-05-07T10:15:00Z</dcterms:created>
  <dcterms:modified xsi:type="dcterms:W3CDTF">2021-05-18T18:15:00Z</dcterms:modified>
</cp:coreProperties>
</file>